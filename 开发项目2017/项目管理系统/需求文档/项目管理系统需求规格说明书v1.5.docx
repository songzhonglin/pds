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773" w:rsidRDefault="00980563">
      <w:pPr>
        <w:pStyle w:val="B0"/>
        <w:rPr>
          <w:rFonts w:ascii="宋体" w:eastAsia="宋体" w:hAnsi="宋体"/>
          <w:color w:val="000000"/>
        </w:rPr>
      </w:pPr>
      <w:r>
        <w:rPr>
          <w:rFonts w:ascii="宋体" w:eastAsia="宋体" w:hAnsi="宋体"/>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25" type="#_x0000_t75" style="width:102.55pt;height:54.15pt">
            <v:imagedata r:id="rId10" o:title=""/>
          </v:shape>
        </w:pict>
      </w:r>
    </w:p>
    <w:p w:rsidR="00061773" w:rsidRDefault="00061773">
      <w:pPr>
        <w:rPr>
          <w:rFonts w:ascii="宋体" w:hAnsi="宋体"/>
          <w:color w:val="000000"/>
        </w:rPr>
      </w:pPr>
    </w:p>
    <w:p w:rsidR="00061773" w:rsidRDefault="00612A80">
      <w:pPr>
        <w:pStyle w:val="afb"/>
        <w:spacing w:before="407" w:after="407"/>
        <w:rPr>
          <w:rFonts w:ascii="宋体" w:eastAsia="宋体" w:hAnsi="宋体"/>
          <w:color w:val="000000"/>
          <w:szCs w:val="72"/>
        </w:rPr>
      </w:pPr>
      <w:r>
        <w:rPr>
          <w:rFonts w:ascii="宋体" w:eastAsia="宋体" w:hAnsi="宋体" w:hint="eastAsia"/>
          <w:color w:val="000000"/>
          <w:szCs w:val="72"/>
        </w:rPr>
        <w:t>平顶山高新区</w:t>
      </w:r>
    </w:p>
    <w:p w:rsidR="00061773" w:rsidRDefault="00612A80">
      <w:pPr>
        <w:pStyle w:val="afb"/>
        <w:spacing w:before="407" w:after="407"/>
        <w:rPr>
          <w:rFonts w:ascii="宋体" w:eastAsia="宋体" w:hAnsi="宋体"/>
          <w:color w:val="000000"/>
        </w:rPr>
      </w:pPr>
      <w:r>
        <w:rPr>
          <w:rFonts w:ascii="宋体" w:eastAsia="宋体" w:hAnsi="宋体" w:hint="eastAsia"/>
          <w:color w:val="000000"/>
        </w:rPr>
        <w:t>智慧园区项目之项目管理系统</w:t>
      </w:r>
    </w:p>
    <w:p w:rsidR="00061773" w:rsidRDefault="00612A80">
      <w:pPr>
        <w:pStyle w:val="afb"/>
        <w:spacing w:before="407" w:after="407"/>
        <w:rPr>
          <w:rFonts w:ascii="宋体" w:eastAsia="宋体" w:hAnsi="宋体"/>
          <w:color w:val="000000"/>
          <w:sz w:val="30"/>
          <w:szCs w:val="30"/>
        </w:rPr>
      </w:pPr>
      <w:r>
        <w:rPr>
          <w:rFonts w:ascii="宋体" w:eastAsia="宋体" w:hAnsi="宋体" w:hint="eastAsia"/>
          <w:color w:val="000000"/>
          <w:sz w:val="30"/>
          <w:szCs w:val="30"/>
        </w:rPr>
        <w:t>需求规格说明书</w:t>
      </w:r>
    </w:p>
    <w:p w:rsidR="00061773" w:rsidRDefault="00061773">
      <w:pPr>
        <w:rPr>
          <w:rFonts w:ascii="宋体" w:hAnsi="宋体"/>
          <w:color w:val="000000"/>
        </w:rPr>
      </w:pPr>
    </w:p>
    <w:p w:rsidR="00061773" w:rsidRDefault="00612A80">
      <w:pPr>
        <w:tabs>
          <w:tab w:val="left" w:pos="8220"/>
        </w:tabs>
        <w:rPr>
          <w:rFonts w:ascii="宋体" w:hAnsi="宋体"/>
          <w:color w:val="000000"/>
        </w:rPr>
      </w:pPr>
      <w:r>
        <w:rPr>
          <w:rFonts w:ascii="宋体" w:hAnsi="宋体"/>
          <w:color w:val="000000"/>
        </w:rPr>
        <w:tab/>
      </w: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612A80">
      <w:pPr>
        <w:widowControl w:val="0"/>
        <w:ind w:leftChars="1465" w:left="3076" w:rightChars="1456" w:right="3058"/>
        <w:jc w:val="distribute"/>
        <w:rPr>
          <w:rFonts w:ascii="宋体" w:hAnsi="宋体" w:cs="宋体"/>
          <w:color w:val="000000"/>
          <w:kern w:val="2"/>
          <w:sz w:val="30"/>
          <w:szCs w:val="20"/>
        </w:rPr>
      </w:pPr>
      <w:r>
        <w:rPr>
          <w:rFonts w:ascii="宋体" w:hAnsi="宋体" w:cs="宋体" w:hint="eastAsia"/>
          <w:color w:val="000000"/>
          <w:kern w:val="2"/>
          <w:sz w:val="30"/>
          <w:szCs w:val="20"/>
        </w:rPr>
        <w:t>江苏风云科技服务有限公司</w:t>
      </w:r>
    </w:p>
    <w:p w:rsidR="00061773" w:rsidRDefault="00612A80">
      <w:pPr>
        <w:widowControl w:val="0"/>
        <w:spacing w:before="80" w:after="80"/>
        <w:ind w:leftChars="771" w:left="2126" w:rightChars="741" w:right="1556" w:hangingChars="338" w:hanging="507"/>
        <w:jc w:val="center"/>
        <w:rPr>
          <w:rFonts w:ascii="宋体" w:hAnsi="宋体"/>
          <w:color w:val="000000"/>
          <w:kern w:val="2"/>
          <w:sz w:val="15"/>
          <w:szCs w:val="15"/>
        </w:rPr>
      </w:pPr>
      <w:r>
        <w:rPr>
          <w:rFonts w:ascii="宋体" w:hAnsi="宋体" w:hint="eastAsia"/>
          <w:color w:val="000000"/>
          <w:kern w:val="2"/>
          <w:sz w:val="15"/>
          <w:szCs w:val="15"/>
        </w:rPr>
        <w:t>JIANGSU</w:t>
      </w:r>
      <w:r>
        <w:rPr>
          <w:rFonts w:ascii="宋体" w:hAnsi="宋体"/>
          <w:color w:val="000000"/>
          <w:kern w:val="2"/>
          <w:sz w:val="15"/>
          <w:szCs w:val="15"/>
        </w:rPr>
        <w:t xml:space="preserve"> FENGYUN TECHNOLOGY SERVICES CO.</w:t>
      </w:r>
      <w:proofErr w:type="gramStart"/>
      <w:r>
        <w:rPr>
          <w:rFonts w:ascii="宋体" w:hAnsi="宋体"/>
          <w:color w:val="000000"/>
          <w:kern w:val="2"/>
          <w:sz w:val="15"/>
          <w:szCs w:val="15"/>
        </w:rPr>
        <w:t>,LTD</w:t>
      </w:r>
      <w:proofErr w:type="gramEnd"/>
      <w:r>
        <w:rPr>
          <w:rFonts w:ascii="宋体" w:hAnsi="宋体"/>
          <w:color w:val="000000"/>
          <w:kern w:val="2"/>
          <w:sz w:val="15"/>
          <w:szCs w:val="15"/>
        </w:rPr>
        <w:t>.</w:t>
      </w:r>
    </w:p>
    <w:p w:rsidR="00061773" w:rsidRDefault="00612A80">
      <w:pPr>
        <w:jc w:val="center"/>
        <w:rPr>
          <w:rFonts w:ascii="宋体" w:hAnsi="宋体"/>
          <w:color w:val="000000"/>
        </w:rPr>
      </w:pPr>
      <w:r>
        <w:rPr>
          <w:rFonts w:ascii="宋体" w:hAnsi="宋体" w:hint="eastAsia"/>
          <w:color w:val="000000"/>
          <w:kern w:val="2"/>
          <w:sz w:val="28"/>
        </w:rPr>
        <w:t>2017年09月</w:t>
      </w:r>
    </w:p>
    <w:p w:rsidR="00061773" w:rsidRDefault="00061773">
      <w:pPr>
        <w:jc w:val="center"/>
        <w:sectPr w:rsidR="00061773">
          <w:headerReference w:type="even" r:id="rId11"/>
          <w:headerReference w:type="default" r:id="rId12"/>
          <w:footerReference w:type="even" r:id="rId13"/>
          <w:footerReference w:type="default" r:id="rId14"/>
          <w:headerReference w:type="first" r:id="rId15"/>
          <w:footerReference w:type="first" r:id="rId16"/>
          <w:pgSz w:w="11906" w:h="16838"/>
          <w:pgMar w:top="1701" w:right="567" w:bottom="1701" w:left="567" w:header="851" w:footer="851" w:gutter="0"/>
          <w:cols w:space="720"/>
          <w:docGrid w:type="lines" w:linePitch="407"/>
        </w:sectPr>
      </w:pPr>
    </w:p>
    <w:p w:rsidR="00061773" w:rsidRDefault="00612A80">
      <w:pPr>
        <w:pStyle w:val="af"/>
        <w:tabs>
          <w:tab w:val="center" w:pos="4305"/>
          <w:tab w:val="right" w:pos="8610"/>
        </w:tabs>
        <w:jc w:val="left"/>
        <w:rPr>
          <w:rFonts w:ascii="宋体" w:hAnsi="宋体"/>
          <w:color w:val="000000"/>
          <w:sz w:val="44"/>
          <w:szCs w:val="44"/>
        </w:rPr>
      </w:pPr>
      <w:bookmarkStart w:id="0" w:name="_Toc213148661"/>
      <w:bookmarkStart w:id="1" w:name="_Toc212434782"/>
      <w:r>
        <w:rPr>
          <w:rFonts w:ascii="宋体" w:hAnsi="宋体"/>
          <w:color w:val="000000"/>
          <w:sz w:val="44"/>
          <w:szCs w:val="44"/>
        </w:rPr>
        <w:lastRenderedPageBreak/>
        <w:tab/>
      </w:r>
      <w:bookmarkStart w:id="2" w:name="_Toc492918321"/>
      <w:bookmarkStart w:id="3" w:name="_Toc496369784"/>
      <w:r>
        <w:rPr>
          <w:rFonts w:ascii="宋体" w:hAnsi="宋体" w:hint="eastAsia"/>
          <w:color w:val="000000"/>
          <w:sz w:val="44"/>
          <w:szCs w:val="44"/>
        </w:rPr>
        <w:t>版本记录</w:t>
      </w:r>
      <w:bookmarkEnd w:id="0"/>
      <w:bookmarkEnd w:id="1"/>
      <w:bookmarkEnd w:id="2"/>
      <w:bookmarkEnd w:id="3"/>
      <w:r>
        <w:rPr>
          <w:rFonts w:ascii="宋体" w:hAnsi="宋体"/>
          <w:color w:val="000000"/>
          <w:sz w:val="44"/>
          <w:szCs w:val="44"/>
        </w:rPr>
        <w:tab/>
      </w:r>
    </w:p>
    <w:p w:rsidR="00061773" w:rsidRDefault="00061773">
      <w:pPr>
        <w:pStyle w:val="1a"/>
        <w:rPr>
          <w:rFonts w:ascii="宋体" w:hAnsi="宋体"/>
          <w:color w:val="000000"/>
        </w:rPr>
      </w:pPr>
    </w:p>
    <w:tbl>
      <w:tblPr>
        <w:tblpPr w:leftFromText="180" w:rightFromText="180" w:vertAnchor="text" w:tblpXSpec="center" w:tblpY="1"/>
        <w:tblOverlap w:val="neve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2"/>
        <w:gridCol w:w="1365"/>
        <w:gridCol w:w="945"/>
        <w:gridCol w:w="1926"/>
        <w:gridCol w:w="3365"/>
      </w:tblGrid>
      <w:tr w:rsidR="00061773">
        <w:tc>
          <w:tcPr>
            <w:tcW w:w="1012" w:type="dxa"/>
          </w:tcPr>
          <w:p w:rsidR="00061773" w:rsidRDefault="00612A80">
            <w:pPr>
              <w:pStyle w:val="1a"/>
              <w:ind w:firstLine="0"/>
              <w:rPr>
                <w:rFonts w:ascii="宋体" w:hAnsi="宋体"/>
                <w:color w:val="000000"/>
              </w:rPr>
            </w:pPr>
            <w:r>
              <w:rPr>
                <w:rFonts w:ascii="宋体" w:hAnsi="宋体" w:hint="eastAsia"/>
                <w:color w:val="000000"/>
              </w:rPr>
              <w:t>版本号</w:t>
            </w:r>
          </w:p>
        </w:tc>
        <w:tc>
          <w:tcPr>
            <w:tcW w:w="1365" w:type="dxa"/>
          </w:tcPr>
          <w:p w:rsidR="00061773" w:rsidRDefault="00612A80">
            <w:pPr>
              <w:pStyle w:val="1a"/>
              <w:ind w:firstLine="0"/>
              <w:jc w:val="center"/>
              <w:rPr>
                <w:rFonts w:ascii="宋体" w:hAnsi="宋体"/>
                <w:color w:val="000000"/>
              </w:rPr>
            </w:pPr>
            <w:r>
              <w:rPr>
                <w:rFonts w:ascii="宋体" w:hAnsi="宋体" w:hint="eastAsia"/>
                <w:color w:val="000000"/>
              </w:rPr>
              <w:t>时间</w:t>
            </w:r>
          </w:p>
        </w:tc>
        <w:tc>
          <w:tcPr>
            <w:tcW w:w="945" w:type="dxa"/>
          </w:tcPr>
          <w:p w:rsidR="00061773" w:rsidRDefault="00612A80">
            <w:pPr>
              <w:pStyle w:val="1a"/>
              <w:ind w:firstLine="0"/>
              <w:jc w:val="center"/>
              <w:rPr>
                <w:rFonts w:ascii="宋体" w:hAnsi="宋体"/>
                <w:color w:val="000000"/>
              </w:rPr>
            </w:pPr>
            <w:r>
              <w:rPr>
                <w:rFonts w:ascii="宋体" w:hAnsi="宋体" w:hint="eastAsia"/>
                <w:color w:val="000000"/>
              </w:rPr>
              <w:t>记录人</w:t>
            </w:r>
          </w:p>
        </w:tc>
        <w:tc>
          <w:tcPr>
            <w:tcW w:w="1926" w:type="dxa"/>
          </w:tcPr>
          <w:p w:rsidR="00061773" w:rsidRDefault="00612A80">
            <w:pPr>
              <w:pStyle w:val="1a"/>
              <w:ind w:firstLine="0"/>
              <w:jc w:val="center"/>
              <w:rPr>
                <w:rFonts w:ascii="宋体" w:hAnsi="宋体"/>
                <w:color w:val="000000"/>
              </w:rPr>
            </w:pPr>
            <w:r>
              <w:rPr>
                <w:rFonts w:ascii="宋体" w:hAnsi="宋体" w:hint="eastAsia"/>
                <w:color w:val="000000"/>
              </w:rPr>
              <w:t>变更原因</w:t>
            </w:r>
          </w:p>
        </w:tc>
        <w:tc>
          <w:tcPr>
            <w:tcW w:w="3365" w:type="dxa"/>
          </w:tcPr>
          <w:p w:rsidR="00061773" w:rsidRDefault="00612A80">
            <w:pPr>
              <w:pStyle w:val="1a"/>
              <w:ind w:firstLine="0"/>
              <w:jc w:val="center"/>
              <w:rPr>
                <w:rFonts w:ascii="宋体" w:hAnsi="宋体"/>
                <w:color w:val="000000"/>
              </w:rPr>
            </w:pPr>
            <w:r>
              <w:rPr>
                <w:rFonts w:ascii="宋体" w:hAnsi="宋体" w:hint="eastAsia"/>
                <w:color w:val="000000"/>
              </w:rPr>
              <w:t>变更描述</w:t>
            </w:r>
          </w:p>
        </w:tc>
      </w:tr>
      <w:tr w:rsidR="00061773">
        <w:tc>
          <w:tcPr>
            <w:tcW w:w="1012" w:type="dxa"/>
          </w:tcPr>
          <w:p w:rsidR="00061773" w:rsidRDefault="00612A80">
            <w:pPr>
              <w:pStyle w:val="1a"/>
              <w:ind w:firstLine="0"/>
              <w:rPr>
                <w:rFonts w:ascii="宋体" w:hAnsi="宋体"/>
                <w:color w:val="000000"/>
              </w:rPr>
            </w:pPr>
            <w:r>
              <w:rPr>
                <w:rFonts w:ascii="宋体" w:hAnsi="宋体" w:hint="eastAsia"/>
                <w:color w:val="000000"/>
              </w:rPr>
              <w:t>1.0</w:t>
            </w:r>
          </w:p>
        </w:tc>
        <w:tc>
          <w:tcPr>
            <w:tcW w:w="1365" w:type="dxa"/>
            <w:vAlign w:val="center"/>
          </w:tcPr>
          <w:p w:rsidR="00061773" w:rsidRDefault="00612A80">
            <w:pPr>
              <w:pStyle w:val="1a"/>
              <w:ind w:firstLine="0"/>
              <w:rPr>
                <w:rFonts w:ascii="宋体" w:hAnsi="宋体"/>
                <w:color w:val="000000"/>
              </w:rPr>
            </w:pPr>
            <w:r>
              <w:rPr>
                <w:rFonts w:ascii="宋体" w:hAnsi="宋体" w:hint="eastAsia"/>
                <w:color w:val="000000"/>
              </w:rPr>
              <w:t>2017.09.21</w:t>
            </w:r>
          </w:p>
        </w:tc>
        <w:tc>
          <w:tcPr>
            <w:tcW w:w="945" w:type="dxa"/>
            <w:vAlign w:val="center"/>
          </w:tcPr>
          <w:p w:rsidR="00061773" w:rsidRDefault="00061773">
            <w:pPr>
              <w:pStyle w:val="1a"/>
              <w:ind w:firstLine="0"/>
              <w:rPr>
                <w:rFonts w:ascii="宋体" w:hAnsi="宋体"/>
                <w:color w:val="000000"/>
              </w:rPr>
            </w:pPr>
          </w:p>
        </w:tc>
        <w:tc>
          <w:tcPr>
            <w:tcW w:w="1926" w:type="dxa"/>
            <w:vAlign w:val="center"/>
          </w:tcPr>
          <w:p w:rsidR="00061773" w:rsidRDefault="00061773">
            <w:pPr>
              <w:pStyle w:val="1a"/>
              <w:ind w:firstLine="0"/>
              <w:rPr>
                <w:rFonts w:ascii="宋体" w:hAnsi="宋体"/>
                <w:color w:val="000000"/>
              </w:rPr>
            </w:pPr>
          </w:p>
        </w:tc>
        <w:tc>
          <w:tcPr>
            <w:tcW w:w="3365" w:type="dxa"/>
            <w:vAlign w:val="center"/>
          </w:tcPr>
          <w:p w:rsidR="00061773" w:rsidRDefault="00061773">
            <w:pPr>
              <w:pStyle w:val="1a"/>
              <w:ind w:firstLine="0"/>
              <w:rPr>
                <w:rFonts w:ascii="宋体" w:hAnsi="宋体"/>
                <w:color w:val="000000"/>
              </w:rPr>
            </w:pPr>
          </w:p>
        </w:tc>
      </w:tr>
    </w:tbl>
    <w:p w:rsidR="00061773" w:rsidRDefault="00612A80">
      <w:pPr>
        <w:pStyle w:val="af"/>
        <w:spacing w:before="0" w:after="0"/>
        <w:jc w:val="both"/>
        <w:outlineLvl w:val="9"/>
        <w:rPr>
          <w:rFonts w:ascii="宋体" w:hAnsi="宋体"/>
          <w:b w:val="0"/>
          <w:color w:val="000000"/>
          <w:sz w:val="16"/>
          <w:szCs w:val="16"/>
        </w:rPr>
      </w:pPr>
      <w:bookmarkStart w:id="4" w:name="_Toc213148662"/>
      <w:bookmarkStart w:id="5" w:name="_Toc212434783"/>
      <w:r>
        <w:rPr>
          <w:rFonts w:ascii="宋体" w:hAnsi="宋体"/>
          <w:b w:val="0"/>
          <w:color w:val="000000"/>
          <w:sz w:val="16"/>
          <w:szCs w:val="16"/>
        </w:rPr>
        <w:br w:type="page"/>
      </w:r>
      <w:bookmarkEnd w:id="4"/>
      <w:bookmarkEnd w:id="5"/>
    </w:p>
    <w:p w:rsidR="00061773" w:rsidRDefault="00612A80">
      <w:pPr>
        <w:spacing w:line="360" w:lineRule="auto"/>
        <w:jc w:val="center"/>
        <w:rPr>
          <w:rFonts w:ascii="宋体" w:hAnsi="宋体"/>
          <w:color w:val="000000"/>
          <w:sz w:val="32"/>
        </w:rPr>
      </w:pPr>
      <w:r>
        <w:rPr>
          <w:rFonts w:ascii="宋体" w:hAnsi="宋体" w:hint="eastAsia"/>
          <w:color w:val="000000"/>
          <w:sz w:val="32"/>
        </w:rPr>
        <w:t>目  录</w:t>
      </w:r>
    </w:p>
    <w:p w:rsidR="00061773" w:rsidRDefault="00612A80">
      <w:pPr>
        <w:pStyle w:val="19"/>
        <w:tabs>
          <w:tab w:val="right" w:leader="dot" w:pos="8493"/>
        </w:tabs>
        <w:rPr>
          <w:rFonts w:ascii="Calibri" w:hAnsi="Calibri" w:cs="黑体"/>
          <w:b w:val="0"/>
          <w:bCs w:val="0"/>
          <w:caps w:val="0"/>
          <w:kern w:val="2"/>
          <w:szCs w:val="22"/>
        </w:rPr>
      </w:pPr>
      <w:r>
        <w:rPr>
          <w:rFonts w:ascii="宋体" w:hAnsi="宋体"/>
          <w:color w:val="000000"/>
          <w:sz w:val="32"/>
        </w:rPr>
        <w:fldChar w:fldCharType="begin"/>
      </w:r>
      <w:r>
        <w:rPr>
          <w:rFonts w:ascii="宋体" w:hAnsi="宋体" w:hint="eastAsia"/>
          <w:color w:val="000000"/>
          <w:sz w:val="32"/>
        </w:rPr>
        <w:instrText>TOC \o "1-3" \h \z \u</w:instrText>
      </w:r>
      <w:r>
        <w:rPr>
          <w:rFonts w:ascii="宋体" w:hAnsi="宋体"/>
          <w:color w:val="000000"/>
          <w:sz w:val="32"/>
        </w:rPr>
        <w:fldChar w:fldCharType="separate"/>
      </w:r>
      <w:hyperlink w:anchor="_Toc496369784" w:history="1">
        <w:r>
          <w:rPr>
            <w:rStyle w:val="af3"/>
            <w:rFonts w:ascii="宋体" w:hAnsi="宋体" w:hint="eastAsia"/>
          </w:rPr>
          <w:t>版本记录</w:t>
        </w:r>
        <w:r>
          <w:tab/>
        </w:r>
        <w:r>
          <w:fldChar w:fldCharType="begin"/>
        </w:r>
        <w:r>
          <w:instrText xml:space="preserve"> PAGEREF _Toc496369784 \h </w:instrText>
        </w:r>
        <w:r>
          <w:fldChar w:fldCharType="separate"/>
        </w:r>
        <w:r>
          <w:t>1</w:t>
        </w:r>
        <w:r>
          <w:fldChar w:fldCharType="end"/>
        </w:r>
      </w:hyperlink>
    </w:p>
    <w:p w:rsidR="00061773" w:rsidRDefault="00980563">
      <w:pPr>
        <w:pStyle w:val="19"/>
        <w:tabs>
          <w:tab w:val="right" w:leader="dot" w:pos="8493"/>
        </w:tabs>
        <w:rPr>
          <w:rFonts w:ascii="Calibri" w:hAnsi="Calibri" w:cs="黑体"/>
          <w:b w:val="0"/>
          <w:bCs w:val="0"/>
          <w:caps w:val="0"/>
          <w:kern w:val="2"/>
          <w:szCs w:val="22"/>
        </w:rPr>
      </w:pPr>
      <w:hyperlink w:anchor="_Toc496369785" w:history="1">
        <w:r w:rsidR="00612A80">
          <w:rPr>
            <w:rStyle w:val="af3"/>
            <w:rFonts w:ascii="宋体" w:hAnsi="宋体" w:hint="eastAsia"/>
          </w:rPr>
          <w:t>第一章</w:t>
        </w:r>
        <w:r w:rsidR="00612A80">
          <w:rPr>
            <w:rStyle w:val="af3"/>
            <w:rFonts w:ascii="宋体" w:hAnsi="宋体"/>
          </w:rPr>
          <w:t xml:space="preserve"> </w:t>
        </w:r>
        <w:r w:rsidR="00612A80">
          <w:rPr>
            <w:rStyle w:val="af3"/>
            <w:rFonts w:ascii="宋体" w:hAnsi="宋体" w:hint="eastAsia"/>
          </w:rPr>
          <w:t>引言</w:t>
        </w:r>
        <w:r w:rsidR="00612A80">
          <w:tab/>
        </w:r>
        <w:r w:rsidR="00612A80">
          <w:fldChar w:fldCharType="begin"/>
        </w:r>
        <w:r w:rsidR="00612A80">
          <w:instrText xml:space="preserve"> PAGEREF _Toc496369785 \h </w:instrText>
        </w:r>
        <w:r w:rsidR="00612A80">
          <w:fldChar w:fldCharType="separate"/>
        </w:r>
        <w:r w:rsidR="00612A80">
          <w:t>3</w:t>
        </w:r>
        <w:r w:rsidR="00612A80">
          <w:fldChar w:fldCharType="end"/>
        </w:r>
      </w:hyperlink>
    </w:p>
    <w:p w:rsidR="00061773" w:rsidRDefault="00980563">
      <w:pPr>
        <w:pStyle w:val="20"/>
        <w:tabs>
          <w:tab w:val="right" w:leader="dot" w:pos="8493"/>
        </w:tabs>
        <w:rPr>
          <w:rFonts w:ascii="Calibri" w:hAnsi="Calibri" w:cs="黑体"/>
          <w:smallCaps w:val="0"/>
          <w:kern w:val="2"/>
          <w:szCs w:val="22"/>
        </w:rPr>
      </w:pPr>
      <w:hyperlink w:anchor="_Toc496369786" w:history="1">
        <w:r w:rsidR="00612A80">
          <w:rPr>
            <w:rStyle w:val="af3"/>
            <w:rFonts w:ascii="宋体" w:hAnsi="宋体"/>
            <w:b/>
          </w:rPr>
          <w:t>1.1</w:t>
        </w:r>
        <w:r w:rsidR="00612A80">
          <w:rPr>
            <w:rStyle w:val="af3"/>
            <w:rFonts w:ascii="宋体" w:hAnsi="宋体" w:hint="eastAsia"/>
            <w:b/>
          </w:rPr>
          <w:t>编写目的</w:t>
        </w:r>
        <w:r w:rsidR="00612A80">
          <w:tab/>
        </w:r>
        <w:r w:rsidR="00612A80">
          <w:fldChar w:fldCharType="begin"/>
        </w:r>
        <w:r w:rsidR="00612A80">
          <w:instrText xml:space="preserve"> PAGEREF _Toc496369786 \h </w:instrText>
        </w:r>
        <w:r w:rsidR="00612A80">
          <w:fldChar w:fldCharType="separate"/>
        </w:r>
        <w:r w:rsidR="00612A80">
          <w:t>3</w:t>
        </w:r>
        <w:r w:rsidR="00612A80">
          <w:fldChar w:fldCharType="end"/>
        </w:r>
      </w:hyperlink>
    </w:p>
    <w:p w:rsidR="00061773" w:rsidRDefault="00980563">
      <w:pPr>
        <w:pStyle w:val="20"/>
        <w:tabs>
          <w:tab w:val="right" w:leader="dot" w:pos="8493"/>
        </w:tabs>
        <w:rPr>
          <w:rFonts w:ascii="Calibri" w:hAnsi="Calibri" w:cs="黑体"/>
          <w:smallCaps w:val="0"/>
          <w:kern w:val="2"/>
          <w:szCs w:val="22"/>
        </w:rPr>
      </w:pPr>
      <w:hyperlink w:anchor="_Toc496369787" w:history="1">
        <w:r w:rsidR="00612A80">
          <w:rPr>
            <w:rStyle w:val="af3"/>
            <w:rFonts w:ascii="宋体" w:hAnsi="宋体"/>
            <w:b/>
          </w:rPr>
          <w:t>1.2</w:t>
        </w:r>
        <w:r w:rsidR="00612A80">
          <w:rPr>
            <w:rStyle w:val="af3"/>
            <w:rFonts w:ascii="宋体" w:hAnsi="宋体" w:hint="eastAsia"/>
            <w:b/>
          </w:rPr>
          <w:t>编写背景</w:t>
        </w:r>
        <w:r w:rsidR="00612A80">
          <w:tab/>
        </w:r>
        <w:r w:rsidR="00612A80">
          <w:fldChar w:fldCharType="begin"/>
        </w:r>
        <w:r w:rsidR="00612A80">
          <w:instrText xml:space="preserve"> PAGEREF _Toc496369787 \h </w:instrText>
        </w:r>
        <w:r w:rsidR="00612A80">
          <w:fldChar w:fldCharType="separate"/>
        </w:r>
        <w:r w:rsidR="00612A80">
          <w:t>3</w:t>
        </w:r>
        <w:r w:rsidR="00612A80">
          <w:fldChar w:fldCharType="end"/>
        </w:r>
      </w:hyperlink>
    </w:p>
    <w:p w:rsidR="00061773" w:rsidRDefault="00980563">
      <w:pPr>
        <w:pStyle w:val="20"/>
        <w:tabs>
          <w:tab w:val="right" w:leader="dot" w:pos="8493"/>
        </w:tabs>
        <w:rPr>
          <w:rFonts w:ascii="Calibri" w:hAnsi="Calibri" w:cs="黑体"/>
          <w:smallCaps w:val="0"/>
          <w:kern w:val="2"/>
          <w:szCs w:val="22"/>
        </w:rPr>
      </w:pPr>
      <w:hyperlink w:anchor="_Toc496369788" w:history="1">
        <w:r w:rsidR="00612A80">
          <w:rPr>
            <w:rStyle w:val="af3"/>
            <w:rFonts w:ascii="宋体" w:hAnsi="宋体"/>
            <w:b/>
          </w:rPr>
          <w:t xml:space="preserve">1.3 </w:t>
        </w:r>
        <w:r w:rsidR="00612A80">
          <w:rPr>
            <w:rStyle w:val="af3"/>
            <w:rFonts w:ascii="宋体" w:hAnsi="宋体" w:hint="eastAsia"/>
            <w:b/>
          </w:rPr>
          <w:t>参考资料</w:t>
        </w:r>
        <w:r w:rsidR="00612A80">
          <w:tab/>
        </w:r>
        <w:r w:rsidR="00612A80">
          <w:fldChar w:fldCharType="begin"/>
        </w:r>
        <w:r w:rsidR="00612A80">
          <w:instrText xml:space="preserve"> PAGEREF _Toc496369788 \h </w:instrText>
        </w:r>
        <w:r w:rsidR="00612A80">
          <w:fldChar w:fldCharType="separate"/>
        </w:r>
        <w:r w:rsidR="00612A80">
          <w:t>3</w:t>
        </w:r>
        <w:r w:rsidR="00612A80">
          <w:fldChar w:fldCharType="end"/>
        </w:r>
      </w:hyperlink>
    </w:p>
    <w:p w:rsidR="00061773" w:rsidRDefault="00980563">
      <w:pPr>
        <w:pStyle w:val="20"/>
        <w:tabs>
          <w:tab w:val="right" w:leader="dot" w:pos="8493"/>
        </w:tabs>
        <w:rPr>
          <w:rFonts w:ascii="Calibri" w:hAnsi="Calibri" w:cs="黑体"/>
          <w:smallCaps w:val="0"/>
          <w:kern w:val="2"/>
          <w:szCs w:val="22"/>
        </w:rPr>
      </w:pPr>
      <w:hyperlink w:anchor="_Toc496369789" w:history="1">
        <w:r w:rsidR="00612A80">
          <w:rPr>
            <w:rStyle w:val="af3"/>
            <w:rFonts w:ascii="宋体" w:hAnsi="宋体"/>
            <w:b/>
          </w:rPr>
          <w:t xml:space="preserve">1.4 </w:t>
        </w:r>
        <w:r w:rsidR="00612A80">
          <w:rPr>
            <w:rStyle w:val="af3"/>
            <w:rFonts w:ascii="宋体" w:hAnsi="宋体" w:hint="eastAsia"/>
            <w:b/>
          </w:rPr>
          <w:t>读者对象</w:t>
        </w:r>
        <w:r w:rsidR="00612A80">
          <w:tab/>
        </w:r>
        <w:r w:rsidR="00612A80">
          <w:fldChar w:fldCharType="begin"/>
        </w:r>
        <w:r w:rsidR="00612A80">
          <w:instrText xml:space="preserve"> PAGEREF _Toc496369789 \h </w:instrText>
        </w:r>
        <w:r w:rsidR="00612A80">
          <w:fldChar w:fldCharType="separate"/>
        </w:r>
        <w:r w:rsidR="00612A80">
          <w:t>3</w:t>
        </w:r>
        <w:r w:rsidR="00612A80">
          <w:fldChar w:fldCharType="end"/>
        </w:r>
      </w:hyperlink>
    </w:p>
    <w:p w:rsidR="00061773" w:rsidRDefault="00980563">
      <w:pPr>
        <w:pStyle w:val="19"/>
        <w:tabs>
          <w:tab w:val="right" w:leader="dot" w:pos="8493"/>
        </w:tabs>
        <w:rPr>
          <w:rFonts w:ascii="Calibri" w:hAnsi="Calibri" w:cs="黑体"/>
          <w:b w:val="0"/>
          <w:bCs w:val="0"/>
          <w:caps w:val="0"/>
          <w:kern w:val="2"/>
          <w:szCs w:val="22"/>
        </w:rPr>
      </w:pPr>
      <w:hyperlink w:anchor="_Toc496369790" w:history="1">
        <w:r w:rsidR="00612A80">
          <w:rPr>
            <w:rStyle w:val="af3"/>
            <w:rFonts w:ascii="宋体" w:hAnsi="宋体" w:hint="eastAsia"/>
          </w:rPr>
          <w:t>第二章</w:t>
        </w:r>
        <w:r w:rsidR="00612A80">
          <w:rPr>
            <w:rStyle w:val="af3"/>
            <w:rFonts w:ascii="宋体" w:hAnsi="宋体"/>
          </w:rPr>
          <w:t xml:space="preserve"> </w:t>
        </w:r>
        <w:r w:rsidR="00612A80">
          <w:rPr>
            <w:rStyle w:val="af3"/>
            <w:rFonts w:ascii="宋体" w:hAnsi="宋体" w:hint="eastAsia"/>
          </w:rPr>
          <w:t>任务概述</w:t>
        </w:r>
        <w:r w:rsidR="00612A80">
          <w:tab/>
        </w:r>
        <w:r w:rsidR="00612A80">
          <w:fldChar w:fldCharType="begin"/>
        </w:r>
        <w:r w:rsidR="00612A80">
          <w:instrText xml:space="preserve"> PAGEREF _Toc496369790 \h </w:instrText>
        </w:r>
        <w:r w:rsidR="00612A80">
          <w:fldChar w:fldCharType="separate"/>
        </w:r>
        <w:r w:rsidR="00612A80">
          <w:t>4</w:t>
        </w:r>
        <w:r w:rsidR="00612A80">
          <w:fldChar w:fldCharType="end"/>
        </w:r>
      </w:hyperlink>
    </w:p>
    <w:p w:rsidR="00061773" w:rsidRDefault="00980563">
      <w:pPr>
        <w:pStyle w:val="20"/>
        <w:tabs>
          <w:tab w:val="right" w:leader="dot" w:pos="8493"/>
        </w:tabs>
        <w:rPr>
          <w:rFonts w:ascii="Calibri" w:hAnsi="Calibri" w:cs="黑体"/>
          <w:smallCaps w:val="0"/>
          <w:kern w:val="2"/>
          <w:szCs w:val="22"/>
        </w:rPr>
      </w:pPr>
      <w:hyperlink w:anchor="_Toc496369791" w:history="1">
        <w:r w:rsidR="00612A80">
          <w:rPr>
            <w:rStyle w:val="af3"/>
            <w:rFonts w:ascii="宋体" w:hAnsi="宋体"/>
            <w:b/>
          </w:rPr>
          <w:t>2.1</w:t>
        </w:r>
        <w:r w:rsidR="00612A80">
          <w:rPr>
            <w:rStyle w:val="af3"/>
            <w:rFonts w:ascii="宋体" w:hAnsi="宋体" w:hint="eastAsia"/>
            <w:b/>
          </w:rPr>
          <w:t>项目概述</w:t>
        </w:r>
        <w:r w:rsidR="00612A80">
          <w:tab/>
        </w:r>
        <w:r w:rsidR="00612A80">
          <w:fldChar w:fldCharType="begin"/>
        </w:r>
        <w:r w:rsidR="00612A80">
          <w:instrText xml:space="preserve"> PAGEREF _Toc496369791 \h </w:instrText>
        </w:r>
        <w:r w:rsidR="00612A80">
          <w:fldChar w:fldCharType="separate"/>
        </w:r>
        <w:r w:rsidR="00612A80">
          <w:t>4</w:t>
        </w:r>
        <w:r w:rsidR="00612A80">
          <w:fldChar w:fldCharType="end"/>
        </w:r>
      </w:hyperlink>
    </w:p>
    <w:p w:rsidR="00061773" w:rsidRDefault="00980563">
      <w:pPr>
        <w:pStyle w:val="20"/>
        <w:tabs>
          <w:tab w:val="right" w:leader="dot" w:pos="8493"/>
        </w:tabs>
        <w:rPr>
          <w:rFonts w:ascii="Calibri" w:hAnsi="Calibri" w:cs="黑体"/>
          <w:smallCaps w:val="0"/>
          <w:kern w:val="2"/>
          <w:szCs w:val="22"/>
        </w:rPr>
      </w:pPr>
      <w:hyperlink w:anchor="_Toc496369792" w:history="1">
        <w:r w:rsidR="00612A80">
          <w:rPr>
            <w:rStyle w:val="af3"/>
            <w:rFonts w:ascii="宋体" w:hAnsi="宋体"/>
            <w:b/>
          </w:rPr>
          <w:t>2.2</w:t>
        </w:r>
        <w:r w:rsidR="00612A80">
          <w:rPr>
            <w:rStyle w:val="af3"/>
            <w:rFonts w:ascii="宋体" w:hAnsi="宋体" w:hint="eastAsia"/>
            <w:b/>
          </w:rPr>
          <w:t>建设目标</w:t>
        </w:r>
        <w:r w:rsidR="00612A80">
          <w:tab/>
        </w:r>
        <w:r w:rsidR="00612A80">
          <w:fldChar w:fldCharType="begin"/>
        </w:r>
        <w:r w:rsidR="00612A80">
          <w:instrText xml:space="preserve"> PAGEREF _Toc496369792 \h </w:instrText>
        </w:r>
        <w:r w:rsidR="00612A80">
          <w:fldChar w:fldCharType="separate"/>
        </w:r>
        <w:r w:rsidR="00612A80">
          <w:t>4</w:t>
        </w:r>
        <w:r w:rsidR="00612A80">
          <w:fldChar w:fldCharType="end"/>
        </w:r>
      </w:hyperlink>
    </w:p>
    <w:p w:rsidR="00061773" w:rsidRDefault="00980563">
      <w:pPr>
        <w:pStyle w:val="19"/>
        <w:tabs>
          <w:tab w:val="right" w:leader="dot" w:pos="8493"/>
        </w:tabs>
        <w:rPr>
          <w:rFonts w:ascii="Calibri" w:hAnsi="Calibri" w:cs="黑体"/>
          <w:b w:val="0"/>
          <w:bCs w:val="0"/>
          <w:caps w:val="0"/>
          <w:kern w:val="2"/>
          <w:szCs w:val="22"/>
        </w:rPr>
      </w:pPr>
      <w:hyperlink w:anchor="_Toc496369793" w:history="1">
        <w:r w:rsidR="00612A80">
          <w:rPr>
            <w:rStyle w:val="af3"/>
            <w:rFonts w:ascii="宋体" w:hAnsi="宋体" w:hint="eastAsia"/>
          </w:rPr>
          <w:t>第三章</w:t>
        </w:r>
        <w:r w:rsidR="00612A80">
          <w:rPr>
            <w:rStyle w:val="af3"/>
            <w:rFonts w:ascii="宋体" w:hAnsi="宋体"/>
          </w:rPr>
          <w:t xml:space="preserve"> </w:t>
        </w:r>
        <w:r w:rsidR="00612A80">
          <w:rPr>
            <w:rStyle w:val="af3"/>
            <w:rFonts w:ascii="宋体" w:hAnsi="宋体" w:hint="eastAsia"/>
          </w:rPr>
          <w:t>需求概述</w:t>
        </w:r>
        <w:r w:rsidR="00612A80">
          <w:tab/>
        </w:r>
        <w:r w:rsidR="00612A80">
          <w:fldChar w:fldCharType="begin"/>
        </w:r>
        <w:r w:rsidR="00612A80">
          <w:instrText xml:space="preserve"> PAGEREF _Toc496369793 \h </w:instrText>
        </w:r>
        <w:r w:rsidR="00612A80">
          <w:fldChar w:fldCharType="separate"/>
        </w:r>
        <w:r w:rsidR="00612A80">
          <w:t>4</w:t>
        </w:r>
        <w:r w:rsidR="00612A80">
          <w:fldChar w:fldCharType="end"/>
        </w:r>
      </w:hyperlink>
    </w:p>
    <w:p w:rsidR="00061773" w:rsidRDefault="00980563">
      <w:pPr>
        <w:pStyle w:val="20"/>
        <w:tabs>
          <w:tab w:val="right" w:leader="dot" w:pos="8493"/>
        </w:tabs>
        <w:rPr>
          <w:rFonts w:ascii="Calibri" w:hAnsi="Calibri" w:cs="黑体"/>
          <w:smallCaps w:val="0"/>
          <w:kern w:val="2"/>
          <w:szCs w:val="22"/>
        </w:rPr>
      </w:pPr>
      <w:hyperlink w:anchor="_Toc496369794" w:history="1">
        <w:r w:rsidR="00612A80">
          <w:rPr>
            <w:rStyle w:val="af3"/>
            <w:rFonts w:ascii="宋体" w:hAnsi="宋体"/>
            <w:b/>
          </w:rPr>
          <w:t>3.1</w:t>
        </w:r>
        <w:r w:rsidR="00612A80">
          <w:rPr>
            <w:rStyle w:val="af3"/>
            <w:rFonts w:ascii="宋体" w:hAnsi="宋体" w:hint="eastAsia"/>
            <w:b/>
          </w:rPr>
          <w:t>用户需求</w:t>
        </w:r>
        <w:r w:rsidR="00612A80">
          <w:tab/>
        </w:r>
        <w:r w:rsidR="00612A80">
          <w:fldChar w:fldCharType="begin"/>
        </w:r>
        <w:r w:rsidR="00612A80">
          <w:instrText xml:space="preserve"> PAGEREF _Toc496369794 \h </w:instrText>
        </w:r>
        <w:r w:rsidR="00612A80">
          <w:fldChar w:fldCharType="separate"/>
        </w:r>
        <w:r w:rsidR="00612A80">
          <w:t>4</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795" w:history="1">
        <w:r w:rsidR="00612A80">
          <w:rPr>
            <w:rStyle w:val="af3"/>
            <w:rFonts w:ascii="宋体" w:hAnsi="宋体"/>
          </w:rPr>
          <w:t>3.1.1.</w:t>
        </w:r>
        <w:r w:rsidR="00612A80">
          <w:rPr>
            <w:rStyle w:val="af3"/>
            <w:rFonts w:ascii="宋体" w:hAnsi="宋体" w:hint="eastAsia"/>
          </w:rPr>
          <w:t>系统角色定义</w:t>
        </w:r>
        <w:r w:rsidR="00612A80">
          <w:tab/>
        </w:r>
        <w:r w:rsidR="00612A80">
          <w:fldChar w:fldCharType="begin"/>
        </w:r>
        <w:r w:rsidR="00612A80">
          <w:instrText xml:space="preserve"> PAGEREF _Toc496369795 \h </w:instrText>
        </w:r>
        <w:r w:rsidR="00612A80">
          <w:fldChar w:fldCharType="separate"/>
        </w:r>
        <w:r w:rsidR="00612A80">
          <w:t>4</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796" w:history="1">
        <w:r w:rsidR="00612A80">
          <w:rPr>
            <w:rStyle w:val="af3"/>
            <w:rFonts w:ascii="宋体" w:hAnsi="宋体"/>
          </w:rPr>
          <w:t>3.1.2.</w:t>
        </w:r>
        <w:r w:rsidR="00612A80">
          <w:rPr>
            <w:rStyle w:val="af3"/>
            <w:rFonts w:ascii="宋体" w:hAnsi="宋体" w:hint="eastAsia"/>
          </w:rPr>
          <w:t>用户特点</w:t>
        </w:r>
        <w:r w:rsidR="00612A80">
          <w:tab/>
        </w:r>
        <w:r w:rsidR="00612A80">
          <w:fldChar w:fldCharType="begin"/>
        </w:r>
        <w:r w:rsidR="00612A80">
          <w:instrText xml:space="preserve"> PAGEREF _Toc496369796 \h </w:instrText>
        </w:r>
        <w:r w:rsidR="00612A80">
          <w:fldChar w:fldCharType="separate"/>
        </w:r>
        <w:r w:rsidR="00612A80">
          <w:t>5</w:t>
        </w:r>
        <w:r w:rsidR="00612A80">
          <w:fldChar w:fldCharType="end"/>
        </w:r>
      </w:hyperlink>
    </w:p>
    <w:p w:rsidR="00061773" w:rsidRDefault="00980563">
      <w:pPr>
        <w:pStyle w:val="20"/>
        <w:tabs>
          <w:tab w:val="right" w:leader="dot" w:pos="8493"/>
        </w:tabs>
        <w:rPr>
          <w:rFonts w:ascii="Calibri" w:hAnsi="Calibri" w:cs="黑体"/>
          <w:smallCaps w:val="0"/>
          <w:kern w:val="2"/>
          <w:szCs w:val="22"/>
        </w:rPr>
      </w:pPr>
      <w:hyperlink w:anchor="_Toc496369797" w:history="1">
        <w:r w:rsidR="00612A80">
          <w:rPr>
            <w:rStyle w:val="af3"/>
            <w:rFonts w:ascii="宋体" w:hAnsi="宋体"/>
            <w:b/>
          </w:rPr>
          <w:t>3.2.</w:t>
        </w:r>
        <w:r w:rsidR="00612A80">
          <w:rPr>
            <w:rStyle w:val="af3"/>
            <w:rFonts w:ascii="宋体" w:hAnsi="宋体" w:hint="eastAsia"/>
            <w:b/>
          </w:rPr>
          <w:t>功能需求</w:t>
        </w:r>
        <w:r w:rsidR="00612A80">
          <w:tab/>
        </w:r>
        <w:r w:rsidR="00612A80">
          <w:fldChar w:fldCharType="begin"/>
        </w:r>
        <w:r w:rsidR="00612A80">
          <w:instrText xml:space="preserve"> PAGEREF _Toc496369797 \h </w:instrText>
        </w:r>
        <w:r w:rsidR="00612A80">
          <w:fldChar w:fldCharType="separate"/>
        </w:r>
        <w:r w:rsidR="00612A80">
          <w:t>6</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798" w:history="1">
        <w:r w:rsidR="00612A80">
          <w:rPr>
            <w:rStyle w:val="af3"/>
            <w:rFonts w:ascii="宋体" w:hAnsi="宋体"/>
          </w:rPr>
          <w:t>3.2.1.</w:t>
        </w:r>
        <w:r w:rsidR="00612A80">
          <w:rPr>
            <w:rStyle w:val="af3"/>
            <w:rFonts w:ascii="宋体" w:hAnsi="宋体" w:hint="eastAsia"/>
          </w:rPr>
          <w:t>功能结构一览</w:t>
        </w:r>
        <w:r w:rsidR="00612A80">
          <w:tab/>
        </w:r>
        <w:r w:rsidR="00612A80">
          <w:fldChar w:fldCharType="begin"/>
        </w:r>
        <w:r w:rsidR="00612A80">
          <w:instrText xml:space="preserve"> PAGEREF _Toc496369798 \h </w:instrText>
        </w:r>
        <w:r w:rsidR="00612A80">
          <w:fldChar w:fldCharType="separate"/>
        </w:r>
        <w:r w:rsidR="00612A80">
          <w:t>6</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800" w:history="1">
        <w:r w:rsidR="00612A80">
          <w:rPr>
            <w:rStyle w:val="af3"/>
            <w:rFonts w:ascii="宋体" w:hAnsi="宋体"/>
          </w:rPr>
          <w:t>3.2.2.</w:t>
        </w:r>
        <w:r w:rsidR="00612A80">
          <w:rPr>
            <w:rStyle w:val="af3"/>
            <w:rFonts w:ascii="宋体" w:hAnsi="宋体" w:hint="eastAsia"/>
          </w:rPr>
          <w:t>用户登录</w:t>
        </w:r>
        <w:r w:rsidR="00612A80">
          <w:tab/>
        </w:r>
        <w:r w:rsidR="00612A80">
          <w:fldChar w:fldCharType="begin"/>
        </w:r>
        <w:r w:rsidR="00612A80">
          <w:instrText xml:space="preserve"> PAGEREF _Toc496369800 \h </w:instrText>
        </w:r>
        <w:r w:rsidR="00612A80">
          <w:fldChar w:fldCharType="separate"/>
        </w:r>
        <w:r w:rsidR="00612A80">
          <w:t>7</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801" w:history="1">
        <w:r w:rsidR="00612A80">
          <w:rPr>
            <w:rStyle w:val="af3"/>
            <w:rFonts w:ascii="宋体" w:hAnsi="宋体"/>
          </w:rPr>
          <w:t>3.2.3.</w:t>
        </w:r>
        <w:r w:rsidR="00612A80">
          <w:rPr>
            <w:rStyle w:val="af3"/>
            <w:rFonts w:ascii="宋体" w:hAnsi="宋体" w:hint="eastAsia"/>
          </w:rPr>
          <w:t>基础项目库</w:t>
        </w:r>
        <w:r w:rsidR="00612A80">
          <w:tab/>
        </w:r>
        <w:r w:rsidR="00612A80">
          <w:fldChar w:fldCharType="begin"/>
        </w:r>
        <w:r w:rsidR="00612A80">
          <w:instrText xml:space="preserve"> PAGEREF _Toc496369801 \h </w:instrText>
        </w:r>
        <w:r w:rsidR="00612A80">
          <w:fldChar w:fldCharType="separate"/>
        </w:r>
        <w:r w:rsidR="00612A80">
          <w:t>7</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802" w:history="1">
        <w:r w:rsidR="00612A80">
          <w:rPr>
            <w:rStyle w:val="af3"/>
            <w:rFonts w:ascii="宋体" w:hAnsi="宋体"/>
          </w:rPr>
          <w:t>3.2.4.</w:t>
        </w:r>
        <w:r w:rsidR="00612A80">
          <w:rPr>
            <w:rStyle w:val="af3"/>
            <w:rFonts w:ascii="宋体" w:hAnsi="宋体" w:hint="eastAsia"/>
          </w:rPr>
          <w:t>我的工作</w:t>
        </w:r>
        <w:r w:rsidR="00612A80">
          <w:tab/>
        </w:r>
        <w:r w:rsidR="00612A80">
          <w:fldChar w:fldCharType="begin"/>
        </w:r>
        <w:r w:rsidR="00612A80">
          <w:instrText xml:space="preserve"> PAGEREF _Toc496369802 \h </w:instrText>
        </w:r>
        <w:r w:rsidR="00612A80">
          <w:fldChar w:fldCharType="separate"/>
        </w:r>
        <w:r w:rsidR="00612A80">
          <w:t>10</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803" w:history="1">
        <w:r w:rsidR="00612A80">
          <w:rPr>
            <w:rStyle w:val="af3"/>
            <w:rFonts w:ascii="宋体" w:hAnsi="宋体"/>
          </w:rPr>
          <w:t>3.2.5.</w:t>
        </w:r>
        <w:r w:rsidR="00612A80">
          <w:rPr>
            <w:rStyle w:val="af3"/>
            <w:rFonts w:ascii="宋体" w:hAnsi="宋体" w:hint="eastAsia"/>
          </w:rPr>
          <w:t>报表</w:t>
        </w:r>
        <w:r w:rsidR="00612A80">
          <w:tab/>
        </w:r>
        <w:r w:rsidR="00612A80">
          <w:fldChar w:fldCharType="begin"/>
        </w:r>
        <w:r w:rsidR="00612A80">
          <w:instrText xml:space="preserve"> PAGEREF _Toc496369803 \h </w:instrText>
        </w:r>
        <w:r w:rsidR="00612A80">
          <w:fldChar w:fldCharType="separate"/>
        </w:r>
        <w:r w:rsidR="00612A80">
          <w:t>10</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804" w:history="1">
        <w:r w:rsidR="00612A80">
          <w:rPr>
            <w:rStyle w:val="af3"/>
            <w:rFonts w:ascii="宋体" w:hAnsi="宋体"/>
          </w:rPr>
          <w:t>3.2.6.</w:t>
        </w:r>
        <w:r w:rsidR="00612A80">
          <w:rPr>
            <w:rStyle w:val="af3"/>
            <w:rFonts w:ascii="宋体" w:hAnsi="宋体" w:hint="eastAsia"/>
          </w:rPr>
          <w:t>系统管理</w:t>
        </w:r>
        <w:r w:rsidR="00612A80">
          <w:tab/>
        </w:r>
        <w:r w:rsidR="00612A80">
          <w:fldChar w:fldCharType="begin"/>
        </w:r>
        <w:r w:rsidR="00612A80">
          <w:instrText xml:space="preserve"> PAGEREF _Toc496369804 \h </w:instrText>
        </w:r>
        <w:r w:rsidR="00612A80">
          <w:fldChar w:fldCharType="separate"/>
        </w:r>
        <w:r w:rsidR="00612A80">
          <w:t>11</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805" w:history="1">
        <w:r w:rsidR="00612A80">
          <w:rPr>
            <w:rStyle w:val="af3"/>
            <w:rFonts w:ascii="宋体" w:hAnsi="宋体"/>
          </w:rPr>
          <w:t>3.2.7.</w:t>
        </w:r>
        <w:r w:rsidR="00612A80">
          <w:rPr>
            <w:rStyle w:val="af3"/>
            <w:rFonts w:ascii="宋体" w:hAnsi="宋体" w:hint="eastAsia"/>
          </w:rPr>
          <w:t>首页</w:t>
        </w:r>
        <w:r w:rsidR="00612A80">
          <w:tab/>
        </w:r>
        <w:r w:rsidR="00612A80">
          <w:fldChar w:fldCharType="begin"/>
        </w:r>
        <w:r w:rsidR="00612A80">
          <w:instrText xml:space="preserve"> PAGEREF _Toc496369805 \h </w:instrText>
        </w:r>
        <w:r w:rsidR="00612A80">
          <w:fldChar w:fldCharType="separate"/>
        </w:r>
        <w:r w:rsidR="00612A80">
          <w:t>12</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806" w:history="1">
        <w:r w:rsidR="00612A80">
          <w:rPr>
            <w:rStyle w:val="af3"/>
            <w:rFonts w:ascii="宋体" w:hAnsi="宋体"/>
          </w:rPr>
          <w:t>3.2.8.</w:t>
        </w:r>
        <w:r w:rsidR="00AF2983">
          <w:rPr>
            <w:rStyle w:val="af3"/>
            <w:rFonts w:ascii="宋体" w:hAnsi="宋体" w:hint="eastAsia"/>
          </w:rPr>
          <w:t>项目推进</w:t>
        </w:r>
        <w:r w:rsidR="00612A80">
          <w:tab/>
        </w:r>
        <w:r w:rsidR="00612A80">
          <w:fldChar w:fldCharType="begin"/>
        </w:r>
        <w:r w:rsidR="00612A80">
          <w:instrText xml:space="preserve"> PAGEREF _Toc496369806 \h </w:instrText>
        </w:r>
        <w:r w:rsidR="00612A80">
          <w:fldChar w:fldCharType="separate"/>
        </w:r>
        <w:r w:rsidR="00612A80">
          <w:t>12</w:t>
        </w:r>
        <w:r w:rsidR="00612A80">
          <w:fldChar w:fldCharType="end"/>
        </w:r>
      </w:hyperlink>
    </w:p>
    <w:p w:rsidR="00061773" w:rsidRDefault="00980563">
      <w:pPr>
        <w:pStyle w:val="30"/>
        <w:tabs>
          <w:tab w:val="right" w:leader="dot" w:pos="8493"/>
        </w:tabs>
        <w:rPr>
          <w:rFonts w:ascii="Calibri" w:hAnsi="Calibri" w:cs="黑体"/>
          <w:i w:val="0"/>
          <w:iCs w:val="0"/>
          <w:kern w:val="2"/>
          <w:szCs w:val="22"/>
        </w:rPr>
      </w:pPr>
      <w:hyperlink w:anchor="_Toc496369807" w:history="1">
        <w:r w:rsidR="00612A80">
          <w:rPr>
            <w:rStyle w:val="af3"/>
            <w:rFonts w:ascii="宋体" w:hAnsi="宋体"/>
          </w:rPr>
          <w:t>3.2.9.</w:t>
        </w:r>
        <w:r w:rsidR="00612A80">
          <w:rPr>
            <w:rStyle w:val="af3"/>
            <w:rFonts w:ascii="宋体" w:hAnsi="宋体" w:hint="eastAsia"/>
          </w:rPr>
          <w:t>公告</w:t>
        </w:r>
        <w:r w:rsidR="00612A80">
          <w:tab/>
        </w:r>
        <w:r w:rsidR="00612A80">
          <w:fldChar w:fldCharType="begin"/>
        </w:r>
        <w:r w:rsidR="00612A80">
          <w:instrText xml:space="preserve"> PAGEREF _Toc496369807 \h </w:instrText>
        </w:r>
        <w:r w:rsidR="00612A80">
          <w:fldChar w:fldCharType="separate"/>
        </w:r>
        <w:r w:rsidR="00612A80">
          <w:t>12</w:t>
        </w:r>
        <w:r w:rsidR="00612A80">
          <w:fldChar w:fldCharType="end"/>
        </w:r>
      </w:hyperlink>
    </w:p>
    <w:p w:rsidR="00061773" w:rsidRDefault="00980563">
      <w:pPr>
        <w:pStyle w:val="19"/>
        <w:tabs>
          <w:tab w:val="right" w:leader="dot" w:pos="8493"/>
        </w:tabs>
        <w:rPr>
          <w:rFonts w:ascii="Calibri" w:hAnsi="Calibri" w:cs="黑体"/>
          <w:b w:val="0"/>
          <w:bCs w:val="0"/>
          <w:caps w:val="0"/>
          <w:kern w:val="2"/>
          <w:szCs w:val="22"/>
        </w:rPr>
      </w:pPr>
      <w:hyperlink w:anchor="_Toc496369808" w:history="1">
        <w:r w:rsidR="00612A80">
          <w:rPr>
            <w:rStyle w:val="af3"/>
            <w:rFonts w:ascii="宋体" w:hAnsi="宋体" w:hint="eastAsia"/>
          </w:rPr>
          <w:t>第四章系统流程</w:t>
        </w:r>
        <w:r w:rsidR="00612A80">
          <w:tab/>
        </w:r>
        <w:r w:rsidR="00612A80">
          <w:fldChar w:fldCharType="begin"/>
        </w:r>
        <w:r w:rsidR="00612A80">
          <w:instrText xml:space="preserve"> PAGEREF _Toc496369808 \h </w:instrText>
        </w:r>
        <w:r w:rsidR="00612A80">
          <w:fldChar w:fldCharType="separate"/>
        </w:r>
        <w:r w:rsidR="00612A80">
          <w:t>13</w:t>
        </w:r>
        <w:r w:rsidR="00612A80">
          <w:fldChar w:fldCharType="end"/>
        </w:r>
      </w:hyperlink>
    </w:p>
    <w:p w:rsidR="00061773" w:rsidRDefault="00612A80">
      <w:pPr>
        <w:tabs>
          <w:tab w:val="left" w:pos="840"/>
          <w:tab w:val="right" w:leader="dot" w:pos="8302"/>
          <w:tab w:val="right" w:leader="dot" w:pos="8364"/>
        </w:tabs>
        <w:spacing w:line="360" w:lineRule="auto"/>
        <w:jc w:val="center"/>
        <w:rPr>
          <w:rFonts w:ascii="宋体" w:hAnsi="宋体"/>
          <w:color w:val="000000"/>
          <w:sz w:val="32"/>
        </w:rPr>
      </w:pPr>
      <w:r>
        <w:rPr>
          <w:rFonts w:ascii="宋体" w:hAnsi="宋体"/>
          <w:color w:val="000000"/>
          <w:sz w:val="32"/>
        </w:rPr>
        <w:fldChar w:fldCharType="end"/>
      </w:r>
    </w:p>
    <w:p w:rsidR="00061773" w:rsidRDefault="00061773">
      <w:pPr>
        <w:tabs>
          <w:tab w:val="left" w:pos="840"/>
          <w:tab w:val="right" w:leader="dot" w:pos="8302"/>
          <w:tab w:val="right" w:leader="dot" w:pos="8364"/>
        </w:tabs>
        <w:spacing w:line="360" w:lineRule="auto"/>
        <w:jc w:val="center"/>
        <w:rPr>
          <w:rFonts w:ascii="宋体" w:hAnsi="宋体"/>
          <w:color w:val="000000"/>
          <w:sz w:val="32"/>
        </w:rPr>
      </w:pPr>
    </w:p>
    <w:p w:rsidR="00061773" w:rsidRDefault="00612A80">
      <w:pPr>
        <w:pStyle w:val="12"/>
        <w:numPr>
          <w:ilvl w:val="0"/>
          <w:numId w:val="0"/>
        </w:numPr>
        <w:spacing w:before="360" w:after="360" w:line="360" w:lineRule="auto"/>
        <w:ind w:left="431"/>
        <w:jc w:val="center"/>
        <w:rPr>
          <w:rFonts w:ascii="宋体" w:eastAsia="宋体" w:hAnsi="宋体"/>
          <w:b/>
          <w:szCs w:val="44"/>
        </w:rPr>
      </w:pPr>
      <w:bookmarkStart w:id="6" w:name="_Toc222478251"/>
      <w:bookmarkStart w:id="7" w:name="_Toc247705626"/>
      <w:bookmarkStart w:id="8" w:name="_Toc247883956"/>
      <w:bookmarkStart w:id="9" w:name="_Toc496369785"/>
      <w:r>
        <w:rPr>
          <w:rFonts w:ascii="宋体" w:eastAsia="宋体" w:hAnsi="宋体" w:hint="eastAsia"/>
          <w:b/>
          <w:szCs w:val="44"/>
        </w:rPr>
        <w:t>第一章 引言</w:t>
      </w:r>
      <w:bookmarkEnd w:id="6"/>
      <w:bookmarkEnd w:id="7"/>
      <w:bookmarkEnd w:id="8"/>
      <w:bookmarkEnd w:id="9"/>
    </w:p>
    <w:p w:rsidR="00061773" w:rsidRDefault="00612A80">
      <w:pPr>
        <w:pStyle w:val="21"/>
        <w:numPr>
          <w:ilvl w:val="1"/>
          <w:numId w:val="0"/>
        </w:numPr>
        <w:spacing w:before="240" w:after="240"/>
        <w:ind w:left="576" w:hanging="576"/>
        <w:rPr>
          <w:rFonts w:ascii="宋体" w:eastAsia="宋体" w:hAnsi="宋体"/>
          <w:b/>
        </w:rPr>
      </w:pPr>
      <w:bookmarkStart w:id="10" w:name="_Toc166921268"/>
      <w:bookmarkStart w:id="11" w:name="_Toc502248311"/>
      <w:bookmarkStart w:id="12" w:name="_Toc399227290"/>
      <w:bookmarkStart w:id="13" w:name="_Toc399227254"/>
      <w:bookmarkStart w:id="14" w:name="_Toc399215716"/>
      <w:bookmarkStart w:id="15" w:name="_Toc222478252"/>
      <w:bookmarkStart w:id="16" w:name="_Toc247705627"/>
      <w:bookmarkStart w:id="17" w:name="_Toc247883957"/>
      <w:bookmarkStart w:id="18" w:name="_Toc496369786"/>
      <w:r>
        <w:rPr>
          <w:rFonts w:ascii="宋体" w:eastAsia="宋体" w:hAnsi="宋体"/>
          <w:b/>
        </w:rPr>
        <w:t>1.1</w:t>
      </w:r>
      <w:r>
        <w:rPr>
          <w:rFonts w:ascii="宋体" w:eastAsia="宋体" w:hAnsi="宋体" w:hint="eastAsia"/>
          <w:b/>
        </w:rPr>
        <w:t>编写目的</w:t>
      </w:r>
      <w:bookmarkEnd w:id="10"/>
      <w:bookmarkEnd w:id="11"/>
      <w:bookmarkEnd w:id="12"/>
      <w:bookmarkEnd w:id="13"/>
      <w:bookmarkEnd w:id="14"/>
      <w:bookmarkEnd w:id="15"/>
      <w:bookmarkEnd w:id="16"/>
      <w:bookmarkEnd w:id="17"/>
      <w:bookmarkEnd w:id="18"/>
    </w:p>
    <w:p w:rsidR="00061773" w:rsidRDefault="00612A80">
      <w:pPr>
        <w:ind w:firstLine="480"/>
        <w:rPr>
          <w:rFonts w:ascii="宋体" w:hAnsi="宋体"/>
          <w:sz w:val="24"/>
        </w:rPr>
      </w:pPr>
      <w:r>
        <w:rPr>
          <w:rFonts w:ascii="宋体" w:hAnsi="宋体" w:hint="eastAsia"/>
          <w:sz w:val="24"/>
        </w:rPr>
        <w:t>本文档的目的是阐述“智慧园区项目”之一“项目管理系统”的业务功能需求，以指导项目实施人员、开发人员及其它相关人员进行设计与开发，是概要设计说明书和详细设计说明书的编写依据，同时也是该项目最终验收的参考依据。</w:t>
      </w:r>
      <w:r>
        <w:rPr>
          <w:rFonts w:ascii="宋体" w:hAnsi="宋体"/>
          <w:sz w:val="24"/>
        </w:rPr>
        <w:t xml:space="preserve"> </w:t>
      </w:r>
    </w:p>
    <w:p w:rsidR="00061773" w:rsidRDefault="00612A80">
      <w:pPr>
        <w:pStyle w:val="21"/>
        <w:numPr>
          <w:ilvl w:val="1"/>
          <w:numId w:val="0"/>
        </w:numPr>
        <w:spacing w:before="240" w:after="240"/>
        <w:ind w:left="576" w:hanging="576"/>
        <w:rPr>
          <w:rFonts w:ascii="宋体" w:eastAsia="宋体" w:hAnsi="宋体"/>
          <w:b/>
        </w:rPr>
      </w:pPr>
      <w:bookmarkStart w:id="19" w:name="_Toc222478257"/>
      <w:bookmarkStart w:id="20" w:name="_Toc247705628"/>
      <w:bookmarkStart w:id="21" w:name="_Toc247883958"/>
      <w:bookmarkStart w:id="22" w:name="_Toc496369787"/>
      <w:r>
        <w:rPr>
          <w:rFonts w:ascii="宋体" w:eastAsia="宋体" w:hAnsi="宋体"/>
          <w:b/>
        </w:rPr>
        <w:t>1.2</w:t>
      </w:r>
      <w:r>
        <w:rPr>
          <w:rFonts w:ascii="宋体" w:eastAsia="宋体" w:hAnsi="宋体" w:hint="eastAsia"/>
          <w:b/>
        </w:rPr>
        <w:t>编写背景</w:t>
      </w:r>
      <w:bookmarkEnd w:id="19"/>
      <w:bookmarkEnd w:id="20"/>
      <w:bookmarkEnd w:id="21"/>
      <w:bookmarkEnd w:id="22"/>
    </w:p>
    <w:p w:rsidR="00061773" w:rsidRDefault="00612A80">
      <w:pPr>
        <w:ind w:firstLine="480"/>
        <w:rPr>
          <w:rFonts w:ascii="宋体" w:hAnsi="宋体"/>
          <w:sz w:val="24"/>
        </w:rPr>
      </w:pPr>
      <w:r>
        <w:rPr>
          <w:rFonts w:ascii="宋体" w:hAnsi="宋体" w:hint="eastAsia"/>
          <w:sz w:val="24"/>
        </w:rPr>
        <w:t>智慧园区建设，是指在产业集聚区内，按照科学的园区发展理念，以新一代信息技术为手段，以智慧应用为支撑，全面整合园区内外的资源，使园区管理服务等更高效便捷，实现基础设施网络化、开发管理信息化、功能服务精细化和产业发展智能化。推进智慧园区建设，旨在创新园区管理、服务产业发展，构建“互联网+”集聚区新</w:t>
      </w:r>
      <w:proofErr w:type="gramStart"/>
      <w:r>
        <w:rPr>
          <w:rFonts w:ascii="宋体" w:hAnsi="宋体" w:hint="eastAsia"/>
          <w:sz w:val="24"/>
        </w:rPr>
        <w:t>业态新模式</w:t>
      </w:r>
      <w:proofErr w:type="gramEnd"/>
      <w:r>
        <w:rPr>
          <w:rFonts w:ascii="宋体" w:hAnsi="宋体" w:hint="eastAsia"/>
          <w:sz w:val="24"/>
        </w:rPr>
        <w:t>，促进产业集聚区发展由企业集中型向产业集聚型、由资源招商型向品牌价值型转变。</w:t>
      </w:r>
    </w:p>
    <w:p w:rsidR="00061773" w:rsidRDefault="00612A80">
      <w:pPr>
        <w:ind w:firstLine="480"/>
        <w:rPr>
          <w:rFonts w:ascii="宋体" w:hAnsi="宋体"/>
          <w:sz w:val="24"/>
        </w:rPr>
      </w:pPr>
      <w:r>
        <w:rPr>
          <w:rFonts w:ascii="宋体" w:hAnsi="宋体" w:hint="eastAsia"/>
          <w:sz w:val="24"/>
        </w:rPr>
        <w:t>平顶山高新区智慧园区项目是在高新区信息化顶层规划设计下围绕以政务云为中心，建设符合平顶山高新区实际需求的智慧政务、城市管理、民生服务、产业服务等方面的服务内容，项目建设覆盖到高新区全部管辖区域。力争建设在全国视野更具前瞻性的智慧园区，打造成为平顶山高新区的一张新名片，使政府管理行为更加智能、决策能力更加科学，为企业提供服务更加高效、行政审批更加便捷；让居民公共服务更加全面、日常生活更加便利。</w:t>
      </w:r>
    </w:p>
    <w:p w:rsidR="00061773" w:rsidRDefault="00612A80">
      <w:pPr>
        <w:pStyle w:val="21"/>
        <w:numPr>
          <w:ilvl w:val="1"/>
          <w:numId w:val="0"/>
        </w:numPr>
        <w:spacing w:before="240" w:after="240"/>
        <w:ind w:left="576" w:hanging="576"/>
        <w:rPr>
          <w:rFonts w:ascii="宋体" w:eastAsia="宋体" w:hAnsi="宋体"/>
          <w:b/>
        </w:rPr>
      </w:pPr>
      <w:bookmarkStart w:id="23" w:name="_Toc247705629"/>
      <w:bookmarkStart w:id="24" w:name="_Toc247883959"/>
      <w:bookmarkStart w:id="25" w:name="_Toc496369788"/>
      <w:r>
        <w:rPr>
          <w:rFonts w:ascii="宋体" w:eastAsia="宋体" w:hAnsi="宋体"/>
          <w:b/>
        </w:rPr>
        <w:t>1.3</w:t>
      </w:r>
      <w:r>
        <w:rPr>
          <w:rFonts w:ascii="宋体" w:eastAsia="宋体" w:hAnsi="宋体" w:hint="eastAsia"/>
          <w:b/>
        </w:rPr>
        <w:t xml:space="preserve"> 参考资料</w:t>
      </w:r>
      <w:bookmarkEnd w:id="23"/>
      <w:bookmarkEnd w:id="24"/>
      <w:bookmarkEnd w:id="25"/>
    </w:p>
    <w:p w:rsidR="00061773" w:rsidRDefault="00612A80">
      <w:pPr>
        <w:rPr>
          <w:rFonts w:ascii="宋体" w:hAnsi="宋体"/>
          <w:sz w:val="24"/>
        </w:rPr>
      </w:pPr>
      <w:r>
        <w:rPr>
          <w:rFonts w:ascii="宋体" w:hAnsi="宋体" w:hint="eastAsia"/>
          <w:sz w:val="24"/>
        </w:rPr>
        <w:t>1、《平公资采2017340号]招标文件》；</w:t>
      </w:r>
    </w:p>
    <w:p w:rsidR="00061773" w:rsidRDefault="00612A80">
      <w:pPr>
        <w:rPr>
          <w:rFonts w:ascii="宋体" w:hAnsi="宋体"/>
          <w:sz w:val="24"/>
        </w:rPr>
      </w:pPr>
      <w:r>
        <w:rPr>
          <w:rFonts w:ascii="宋体" w:hAnsi="宋体" w:hint="eastAsia"/>
          <w:sz w:val="24"/>
        </w:rPr>
        <w:t>2、《平顶山高新区智慧园区项目整体规划方案》；</w:t>
      </w:r>
    </w:p>
    <w:p w:rsidR="00061773" w:rsidRDefault="00612A80">
      <w:pPr>
        <w:rPr>
          <w:rFonts w:ascii="宋体" w:hAnsi="宋体"/>
          <w:sz w:val="24"/>
        </w:rPr>
      </w:pPr>
      <w:r>
        <w:rPr>
          <w:rFonts w:ascii="宋体" w:hAnsi="宋体" w:hint="eastAsia"/>
          <w:sz w:val="24"/>
        </w:rPr>
        <w:t>3、《项目管理系统建设方案》</w:t>
      </w:r>
    </w:p>
    <w:p w:rsidR="00061773" w:rsidRDefault="00612A80">
      <w:pPr>
        <w:pStyle w:val="21"/>
        <w:numPr>
          <w:ilvl w:val="1"/>
          <w:numId w:val="0"/>
        </w:numPr>
        <w:spacing w:before="240" w:after="240"/>
        <w:ind w:left="576" w:hanging="576"/>
        <w:rPr>
          <w:rFonts w:ascii="宋体" w:eastAsia="宋体" w:hAnsi="宋体"/>
          <w:b/>
        </w:rPr>
      </w:pPr>
      <w:bookmarkStart w:id="26" w:name="_Toc496369789"/>
      <w:r>
        <w:rPr>
          <w:rFonts w:ascii="宋体" w:eastAsia="宋体" w:hAnsi="宋体"/>
          <w:b/>
        </w:rPr>
        <w:lastRenderedPageBreak/>
        <w:t>1.</w:t>
      </w:r>
      <w:r>
        <w:rPr>
          <w:rFonts w:ascii="宋体" w:eastAsia="宋体" w:hAnsi="宋体" w:hint="eastAsia"/>
          <w:b/>
        </w:rPr>
        <w:t>4 读者对象</w:t>
      </w:r>
      <w:bookmarkEnd w:id="26"/>
    </w:p>
    <w:p w:rsidR="00061773" w:rsidRDefault="00612A80" w:rsidP="003B4283">
      <w:pPr>
        <w:pStyle w:val="1e"/>
        <w:numPr>
          <w:ilvl w:val="0"/>
          <w:numId w:val="12"/>
        </w:numPr>
        <w:spacing w:line="360" w:lineRule="auto"/>
        <w:ind w:left="0" w:firstLineChars="0" w:firstLine="0"/>
        <w:jc w:val="left"/>
        <w:rPr>
          <w:rFonts w:ascii="宋体" w:hAnsi="宋体"/>
          <w:kern w:val="2"/>
          <w:sz w:val="24"/>
        </w:rPr>
      </w:pPr>
      <w:r>
        <w:rPr>
          <w:rFonts w:ascii="宋体" w:hAnsi="宋体" w:hint="eastAsia"/>
          <w:kern w:val="2"/>
          <w:sz w:val="24"/>
        </w:rPr>
        <w:t>建设方：高新区管委会智慧园区项目建设领导小组；</w:t>
      </w:r>
    </w:p>
    <w:p w:rsidR="00061773" w:rsidRDefault="00612A80" w:rsidP="003B4283">
      <w:pPr>
        <w:pStyle w:val="1e"/>
        <w:numPr>
          <w:ilvl w:val="0"/>
          <w:numId w:val="12"/>
        </w:numPr>
        <w:ind w:left="0" w:firstLineChars="0" w:firstLine="0"/>
        <w:jc w:val="left"/>
        <w:rPr>
          <w:rFonts w:ascii="宋体" w:hAnsi="宋体" w:cs="宋体"/>
          <w:sz w:val="24"/>
        </w:rPr>
      </w:pPr>
      <w:r>
        <w:rPr>
          <w:rFonts w:ascii="宋体" w:hAnsi="宋体" w:cs="宋体" w:hint="eastAsia"/>
          <w:sz w:val="24"/>
        </w:rPr>
        <w:t>监理方：智慧园区项目建设监理单位相关人员；</w:t>
      </w:r>
    </w:p>
    <w:p w:rsidR="00061773" w:rsidRDefault="00612A80" w:rsidP="003B4283">
      <w:pPr>
        <w:pStyle w:val="1e"/>
        <w:numPr>
          <w:ilvl w:val="0"/>
          <w:numId w:val="12"/>
        </w:numPr>
        <w:spacing w:line="360" w:lineRule="auto"/>
        <w:ind w:left="0" w:firstLineChars="0" w:firstLine="0"/>
        <w:jc w:val="left"/>
        <w:rPr>
          <w:rFonts w:ascii="宋体" w:hAnsi="宋体"/>
          <w:kern w:val="2"/>
          <w:sz w:val="24"/>
        </w:rPr>
      </w:pPr>
      <w:r>
        <w:rPr>
          <w:rFonts w:ascii="宋体" w:hAnsi="宋体" w:hint="eastAsia"/>
          <w:kern w:val="2"/>
          <w:sz w:val="24"/>
        </w:rPr>
        <w:t>承建方：项目经理、开发经理、开发人员、测试人员；</w:t>
      </w:r>
    </w:p>
    <w:p w:rsidR="00061773" w:rsidRDefault="00612A80" w:rsidP="003B4283">
      <w:pPr>
        <w:pStyle w:val="1e"/>
        <w:numPr>
          <w:ilvl w:val="0"/>
          <w:numId w:val="12"/>
        </w:numPr>
        <w:ind w:left="0" w:firstLineChars="0" w:firstLine="0"/>
        <w:jc w:val="left"/>
        <w:rPr>
          <w:rFonts w:ascii="宋体" w:hAnsi="宋体" w:cs="宋体"/>
          <w:sz w:val="24"/>
        </w:rPr>
      </w:pPr>
      <w:r>
        <w:rPr>
          <w:rFonts w:ascii="宋体" w:hAnsi="宋体" w:cs="宋体"/>
          <w:sz w:val="24"/>
        </w:rPr>
        <w:t xml:space="preserve">用户方：高新区管委会相关局办用户单位系统使用人员。 </w:t>
      </w:r>
    </w:p>
    <w:p w:rsidR="00061773" w:rsidRDefault="00061773">
      <w:pPr>
        <w:rPr>
          <w:rFonts w:ascii="宋体" w:hAnsi="宋体"/>
          <w:sz w:val="24"/>
        </w:rPr>
      </w:pPr>
    </w:p>
    <w:p w:rsidR="00061773" w:rsidRDefault="00061773">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68154A" w:rsidRDefault="0068154A">
      <w:pPr>
        <w:rPr>
          <w:rFonts w:ascii="宋体" w:hAnsi="宋体"/>
        </w:rPr>
      </w:pPr>
    </w:p>
    <w:p w:rsidR="00061773" w:rsidRDefault="00612A80" w:rsidP="000E1B3B">
      <w:pPr>
        <w:pStyle w:val="12"/>
        <w:numPr>
          <w:ilvl w:val="0"/>
          <w:numId w:val="0"/>
        </w:numPr>
        <w:spacing w:before="360" w:after="360" w:line="360" w:lineRule="auto"/>
        <w:ind w:left="431"/>
        <w:jc w:val="center"/>
        <w:rPr>
          <w:rFonts w:ascii="宋体" w:eastAsia="宋体" w:hAnsi="宋体"/>
          <w:b/>
          <w:szCs w:val="44"/>
        </w:rPr>
      </w:pPr>
      <w:bookmarkStart w:id="27" w:name="_Toc184118935"/>
      <w:bookmarkStart w:id="28" w:name="_Toc203468580"/>
      <w:bookmarkStart w:id="29" w:name="_Toc217706098"/>
      <w:bookmarkStart w:id="30" w:name="_Toc496369790"/>
      <w:r>
        <w:rPr>
          <w:rFonts w:ascii="宋体" w:eastAsia="宋体" w:hAnsi="宋体" w:hint="eastAsia"/>
          <w:b/>
          <w:szCs w:val="44"/>
        </w:rPr>
        <w:lastRenderedPageBreak/>
        <w:t>第二章 任务概述</w:t>
      </w:r>
      <w:bookmarkEnd w:id="27"/>
      <w:bookmarkEnd w:id="28"/>
      <w:bookmarkEnd w:id="29"/>
      <w:bookmarkEnd w:id="30"/>
    </w:p>
    <w:p w:rsidR="00061773" w:rsidRDefault="00612A80">
      <w:pPr>
        <w:pStyle w:val="21"/>
        <w:numPr>
          <w:ilvl w:val="1"/>
          <w:numId w:val="0"/>
        </w:numPr>
        <w:spacing w:before="240" w:after="240"/>
        <w:ind w:left="576" w:hanging="576"/>
        <w:rPr>
          <w:rFonts w:ascii="宋体" w:eastAsia="宋体" w:hAnsi="宋体"/>
          <w:b/>
        </w:rPr>
      </w:pPr>
      <w:bookmarkStart w:id="31" w:name="_Toc496369791"/>
      <w:r>
        <w:rPr>
          <w:rFonts w:ascii="宋体" w:eastAsia="宋体" w:hAnsi="宋体" w:hint="eastAsia"/>
          <w:b/>
        </w:rPr>
        <w:t>2</w:t>
      </w:r>
      <w:r>
        <w:rPr>
          <w:rFonts w:ascii="宋体" w:eastAsia="宋体" w:hAnsi="宋体"/>
          <w:b/>
        </w:rPr>
        <w:t>.</w:t>
      </w:r>
      <w:r>
        <w:rPr>
          <w:rFonts w:ascii="宋体" w:eastAsia="宋体" w:hAnsi="宋体" w:hint="eastAsia"/>
          <w:b/>
        </w:rPr>
        <w:t>1项目概述</w:t>
      </w:r>
      <w:bookmarkEnd w:id="31"/>
    </w:p>
    <w:p w:rsidR="001F13E3" w:rsidRDefault="00612A80" w:rsidP="001F13E3">
      <w:pPr>
        <w:ind w:firstLineChars="200" w:firstLine="480"/>
        <w:rPr>
          <w:rFonts w:ascii="宋体" w:hAnsi="宋体"/>
          <w:sz w:val="24"/>
        </w:rPr>
      </w:pPr>
      <w:r>
        <w:rPr>
          <w:rFonts w:ascii="宋体" w:hAnsi="宋体" w:hint="eastAsia"/>
          <w:sz w:val="24"/>
        </w:rPr>
        <w:t>项目管理系统，是在网络办公基础平台之上开发出的项目管理系统，该系统不仅可以提供给政府部门项目实施管理单位使用，而且可以扩展成为协同作业平台，构筑全面的项目管理综合工作平台。</w:t>
      </w:r>
    </w:p>
    <w:p w:rsidR="00061773" w:rsidRDefault="00612A80" w:rsidP="001F13E3">
      <w:pPr>
        <w:ind w:firstLineChars="200" w:firstLine="480"/>
        <w:rPr>
          <w:rFonts w:ascii="宋体" w:hAnsi="宋体"/>
          <w:sz w:val="24"/>
        </w:rPr>
      </w:pPr>
      <w:r>
        <w:rPr>
          <w:rFonts w:ascii="宋体" w:hAnsi="宋体" w:hint="eastAsia"/>
          <w:sz w:val="24"/>
        </w:rPr>
        <w:t>实现项目的可持续改进与跟踪并为管理层和决策层提供企业战略和关键项目的“地图参考”；协助企业快速成功地解决问题、精益求精、创造可持续价值。</w:t>
      </w:r>
    </w:p>
    <w:p w:rsidR="000A2FD8" w:rsidRPr="000A2FD8" w:rsidRDefault="00612A80" w:rsidP="000A2FD8">
      <w:pPr>
        <w:pStyle w:val="21"/>
        <w:numPr>
          <w:ilvl w:val="1"/>
          <w:numId w:val="0"/>
        </w:numPr>
        <w:spacing w:before="240" w:after="240"/>
        <w:ind w:left="576" w:hanging="576"/>
        <w:rPr>
          <w:rFonts w:ascii="宋体" w:eastAsia="宋体" w:hAnsi="宋体"/>
          <w:b/>
        </w:rPr>
      </w:pPr>
      <w:bookmarkStart w:id="32" w:name="_Toc496369792"/>
      <w:r>
        <w:rPr>
          <w:rFonts w:ascii="宋体" w:eastAsia="宋体" w:hAnsi="宋体" w:hint="eastAsia"/>
          <w:b/>
        </w:rPr>
        <w:t>2.2建设目标</w:t>
      </w:r>
      <w:bookmarkEnd w:id="32"/>
    </w:p>
    <w:p w:rsidR="00061773" w:rsidRDefault="00612A80" w:rsidP="000A2FD8">
      <w:pPr>
        <w:ind w:firstLineChars="200" w:firstLine="480"/>
        <w:rPr>
          <w:rFonts w:ascii="宋体" w:hAnsi="宋体"/>
          <w:sz w:val="24"/>
        </w:rPr>
      </w:pPr>
      <w:r>
        <w:rPr>
          <w:rFonts w:ascii="宋体" w:hAnsi="宋体" w:hint="eastAsia"/>
          <w:sz w:val="24"/>
        </w:rPr>
        <w:t>帮助政府相关职能部门监督项目整理流程，随时随地在关键节点进行监控和提醒，确保整个项目按计划、任务，全面有序顺利的进行。</w:t>
      </w:r>
    </w:p>
    <w:p w:rsidR="00061773" w:rsidRDefault="00061773">
      <w:pPr>
        <w:rPr>
          <w:rFonts w:ascii="宋体" w:hAnsi="宋体"/>
          <w:sz w:val="24"/>
        </w:rPr>
      </w:pPr>
    </w:p>
    <w:p w:rsidR="00061773" w:rsidRDefault="00061773"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68154A" w:rsidRDefault="0068154A" w:rsidP="003B4283">
      <w:pPr>
        <w:pStyle w:val="my"/>
        <w:spacing w:before="0" w:beforeAutospacing="0" w:after="0" w:afterAutospacing="0"/>
        <w:ind w:right="-107" w:firstLineChars="0" w:firstLine="0"/>
      </w:pPr>
    </w:p>
    <w:p w:rsidR="00061773" w:rsidRDefault="00612A80">
      <w:pPr>
        <w:pStyle w:val="12"/>
        <w:numPr>
          <w:ilvl w:val="0"/>
          <w:numId w:val="0"/>
        </w:numPr>
        <w:spacing w:before="360" w:after="360" w:line="360" w:lineRule="auto"/>
        <w:jc w:val="center"/>
        <w:rPr>
          <w:rFonts w:ascii="宋体" w:eastAsia="宋体" w:hAnsi="宋体"/>
          <w:b/>
        </w:rPr>
      </w:pPr>
      <w:bookmarkStart w:id="33" w:name="_Toc496369793"/>
      <w:r>
        <w:rPr>
          <w:rFonts w:ascii="宋体" w:eastAsia="宋体" w:hAnsi="宋体" w:hint="eastAsia"/>
          <w:b/>
        </w:rPr>
        <w:lastRenderedPageBreak/>
        <w:t>第三章 需求概述</w:t>
      </w:r>
      <w:bookmarkEnd w:id="33"/>
    </w:p>
    <w:p w:rsidR="00061773" w:rsidRDefault="00612A80">
      <w:pPr>
        <w:pStyle w:val="21"/>
        <w:numPr>
          <w:ilvl w:val="1"/>
          <w:numId w:val="0"/>
        </w:numPr>
        <w:spacing w:before="240" w:after="240"/>
        <w:ind w:left="576" w:hanging="576"/>
        <w:rPr>
          <w:rFonts w:ascii="宋体" w:eastAsia="宋体" w:hAnsi="宋体"/>
          <w:b/>
        </w:rPr>
      </w:pPr>
      <w:bookmarkStart w:id="34" w:name="_Toc476825090"/>
      <w:bookmarkStart w:id="35" w:name="_Toc496369794"/>
      <w:r>
        <w:rPr>
          <w:rFonts w:ascii="宋体" w:eastAsia="宋体" w:hAnsi="宋体" w:hint="eastAsia"/>
          <w:b/>
        </w:rPr>
        <w:t>3.1用户需求</w:t>
      </w:r>
      <w:bookmarkEnd w:id="34"/>
      <w:bookmarkEnd w:id="35"/>
    </w:p>
    <w:p w:rsidR="00061773" w:rsidRDefault="00612A80">
      <w:pPr>
        <w:pStyle w:val="3"/>
        <w:numPr>
          <w:ilvl w:val="2"/>
          <w:numId w:val="0"/>
        </w:numPr>
        <w:rPr>
          <w:rFonts w:ascii="宋体" w:hAnsi="宋体"/>
          <w:sz w:val="28"/>
          <w:szCs w:val="28"/>
        </w:rPr>
      </w:pPr>
      <w:bookmarkStart w:id="36" w:name="_Toc496369795"/>
      <w:r>
        <w:rPr>
          <w:rFonts w:ascii="宋体" w:hAnsi="宋体" w:hint="eastAsia"/>
          <w:sz w:val="28"/>
          <w:szCs w:val="28"/>
        </w:rPr>
        <w:t>3.1.1.系统角色定义</w:t>
      </w:r>
      <w:bookmarkEnd w:id="36"/>
    </w:p>
    <w:p w:rsidR="00061773" w:rsidRDefault="00612A80" w:rsidP="003B4283">
      <w:pPr>
        <w:widowControl w:val="0"/>
        <w:numPr>
          <w:ilvl w:val="0"/>
          <w:numId w:val="13"/>
        </w:numPr>
        <w:spacing w:line="360" w:lineRule="auto"/>
        <w:rPr>
          <w:rFonts w:ascii="宋体" w:hAnsi="宋体" w:cs="Arial"/>
          <w:sz w:val="24"/>
        </w:rPr>
      </w:pPr>
      <w:r>
        <w:rPr>
          <w:rFonts w:ascii="宋体" w:hAnsi="宋体" w:cs="Arial" w:hint="eastAsia"/>
          <w:sz w:val="24"/>
        </w:rPr>
        <w:t>超级</w:t>
      </w:r>
      <w:r>
        <w:rPr>
          <w:rFonts w:ascii="宋体" w:hAnsi="宋体" w:cs="Arial"/>
          <w:sz w:val="24"/>
        </w:rPr>
        <w:t>管理员：</w:t>
      </w:r>
      <w:r>
        <w:rPr>
          <w:rFonts w:ascii="宋体" w:hAnsi="宋体" w:cs="Arial" w:hint="eastAsia"/>
          <w:sz w:val="24"/>
        </w:rPr>
        <w:t>唯一，具有最高权限；</w:t>
      </w:r>
    </w:p>
    <w:p w:rsidR="00061773" w:rsidRDefault="00D55C0F" w:rsidP="003B4283">
      <w:pPr>
        <w:widowControl w:val="0"/>
        <w:numPr>
          <w:ilvl w:val="0"/>
          <w:numId w:val="13"/>
        </w:numPr>
        <w:spacing w:line="360" w:lineRule="auto"/>
        <w:rPr>
          <w:rFonts w:ascii="宋体" w:hAnsi="宋体" w:cs="Arial"/>
          <w:sz w:val="24"/>
        </w:rPr>
      </w:pPr>
      <w:r>
        <w:rPr>
          <w:rFonts w:ascii="宋体" w:hAnsi="宋体" w:cs="Arial" w:hint="eastAsia"/>
          <w:sz w:val="24"/>
        </w:rPr>
        <w:t>系统</w:t>
      </w:r>
      <w:r w:rsidR="00612A80">
        <w:rPr>
          <w:rFonts w:ascii="宋体" w:hAnsi="宋体" w:cs="Arial" w:hint="eastAsia"/>
          <w:sz w:val="24"/>
        </w:rPr>
        <w:t>管理员：由超级管理员设定，具有一定管理权限；</w:t>
      </w:r>
    </w:p>
    <w:p w:rsidR="00061773" w:rsidRDefault="00612A80" w:rsidP="003B4283">
      <w:pPr>
        <w:widowControl w:val="0"/>
        <w:numPr>
          <w:ilvl w:val="0"/>
          <w:numId w:val="13"/>
        </w:numPr>
        <w:spacing w:line="360" w:lineRule="auto"/>
        <w:rPr>
          <w:rFonts w:ascii="宋体" w:hAnsi="宋体" w:cs="Arial"/>
          <w:sz w:val="24"/>
        </w:rPr>
      </w:pPr>
      <w:r>
        <w:rPr>
          <w:rFonts w:ascii="宋体" w:hAnsi="宋体" w:cs="Arial" w:hint="eastAsia"/>
          <w:sz w:val="24"/>
        </w:rPr>
        <w:t>单位领导</w:t>
      </w:r>
      <w:r>
        <w:rPr>
          <w:rFonts w:ascii="宋体" w:hAnsi="宋体" w:cs="Arial"/>
          <w:sz w:val="24"/>
        </w:rPr>
        <w:t>：</w:t>
      </w:r>
      <w:r>
        <w:rPr>
          <w:rFonts w:ascii="宋体" w:hAnsi="宋体" w:cs="Arial" w:hint="eastAsia"/>
          <w:sz w:val="24"/>
        </w:rPr>
        <w:t>统筹</w:t>
      </w:r>
      <w:r>
        <w:rPr>
          <w:rFonts w:ascii="宋体" w:hAnsi="宋体" w:cs="Arial"/>
          <w:sz w:val="24"/>
        </w:rPr>
        <w:t>整个</w:t>
      </w:r>
      <w:r>
        <w:rPr>
          <w:rFonts w:ascii="宋体" w:hAnsi="宋体" w:cs="Arial" w:hint="eastAsia"/>
          <w:sz w:val="24"/>
        </w:rPr>
        <w:t>单位内部</w:t>
      </w:r>
      <w:r>
        <w:rPr>
          <w:rFonts w:ascii="宋体" w:hAnsi="宋体" w:cs="Arial"/>
          <w:sz w:val="24"/>
        </w:rPr>
        <w:t>事宜</w:t>
      </w:r>
      <w:r>
        <w:rPr>
          <w:rFonts w:ascii="宋体" w:hAnsi="宋体" w:cs="Arial" w:hint="eastAsia"/>
          <w:sz w:val="24"/>
        </w:rPr>
        <w:t>，具有一定的管理权限；</w:t>
      </w:r>
    </w:p>
    <w:p w:rsidR="00D55C0F" w:rsidRDefault="00D55C0F" w:rsidP="003B4283">
      <w:pPr>
        <w:widowControl w:val="0"/>
        <w:numPr>
          <w:ilvl w:val="0"/>
          <w:numId w:val="13"/>
        </w:numPr>
        <w:spacing w:line="360" w:lineRule="auto"/>
        <w:rPr>
          <w:rFonts w:ascii="宋体" w:hAnsi="宋体" w:cs="Arial"/>
          <w:sz w:val="24"/>
        </w:rPr>
      </w:pPr>
      <w:r>
        <w:rPr>
          <w:rFonts w:ascii="宋体" w:hAnsi="宋体" w:cs="Arial" w:hint="eastAsia"/>
          <w:sz w:val="24"/>
        </w:rPr>
        <w:t>部门领导：统筹整个部门事宜，有一定的管理权限；</w:t>
      </w:r>
    </w:p>
    <w:p w:rsidR="00061773" w:rsidRDefault="00D55C0F" w:rsidP="003B4283">
      <w:pPr>
        <w:widowControl w:val="0"/>
        <w:numPr>
          <w:ilvl w:val="0"/>
          <w:numId w:val="13"/>
        </w:numPr>
        <w:spacing w:line="360" w:lineRule="auto"/>
        <w:rPr>
          <w:rFonts w:ascii="宋体" w:hAnsi="宋体" w:cs="Arial"/>
          <w:sz w:val="24"/>
        </w:rPr>
      </w:pPr>
      <w:r>
        <w:rPr>
          <w:rFonts w:ascii="宋体" w:hAnsi="宋体" w:cs="Arial" w:hint="eastAsia"/>
          <w:sz w:val="24"/>
        </w:rPr>
        <w:t>项目管理员</w:t>
      </w:r>
      <w:r w:rsidR="00C55347">
        <w:rPr>
          <w:rFonts w:ascii="宋体" w:hAnsi="宋体" w:cs="Arial" w:hint="eastAsia"/>
          <w:sz w:val="24"/>
        </w:rPr>
        <w:t>：项目管理系统特殊的权限，有一定的操作权限</w:t>
      </w:r>
      <w:r w:rsidR="00612A80">
        <w:rPr>
          <w:rFonts w:ascii="宋体" w:hAnsi="宋体" w:cs="Arial" w:hint="eastAsia"/>
          <w:sz w:val="24"/>
        </w:rPr>
        <w:t>；</w:t>
      </w:r>
    </w:p>
    <w:p w:rsidR="00061773" w:rsidRDefault="00D55C0F" w:rsidP="003B4283">
      <w:pPr>
        <w:widowControl w:val="0"/>
        <w:numPr>
          <w:ilvl w:val="0"/>
          <w:numId w:val="13"/>
        </w:numPr>
        <w:spacing w:line="360" w:lineRule="auto"/>
        <w:rPr>
          <w:rFonts w:ascii="宋体" w:hAnsi="宋体" w:cs="Arial"/>
          <w:sz w:val="24"/>
        </w:rPr>
      </w:pPr>
      <w:r>
        <w:rPr>
          <w:rFonts w:ascii="宋体" w:hAnsi="宋体" w:cs="Arial" w:hint="eastAsia"/>
          <w:sz w:val="24"/>
        </w:rPr>
        <w:t>普通用户</w:t>
      </w:r>
      <w:r w:rsidR="00612A80">
        <w:rPr>
          <w:rFonts w:ascii="宋体" w:hAnsi="宋体" w:cs="Arial" w:hint="eastAsia"/>
          <w:sz w:val="24"/>
        </w:rPr>
        <w:t>：</w:t>
      </w:r>
      <w:r w:rsidR="00C55347">
        <w:rPr>
          <w:rFonts w:ascii="宋体" w:hAnsi="宋体" w:cs="Arial" w:hint="eastAsia"/>
          <w:sz w:val="24"/>
        </w:rPr>
        <w:t>普通权限；</w:t>
      </w:r>
    </w:p>
    <w:p w:rsidR="00C55347" w:rsidRDefault="00C55347" w:rsidP="003B4283">
      <w:pPr>
        <w:widowControl w:val="0"/>
        <w:numPr>
          <w:ilvl w:val="0"/>
          <w:numId w:val="13"/>
        </w:numPr>
        <w:spacing w:line="360" w:lineRule="auto"/>
        <w:rPr>
          <w:rFonts w:ascii="宋体" w:hAnsi="宋体" w:cs="Arial"/>
          <w:sz w:val="24"/>
        </w:rPr>
      </w:pPr>
      <w:r>
        <w:rPr>
          <w:rFonts w:ascii="宋体" w:hAnsi="宋体" w:cs="Arial" w:hint="eastAsia"/>
          <w:sz w:val="24"/>
        </w:rPr>
        <w:t>浏览用户：只有浏览权限，无任何修改权限；</w:t>
      </w:r>
    </w:p>
    <w:p w:rsidR="00061773" w:rsidRDefault="00612A80">
      <w:pPr>
        <w:pStyle w:val="3"/>
        <w:numPr>
          <w:ilvl w:val="2"/>
          <w:numId w:val="0"/>
        </w:numPr>
        <w:rPr>
          <w:rFonts w:ascii="宋体" w:hAnsi="宋体"/>
          <w:sz w:val="28"/>
          <w:szCs w:val="28"/>
        </w:rPr>
      </w:pPr>
      <w:bookmarkStart w:id="37" w:name="_Toc496369796"/>
      <w:r>
        <w:rPr>
          <w:rFonts w:ascii="宋体" w:hAnsi="宋体" w:hint="eastAsia"/>
          <w:sz w:val="28"/>
          <w:szCs w:val="28"/>
        </w:rPr>
        <w:t>3.1.2.用户特点</w:t>
      </w:r>
      <w:bookmarkEnd w:id="37"/>
    </w:p>
    <w:p w:rsidR="00061773" w:rsidRDefault="00612A80" w:rsidP="003B4283">
      <w:pPr>
        <w:pStyle w:val="1e"/>
        <w:widowControl w:val="0"/>
        <w:numPr>
          <w:ilvl w:val="0"/>
          <w:numId w:val="14"/>
        </w:numPr>
        <w:spacing w:line="360" w:lineRule="auto"/>
        <w:ind w:firstLineChars="0"/>
        <w:rPr>
          <w:rFonts w:ascii="宋体" w:hAnsi="宋体" w:cs="Arial"/>
          <w:sz w:val="24"/>
        </w:rPr>
      </w:pPr>
      <w:r>
        <w:rPr>
          <w:rFonts w:ascii="宋体" w:hAnsi="宋体" w:cs="Arial" w:hint="eastAsia"/>
          <w:sz w:val="24"/>
        </w:rPr>
        <w:t>管理员及超级管理员用户：</w:t>
      </w:r>
    </w:p>
    <w:p w:rsidR="00061773" w:rsidRDefault="000E1B3B" w:rsidP="000A2FD8">
      <w:pPr>
        <w:widowControl w:val="0"/>
        <w:numPr>
          <w:ilvl w:val="0"/>
          <w:numId w:val="36"/>
        </w:numPr>
        <w:spacing w:line="360" w:lineRule="auto"/>
        <w:rPr>
          <w:rFonts w:ascii="宋体" w:hAnsi="宋体" w:cs="Arial"/>
          <w:sz w:val="24"/>
        </w:rPr>
      </w:pPr>
      <w:r>
        <w:rPr>
          <w:rFonts w:ascii="宋体" w:hAnsi="宋体" w:cs="Arial" w:hint="eastAsia"/>
          <w:sz w:val="24"/>
        </w:rPr>
        <w:tab/>
      </w:r>
      <w:r w:rsidR="00612A80">
        <w:rPr>
          <w:rFonts w:ascii="宋体" w:hAnsi="宋体" w:cs="Arial" w:hint="eastAsia"/>
          <w:sz w:val="24"/>
        </w:rPr>
        <w:t>需要具备</w:t>
      </w:r>
      <w:r w:rsidR="00612A80">
        <w:rPr>
          <w:rFonts w:ascii="宋体" w:hAnsi="宋体" w:cs="Arial"/>
          <w:sz w:val="24"/>
        </w:rPr>
        <w:t>管理网站的技术</w:t>
      </w:r>
      <w:r w:rsidR="00612A80">
        <w:rPr>
          <w:rFonts w:ascii="宋体" w:hAnsi="宋体" w:cs="Arial" w:hint="eastAsia"/>
          <w:sz w:val="24"/>
        </w:rPr>
        <w:t>；</w:t>
      </w:r>
    </w:p>
    <w:p w:rsidR="00061773" w:rsidRDefault="000E1B3B" w:rsidP="000A2FD8">
      <w:pPr>
        <w:widowControl w:val="0"/>
        <w:numPr>
          <w:ilvl w:val="0"/>
          <w:numId w:val="36"/>
        </w:numPr>
        <w:spacing w:line="360" w:lineRule="auto"/>
        <w:rPr>
          <w:rFonts w:ascii="宋体" w:hAnsi="宋体"/>
          <w:sz w:val="24"/>
        </w:rPr>
      </w:pPr>
      <w:r>
        <w:rPr>
          <w:rFonts w:ascii="宋体" w:hAnsi="宋体" w:cs="Arial" w:hint="eastAsia"/>
          <w:sz w:val="24"/>
        </w:rPr>
        <w:tab/>
      </w:r>
      <w:r w:rsidR="00612A80">
        <w:rPr>
          <w:rFonts w:ascii="宋体" w:hAnsi="宋体" w:cs="Arial" w:hint="eastAsia"/>
          <w:sz w:val="24"/>
        </w:rPr>
        <w:t>需要</w:t>
      </w:r>
      <w:r w:rsidR="00612A80">
        <w:rPr>
          <w:rFonts w:ascii="宋体" w:hAnsi="宋体" w:cs="Arial"/>
          <w:sz w:val="24"/>
        </w:rPr>
        <w:t>对</w:t>
      </w:r>
      <w:r w:rsidR="00612A80">
        <w:rPr>
          <w:rFonts w:ascii="宋体" w:hAnsi="宋体" w:cs="Arial" w:hint="eastAsia"/>
          <w:sz w:val="24"/>
        </w:rPr>
        <w:t>信息</w:t>
      </w:r>
      <w:r w:rsidR="00612A80">
        <w:rPr>
          <w:rFonts w:ascii="宋体" w:hAnsi="宋体" w:cs="Arial"/>
          <w:sz w:val="24"/>
        </w:rPr>
        <w:t>管理型网站专业的业务知识</w:t>
      </w:r>
      <w:r w:rsidR="00612A80">
        <w:rPr>
          <w:rFonts w:ascii="宋体" w:hAnsi="宋体" w:cs="Arial" w:hint="eastAsia"/>
          <w:sz w:val="24"/>
        </w:rPr>
        <w:t>；</w:t>
      </w:r>
    </w:p>
    <w:p w:rsidR="00061773" w:rsidRDefault="000E1B3B" w:rsidP="000A2FD8">
      <w:pPr>
        <w:widowControl w:val="0"/>
        <w:numPr>
          <w:ilvl w:val="0"/>
          <w:numId w:val="36"/>
        </w:numPr>
        <w:spacing w:line="360" w:lineRule="auto"/>
        <w:rPr>
          <w:rFonts w:ascii="宋体" w:hAnsi="宋体"/>
          <w:sz w:val="24"/>
        </w:rPr>
      </w:pPr>
      <w:r>
        <w:rPr>
          <w:rFonts w:ascii="宋体" w:hAnsi="宋体" w:cs="Arial" w:hint="eastAsia"/>
          <w:sz w:val="24"/>
        </w:rPr>
        <w:tab/>
      </w:r>
      <w:r w:rsidR="00612A80">
        <w:rPr>
          <w:rFonts w:ascii="宋体" w:hAnsi="宋体" w:cs="Arial" w:hint="eastAsia"/>
          <w:sz w:val="24"/>
        </w:rPr>
        <w:t>需要</w:t>
      </w:r>
      <w:r w:rsidR="00612A80">
        <w:rPr>
          <w:rFonts w:ascii="宋体" w:hAnsi="宋体" w:cs="Arial"/>
          <w:sz w:val="24"/>
        </w:rPr>
        <w:t>相关法律条款和道德约束下进行</w:t>
      </w:r>
      <w:r w:rsidR="00612A80">
        <w:rPr>
          <w:rFonts w:ascii="宋体" w:hAnsi="宋体" w:cs="Arial" w:hint="eastAsia"/>
          <w:sz w:val="24"/>
        </w:rPr>
        <w:t>管理。</w:t>
      </w:r>
    </w:p>
    <w:p w:rsidR="00061773" w:rsidRDefault="00612A80" w:rsidP="003B4283">
      <w:pPr>
        <w:pStyle w:val="1e"/>
        <w:widowControl w:val="0"/>
        <w:numPr>
          <w:ilvl w:val="0"/>
          <w:numId w:val="14"/>
        </w:numPr>
        <w:spacing w:line="360" w:lineRule="auto"/>
        <w:ind w:firstLineChars="0"/>
        <w:rPr>
          <w:rFonts w:ascii="宋体" w:hAnsi="宋体" w:cs="Arial"/>
          <w:sz w:val="24"/>
        </w:rPr>
      </w:pPr>
      <w:r>
        <w:rPr>
          <w:rFonts w:ascii="宋体" w:hAnsi="宋体" w:cs="Arial" w:hint="eastAsia"/>
          <w:sz w:val="24"/>
        </w:rPr>
        <w:t>政府领导、普通用户</w:t>
      </w:r>
    </w:p>
    <w:p w:rsidR="00061773" w:rsidRDefault="000E1B3B" w:rsidP="000A2FD8">
      <w:pPr>
        <w:widowControl w:val="0"/>
        <w:numPr>
          <w:ilvl w:val="0"/>
          <w:numId w:val="36"/>
        </w:numPr>
        <w:spacing w:line="360" w:lineRule="auto"/>
        <w:rPr>
          <w:rFonts w:ascii="宋体" w:hAnsi="宋体" w:cs="Arial"/>
          <w:sz w:val="24"/>
        </w:rPr>
      </w:pPr>
      <w:r>
        <w:rPr>
          <w:rFonts w:ascii="宋体" w:hAnsi="宋体" w:cs="Arial" w:hint="eastAsia"/>
          <w:sz w:val="24"/>
        </w:rPr>
        <w:tab/>
      </w:r>
      <w:r w:rsidR="00612A80">
        <w:rPr>
          <w:rFonts w:ascii="宋体" w:hAnsi="宋体" w:cs="Arial" w:hint="eastAsia"/>
          <w:sz w:val="24"/>
        </w:rPr>
        <w:t>需要有独立</w:t>
      </w:r>
      <w:r w:rsidR="00612A80">
        <w:rPr>
          <w:rFonts w:ascii="宋体" w:hAnsi="宋体" w:cs="Arial"/>
          <w:sz w:val="24"/>
        </w:rPr>
        <w:t>的行事能力</w:t>
      </w:r>
      <w:r w:rsidR="00612A80">
        <w:rPr>
          <w:rFonts w:ascii="宋体" w:hAnsi="宋体" w:cs="Arial" w:hint="eastAsia"/>
          <w:sz w:val="24"/>
        </w:rPr>
        <w:t>；</w:t>
      </w:r>
    </w:p>
    <w:p w:rsidR="00061773" w:rsidRDefault="000E1B3B" w:rsidP="000A2FD8">
      <w:pPr>
        <w:widowControl w:val="0"/>
        <w:numPr>
          <w:ilvl w:val="0"/>
          <w:numId w:val="36"/>
        </w:numPr>
        <w:spacing w:line="360" w:lineRule="auto"/>
        <w:rPr>
          <w:rFonts w:ascii="宋体" w:hAnsi="宋体" w:cs="Arial"/>
          <w:sz w:val="24"/>
        </w:rPr>
      </w:pPr>
      <w:r>
        <w:rPr>
          <w:rFonts w:ascii="宋体" w:hAnsi="宋体" w:cs="Arial" w:hint="eastAsia"/>
          <w:sz w:val="24"/>
        </w:rPr>
        <w:tab/>
      </w:r>
      <w:r w:rsidR="00612A80">
        <w:rPr>
          <w:rFonts w:ascii="宋体" w:hAnsi="宋体" w:cs="Arial" w:hint="eastAsia"/>
          <w:sz w:val="24"/>
        </w:rPr>
        <w:t>有使用</w:t>
      </w:r>
      <w:r w:rsidR="00612A80">
        <w:rPr>
          <w:rFonts w:ascii="宋体" w:hAnsi="宋体" w:cs="Arial"/>
          <w:sz w:val="24"/>
        </w:rPr>
        <w:t>本系统的能力</w:t>
      </w:r>
      <w:r w:rsidR="00612A80">
        <w:rPr>
          <w:rFonts w:ascii="宋体" w:hAnsi="宋体" w:cs="Arial" w:hint="eastAsia"/>
          <w:sz w:val="24"/>
        </w:rPr>
        <w:t>；</w:t>
      </w:r>
    </w:p>
    <w:p w:rsidR="00061773" w:rsidRDefault="000E1B3B" w:rsidP="000A2FD8">
      <w:pPr>
        <w:widowControl w:val="0"/>
        <w:numPr>
          <w:ilvl w:val="0"/>
          <w:numId w:val="36"/>
        </w:numPr>
        <w:spacing w:line="360" w:lineRule="auto"/>
        <w:rPr>
          <w:rFonts w:ascii="宋体" w:hAnsi="宋体" w:cs="Arial"/>
          <w:sz w:val="24"/>
        </w:rPr>
      </w:pPr>
      <w:r>
        <w:rPr>
          <w:rFonts w:ascii="宋体" w:hAnsi="宋体" w:cs="Arial" w:hint="eastAsia"/>
          <w:sz w:val="24"/>
        </w:rPr>
        <w:tab/>
      </w:r>
      <w:r w:rsidR="00612A80">
        <w:rPr>
          <w:rFonts w:ascii="宋体" w:hAnsi="宋体" w:cs="Arial" w:hint="eastAsia"/>
          <w:sz w:val="24"/>
        </w:rPr>
        <w:t>在</w:t>
      </w:r>
      <w:r w:rsidR="00612A80">
        <w:rPr>
          <w:rFonts w:ascii="宋体" w:hAnsi="宋体" w:cs="Arial"/>
          <w:sz w:val="24"/>
        </w:rPr>
        <w:t>法律条款及道德约束和本系统条款的约束下使用</w:t>
      </w:r>
      <w:r w:rsidR="00612A80">
        <w:rPr>
          <w:rFonts w:ascii="宋体" w:hAnsi="宋体" w:cs="Arial" w:hint="eastAsia"/>
          <w:sz w:val="24"/>
        </w:rPr>
        <w:t>；</w:t>
      </w:r>
    </w:p>
    <w:p w:rsidR="00061773" w:rsidRDefault="000E1B3B" w:rsidP="000A2FD8">
      <w:pPr>
        <w:widowControl w:val="0"/>
        <w:numPr>
          <w:ilvl w:val="0"/>
          <w:numId w:val="36"/>
        </w:numPr>
        <w:spacing w:line="360" w:lineRule="auto"/>
        <w:rPr>
          <w:rFonts w:ascii="宋体" w:hAnsi="宋体" w:cs="Arial"/>
          <w:sz w:val="24"/>
        </w:rPr>
      </w:pPr>
      <w:r>
        <w:rPr>
          <w:rFonts w:ascii="宋体" w:hAnsi="宋体" w:cs="Arial" w:hint="eastAsia"/>
          <w:sz w:val="24"/>
        </w:rPr>
        <w:tab/>
      </w:r>
      <w:r w:rsidR="00612A80">
        <w:rPr>
          <w:rFonts w:ascii="宋体" w:hAnsi="宋体" w:cs="Arial" w:hint="eastAsia"/>
          <w:sz w:val="24"/>
        </w:rPr>
        <w:t>不得恶意</w:t>
      </w:r>
      <w:r w:rsidR="00612A80">
        <w:rPr>
          <w:rFonts w:ascii="宋体" w:hAnsi="宋体" w:cs="Arial"/>
          <w:sz w:val="24"/>
        </w:rPr>
        <w:t>攻击本系统</w:t>
      </w:r>
      <w:r w:rsidR="00612A80">
        <w:rPr>
          <w:rFonts w:ascii="宋体" w:hAnsi="宋体" w:cs="Arial" w:hint="eastAsia"/>
          <w:sz w:val="24"/>
        </w:rPr>
        <w:t>。</w:t>
      </w:r>
    </w:p>
    <w:p w:rsidR="00061773" w:rsidRDefault="00612A80" w:rsidP="003B4283">
      <w:pPr>
        <w:pStyle w:val="1e"/>
        <w:widowControl w:val="0"/>
        <w:numPr>
          <w:ilvl w:val="0"/>
          <w:numId w:val="14"/>
        </w:numPr>
        <w:spacing w:line="360" w:lineRule="auto"/>
        <w:ind w:firstLineChars="0"/>
        <w:rPr>
          <w:rFonts w:ascii="宋体" w:hAnsi="宋体" w:cs="Arial"/>
          <w:sz w:val="24"/>
        </w:rPr>
      </w:pPr>
      <w:r>
        <w:rPr>
          <w:rFonts w:ascii="宋体" w:hAnsi="宋体" w:cs="Arial" w:hint="eastAsia"/>
          <w:sz w:val="24"/>
        </w:rPr>
        <w:lastRenderedPageBreak/>
        <w:t>一般约束：</w:t>
      </w:r>
    </w:p>
    <w:p w:rsidR="00061773" w:rsidRPr="000A2FD8" w:rsidRDefault="000E1B3B" w:rsidP="000A2FD8">
      <w:pPr>
        <w:widowControl w:val="0"/>
        <w:numPr>
          <w:ilvl w:val="0"/>
          <w:numId w:val="36"/>
        </w:numPr>
        <w:spacing w:line="360" w:lineRule="auto"/>
        <w:rPr>
          <w:rFonts w:ascii="宋体" w:hAnsi="宋体" w:cs="Arial"/>
          <w:sz w:val="24"/>
        </w:rPr>
      </w:pPr>
      <w:r w:rsidRPr="000A2FD8">
        <w:rPr>
          <w:rFonts w:ascii="宋体" w:hAnsi="宋体" w:cs="Arial" w:hint="eastAsia"/>
          <w:sz w:val="24"/>
        </w:rPr>
        <w:tab/>
      </w:r>
      <w:r w:rsidR="00612A80" w:rsidRPr="000A2FD8">
        <w:rPr>
          <w:rFonts w:ascii="宋体" w:hAnsi="宋体" w:cs="Arial" w:hint="eastAsia"/>
          <w:sz w:val="24"/>
        </w:rPr>
        <w:t>管理方针：本系统由超级管理员和管理员共同管理</w:t>
      </w:r>
    </w:p>
    <w:p w:rsidR="00061773" w:rsidRDefault="00612A80" w:rsidP="003B4283">
      <w:pPr>
        <w:pStyle w:val="1e"/>
        <w:widowControl w:val="0"/>
        <w:numPr>
          <w:ilvl w:val="0"/>
          <w:numId w:val="14"/>
        </w:numPr>
        <w:spacing w:line="360" w:lineRule="auto"/>
        <w:ind w:firstLineChars="0"/>
        <w:rPr>
          <w:rFonts w:ascii="宋体" w:hAnsi="宋体" w:cs="Arial"/>
          <w:sz w:val="24"/>
        </w:rPr>
      </w:pPr>
      <w:r>
        <w:rPr>
          <w:rFonts w:ascii="宋体" w:hAnsi="宋体" w:cs="Arial" w:hint="eastAsia"/>
          <w:sz w:val="24"/>
        </w:rPr>
        <w:t>浏览用户：</w:t>
      </w:r>
    </w:p>
    <w:p w:rsidR="00061773" w:rsidRPr="000A2FD8" w:rsidRDefault="000E1B3B" w:rsidP="000A2FD8">
      <w:pPr>
        <w:widowControl w:val="0"/>
        <w:numPr>
          <w:ilvl w:val="0"/>
          <w:numId w:val="36"/>
        </w:numPr>
        <w:spacing w:line="360" w:lineRule="auto"/>
        <w:rPr>
          <w:rFonts w:ascii="宋体" w:hAnsi="宋体" w:cs="Arial"/>
          <w:sz w:val="24"/>
        </w:rPr>
      </w:pPr>
      <w:r w:rsidRPr="000A2FD8">
        <w:rPr>
          <w:rFonts w:ascii="宋体" w:hAnsi="宋体" w:cs="Arial" w:hint="eastAsia"/>
          <w:sz w:val="24"/>
        </w:rPr>
        <w:tab/>
      </w:r>
      <w:r w:rsidR="00612A80" w:rsidRPr="000A2FD8">
        <w:rPr>
          <w:rFonts w:ascii="宋体" w:hAnsi="宋体" w:cs="Arial"/>
          <w:sz w:val="24"/>
        </w:rPr>
        <w:t>只有浏览权限</w:t>
      </w:r>
      <w:r w:rsidR="00612A80" w:rsidRPr="000A2FD8">
        <w:rPr>
          <w:rFonts w:ascii="宋体" w:hAnsi="宋体" w:cs="Arial" w:hint="eastAsia"/>
          <w:sz w:val="24"/>
        </w:rPr>
        <w:t>，</w:t>
      </w:r>
      <w:r w:rsidR="00612A80" w:rsidRPr="000A2FD8">
        <w:rPr>
          <w:rFonts w:ascii="宋体" w:hAnsi="宋体" w:cs="Arial"/>
          <w:sz w:val="24"/>
        </w:rPr>
        <w:t>无法修改任何内容</w:t>
      </w:r>
    </w:p>
    <w:p w:rsidR="00061773" w:rsidRPr="000A2FD8" w:rsidRDefault="000E1B3B" w:rsidP="000A2FD8">
      <w:pPr>
        <w:widowControl w:val="0"/>
        <w:numPr>
          <w:ilvl w:val="0"/>
          <w:numId w:val="36"/>
        </w:numPr>
        <w:spacing w:line="360" w:lineRule="auto"/>
        <w:rPr>
          <w:rFonts w:ascii="宋体" w:hAnsi="宋体" w:cs="Arial"/>
          <w:sz w:val="24"/>
        </w:rPr>
      </w:pPr>
      <w:r w:rsidRPr="000A2FD8">
        <w:rPr>
          <w:rFonts w:ascii="宋体" w:hAnsi="宋体" w:cs="Arial" w:hint="eastAsia"/>
          <w:sz w:val="24"/>
        </w:rPr>
        <w:tab/>
      </w:r>
      <w:r w:rsidR="00612A80" w:rsidRPr="000A2FD8">
        <w:rPr>
          <w:rFonts w:ascii="宋体" w:hAnsi="宋体" w:cs="Arial" w:hint="eastAsia"/>
          <w:sz w:val="24"/>
        </w:rPr>
        <w:t>硬件的限制：</w:t>
      </w:r>
    </w:p>
    <w:p w:rsidR="00061773" w:rsidRDefault="00612A80">
      <w:pPr>
        <w:ind w:left="800"/>
        <w:rPr>
          <w:rFonts w:ascii="宋体" w:hAnsi="宋体"/>
          <w:sz w:val="24"/>
        </w:rPr>
      </w:pPr>
      <w:r>
        <w:rPr>
          <w:rFonts w:ascii="宋体" w:hAnsi="宋体" w:hint="eastAsia"/>
          <w:sz w:val="24"/>
        </w:rPr>
        <w:t xml:space="preserve">（1）客户端  </w:t>
      </w:r>
    </w:p>
    <w:p w:rsidR="00061773" w:rsidRDefault="00612A80">
      <w:pPr>
        <w:ind w:left="800"/>
        <w:rPr>
          <w:rFonts w:ascii="宋体" w:hAnsi="宋体"/>
          <w:sz w:val="24"/>
        </w:rPr>
      </w:pPr>
      <w:r>
        <w:rPr>
          <w:rFonts w:ascii="宋体" w:hAnsi="宋体" w:hint="eastAsia"/>
          <w:sz w:val="24"/>
        </w:rPr>
        <w:t xml:space="preserve">浏览器：360浏览器  </w:t>
      </w:r>
    </w:p>
    <w:p w:rsidR="00061773" w:rsidRDefault="00612A80">
      <w:pPr>
        <w:ind w:left="800"/>
        <w:rPr>
          <w:rFonts w:ascii="宋体" w:hAnsi="宋体"/>
          <w:sz w:val="24"/>
        </w:rPr>
      </w:pPr>
      <w:r>
        <w:rPr>
          <w:rFonts w:ascii="宋体" w:hAnsi="宋体" w:hint="eastAsia"/>
          <w:sz w:val="24"/>
        </w:rPr>
        <w:t xml:space="preserve">操作系统：windows7； </w:t>
      </w:r>
    </w:p>
    <w:p w:rsidR="00061773" w:rsidRPr="006721C3" w:rsidRDefault="000E1B3B" w:rsidP="000A2FD8">
      <w:pPr>
        <w:widowControl w:val="0"/>
        <w:numPr>
          <w:ilvl w:val="0"/>
          <w:numId w:val="36"/>
        </w:numPr>
        <w:spacing w:line="360" w:lineRule="auto"/>
        <w:rPr>
          <w:rFonts w:ascii="宋体" w:hAnsi="宋体"/>
          <w:sz w:val="24"/>
        </w:rPr>
      </w:pPr>
      <w:r w:rsidRPr="006721C3">
        <w:rPr>
          <w:rFonts w:ascii="宋体" w:hAnsi="宋体" w:hint="eastAsia"/>
          <w:sz w:val="24"/>
        </w:rPr>
        <w:tab/>
      </w:r>
      <w:r w:rsidR="00612A80" w:rsidRPr="006721C3">
        <w:rPr>
          <w:rFonts w:ascii="宋体" w:hAnsi="宋体" w:hint="eastAsia"/>
          <w:sz w:val="24"/>
        </w:rPr>
        <w:t>并行</w:t>
      </w:r>
      <w:r w:rsidR="00612A80" w:rsidRPr="006721C3">
        <w:rPr>
          <w:rFonts w:ascii="宋体" w:hAnsi="宋体"/>
          <w:sz w:val="24"/>
        </w:rPr>
        <w:t>操作</w:t>
      </w:r>
      <w:r w:rsidR="00612A80" w:rsidRPr="006721C3">
        <w:rPr>
          <w:rFonts w:ascii="宋体" w:hAnsi="宋体" w:hint="eastAsia"/>
          <w:sz w:val="24"/>
        </w:rPr>
        <w:t>：</w:t>
      </w:r>
      <w:r w:rsidR="006721C3" w:rsidRPr="006721C3">
        <w:rPr>
          <w:rFonts w:ascii="宋体" w:hAnsi="宋体"/>
          <w:sz w:val="24"/>
        </w:rPr>
        <w:t>并发用户数量</w:t>
      </w:r>
      <w:r w:rsidR="000A2FD8" w:rsidRPr="006721C3">
        <w:rPr>
          <w:rFonts w:ascii="宋体" w:hAnsi="宋体" w:hint="eastAsia"/>
          <w:sz w:val="24"/>
        </w:rPr>
        <w:t>大于</w:t>
      </w:r>
      <w:r w:rsidR="00E70D9C">
        <w:rPr>
          <w:rFonts w:ascii="宋体" w:hAnsi="宋体" w:hint="eastAsia"/>
          <w:sz w:val="24"/>
        </w:rPr>
        <w:t>20</w:t>
      </w:r>
    </w:p>
    <w:p w:rsidR="00061773" w:rsidRDefault="00061773" w:rsidP="003B4283">
      <w:pPr>
        <w:widowControl w:val="0"/>
        <w:spacing w:line="360" w:lineRule="auto"/>
        <w:rPr>
          <w:rFonts w:ascii="宋体" w:hAnsi="宋体"/>
          <w:sz w:val="24"/>
        </w:rPr>
      </w:pPr>
    </w:p>
    <w:p w:rsidR="00061773" w:rsidRDefault="00061773" w:rsidP="003B4283">
      <w:pPr>
        <w:widowControl w:val="0"/>
        <w:spacing w:line="360" w:lineRule="auto"/>
        <w:rPr>
          <w:rFonts w:ascii="宋体" w:hAnsi="宋体"/>
          <w:sz w:val="24"/>
        </w:rPr>
      </w:pPr>
    </w:p>
    <w:p w:rsidR="000E1B3B" w:rsidRDefault="000E1B3B" w:rsidP="003B4283">
      <w:pPr>
        <w:widowControl w:val="0"/>
        <w:spacing w:line="360" w:lineRule="auto"/>
        <w:rPr>
          <w:rFonts w:ascii="宋体" w:hAnsi="宋体"/>
          <w:sz w:val="24"/>
        </w:rPr>
      </w:pPr>
    </w:p>
    <w:p w:rsidR="000E1B3B" w:rsidRDefault="000E1B3B" w:rsidP="003B4283">
      <w:pPr>
        <w:widowControl w:val="0"/>
        <w:spacing w:line="360" w:lineRule="auto"/>
        <w:rPr>
          <w:rFonts w:ascii="宋体" w:hAnsi="宋体"/>
          <w:sz w:val="24"/>
        </w:rPr>
      </w:pPr>
    </w:p>
    <w:p w:rsidR="000E1B3B" w:rsidRDefault="000E1B3B" w:rsidP="003B4283">
      <w:pPr>
        <w:widowControl w:val="0"/>
        <w:spacing w:line="360" w:lineRule="auto"/>
        <w:rPr>
          <w:rFonts w:ascii="宋体" w:hAnsi="宋体"/>
          <w:sz w:val="24"/>
        </w:rPr>
      </w:pPr>
    </w:p>
    <w:p w:rsidR="000E1B3B" w:rsidRDefault="000E1B3B" w:rsidP="003B4283">
      <w:pPr>
        <w:widowControl w:val="0"/>
        <w:spacing w:line="360" w:lineRule="auto"/>
        <w:rPr>
          <w:rFonts w:ascii="宋体" w:hAnsi="宋体"/>
          <w:sz w:val="24"/>
        </w:rPr>
      </w:pPr>
    </w:p>
    <w:p w:rsidR="000E1B3B" w:rsidRDefault="000E1B3B" w:rsidP="003B4283">
      <w:pPr>
        <w:widowControl w:val="0"/>
        <w:spacing w:line="360" w:lineRule="auto"/>
        <w:rPr>
          <w:rFonts w:ascii="宋体" w:hAnsi="宋体"/>
          <w:sz w:val="24"/>
        </w:rPr>
      </w:pPr>
    </w:p>
    <w:p w:rsidR="000E1B3B" w:rsidRDefault="000E1B3B" w:rsidP="003B4283">
      <w:pPr>
        <w:widowControl w:val="0"/>
        <w:spacing w:line="360" w:lineRule="auto"/>
        <w:rPr>
          <w:rFonts w:ascii="宋体" w:hAnsi="宋体"/>
          <w:sz w:val="24"/>
        </w:rPr>
      </w:pPr>
    </w:p>
    <w:p w:rsidR="000E1B3B" w:rsidRDefault="000E1B3B" w:rsidP="003B4283">
      <w:pPr>
        <w:widowControl w:val="0"/>
        <w:spacing w:line="360" w:lineRule="auto"/>
        <w:rPr>
          <w:rFonts w:ascii="宋体" w:hAnsi="宋体"/>
          <w:sz w:val="24"/>
        </w:rPr>
      </w:pPr>
    </w:p>
    <w:p w:rsidR="000E1B3B" w:rsidRDefault="000E1B3B" w:rsidP="003B4283">
      <w:pPr>
        <w:widowControl w:val="0"/>
        <w:spacing w:line="360" w:lineRule="auto"/>
        <w:rPr>
          <w:rFonts w:ascii="宋体" w:hAnsi="宋体"/>
          <w:sz w:val="24"/>
        </w:rPr>
      </w:pPr>
    </w:p>
    <w:p w:rsidR="00061773" w:rsidRDefault="00612A80">
      <w:pPr>
        <w:pStyle w:val="21"/>
        <w:numPr>
          <w:ilvl w:val="1"/>
          <w:numId w:val="0"/>
        </w:numPr>
        <w:spacing w:before="240" w:after="240"/>
        <w:ind w:left="576" w:hanging="576"/>
        <w:rPr>
          <w:rFonts w:ascii="宋体" w:eastAsia="宋体" w:hAnsi="宋体"/>
          <w:b/>
        </w:rPr>
      </w:pPr>
      <w:bookmarkStart w:id="38" w:name="_Toc496369797"/>
      <w:r>
        <w:rPr>
          <w:rFonts w:ascii="宋体" w:eastAsia="宋体" w:hAnsi="宋体" w:hint="eastAsia"/>
          <w:b/>
        </w:rPr>
        <w:lastRenderedPageBreak/>
        <w:t>3.2.功能需求</w:t>
      </w:r>
      <w:bookmarkEnd w:id="38"/>
    </w:p>
    <w:p w:rsidR="00061773" w:rsidRDefault="00612A80">
      <w:pPr>
        <w:pStyle w:val="3"/>
        <w:numPr>
          <w:ilvl w:val="2"/>
          <w:numId w:val="0"/>
        </w:numPr>
        <w:rPr>
          <w:rFonts w:ascii="宋体" w:hAnsi="宋体"/>
          <w:sz w:val="28"/>
          <w:szCs w:val="28"/>
        </w:rPr>
      </w:pPr>
      <w:bookmarkStart w:id="39" w:name="_Toc496369798"/>
      <w:r>
        <w:rPr>
          <w:rFonts w:ascii="宋体" w:hAnsi="宋体" w:hint="eastAsia"/>
          <w:sz w:val="28"/>
          <w:szCs w:val="28"/>
        </w:rPr>
        <w:t>3.2.1.功能结构一览</w:t>
      </w:r>
      <w:bookmarkEnd w:id="39"/>
    </w:p>
    <w:p w:rsidR="00061773" w:rsidRDefault="00061773" w:rsidP="003B4283">
      <w:pPr>
        <w:pStyle w:val="1e"/>
        <w:keepNext/>
        <w:keepLines/>
        <w:widowControl w:val="0"/>
        <w:numPr>
          <w:ilvl w:val="1"/>
          <w:numId w:val="19"/>
        </w:numPr>
        <w:spacing w:before="120" w:after="120" w:line="360" w:lineRule="auto"/>
        <w:ind w:firstLineChars="0"/>
        <w:outlineLvl w:val="2"/>
        <w:rPr>
          <w:rFonts w:ascii="宋体" w:hAnsi="宋体"/>
          <w:b/>
          <w:vanish/>
          <w:sz w:val="28"/>
          <w:szCs w:val="28"/>
        </w:rPr>
      </w:pPr>
      <w:bookmarkStart w:id="40" w:name="_Toc477884833"/>
      <w:bookmarkStart w:id="41" w:name="_Toc479155555"/>
      <w:bookmarkStart w:id="42" w:name="_Toc479155652"/>
      <w:bookmarkStart w:id="43" w:name="_Toc495507093"/>
      <w:bookmarkStart w:id="44" w:name="_Toc496369774"/>
      <w:bookmarkStart w:id="45" w:name="_Toc496369799"/>
      <w:bookmarkStart w:id="46" w:name="_Toc476825091"/>
      <w:bookmarkEnd w:id="40"/>
      <w:bookmarkEnd w:id="41"/>
      <w:bookmarkEnd w:id="42"/>
      <w:bookmarkEnd w:id="43"/>
      <w:bookmarkEnd w:id="44"/>
      <w:bookmarkEnd w:id="45"/>
      <w:bookmarkEnd w:id="46"/>
    </w:p>
    <w:tbl>
      <w:tblPr>
        <w:tblpPr w:leftFromText="180" w:rightFromText="180" w:vertAnchor="text" w:horzAnchor="margin" w:tblpY="55"/>
        <w:tblOverlap w:val="neve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253"/>
        <w:gridCol w:w="2835"/>
      </w:tblGrid>
      <w:tr w:rsidR="00061773">
        <w:trPr>
          <w:trHeight w:val="416"/>
        </w:trPr>
        <w:tc>
          <w:tcPr>
            <w:tcW w:w="1809" w:type="dxa"/>
            <w:shd w:val="clear" w:color="auto" w:fill="E6E6E6"/>
            <w:vAlign w:val="center"/>
          </w:tcPr>
          <w:p w:rsidR="00061773" w:rsidRDefault="00612A80">
            <w:pPr>
              <w:jc w:val="center"/>
              <w:rPr>
                <w:rFonts w:ascii="宋体" w:hAnsi="宋体"/>
                <w:b/>
                <w:sz w:val="18"/>
                <w:szCs w:val="18"/>
              </w:rPr>
            </w:pPr>
            <w:r>
              <w:rPr>
                <w:rFonts w:ascii="宋体" w:hAnsi="宋体" w:hint="eastAsia"/>
                <w:b/>
                <w:sz w:val="18"/>
                <w:szCs w:val="18"/>
              </w:rPr>
              <w:t>模块</w:t>
            </w:r>
          </w:p>
        </w:tc>
        <w:tc>
          <w:tcPr>
            <w:tcW w:w="4253" w:type="dxa"/>
            <w:shd w:val="clear" w:color="auto" w:fill="E6E6E6"/>
            <w:vAlign w:val="center"/>
          </w:tcPr>
          <w:p w:rsidR="00061773" w:rsidRDefault="00612A80">
            <w:pPr>
              <w:jc w:val="center"/>
              <w:rPr>
                <w:rFonts w:ascii="宋体" w:hAnsi="宋体"/>
                <w:b/>
                <w:sz w:val="18"/>
                <w:szCs w:val="18"/>
              </w:rPr>
            </w:pPr>
            <w:r>
              <w:rPr>
                <w:rFonts w:ascii="宋体" w:hAnsi="宋体" w:hint="eastAsia"/>
                <w:b/>
                <w:sz w:val="18"/>
                <w:szCs w:val="18"/>
              </w:rPr>
              <w:t>功能说明</w:t>
            </w:r>
          </w:p>
        </w:tc>
        <w:tc>
          <w:tcPr>
            <w:tcW w:w="2835" w:type="dxa"/>
            <w:shd w:val="clear" w:color="auto" w:fill="E6E6E6"/>
            <w:vAlign w:val="center"/>
          </w:tcPr>
          <w:p w:rsidR="00061773" w:rsidRDefault="00612A80">
            <w:pPr>
              <w:jc w:val="center"/>
              <w:rPr>
                <w:rFonts w:ascii="宋体" w:hAnsi="宋体"/>
                <w:b/>
                <w:sz w:val="18"/>
                <w:szCs w:val="18"/>
              </w:rPr>
            </w:pPr>
            <w:r>
              <w:rPr>
                <w:rFonts w:ascii="宋体" w:hAnsi="宋体" w:hint="eastAsia"/>
                <w:b/>
                <w:sz w:val="18"/>
                <w:szCs w:val="18"/>
              </w:rPr>
              <w:t>备注</w:t>
            </w:r>
          </w:p>
        </w:tc>
      </w:tr>
      <w:tr w:rsidR="00061773">
        <w:trPr>
          <w:trHeight w:val="418"/>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登录</w:t>
            </w:r>
          </w:p>
        </w:tc>
        <w:tc>
          <w:tcPr>
            <w:tcW w:w="4253" w:type="dxa"/>
            <w:vAlign w:val="center"/>
          </w:tcPr>
          <w:p w:rsidR="00061773" w:rsidRDefault="00612A80" w:rsidP="003B4283">
            <w:pPr>
              <w:pStyle w:val="1e"/>
              <w:numPr>
                <w:ilvl w:val="0"/>
                <w:numId w:val="20"/>
              </w:numPr>
              <w:ind w:firstLineChars="0"/>
              <w:jc w:val="left"/>
              <w:rPr>
                <w:rFonts w:ascii="宋体" w:hAnsi="宋体"/>
                <w:color w:val="000000"/>
                <w:sz w:val="24"/>
              </w:rPr>
            </w:pPr>
            <w:r>
              <w:rPr>
                <w:rFonts w:ascii="宋体" w:hAnsi="宋体" w:hint="eastAsia"/>
                <w:color w:val="000000"/>
                <w:sz w:val="24"/>
              </w:rPr>
              <w:t>用户</w:t>
            </w:r>
            <w:r>
              <w:rPr>
                <w:rFonts w:ascii="宋体" w:hAnsi="宋体"/>
                <w:color w:val="000000"/>
                <w:sz w:val="24"/>
              </w:rPr>
              <w:t>登录</w:t>
            </w:r>
          </w:p>
        </w:tc>
        <w:tc>
          <w:tcPr>
            <w:tcW w:w="2835" w:type="dxa"/>
            <w:vAlign w:val="center"/>
          </w:tcPr>
          <w:p w:rsidR="00061773" w:rsidRDefault="00612A80" w:rsidP="003B4283">
            <w:pPr>
              <w:jc w:val="center"/>
              <w:rPr>
                <w:rFonts w:ascii="宋体" w:hAnsi="宋体"/>
                <w:sz w:val="24"/>
              </w:rPr>
            </w:pPr>
            <w:r>
              <w:rPr>
                <w:rFonts w:ascii="宋体" w:hAnsi="宋体" w:hint="eastAsia"/>
                <w:sz w:val="24"/>
              </w:rPr>
              <w:t>通过信息门户单点登录统一实现</w:t>
            </w:r>
          </w:p>
        </w:tc>
      </w:tr>
      <w:tr w:rsidR="00061773">
        <w:trPr>
          <w:trHeight w:val="407"/>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基础项目库</w:t>
            </w:r>
          </w:p>
        </w:tc>
        <w:tc>
          <w:tcPr>
            <w:tcW w:w="4253" w:type="dxa"/>
            <w:vAlign w:val="center"/>
          </w:tcPr>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项目列表</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项目新增</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项目修改</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项目查询</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项目详情</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项目分发</w:t>
            </w:r>
          </w:p>
          <w:p w:rsidR="00061773" w:rsidRDefault="00786643"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项目流程监控</w:t>
            </w:r>
          </w:p>
          <w:p w:rsidR="00061773" w:rsidRDefault="00612A80" w:rsidP="003B4283">
            <w:pPr>
              <w:pStyle w:val="1e"/>
              <w:numPr>
                <w:ilvl w:val="0"/>
                <w:numId w:val="21"/>
              </w:numPr>
              <w:ind w:firstLineChars="0"/>
              <w:jc w:val="left"/>
              <w:rPr>
                <w:rFonts w:ascii="宋体" w:hAnsi="宋体"/>
                <w:sz w:val="24"/>
              </w:rPr>
            </w:pPr>
            <w:r>
              <w:rPr>
                <w:rFonts w:ascii="宋体" w:hAnsi="宋体" w:hint="eastAsia"/>
                <w:sz w:val="24"/>
              </w:rPr>
              <w:t>项目追踪</w:t>
            </w:r>
          </w:p>
          <w:p w:rsidR="00061773" w:rsidRDefault="00612A80" w:rsidP="003B4283">
            <w:pPr>
              <w:pStyle w:val="1e"/>
              <w:numPr>
                <w:ilvl w:val="0"/>
                <w:numId w:val="21"/>
              </w:numPr>
              <w:ind w:firstLineChars="0"/>
              <w:jc w:val="left"/>
              <w:rPr>
                <w:rFonts w:ascii="宋体" w:hAnsi="宋体"/>
                <w:sz w:val="24"/>
              </w:rPr>
            </w:pPr>
            <w:r>
              <w:rPr>
                <w:rFonts w:ascii="宋体" w:hAnsi="宋体" w:hint="eastAsia"/>
                <w:sz w:val="24"/>
              </w:rPr>
              <w:t>项目删除</w:t>
            </w:r>
          </w:p>
          <w:p w:rsidR="00061773" w:rsidRDefault="003B4283" w:rsidP="003B4283">
            <w:pPr>
              <w:pStyle w:val="1e"/>
              <w:ind w:firstLineChars="0" w:firstLine="0"/>
              <w:jc w:val="left"/>
              <w:rPr>
                <w:rFonts w:ascii="宋体" w:hAnsi="宋体"/>
                <w:sz w:val="24"/>
              </w:rPr>
            </w:pPr>
            <w:r>
              <w:rPr>
                <w:rFonts w:ascii="宋体" w:hAnsi="宋体" w:hint="eastAsia"/>
                <w:sz w:val="24"/>
              </w:rPr>
              <w:t>10.</w:t>
            </w:r>
            <w:r w:rsidR="00612A80" w:rsidRPr="003B4283">
              <w:rPr>
                <w:rFonts w:ascii="宋体" w:hAnsi="宋体" w:hint="eastAsia"/>
                <w:sz w:val="24"/>
              </w:rPr>
              <w:t>项目结转</w:t>
            </w:r>
          </w:p>
        </w:tc>
        <w:tc>
          <w:tcPr>
            <w:tcW w:w="2835" w:type="dxa"/>
            <w:vAlign w:val="center"/>
          </w:tcPr>
          <w:p w:rsidR="00061773" w:rsidRDefault="00061773" w:rsidP="003B4283">
            <w:pPr>
              <w:jc w:val="center"/>
              <w:rPr>
                <w:rFonts w:ascii="宋体" w:hAnsi="宋体"/>
                <w:sz w:val="24"/>
              </w:rPr>
            </w:pPr>
          </w:p>
        </w:tc>
      </w:tr>
      <w:tr w:rsidR="00061773">
        <w:trPr>
          <w:trHeight w:val="428"/>
        </w:trPr>
        <w:tc>
          <w:tcPr>
            <w:tcW w:w="1809" w:type="dxa"/>
            <w:vAlign w:val="center"/>
          </w:tcPr>
          <w:p w:rsidR="00061773" w:rsidRPr="00D455D5" w:rsidRDefault="00612A80">
            <w:pPr>
              <w:jc w:val="center"/>
              <w:rPr>
                <w:rFonts w:ascii="宋体" w:hAnsi="宋体"/>
                <w:sz w:val="24"/>
              </w:rPr>
            </w:pPr>
            <w:r w:rsidRPr="00D455D5">
              <w:rPr>
                <w:rFonts w:ascii="宋体" w:hAnsi="宋体" w:hint="eastAsia"/>
                <w:sz w:val="24"/>
              </w:rPr>
              <w:t>我的工作</w:t>
            </w:r>
          </w:p>
        </w:tc>
        <w:tc>
          <w:tcPr>
            <w:tcW w:w="4253" w:type="dxa"/>
            <w:vAlign w:val="center"/>
          </w:tcPr>
          <w:p w:rsidR="00061773" w:rsidRPr="00D455D5" w:rsidRDefault="00612A80" w:rsidP="003B4283">
            <w:pPr>
              <w:pStyle w:val="1e"/>
              <w:numPr>
                <w:ilvl w:val="0"/>
                <w:numId w:val="22"/>
              </w:numPr>
              <w:ind w:firstLineChars="0"/>
              <w:jc w:val="left"/>
              <w:rPr>
                <w:rFonts w:ascii="宋体" w:hAnsi="宋体"/>
                <w:sz w:val="24"/>
              </w:rPr>
            </w:pPr>
            <w:r w:rsidRPr="00D455D5">
              <w:rPr>
                <w:rFonts w:ascii="宋体" w:hAnsi="宋体" w:hint="eastAsia"/>
                <w:sz w:val="24"/>
              </w:rPr>
              <w:t>待办工作</w:t>
            </w:r>
          </w:p>
          <w:p w:rsidR="00061773" w:rsidRPr="00D455D5" w:rsidRDefault="00612A80" w:rsidP="003B4283">
            <w:pPr>
              <w:pStyle w:val="1e"/>
              <w:numPr>
                <w:ilvl w:val="0"/>
                <w:numId w:val="22"/>
              </w:numPr>
              <w:ind w:firstLineChars="0"/>
              <w:jc w:val="left"/>
              <w:rPr>
                <w:rFonts w:ascii="宋体" w:hAnsi="宋体"/>
                <w:sz w:val="24"/>
              </w:rPr>
            </w:pPr>
            <w:r w:rsidRPr="00D455D5">
              <w:rPr>
                <w:rFonts w:ascii="宋体" w:hAnsi="宋体" w:hint="eastAsia"/>
                <w:sz w:val="24"/>
              </w:rPr>
              <w:t>已办工作</w:t>
            </w:r>
          </w:p>
        </w:tc>
        <w:tc>
          <w:tcPr>
            <w:tcW w:w="2835" w:type="dxa"/>
            <w:vAlign w:val="center"/>
          </w:tcPr>
          <w:p w:rsidR="00061773" w:rsidRDefault="00061773">
            <w:pPr>
              <w:jc w:val="center"/>
              <w:rPr>
                <w:rFonts w:ascii="宋体" w:hAnsi="宋体"/>
                <w:color w:val="000000"/>
                <w:sz w:val="18"/>
                <w:szCs w:val="18"/>
              </w:rPr>
            </w:pPr>
          </w:p>
        </w:tc>
      </w:tr>
      <w:tr w:rsidR="00061773">
        <w:trPr>
          <w:trHeight w:val="406"/>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报表</w:t>
            </w:r>
          </w:p>
        </w:tc>
        <w:tc>
          <w:tcPr>
            <w:tcW w:w="4253" w:type="dxa"/>
            <w:vAlign w:val="center"/>
          </w:tcPr>
          <w:p w:rsidR="00061773" w:rsidRDefault="00612A80" w:rsidP="003B4283">
            <w:pPr>
              <w:pStyle w:val="1e"/>
              <w:numPr>
                <w:ilvl w:val="0"/>
                <w:numId w:val="23"/>
              </w:numPr>
              <w:ind w:firstLineChars="0"/>
              <w:jc w:val="left"/>
              <w:rPr>
                <w:rFonts w:ascii="宋体" w:hAnsi="宋体"/>
                <w:color w:val="000000"/>
                <w:sz w:val="24"/>
              </w:rPr>
            </w:pPr>
            <w:r>
              <w:rPr>
                <w:rFonts w:ascii="宋体" w:hAnsi="宋体" w:hint="eastAsia"/>
                <w:color w:val="000000"/>
                <w:sz w:val="24"/>
              </w:rPr>
              <w:t>报表管理</w:t>
            </w:r>
          </w:p>
          <w:p w:rsidR="00061773" w:rsidRDefault="00612A80" w:rsidP="003B4283">
            <w:pPr>
              <w:pStyle w:val="1e"/>
              <w:numPr>
                <w:ilvl w:val="0"/>
                <w:numId w:val="23"/>
              </w:numPr>
              <w:ind w:firstLineChars="0"/>
              <w:jc w:val="left"/>
              <w:rPr>
                <w:rFonts w:ascii="宋体" w:hAnsi="宋体"/>
                <w:color w:val="000000"/>
                <w:sz w:val="24"/>
              </w:rPr>
            </w:pPr>
            <w:r>
              <w:rPr>
                <w:rFonts w:ascii="宋体" w:hAnsi="宋体"/>
                <w:color w:val="000000"/>
                <w:sz w:val="24"/>
              </w:rPr>
              <w:t>图形分析</w:t>
            </w:r>
          </w:p>
        </w:tc>
        <w:tc>
          <w:tcPr>
            <w:tcW w:w="2835" w:type="dxa"/>
            <w:vAlign w:val="center"/>
          </w:tcPr>
          <w:p w:rsidR="00061773" w:rsidRDefault="00061773">
            <w:pPr>
              <w:jc w:val="center"/>
              <w:rPr>
                <w:rFonts w:ascii="宋体" w:hAnsi="宋体"/>
                <w:color w:val="000000"/>
                <w:sz w:val="18"/>
                <w:szCs w:val="18"/>
              </w:rPr>
            </w:pPr>
          </w:p>
        </w:tc>
      </w:tr>
      <w:tr w:rsidR="00061773">
        <w:trPr>
          <w:trHeight w:val="2274"/>
        </w:trPr>
        <w:tc>
          <w:tcPr>
            <w:tcW w:w="1809" w:type="dxa"/>
            <w:vAlign w:val="center"/>
          </w:tcPr>
          <w:p w:rsidR="00061773" w:rsidRDefault="00FB0EA8">
            <w:pPr>
              <w:jc w:val="center"/>
              <w:rPr>
                <w:rFonts w:ascii="宋体" w:hAnsi="宋体"/>
                <w:color w:val="000000"/>
                <w:sz w:val="24"/>
              </w:rPr>
            </w:pPr>
            <w:r>
              <w:rPr>
                <w:rFonts w:ascii="宋体" w:hAnsi="宋体" w:hint="eastAsia"/>
                <w:color w:val="000000"/>
                <w:sz w:val="24"/>
              </w:rPr>
              <w:t>系统管理</w:t>
            </w:r>
          </w:p>
        </w:tc>
        <w:tc>
          <w:tcPr>
            <w:tcW w:w="4253" w:type="dxa"/>
            <w:vAlign w:val="center"/>
          </w:tcPr>
          <w:p w:rsidR="00061773" w:rsidRDefault="00612A80" w:rsidP="003B4283">
            <w:pPr>
              <w:pStyle w:val="1e"/>
              <w:numPr>
                <w:ilvl w:val="0"/>
                <w:numId w:val="24"/>
              </w:numPr>
              <w:ind w:firstLineChars="0"/>
              <w:jc w:val="left"/>
              <w:rPr>
                <w:rFonts w:ascii="宋体" w:hAnsi="宋体"/>
                <w:color w:val="000000"/>
                <w:sz w:val="24"/>
              </w:rPr>
            </w:pPr>
            <w:r>
              <w:rPr>
                <w:rFonts w:ascii="宋体" w:hAnsi="宋体"/>
                <w:color w:val="000000"/>
                <w:sz w:val="24"/>
              </w:rPr>
              <w:t>部门权限</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角色权限</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人员权限</w:t>
            </w:r>
          </w:p>
          <w:p w:rsidR="00061773" w:rsidRDefault="00612A80" w:rsidP="003B4283">
            <w:pPr>
              <w:pStyle w:val="1e"/>
              <w:numPr>
                <w:ilvl w:val="0"/>
                <w:numId w:val="24"/>
              </w:numPr>
              <w:ind w:firstLineChars="0"/>
              <w:jc w:val="left"/>
              <w:rPr>
                <w:rFonts w:ascii="宋体" w:hAnsi="宋体"/>
                <w:sz w:val="24"/>
              </w:rPr>
            </w:pPr>
            <w:r>
              <w:rPr>
                <w:rFonts w:ascii="宋体" w:hAnsi="宋体" w:hint="eastAsia"/>
                <w:sz w:val="24"/>
              </w:rPr>
              <w:t>接口管理</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数据字典</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消息管理</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日志管理</w:t>
            </w:r>
          </w:p>
        </w:tc>
        <w:tc>
          <w:tcPr>
            <w:tcW w:w="2835" w:type="dxa"/>
            <w:vAlign w:val="center"/>
          </w:tcPr>
          <w:p w:rsidR="00061773" w:rsidRDefault="00061773">
            <w:pPr>
              <w:jc w:val="center"/>
              <w:rPr>
                <w:rFonts w:ascii="宋体" w:hAnsi="宋体"/>
                <w:color w:val="000000"/>
                <w:sz w:val="18"/>
                <w:szCs w:val="18"/>
              </w:rPr>
            </w:pPr>
          </w:p>
        </w:tc>
      </w:tr>
      <w:tr w:rsidR="00061773">
        <w:trPr>
          <w:trHeight w:val="417"/>
        </w:trPr>
        <w:tc>
          <w:tcPr>
            <w:tcW w:w="1809" w:type="dxa"/>
            <w:vAlign w:val="center"/>
          </w:tcPr>
          <w:p w:rsidR="00061773" w:rsidRDefault="00612A80">
            <w:pPr>
              <w:jc w:val="center"/>
              <w:rPr>
                <w:rFonts w:ascii="宋体" w:hAnsi="宋体"/>
                <w:color w:val="000000"/>
                <w:sz w:val="24"/>
              </w:rPr>
            </w:pPr>
            <w:r>
              <w:rPr>
                <w:rFonts w:ascii="宋体" w:hAnsi="宋体"/>
                <w:color w:val="000000"/>
                <w:sz w:val="24"/>
              </w:rPr>
              <w:t>首页</w:t>
            </w:r>
          </w:p>
        </w:tc>
        <w:tc>
          <w:tcPr>
            <w:tcW w:w="4253" w:type="dxa"/>
            <w:vAlign w:val="center"/>
          </w:tcPr>
          <w:p w:rsidR="00061773" w:rsidRDefault="00612A80" w:rsidP="003B4283">
            <w:pPr>
              <w:pStyle w:val="1e"/>
              <w:numPr>
                <w:ilvl w:val="0"/>
                <w:numId w:val="25"/>
              </w:numPr>
              <w:ind w:firstLineChars="0"/>
              <w:jc w:val="left"/>
              <w:rPr>
                <w:rFonts w:ascii="宋体" w:hAnsi="宋体"/>
                <w:color w:val="000000"/>
                <w:sz w:val="24"/>
              </w:rPr>
            </w:pPr>
            <w:r>
              <w:rPr>
                <w:rFonts w:ascii="宋体" w:hAnsi="宋体" w:hint="eastAsia"/>
                <w:color w:val="000000"/>
                <w:sz w:val="24"/>
              </w:rPr>
              <w:t>通知公告</w:t>
            </w:r>
          </w:p>
          <w:p w:rsidR="00061773" w:rsidRDefault="00AF2983" w:rsidP="003B4283">
            <w:pPr>
              <w:pStyle w:val="1e"/>
              <w:numPr>
                <w:ilvl w:val="0"/>
                <w:numId w:val="25"/>
              </w:numPr>
              <w:ind w:firstLineChars="0"/>
              <w:jc w:val="left"/>
              <w:rPr>
                <w:rFonts w:ascii="宋体" w:hAnsi="宋体"/>
                <w:color w:val="000000"/>
                <w:sz w:val="24"/>
              </w:rPr>
            </w:pPr>
            <w:r>
              <w:rPr>
                <w:rFonts w:ascii="宋体" w:hAnsi="宋体" w:hint="eastAsia"/>
                <w:color w:val="000000"/>
                <w:sz w:val="24"/>
              </w:rPr>
              <w:t>领导指示</w:t>
            </w:r>
          </w:p>
          <w:p w:rsidR="00061773" w:rsidRDefault="00612A80" w:rsidP="003B4283">
            <w:pPr>
              <w:pStyle w:val="1e"/>
              <w:numPr>
                <w:ilvl w:val="0"/>
                <w:numId w:val="25"/>
              </w:numPr>
              <w:ind w:firstLineChars="0"/>
              <w:jc w:val="left"/>
              <w:rPr>
                <w:rFonts w:ascii="宋体" w:hAnsi="宋体"/>
                <w:color w:val="000000"/>
                <w:sz w:val="24"/>
              </w:rPr>
            </w:pPr>
            <w:r>
              <w:rPr>
                <w:rFonts w:ascii="宋体" w:hAnsi="宋体" w:hint="eastAsia"/>
                <w:color w:val="000000"/>
                <w:sz w:val="24"/>
              </w:rPr>
              <w:t>工作动态</w:t>
            </w:r>
          </w:p>
          <w:p w:rsidR="00061773" w:rsidRDefault="00AF2983" w:rsidP="003B4283">
            <w:pPr>
              <w:pStyle w:val="1e"/>
              <w:numPr>
                <w:ilvl w:val="0"/>
                <w:numId w:val="25"/>
              </w:numPr>
              <w:ind w:firstLineChars="0"/>
              <w:jc w:val="left"/>
              <w:rPr>
                <w:rFonts w:ascii="宋体" w:hAnsi="宋体"/>
                <w:color w:val="000000"/>
                <w:sz w:val="24"/>
              </w:rPr>
            </w:pPr>
            <w:r>
              <w:rPr>
                <w:rFonts w:ascii="宋体" w:hAnsi="宋体" w:hint="eastAsia"/>
                <w:color w:val="000000"/>
                <w:sz w:val="24"/>
              </w:rPr>
              <w:t>项目推进</w:t>
            </w:r>
          </w:p>
        </w:tc>
        <w:tc>
          <w:tcPr>
            <w:tcW w:w="2835" w:type="dxa"/>
            <w:vAlign w:val="center"/>
          </w:tcPr>
          <w:p w:rsidR="00061773" w:rsidRDefault="00061773">
            <w:pPr>
              <w:jc w:val="center"/>
              <w:rPr>
                <w:rFonts w:ascii="宋体" w:hAnsi="宋体"/>
                <w:color w:val="000000"/>
                <w:sz w:val="18"/>
                <w:szCs w:val="18"/>
              </w:rPr>
            </w:pPr>
          </w:p>
        </w:tc>
      </w:tr>
      <w:tr w:rsidR="00061773">
        <w:trPr>
          <w:trHeight w:val="417"/>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项目推进</w:t>
            </w:r>
          </w:p>
        </w:tc>
        <w:tc>
          <w:tcPr>
            <w:tcW w:w="4253" w:type="dxa"/>
            <w:vAlign w:val="center"/>
          </w:tcPr>
          <w:p w:rsidR="00061773" w:rsidRDefault="00612A80" w:rsidP="003B4283">
            <w:pPr>
              <w:pStyle w:val="1e"/>
              <w:numPr>
                <w:ilvl w:val="0"/>
                <w:numId w:val="26"/>
              </w:numPr>
              <w:ind w:firstLineChars="0"/>
              <w:jc w:val="left"/>
              <w:rPr>
                <w:rFonts w:ascii="宋体" w:hAnsi="宋体"/>
                <w:color w:val="000000"/>
                <w:sz w:val="24"/>
              </w:rPr>
            </w:pPr>
            <w:r>
              <w:rPr>
                <w:rFonts w:ascii="宋体" w:hAnsi="宋体" w:hint="eastAsia"/>
                <w:color w:val="000000"/>
                <w:sz w:val="24"/>
              </w:rPr>
              <w:t>新增任务</w:t>
            </w:r>
          </w:p>
          <w:p w:rsidR="00061773" w:rsidRDefault="00612A80" w:rsidP="003B4283">
            <w:pPr>
              <w:pStyle w:val="1e"/>
              <w:numPr>
                <w:ilvl w:val="0"/>
                <w:numId w:val="26"/>
              </w:numPr>
              <w:ind w:firstLineChars="0"/>
              <w:jc w:val="left"/>
              <w:rPr>
                <w:rFonts w:ascii="宋体" w:hAnsi="宋体"/>
                <w:color w:val="000000"/>
                <w:sz w:val="24"/>
              </w:rPr>
            </w:pPr>
            <w:r>
              <w:rPr>
                <w:rFonts w:ascii="宋体" w:hAnsi="宋体" w:hint="eastAsia"/>
                <w:color w:val="000000"/>
                <w:sz w:val="24"/>
              </w:rPr>
              <w:t>任务完成</w:t>
            </w:r>
          </w:p>
          <w:p w:rsidR="00061773" w:rsidRDefault="00612A80" w:rsidP="003B4283">
            <w:pPr>
              <w:pStyle w:val="1e"/>
              <w:numPr>
                <w:ilvl w:val="0"/>
                <w:numId w:val="26"/>
              </w:numPr>
              <w:ind w:firstLineChars="0"/>
              <w:jc w:val="left"/>
              <w:rPr>
                <w:rFonts w:ascii="宋体" w:hAnsi="宋体"/>
                <w:color w:val="000000"/>
                <w:sz w:val="24"/>
              </w:rPr>
            </w:pPr>
            <w:r>
              <w:rPr>
                <w:rFonts w:ascii="宋体" w:hAnsi="宋体" w:hint="eastAsia"/>
                <w:color w:val="000000"/>
                <w:sz w:val="24"/>
              </w:rPr>
              <w:t>任务</w:t>
            </w:r>
            <w:r w:rsidR="00A77106">
              <w:rPr>
                <w:rFonts w:ascii="宋体" w:hAnsi="宋体" w:hint="eastAsia"/>
                <w:color w:val="000000"/>
                <w:sz w:val="24"/>
              </w:rPr>
              <w:t>核查</w:t>
            </w:r>
          </w:p>
        </w:tc>
        <w:tc>
          <w:tcPr>
            <w:tcW w:w="2835" w:type="dxa"/>
            <w:vAlign w:val="center"/>
          </w:tcPr>
          <w:p w:rsidR="00061773" w:rsidRDefault="00061773">
            <w:pPr>
              <w:jc w:val="center"/>
              <w:rPr>
                <w:rFonts w:ascii="宋体" w:hAnsi="宋体"/>
                <w:color w:val="000000"/>
                <w:sz w:val="24"/>
              </w:rPr>
            </w:pPr>
          </w:p>
        </w:tc>
      </w:tr>
      <w:tr w:rsidR="00061773">
        <w:trPr>
          <w:trHeight w:val="417"/>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公告</w:t>
            </w:r>
          </w:p>
        </w:tc>
        <w:tc>
          <w:tcPr>
            <w:tcW w:w="4253" w:type="dxa"/>
            <w:vAlign w:val="center"/>
          </w:tcPr>
          <w:p w:rsidR="00061773" w:rsidRDefault="00612A80" w:rsidP="00A77106">
            <w:pPr>
              <w:pStyle w:val="1e"/>
              <w:numPr>
                <w:ilvl w:val="0"/>
                <w:numId w:val="37"/>
              </w:numPr>
              <w:ind w:firstLineChars="0"/>
              <w:jc w:val="left"/>
              <w:rPr>
                <w:rFonts w:ascii="宋体" w:hAnsi="宋体"/>
                <w:color w:val="000000"/>
                <w:sz w:val="24"/>
              </w:rPr>
            </w:pPr>
            <w:r>
              <w:rPr>
                <w:rFonts w:ascii="宋体" w:hAnsi="宋体"/>
                <w:color w:val="000000"/>
                <w:sz w:val="24"/>
              </w:rPr>
              <w:t>公告展示</w:t>
            </w:r>
          </w:p>
          <w:p w:rsidR="00A77106" w:rsidRDefault="00A77106" w:rsidP="00A77106">
            <w:pPr>
              <w:pStyle w:val="1e"/>
              <w:numPr>
                <w:ilvl w:val="0"/>
                <w:numId w:val="37"/>
              </w:numPr>
              <w:ind w:firstLineChars="0"/>
              <w:jc w:val="left"/>
              <w:rPr>
                <w:rFonts w:ascii="宋体" w:hAnsi="宋体"/>
                <w:color w:val="000000"/>
                <w:sz w:val="24"/>
              </w:rPr>
            </w:pPr>
            <w:r>
              <w:rPr>
                <w:rFonts w:ascii="宋体" w:hAnsi="宋体" w:hint="eastAsia"/>
                <w:color w:val="000000"/>
                <w:sz w:val="24"/>
              </w:rPr>
              <w:t>公告新增</w:t>
            </w:r>
          </w:p>
          <w:p w:rsidR="00A77106" w:rsidRDefault="00A77106" w:rsidP="00A77106">
            <w:pPr>
              <w:pStyle w:val="1e"/>
              <w:numPr>
                <w:ilvl w:val="0"/>
                <w:numId w:val="37"/>
              </w:numPr>
              <w:ind w:firstLineChars="0"/>
              <w:jc w:val="left"/>
              <w:rPr>
                <w:rFonts w:ascii="宋体" w:hAnsi="宋体"/>
                <w:color w:val="000000"/>
                <w:sz w:val="24"/>
              </w:rPr>
            </w:pPr>
            <w:r>
              <w:rPr>
                <w:rFonts w:ascii="宋体" w:hAnsi="宋体" w:hint="eastAsia"/>
                <w:color w:val="000000"/>
                <w:sz w:val="24"/>
              </w:rPr>
              <w:t>公告修改</w:t>
            </w:r>
          </w:p>
          <w:p w:rsidR="00A77106" w:rsidRDefault="00A77106" w:rsidP="00A77106">
            <w:pPr>
              <w:pStyle w:val="1e"/>
              <w:numPr>
                <w:ilvl w:val="0"/>
                <w:numId w:val="37"/>
              </w:numPr>
              <w:ind w:firstLineChars="0"/>
              <w:jc w:val="left"/>
              <w:rPr>
                <w:rFonts w:ascii="宋体" w:hAnsi="宋体"/>
                <w:color w:val="000000"/>
                <w:sz w:val="24"/>
              </w:rPr>
            </w:pPr>
            <w:r>
              <w:rPr>
                <w:rFonts w:ascii="宋体" w:hAnsi="宋体" w:hint="eastAsia"/>
                <w:color w:val="000000"/>
                <w:sz w:val="24"/>
              </w:rPr>
              <w:t>公告删除</w:t>
            </w:r>
          </w:p>
        </w:tc>
        <w:tc>
          <w:tcPr>
            <w:tcW w:w="2835" w:type="dxa"/>
            <w:vAlign w:val="center"/>
          </w:tcPr>
          <w:p w:rsidR="00061773" w:rsidRDefault="00061773">
            <w:pPr>
              <w:jc w:val="center"/>
              <w:rPr>
                <w:rFonts w:ascii="宋体" w:hAnsi="宋体"/>
                <w:color w:val="000000"/>
                <w:sz w:val="24"/>
              </w:rPr>
            </w:pPr>
          </w:p>
        </w:tc>
      </w:tr>
    </w:tbl>
    <w:p w:rsidR="00061773" w:rsidRDefault="00061773"/>
    <w:p w:rsidR="00061773" w:rsidRDefault="00612A80">
      <w:pPr>
        <w:pStyle w:val="3"/>
        <w:numPr>
          <w:ilvl w:val="2"/>
          <w:numId w:val="0"/>
        </w:numPr>
        <w:rPr>
          <w:rFonts w:ascii="宋体" w:hAnsi="宋体"/>
          <w:sz w:val="28"/>
          <w:szCs w:val="28"/>
        </w:rPr>
      </w:pPr>
      <w:bookmarkStart w:id="47" w:name="_Toc496369800"/>
      <w:r>
        <w:rPr>
          <w:rFonts w:ascii="宋体" w:hAnsi="宋体" w:hint="eastAsia"/>
          <w:sz w:val="28"/>
          <w:szCs w:val="28"/>
        </w:rPr>
        <w:t>3.2.2.用户登录</w:t>
      </w:r>
      <w:bookmarkEnd w:id="47"/>
    </w:p>
    <w:p w:rsidR="00061773" w:rsidRDefault="00612A80" w:rsidP="00986EF8">
      <w:pPr>
        <w:ind w:firstLineChars="200" w:firstLine="480"/>
        <w:rPr>
          <w:rFonts w:ascii="宋体" w:hAnsi="宋体"/>
          <w:sz w:val="24"/>
        </w:rPr>
      </w:pPr>
      <w:r>
        <w:rPr>
          <w:rFonts w:ascii="宋体" w:hAnsi="宋体" w:hint="eastAsia"/>
          <w:sz w:val="24"/>
        </w:rPr>
        <w:t>通过信息门户的“单点登录”模块实现系统的登录。</w:t>
      </w:r>
    </w:p>
    <w:p w:rsidR="000E1B3B" w:rsidRDefault="000E1B3B">
      <w:pPr>
        <w:ind w:firstLine="720"/>
        <w:rPr>
          <w:rFonts w:ascii="宋体" w:hAnsi="宋体"/>
          <w:sz w:val="24"/>
        </w:rPr>
      </w:pPr>
    </w:p>
    <w:p w:rsidR="00061773" w:rsidRDefault="00612A80">
      <w:pPr>
        <w:pStyle w:val="3"/>
        <w:numPr>
          <w:ilvl w:val="2"/>
          <w:numId w:val="0"/>
        </w:numPr>
        <w:rPr>
          <w:rFonts w:ascii="宋体" w:hAnsi="宋体"/>
          <w:sz w:val="28"/>
          <w:szCs w:val="28"/>
        </w:rPr>
      </w:pPr>
      <w:bookmarkStart w:id="48" w:name="_Toc496369801"/>
      <w:r>
        <w:rPr>
          <w:rFonts w:ascii="宋体" w:hAnsi="宋体" w:hint="eastAsia"/>
          <w:sz w:val="28"/>
          <w:szCs w:val="28"/>
        </w:rPr>
        <w:t>3.2.3.基础项目库</w:t>
      </w:r>
      <w:bookmarkEnd w:id="48"/>
    </w:p>
    <w:p w:rsidR="00061773" w:rsidRDefault="00612A80" w:rsidP="00986EF8">
      <w:pPr>
        <w:ind w:firstLineChars="200" w:firstLine="480"/>
        <w:rPr>
          <w:rFonts w:ascii="宋体" w:hAnsi="宋体"/>
          <w:sz w:val="24"/>
        </w:rPr>
      </w:pPr>
      <w:r>
        <w:rPr>
          <w:rFonts w:ascii="宋体" w:hAnsi="宋体" w:hint="eastAsia"/>
          <w:sz w:val="24"/>
        </w:rPr>
        <w:t>基础项目库主要功能为：用户新增项目、修改项目、删除项目、项目流程监控、项目查询、消息推送。</w:t>
      </w:r>
      <w:r w:rsidR="00CD0150">
        <w:rPr>
          <w:rFonts w:ascii="宋体" w:hAnsi="宋体" w:hint="eastAsia"/>
          <w:sz w:val="24"/>
        </w:rPr>
        <w:t>（</w:t>
      </w:r>
      <w:proofErr w:type="gramStart"/>
      <w:r w:rsidR="00CD0150">
        <w:rPr>
          <w:rFonts w:ascii="宋体" w:hAnsi="宋体" w:hint="eastAsia"/>
          <w:sz w:val="24"/>
        </w:rPr>
        <w:t>除了部门</w:t>
      </w:r>
      <w:proofErr w:type="gramEnd"/>
      <w:r w:rsidR="00CD0150">
        <w:rPr>
          <w:rFonts w:ascii="宋体" w:hAnsi="宋体" w:hint="eastAsia"/>
          <w:sz w:val="24"/>
        </w:rPr>
        <w:t>为：经济发展局，其他部门隐藏该菜单）</w:t>
      </w:r>
    </w:p>
    <w:p w:rsidR="00061773" w:rsidRDefault="00612A80" w:rsidP="00986EF8">
      <w:pPr>
        <w:ind w:firstLineChars="200" w:firstLine="480"/>
        <w:rPr>
          <w:rFonts w:ascii="宋体" w:hAnsi="宋体"/>
          <w:sz w:val="24"/>
        </w:rPr>
      </w:pPr>
      <w:r>
        <w:rPr>
          <w:rFonts w:ascii="宋体" w:hAnsi="宋体" w:hint="eastAsia"/>
          <w:sz w:val="24"/>
        </w:rPr>
        <w:t>该模块是项目管理系统中，主要处理</w:t>
      </w:r>
      <w:r w:rsidR="00986EF8">
        <w:rPr>
          <w:rFonts w:ascii="宋体" w:hAnsi="宋体" w:hint="eastAsia"/>
          <w:sz w:val="24"/>
        </w:rPr>
        <w:t>项目</w:t>
      </w:r>
      <w:r>
        <w:rPr>
          <w:rFonts w:ascii="宋体" w:hAnsi="宋体" w:hint="eastAsia"/>
          <w:sz w:val="24"/>
        </w:rPr>
        <w:t>事项及工作的模块。</w:t>
      </w:r>
    </w:p>
    <w:p w:rsidR="000E1B3B" w:rsidRDefault="000E1B3B">
      <w:pPr>
        <w:ind w:firstLine="720"/>
        <w:rPr>
          <w:rFonts w:ascii="宋体" w:hAnsi="宋体"/>
          <w:sz w:val="24"/>
        </w:rPr>
      </w:pPr>
    </w:p>
    <w:p w:rsidR="000E1B3B" w:rsidRPr="000E1B3B" w:rsidRDefault="00612A80" w:rsidP="000E1B3B">
      <w:pPr>
        <w:pStyle w:val="4"/>
        <w:numPr>
          <w:ilvl w:val="3"/>
          <w:numId w:val="0"/>
        </w:numPr>
        <w:ind w:right="-107"/>
        <w:rPr>
          <w:rFonts w:ascii="宋体" w:hAnsi="宋体"/>
        </w:rPr>
      </w:pPr>
      <w:r>
        <w:rPr>
          <w:rFonts w:ascii="宋体" w:hAnsi="宋体" w:hint="eastAsia"/>
        </w:rPr>
        <w:t>3.2.3.1.项目列表</w:t>
      </w:r>
    </w:p>
    <w:p w:rsidR="00061773" w:rsidRDefault="00612A80" w:rsidP="00625D97">
      <w:pPr>
        <w:ind w:firstLineChars="200" w:firstLine="480"/>
        <w:rPr>
          <w:rFonts w:ascii="宋体" w:hAnsi="宋体"/>
          <w:sz w:val="24"/>
        </w:rPr>
      </w:pPr>
      <w:r>
        <w:rPr>
          <w:rFonts w:ascii="宋体" w:hAnsi="宋体" w:hint="eastAsia"/>
          <w:sz w:val="24"/>
        </w:rPr>
        <w:t>项目列表是让用户整体查询项目和管理项目的最重要模块。功能点如下：</w:t>
      </w:r>
    </w:p>
    <w:p w:rsidR="00917159" w:rsidRDefault="00917159" w:rsidP="00625D97">
      <w:pPr>
        <w:ind w:firstLineChars="200" w:firstLine="480"/>
        <w:rPr>
          <w:rFonts w:ascii="宋体" w:hAnsi="宋体"/>
          <w:sz w:val="24"/>
        </w:rPr>
      </w:pPr>
      <w:r>
        <w:rPr>
          <w:rFonts w:ascii="宋体" w:hAnsi="宋体" w:hint="eastAsia"/>
          <w:sz w:val="24"/>
        </w:rPr>
        <w:t>分基础项目列表和</w:t>
      </w:r>
      <w:r w:rsidR="00AF2983">
        <w:rPr>
          <w:rFonts w:ascii="宋体" w:hAnsi="宋体" w:hint="eastAsia"/>
          <w:sz w:val="24"/>
        </w:rPr>
        <w:t>招商前期项目</w:t>
      </w:r>
      <w:r>
        <w:rPr>
          <w:rFonts w:ascii="宋体" w:hAnsi="宋体" w:hint="eastAsia"/>
          <w:sz w:val="24"/>
        </w:rPr>
        <w:t>列表，默认</w:t>
      </w:r>
      <w:r w:rsidR="00AF2983">
        <w:rPr>
          <w:rFonts w:ascii="宋体" w:hAnsi="宋体" w:hint="eastAsia"/>
          <w:sz w:val="24"/>
        </w:rPr>
        <w:t>招商前期项目</w:t>
      </w:r>
      <w:r>
        <w:rPr>
          <w:rFonts w:ascii="宋体" w:hAnsi="宋体" w:hint="eastAsia"/>
          <w:sz w:val="24"/>
        </w:rPr>
        <w:t>列表不展开，基础项目列表展开，所有的查询和翻页都和基础项目相关，和</w:t>
      </w:r>
      <w:r w:rsidR="00AF2983">
        <w:rPr>
          <w:rFonts w:ascii="宋体" w:hAnsi="宋体" w:hint="eastAsia"/>
          <w:sz w:val="24"/>
        </w:rPr>
        <w:t>招商前期项目</w:t>
      </w:r>
      <w:r>
        <w:rPr>
          <w:rFonts w:ascii="宋体" w:hAnsi="宋体" w:hint="eastAsia"/>
          <w:sz w:val="24"/>
        </w:rPr>
        <w:t>无关，</w:t>
      </w:r>
      <w:r w:rsidR="00AF2983">
        <w:rPr>
          <w:rFonts w:ascii="宋体" w:hAnsi="宋体" w:hint="eastAsia"/>
          <w:sz w:val="24"/>
        </w:rPr>
        <w:t>招商前期项目</w:t>
      </w:r>
      <w:r>
        <w:rPr>
          <w:rFonts w:ascii="宋体" w:hAnsi="宋体" w:hint="eastAsia"/>
          <w:sz w:val="24"/>
        </w:rPr>
        <w:t>用滚动列表方式展示。如下图所示：</w:t>
      </w:r>
    </w:p>
    <w:p w:rsidR="00917159" w:rsidRDefault="00917159" w:rsidP="00625D97">
      <w:pPr>
        <w:ind w:firstLineChars="200" w:firstLine="480"/>
        <w:rPr>
          <w:rFonts w:ascii="宋体" w:hAnsi="宋体"/>
          <w:sz w:val="24"/>
        </w:rPr>
      </w:pPr>
    </w:p>
    <w:p w:rsidR="00917159" w:rsidRDefault="00980563" w:rsidP="00917159">
      <w:pPr>
        <w:jc w:val="center"/>
        <w:rPr>
          <w:noProof/>
        </w:rPr>
      </w:pPr>
      <w:r>
        <w:rPr>
          <w:noProof/>
        </w:rPr>
        <w:pict>
          <v:shape id="图片 1" o:spid="_x0000_i1026" type="#_x0000_t75" style="width:6in;height:261.5pt;visibility:visible;mso-wrap-style:square">
            <v:imagedata r:id="rId17" o:title=""/>
          </v:shape>
        </w:pict>
      </w:r>
    </w:p>
    <w:p w:rsidR="00917159" w:rsidRDefault="00917159" w:rsidP="00917159">
      <w:pPr>
        <w:jc w:val="center"/>
        <w:rPr>
          <w:noProof/>
        </w:rPr>
      </w:pPr>
    </w:p>
    <w:p w:rsidR="00917159" w:rsidRDefault="00917159" w:rsidP="00917159">
      <w:pPr>
        <w:jc w:val="left"/>
        <w:rPr>
          <w:rFonts w:ascii="宋体" w:hAnsi="宋体" w:cs="Arial"/>
          <w:sz w:val="24"/>
        </w:rPr>
      </w:pPr>
      <w:r w:rsidRPr="00917159">
        <w:rPr>
          <w:rFonts w:ascii="宋体" w:hAnsi="宋体" w:cs="Arial" w:hint="eastAsia"/>
          <w:sz w:val="24"/>
        </w:rPr>
        <w:lastRenderedPageBreak/>
        <w:t>招商</w:t>
      </w:r>
      <w:r w:rsidR="00B95842">
        <w:rPr>
          <w:rFonts w:ascii="宋体" w:hAnsi="宋体" w:cs="Arial" w:hint="eastAsia"/>
          <w:sz w:val="24"/>
        </w:rPr>
        <w:t xml:space="preserve"> </w:t>
      </w:r>
      <w:r w:rsidRPr="00917159">
        <w:rPr>
          <w:rFonts w:ascii="宋体" w:hAnsi="宋体" w:cs="Arial" w:hint="eastAsia"/>
          <w:sz w:val="24"/>
        </w:rPr>
        <w:t>项目：</w:t>
      </w:r>
    </w:p>
    <w:p w:rsidR="00917159" w:rsidRDefault="00917159" w:rsidP="00917159">
      <w:pPr>
        <w:numPr>
          <w:ilvl w:val="0"/>
          <w:numId w:val="38"/>
        </w:numPr>
        <w:jc w:val="left"/>
        <w:rPr>
          <w:rFonts w:ascii="宋体" w:hAnsi="宋体" w:cs="Arial"/>
          <w:sz w:val="24"/>
        </w:rPr>
      </w:pPr>
      <w:r>
        <w:rPr>
          <w:rFonts w:ascii="宋体" w:hAnsi="宋体" w:cs="Arial" w:hint="eastAsia"/>
          <w:sz w:val="24"/>
        </w:rPr>
        <w:t>项目列表名：</w:t>
      </w:r>
      <w:r w:rsidR="00AA4777">
        <w:rPr>
          <w:rFonts w:ascii="宋体" w:hAnsi="宋体" w:cs="Arial" w:hint="eastAsia"/>
          <w:sz w:val="24"/>
        </w:rPr>
        <w:t>项目简介、投资概况、征地、占地面积、总投资、投资单、操作</w:t>
      </w:r>
    </w:p>
    <w:p w:rsidR="00917159" w:rsidRDefault="00AA4777" w:rsidP="00917159">
      <w:pPr>
        <w:ind w:left="420"/>
        <w:jc w:val="left"/>
        <w:rPr>
          <w:rFonts w:ascii="宋体" w:hAnsi="宋体" w:cs="Arial"/>
          <w:sz w:val="24"/>
        </w:rPr>
      </w:pPr>
      <w:r>
        <w:rPr>
          <w:rFonts w:ascii="宋体" w:hAnsi="宋体" w:cs="Arial" w:hint="eastAsia"/>
          <w:sz w:val="24"/>
        </w:rPr>
        <w:t>（详情、退回、删除）</w:t>
      </w:r>
    </w:p>
    <w:p w:rsidR="00917159" w:rsidRDefault="00917159" w:rsidP="00917159">
      <w:pPr>
        <w:numPr>
          <w:ilvl w:val="0"/>
          <w:numId w:val="38"/>
        </w:numPr>
        <w:jc w:val="left"/>
        <w:rPr>
          <w:rFonts w:ascii="宋体" w:hAnsi="宋体" w:cs="Arial"/>
          <w:sz w:val="24"/>
        </w:rPr>
      </w:pPr>
      <w:r>
        <w:rPr>
          <w:rFonts w:ascii="宋体" w:hAnsi="宋体" w:cs="Arial" w:hint="eastAsia"/>
          <w:sz w:val="24"/>
        </w:rPr>
        <w:t>显示</w:t>
      </w:r>
      <w:r w:rsidR="00AA4777">
        <w:rPr>
          <w:rFonts w:ascii="宋体" w:hAnsi="宋体" w:cs="Arial" w:hint="eastAsia"/>
          <w:sz w:val="24"/>
        </w:rPr>
        <w:t>：默认显示所有</w:t>
      </w:r>
      <w:r w:rsidR="00AF2983">
        <w:rPr>
          <w:rFonts w:ascii="宋体" w:hAnsi="宋体" w:cs="Arial" w:hint="eastAsia"/>
          <w:sz w:val="24"/>
        </w:rPr>
        <w:t>招商前期项目</w:t>
      </w:r>
      <w:r w:rsidR="00AA4777">
        <w:rPr>
          <w:rFonts w:ascii="宋体" w:hAnsi="宋体" w:cs="Arial" w:hint="eastAsia"/>
          <w:sz w:val="24"/>
        </w:rPr>
        <w:t>，按照推送时间排序，最新的排在最上方，已删除的不需要显示，已退回的显示。</w:t>
      </w:r>
      <w:r w:rsidR="002B4FD6">
        <w:rPr>
          <w:rFonts w:ascii="宋体" w:hAnsi="宋体" w:cs="Arial" w:hint="eastAsia"/>
          <w:sz w:val="24"/>
        </w:rPr>
        <w:t>已退回的排在最后。</w:t>
      </w:r>
    </w:p>
    <w:p w:rsidR="00014581" w:rsidRDefault="00014581" w:rsidP="00014581">
      <w:pPr>
        <w:ind w:left="420"/>
        <w:jc w:val="left"/>
        <w:rPr>
          <w:rFonts w:ascii="宋体" w:hAnsi="宋体" w:cs="Arial"/>
          <w:sz w:val="24"/>
        </w:rPr>
      </w:pPr>
      <w:r>
        <w:rPr>
          <w:rFonts w:ascii="宋体" w:hAnsi="宋体" w:cs="Arial" w:hint="eastAsia"/>
          <w:sz w:val="24"/>
        </w:rPr>
        <w:t>如下图所示：</w:t>
      </w:r>
    </w:p>
    <w:p w:rsidR="00014581" w:rsidRDefault="00980563" w:rsidP="00014581">
      <w:pPr>
        <w:jc w:val="center"/>
        <w:rPr>
          <w:rFonts w:ascii="宋体" w:hAnsi="宋体" w:cs="Arial"/>
          <w:sz w:val="24"/>
        </w:rPr>
      </w:pPr>
      <w:r>
        <w:rPr>
          <w:noProof/>
        </w:rPr>
        <w:pict>
          <v:shape id="_x0000_i1027" type="#_x0000_t75" style="width:6in;height:259.8pt;visibility:visible;mso-wrap-style:square">
            <v:imagedata r:id="rId18" o:title=""/>
          </v:shape>
        </w:pict>
      </w:r>
    </w:p>
    <w:p w:rsidR="00917159" w:rsidRPr="00917159" w:rsidRDefault="00917159" w:rsidP="00917159">
      <w:pPr>
        <w:jc w:val="left"/>
        <w:rPr>
          <w:rFonts w:ascii="宋体" w:hAnsi="宋体" w:cs="Arial"/>
          <w:sz w:val="24"/>
        </w:rPr>
      </w:pPr>
    </w:p>
    <w:p w:rsidR="00917159" w:rsidRPr="00917159" w:rsidRDefault="00917159" w:rsidP="00917159">
      <w:pPr>
        <w:jc w:val="left"/>
        <w:rPr>
          <w:rFonts w:ascii="宋体" w:hAnsi="宋体" w:cs="Arial"/>
          <w:sz w:val="24"/>
        </w:rPr>
      </w:pPr>
      <w:r w:rsidRPr="00917159">
        <w:rPr>
          <w:rFonts w:ascii="宋体" w:hAnsi="宋体" w:cs="Arial"/>
          <w:sz w:val="24"/>
        </w:rPr>
        <w:t>基础项目</w:t>
      </w:r>
      <w:r w:rsidRPr="00917159">
        <w:rPr>
          <w:rFonts w:ascii="宋体" w:hAnsi="宋体" w:cs="Arial" w:hint="eastAsia"/>
          <w:sz w:val="24"/>
        </w:rPr>
        <w:t>：</w:t>
      </w:r>
    </w:p>
    <w:p w:rsidR="00061773" w:rsidRDefault="002F7927" w:rsidP="00917159">
      <w:pPr>
        <w:pStyle w:val="1e"/>
        <w:numPr>
          <w:ilvl w:val="0"/>
          <w:numId w:val="27"/>
        </w:numPr>
        <w:ind w:left="0" w:firstLineChars="0" w:firstLine="0"/>
        <w:jc w:val="left"/>
        <w:rPr>
          <w:rFonts w:ascii="宋体" w:hAnsi="宋体"/>
          <w:sz w:val="24"/>
        </w:rPr>
      </w:pPr>
      <w:r>
        <w:rPr>
          <w:rFonts w:ascii="宋体" w:hAnsi="宋体" w:cs="Arial" w:hint="eastAsia"/>
          <w:sz w:val="24"/>
        </w:rPr>
        <w:t>项目列表列名：序号、</w:t>
      </w:r>
      <w:r w:rsidR="00AF2983">
        <w:rPr>
          <w:rFonts w:ascii="宋体" w:hAnsi="宋体" w:cs="Arial" w:hint="eastAsia"/>
          <w:sz w:val="24"/>
        </w:rPr>
        <w:t>项目代码</w:t>
      </w:r>
      <w:r>
        <w:rPr>
          <w:rFonts w:ascii="宋体" w:hAnsi="宋体" w:cs="Arial" w:hint="eastAsia"/>
          <w:sz w:val="24"/>
        </w:rPr>
        <w:t>、项目名称</w:t>
      </w:r>
      <w:r w:rsidR="00612A80" w:rsidRPr="00625D97">
        <w:rPr>
          <w:rFonts w:ascii="宋体" w:hAnsi="宋体" w:cs="Arial" w:hint="eastAsia"/>
          <w:sz w:val="24"/>
        </w:rPr>
        <w:t>、</w:t>
      </w:r>
      <w:r>
        <w:rPr>
          <w:rFonts w:ascii="宋体" w:hAnsi="宋体" w:cs="Arial" w:hint="eastAsia"/>
          <w:sz w:val="24"/>
        </w:rPr>
        <w:t>行业分类、实施进度、</w:t>
      </w:r>
      <w:r w:rsidR="00612A80" w:rsidRPr="00625D97">
        <w:rPr>
          <w:rFonts w:ascii="宋体" w:hAnsi="宋体" w:cs="Arial" w:hint="eastAsia"/>
          <w:sz w:val="24"/>
        </w:rPr>
        <w:t>项目创建</w:t>
      </w:r>
      <w:r>
        <w:rPr>
          <w:rFonts w:ascii="宋体" w:hAnsi="宋体" w:hint="eastAsia"/>
          <w:sz w:val="24"/>
        </w:rPr>
        <w:t>时间、项目流程显示、项目</w:t>
      </w:r>
      <w:r w:rsidR="00612A80">
        <w:rPr>
          <w:rFonts w:ascii="宋体" w:hAnsi="宋体" w:hint="eastAsia"/>
          <w:sz w:val="24"/>
        </w:rPr>
        <w:t>操作（详情、修改、</w:t>
      </w:r>
      <w:r w:rsidR="000E1B3B" w:rsidRPr="000E1B3B">
        <w:rPr>
          <w:rFonts w:ascii="宋体" w:hAnsi="宋体" w:hint="eastAsia"/>
          <w:sz w:val="24"/>
        </w:rPr>
        <w:t>删除</w:t>
      </w:r>
      <w:r w:rsidR="00612A80">
        <w:rPr>
          <w:rFonts w:ascii="宋体" w:hAnsi="宋体" w:hint="eastAsia"/>
          <w:sz w:val="24"/>
        </w:rPr>
        <w:t>）</w:t>
      </w:r>
    </w:p>
    <w:p w:rsidR="00061773" w:rsidRDefault="00612A80" w:rsidP="00917159">
      <w:pPr>
        <w:pStyle w:val="1e"/>
        <w:numPr>
          <w:ilvl w:val="0"/>
          <w:numId w:val="27"/>
        </w:numPr>
        <w:ind w:left="0" w:firstLineChars="0" w:firstLine="0"/>
        <w:jc w:val="left"/>
        <w:rPr>
          <w:rFonts w:ascii="宋体" w:hAnsi="宋体"/>
          <w:sz w:val="24"/>
        </w:rPr>
      </w:pPr>
      <w:r>
        <w:rPr>
          <w:rFonts w:ascii="宋体" w:hAnsi="宋体"/>
          <w:sz w:val="24"/>
        </w:rPr>
        <w:t>显示</w:t>
      </w:r>
      <w:r>
        <w:rPr>
          <w:rFonts w:ascii="宋体" w:hAnsi="宋体" w:hint="eastAsia"/>
          <w:sz w:val="24"/>
        </w:rPr>
        <w:t>：默认显示所有项目，根据项目排序规则进行排序</w:t>
      </w:r>
    </w:p>
    <w:p w:rsidR="00061773" w:rsidRPr="00BA667D" w:rsidRDefault="00612A80" w:rsidP="00625D97">
      <w:pPr>
        <w:ind w:firstLineChars="200" w:firstLine="480"/>
        <w:rPr>
          <w:rFonts w:ascii="宋体" w:hAnsi="宋体"/>
          <w:sz w:val="24"/>
        </w:rPr>
      </w:pPr>
      <w:r w:rsidRPr="00BA667D">
        <w:rPr>
          <w:rFonts w:ascii="宋体" w:hAnsi="宋体" w:hint="eastAsia"/>
          <w:sz w:val="24"/>
        </w:rPr>
        <w:t>（排序规则：基本规则按照项目创建时间排序，最新的排在最上方。</w:t>
      </w:r>
      <w:r w:rsidR="006B2345" w:rsidRPr="00BA667D">
        <w:rPr>
          <w:rFonts w:ascii="宋体" w:hAnsi="宋体" w:hint="eastAsia"/>
          <w:sz w:val="24"/>
        </w:rPr>
        <w:t>草稿在重点项目前，</w:t>
      </w:r>
      <w:r w:rsidRPr="00BA667D">
        <w:rPr>
          <w:rFonts w:ascii="宋体" w:hAnsi="宋体" w:hint="eastAsia"/>
          <w:sz w:val="24"/>
        </w:rPr>
        <w:t>重点项目置顶）</w:t>
      </w:r>
    </w:p>
    <w:p w:rsidR="00061773" w:rsidRDefault="00612A80" w:rsidP="004F637C">
      <w:pPr>
        <w:pStyle w:val="1e"/>
        <w:numPr>
          <w:ilvl w:val="0"/>
          <w:numId w:val="27"/>
        </w:numPr>
        <w:ind w:left="0" w:firstLineChars="0" w:firstLine="0"/>
        <w:jc w:val="left"/>
        <w:rPr>
          <w:rFonts w:ascii="宋体" w:hAnsi="宋体"/>
          <w:sz w:val="24"/>
        </w:rPr>
      </w:pPr>
      <w:r>
        <w:rPr>
          <w:rFonts w:ascii="宋体" w:hAnsi="宋体" w:hint="eastAsia"/>
          <w:sz w:val="24"/>
        </w:rPr>
        <w:t>查询：根据条件进行查询，具体见查询功能</w:t>
      </w:r>
    </w:p>
    <w:p w:rsidR="00A6583B" w:rsidRDefault="00A6583B" w:rsidP="00A6583B">
      <w:pPr>
        <w:pStyle w:val="1e"/>
        <w:ind w:left="620" w:firstLineChars="0" w:firstLine="0"/>
        <w:jc w:val="left"/>
        <w:rPr>
          <w:rFonts w:ascii="宋体" w:hAnsi="宋体"/>
          <w:sz w:val="24"/>
        </w:rPr>
      </w:pPr>
    </w:p>
    <w:p w:rsidR="004F637C" w:rsidRDefault="004F637C" w:rsidP="00A6583B">
      <w:pPr>
        <w:pStyle w:val="1e"/>
        <w:ind w:left="620" w:firstLineChars="0" w:firstLine="0"/>
        <w:jc w:val="left"/>
        <w:rPr>
          <w:rFonts w:ascii="宋体" w:hAnsi="宋体"/>
          <w:sz w:val="24"/>
        </w:rPr>
      </w:pPr>
    </w:p>
    <w:p w:rsidR="004F637C" w:rsidRDefault="004F637C" w:rsidP="00A6583B">
      <w:pPr>
        <w:pStyle w:val="1e"/>
        <w:ind w:left="620" w:firstLineChars="0" w:firstLine="0"/>
        <w:jc w:val="left"/>
        <w:rPr>
          <w:rFonts w:ascii="宋体" w:hAnsi="宋体"/>
          <w:sz w:val="24"/>
        </w:rPr>
      </w:pPr>
    </w:p>
    <w:p w:rsidR="004F637C" w:rsidRDefault="004F637C" w:rsidP="00A6583B">
      <w:pPr>
        <w:pStyle w:val="1e"/>
        <w:ind w:left="620" w:firstLineChars="0" w:firstLine="0"/>
        <w:jc w:val="left"/>
        <w:rPr>
          <w:rFonts w:ascii="宋体" w:hAnsi="宋体"/>
          <w:sz w:val="24"/>
        </w:rPr>
      </w:pPr>
    </w:p>
    <w:p w:rsidR="004F637C" w:rsidRDefault="004F637C" w:rsidP="00A6583B">
      <w:pPr>
        <w:pStyle w:val="1e"/>
        <w:ind w:left="620" w:firstLineChars="0" w:firstLine="0"/>
        <w:jc w:val="left"/>
        <w:rPr>
          <w:rFonts w:ascii="宋体" w:hAnsi="宋体"/>
          <w:sz w:val="24"/>
        </w:rPr>
      </w:pPr>
    </w:p>
    <w:p w:rsidR="004F637C" w:rsidRDefault="004F637C" w:rsidP="00A6583B">
      <w:pPr>
        <w:pStyle w:val="1e"/>
        <w:ind w:left="620" w:firstLineChars="0" w:firstLine="0"/>
        <w:jc w:val="left"/>
        <w:rPr>
          <w:rFonts w:ascii="宋体" w:hAnsi="宋体"/>
          <w:sz w:val="24"/>
        </w:rPr>
      </w:pPr>
    </w:p>
    <w:tbl>
      <w:tblPr>
        <w:tblW w:w="8577" w:type="dxa"/>
        <w:jc w:val="center"/>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2"/>
        <w:gridCol w:w="519"/>
        <w:gridCol w:w="2977"/>
        <w:gridCol w:w="3649"/>
      </w:tblGrid>
      <w:tr w:rsidR="00A6583B" w:rsidRPr="006D6EB1" w:rsidTr="00A6583B">
        <w:trPr>
          <w:jc w:val="center"/>
        </w:trPr>
        <w:tc>
          <w:tcPr>
            <w:tcW w:w="1432" w:type="dxa"/>
            <w:shd w:val="clear" w:color="auto" w:fill="E0E0E0"/>
            <w:vAlign w:val="center"/>
          </w:tcPr>
          <w:p w:rsidR="00A6583B" w:rsidRPr="006D6EB1" w:rsidRDefault="00A6583B" w:rsidP="001A5FB3">
            <w:pPr>
              <w:rPr>
                <w:rFonts w:ascii="宋体" w:hAnsi="宋体"/>
                <w:b/>
                <w:color w:val="000000"/>
                <w:sz w:val="24"/>
              </w:rPr>
            </w:pPr>
            <w:r w:rsidRPr="006D6EB1">
              <w:rPr>
                <w:rFonts w:ascii="宋体" w:hAnsi="宋体" w:hint="eastAsia"/>
                <w:b/>
                <w:color w:val="000000"/>
                <w:sz w:val="24"/>
              </w:rPr>
              <w:lastRenderedPageBreak/>
              <w:t>模块</w:t>
            </w:r>
          </w:p>
        </w:tc>
        <w:tc>
          <w:tcPr>
            <w:tcW w:w="7145" w:type="dxa"/>
            <w:gridSpan w:val="3"/>
            <w:vAlign w:val="center"/>
          </w:tcPr>
          <w:p w:rsidR="00A6583B" w:rsidRPr="006D6EB1" w:rsidRDefault="0016194E" w:rsidP="001A5FB3">
            <w:pPr>
              <w:rPr>
                <w:rFonts w:ascii="宋体" w:hAnsi="宋体"/>
                <w:color w:val="000000"/>
                <w:sz w:val="24"/>
              </w:rPr>
            </w:pPr>
            <w:r w:rsidRPr="006D6EB1">
              <w:rPr>
                <w:rFonts w:ascii="宋体" w:hAnsi="宋体" w:hint="eastAsia"/>
                <w:color w:val="000000"/>
                <w:sz w:val="24"/>
              </w:rPr>
              <w:t>项目列表</w:t>
            </w:r>
          </w:p>
        </w:tc>
      </w:tr>
      <w:tr w:rsidR="00A6583B" w:rsidRPr="006D6EB1" w:rsidTr="00A6583B">
        <w:trPr>
          <w:jc w:val="center"/>
        </w:trPr>
        <w:tc>
          <w:tcPr>
            <w:tcW w:w="1432" w:type="dxa"/>
            <w:shd w:val="clear" w:color="auto" w:fill="E0E0E0"/>
            <w:vAlign w:val="center"/>
          </w:tcPr>
          <w:p w:rsidR="00A6583B" w:rsidRPr="006D6EB1" w:rsidRDefault="00A6583B" w:rsidP="001A5FB3">
            <w:pPr>
              <w:rPr>
                <w:rFonts w:ascii="宋体" w:hAnsi="宋体"/>
                <w:b/>
                <w:color w:val="000000"/>
                <w:sz w:val="24"/>
              </w:rPr>
            </w:pPr>
            <w:r w:rsidRPr="006D6EB1">
              <w:rPr>
                <w:rFonts w:ascii="宋体" w:hAnsi="宋体" w:hint="eastAsia"/>
                <w:b/>
                <w:color w:val="000000"/>
                <w:sz w:val="24"/>
              </w:rPr>
              <w:t>功能</w:t>
            </w:r>
          </w:p>
        </w:tc>
        <w:tc>
          <w:tcPr>
            <w:tcW w:w="7145" w:type="dxa"/>
            <w:gridSpan w:val="3"/>
            <w:vAlign w:val="center"/>
          </w:tcPr>
          <w:p w:rsidR="00A6583B" w:rsidRPr="006D6EB1" w:rsidRDefault="0016194E" w:rsidP="001A5FB3">
            <w:pPr>
              <w:rPr>
                <w:rFonts w:ascii="宋体" w:hAnsi="宋体"/>
                <w:color w:val="000000"/>
                <w:sz w:val="24"/>
              </w:rPr>
            </w:pPr>
            <w:r w:rsidRPr="006D6EB1">
              <w:rPr>
                <w:rFonts w:ascii="宋体" w:hAnsi="宋体" w:hint="eastAsia"/>
                <w:color w:val="000000"/>
                <w:sz w:val="24"/>
              </w:rPr>
              <w:t>项目基本信息维护</w:t>
            </w:r>
          </w:p>
        </w:tc>
      </w:tr>
      <w:tr w:rsidR="00A6583B" w:rsidRPr="006D6EB1" w:rsidTr="00A6583B">
        <w:trPr>
          <w:jc w:val="center"/>
        </w:trPr>
        <w:tc>
          <w:tcPr>
            <w:tcW w:w="1432" w:type="dxa"/>
            <w:shd w:val="clear" w:color="auto" w:fill="E0E0E0"/>
            <w:vAlign w:val="center"/>
          </w:tcPr>
          <w:p w:rsidR="00A6583B" w:rsidRPr="006D6EB1" w:rsidRDefault="00A6583B" w:rsidP="001A5FB3">
            <w:pPr>
              <w:rPr>
                <w:rFonts w:ascii="宋体" w:hAnsi="宋体"/>
                <w:b/>
                <w:color w:val="000000"/>
                <w:sz w:val="24"/>
              </w:rPr>
            </w:pPr>
            <w:r w:rsidRPr="006D6EB1">
              <w:rPr>
                <w:rFonts w:ascii="宋体" w:hAnsi="宋体" w:hint="eastAsia"/>
                <w:b/>
                <w:color w:val="000000"/>
                <w:sz w:val="24"/>
              </w:rPr>
              <w:t>角色</w:t>
            </w:r>
          </w:p>
        </w:tc>
        <w:tc>
          <w:tcPr>
            <w:tcW w:w="7145" w:type="dxa"/>
            <w:gridSpan w:val="3"/>
            <w:vAlign w:val="center"/>
          </w:tcPr>
          <w:p w:rsidR="00A6583B" w:rsidRPr="006D6EB1" w:rsidRDefault="00A6583B" w:rsidP="001A5FB3">
            <w:pPr>
              <w:rPr>
                <w:rFonts w:ascii="宋体" w:hAnsi="宋体"/>
                <w:color w:val="000000"/>
                <w:sz w:val="24"/>
              </w:rPr>
            </w:pPr>
            <w:r w:rsidRPr="006D6EB1">
              <w:rPr>
                <w:rFonts w:ascii="宋体" w:hAnsi="宋体" w:hint="eastAsia"/>
                <w:color w:val="000000"/>
                <w:sz w:val="24"/>
              </w:rPr>
              <w:t>平台用户</w:t>
            </w:r>
          </w:p>
        </w:tc>
      </w:tr>
      <w:tr w:rsidR="00A6583B" w:rsidRPr="006D6EB1" w:rsidTr="00A6583B">
        <w:trPr>
          <w:jc w:val="center"/>
        </w:trPr>
        <w:tc>
          <w:tcPr>
            <w:tcW w:w="8577" w:type="dxa"/>
            <w:gridSpan w:val="4"/>
            <w:shd w:val="clear" w:color="auto" w:fill="E0E0E0"/>
            <w:vAlign w:val="center"/>
          </w:tcPr>
          <w:p w:rsidR="00A6583B" w:rsidRPr="006D6EB1" w:rsidRDefault="00A6583B" w:rsidP="001A5FB3">
            <w:pPr>
              <w:rPr>
                <w:rFonts w:ascii="宋体" w:hAnsi="宋体"/>
                <w:b/>
                <w:color w:val="000000"/>
                <w:sz w:val="24"/>
              </w:rPr>
            </w:pPr>
            <w:r w:rsidRPr="006D6EB1">
              <w:rPr>
                <w:rFonts w:ascii="宋体" w:hAnsi="宋体" w:hint="eastAsia"/>
                <w:b/>
                <w:color w:val="000000"/>
                <w:sz w:val="24"/>
              </w:rPr>
              <w:t>页面字段</w:t>
            </w:r>
          </w:p>
        </w:tc>
      </w:tr>
      <w:tr w:rsidR="00A6583B" w:rsidRPr="006D6EB1" w:rsidTr="00A6583B">
        <w:trPr>
          <w:jc w:val="center"/>
        </w:trPr>
        <w:tc>
          <w:tcPr>
            <w:tcW w:w="1951" w:type="dxa"/>
            <w:gridSpan w:val="2"/>
            <w:shd w:val="clear" w:color="auto" w:fill="E0E0E0"/>
            <w:vAlign w:val="center"/>
          </w:tcPr>
          <w:p w:rsidR="00A6583B" w:rsidRPr="006D6EB1" w:rsidRDefault="00A6583B" w:rsidP="001A5FB3">
            <w:pPr>
              <w:rPr>
                <w:rFonts w:ascii="宋体" w:hAnsi="宋体"/>
                <w:b/>
                <w:color w:val="000000"/>
                <w:sz w:val="24"/>
              </w:rPr>
            </w:pPr>
            <w:r w:rsidRPr="006D6EB1">
              <w:rPr>
                <w:rFonts w:ascii="宋体" w:hAnsi="宋体" w:hint="eastAsia"/>
                <w:b/>
                <w:color w:val="000000"/>
                <w:sz w:val="24"/>
              </w:rPr>
              <w:t>字段名称</w:t>
            </w:r>
          </w:p>
        </w:tc>
        <w:tc>
          <w:tcPr>
            <w:tcW w:w="2977" w:type="dxa"/>
            <w:shd w:val="clear" w:color="auto" w:fill="E0E0E0"/>
            <w:vAlign w:val="center"/>
          </w:tcPr>
          <w:p w:rsidR="00A6583B" w:rsidRPr="006D6EB1" w:rsidRDefault="00A6583B" w:rsidP="001A5FB3">
            <w:pPr>
              <w:rPr>
                <w:rFonts w:ascii="宋体" w:hAnsi="宋体"/>
                <w:b/>
                <w:color w:val="000000"/>
                <w:sz w:val="24"/>
              </w:rPr>
            </w:pPr>
            <w:r w:rsidRPr="006D6EB1">
              <w:rPr>
                <w:rFonts w:ascii="宋体" w:hAnsi="宋体" w:hint="eastAsia"/>
                <w:b/>
                <w:color w:val="000000"/>
                <w:sz w:val="24"/>
              </w:rPr>
              <w:t>字段类型</w:t>
            </w:r>
          </w:p>
        </w:tc>
        <w:tc>
          <w:tcPr>
            <w:tcW w:w="3649" w:type="dxa"/>
            <w:shd w:val="clear" w:color="auto" w:fill="E0E0E0"/>
            <w:vAlign w:val="center"/>
          </w:tcPr>
          <w:p w:rsidR="00A6583B" w:rsidRPr="006D6EB1" w:rsidRDefault="00A6583B" w:rsidP="001A5FB3">
            <w:pPr>
              <w:rPr>
                <w:rFonts w:ascii="宋体" w:hAnsi="宋体"/>
                <w:b/>
                <w:color w:val="000000"/>
                <w:sz w:val="24"/>
              </w:rPr>
            </w:pPr>
            <w:r w:rsidRPr="006D6EB1">
              <w:rPr>
                <w:rFonts w:ascii="宋体" w:hAnsi="宋体" w:hint="eastAsia"/>
                <w:b/>
                <w:color w:val="000000"/>
                <w:sz w:val="24"/>
              </w:rPr>
              <w:t>备注</w:t>
            </w:r>
          </w:p>
        </w:tc>
      </w:tr>
      <w:tr w:rsidR="00A6583B" w:rsidRPr="006D6EB1" w:rsidTr="00A6583B">
        <w:trPr>
          <w:jc w:val="center"/>
        </w:trPr>
        <w:tc>
          <w:tcPr>
            <w:tcW w:w="1951" w:type="dxa"/>
            <w:gridSpan w:val="2"/>
            <w:vAlign w:val="center"/>
          </w:tcPr>
          <w:p w:rsidR="00A6583B" w:rsidRPr="006D6EB1" w:rsidRDefault="00C1280E" w:rsidP="001A5FB3">
            <w:pPr>
              <w:rPr>
                <w:rFonts w:ascii="宋体" w:hAnsi="宋体"/>
                <w:color w:val="000000"/>
                <w:sz w:val="24"/>
              </w:rPr>
            </w:pPr>
            <w:r w:rsidRPr="006D6EB1">
              <w:rPr>
                <w:rFonts w:ascii="宋体" w:hAnsi="宋体"/>
                <w:color w:val="000000"/>
                <w:sz w:val="24"/>
              </w:rPr>
              <w:t>序号</w:t>
            </w:r>
          </w:p>
        </w:tc>
        <w:tc>
          <w:tcPr>
            <w:tcW w:w="2977" w:type="dxa"/>
            <w:vAlign w:val="center"/>
          </w:tcPr>
          <w:p w:rsidR="00A6583B" w:rsidRPr="006D6EB1" w:rsidRDefault="00BA667D" w:rsidP="001A5FB3">
            <w:pPr>
              <w:rPr>
                <w:rFonts w:ascii="宋体" w:hAnsi="宋体"/>
                <w:color w:val="000000"/>
                <w:sz w:val="24"/>
              </w:rPr>
            </w:pPr>
            <w:r w:rsidRPr="006D6EB1">
              <w:rPr>
                <w:rFonts w:ascii="宋体" w:hAnsi="宋体"/>
                <w:color w:val="000000"/>
                <w:sz w:val="24"/>
              </w:rPr>
              <w:t>数字</w:t>
            </w:r>
          </w:p>
        </w:tc>
        <w:tc>
          <w:tcPr>
            <w:tcW w:w="3649" w:type="dxa"/>
            <w:vAlign w:val="center"/>
          </w:tcPr>
          <w:p w:rsidR="00A6583B" w:rsidRPr="006D6EB1" w:rsidRDefault="00A6583B" w:rsidP="001A5FB3">
            <w:pPr>
              <w:rPr>
                <w:rFonts w:ascii="宋体" w:hAnsi="宋体"/>
                <w:color w:val="000000"/>
                <w:sz w:val="24"/>
              </w:rPr>
            </w:pPr>
          </w:p>
        </w:tc>
      </w:tr>
      <w:tr w:rsidR="00A6583B" w:rsidRPr="006D6EB1" w:rsidTr="00A6583B">
        <w:trPr>
          <w:jc w:val="center"/>
        </w:trPr>
        <w:tc>
          <w:tcPr>
            <w:tcW w:w="1951" w:type="dxa"/>
            <w:gridSpan w:val="2"/>
            <w:vAlign w:val="center"/>
          </w:tcPr>
          <w:p w:rsidR="00A6583B" w:rsidRPr="006D6EB1" w:rsidRDefault="00AF2983" w:rsidP="001A5FB3">
            <w:pPr>
              <w:rPr>
                <w:rFonts w:ascii="宋体" w:hAnsi="宋体"/>
                <w:color w:val="000000"/>
                <w:sz w:val="24"/>
              </w:rPr>
            </w:pPr>
            <w:r>
              <w:rPr>
                <w:rFonts w:ascii="宋体" w:hAnsi="宋体" w:hint="eastAsia"/>
                <w:color w:val="000000"/>
                <w:sz w:val="24"/>
              </w:rPr>
              <w:t>项目代码</w:t>
            </w:r>
          </w:p>
        </w:tc>
        <w:tc>
          <w:tcPr>
            <w:tcW w:w="2977" w:type="dxa"/>
            <w:vAlign w:val="center"/>
          </w:tcPr>
          <w:p w:rsidR="00A6583B" w:rsidRPr="006D6EB1" w:rsidRDefault="00A6583B" w:rsidP="001A5FB3">
            <w:pPr>
              <w:rPr>
                <w:rFonts w:ascii="宋体" w:hAnsi="宋体"/>
                <w:color w:val="000000"/>
                <w:sz w:val="24"/>
              </w:rPr>
            </w:pPr>
            <w:r w:rsidRPr="006D6EB1">
              <w:rPr>
                <w:rFonts w:ascii="宋体" w:hAnsi="宋体"/>
                <w:color w:val="000000"/>
                <w:sz w:val="24"/>
              </w:rPr>
              <w:t>文本</w:t>
            </w:r>
          </w:p>
        </w:tc>
        <w:tc>
          <w:tcPr>
            <w:tcW w:w="3649" w:type="dxa"/>
            <w:vAlign w:val="center"/>
          </w:tcPr>
          <w:p w:rsidR="00A6583B" w:rsidRPr="006D6EB1" w:rsidRDefault="00A6583B" w:rsidP="001A5FB3">
            <w:pPr>
              <w:rPr>
                <w:rFonts w:ascii="宋体" w:hAnsi="宋体"/>
                <w:color w:val="000000"/>
                <w:sz w:val="24"/>
              </w:rPr>
            </w:pPr>
          </w:p>
        </w:tc>
      </w:tr>
      <w:tr w:rsidR="00A6583B" w:rsidRPr="006D6EB1" w:rsidTr="00A6583B">
        <w:trPr>
          <w:jc w:val="center"/>
        </w:trPr>
        <w:tc>
          <w:tcPr>
            <w:tcW w:w="1951" w:type="dxa"/>
            <w:gridSpan w:val="2"/>
            <w:vAlign w:val="center"/>
          </w:tcPr>
          <w:p w:rsidR="00A6583B" w:rsidRPr="006D6EB1" w:rsidRDefault="00C1280E" w:rsidP="001A5FB3">
            <w:pPr>
              <w:rPr>
                <w:rFonts w:ascii="宋体" w:hAnsi="宋体"/>
                <w:color w:val="000000"/>
                <w:sz w:val="24"/>
              </w:rPr>
            </w:pPr>
            <w:r w:rsidRPr="006D6EB1">
              <w:rPr>
                <w:rFonts w:ascii="宋体" w:hAnsi="宋体"/>
                <w:color w:val="000000"/>
                <w:sz w:val="24"/>
              </w:rPr>
              <w:t>项目名称</w:t>
            </w:r>
          </w:p>
        </w:tc>
        <w:tc>
          <w:tcPr>
            <w:tcW w:w="2977" w:type="dxa"/>
            <w:vAlign w:val="center"/>
          </w:tcPr>
          <w:p w:rsidR="00A6583B" w:rsidRPr="006D6EB1" w:rsidRDefault="00A6583B" w:rsidP="001A5FB3">
            <w:pPr>
              <w:rPr>
                <w:rFonts w:ascii="宋体" w:hAnsi="宋体"/>
                <w:color w:val="000000"/>
                <w:sz w:val="24"/>
              </w:rPr>
            </w:pPr>
            <w:r w:rsidRPr="006D6EB1">
              <w:rPr>
                <w:rFonts w:ascii="宋体" w:hAnsi="宋体"/>
                <w:color w:val="000000"/>
                <w:sz w:val="24"/>
              </w:rPr>
              <w:t>文本</w:t>
            </w:r>
          </w:p>
        </w:tc>
        <w:tc>
          <w:tcPr>
            <w:tcW w:w="3649" w:type="dxa"/>
            <w:vAlign w:val="center"/>
          </w:tcPr>
          <w:p w:rsidR="00A6583B" w:rsidRPr="006D6EB1" w:rsidRDefault="00A6583B" w:rsidP="001A5FB3">
            <w:pPr>
              <w:rPr>
                <w:rFonts w:ascii="宋体" w:hAnsi="宋体"/>
                <w:color w:val="000000"/>
                <w:sz w:val="24"/>
              </w:rPr>
            </w:pPr>
          </w:p>
        </w:tc>
      </w:tr>
      <w:tr w:rsidR="00A6583B" w:rsidRPr="006D6EB1" w:rsidTr="00A6583B">
        <w:trPr>
          <w:jc w:val="center"/>
        </w:trPr>
        <w:tc>
          <w:tcPr>
            <w:tcW w:w="1951" w:type="dxa"/>
            <w:gridSpan w:val="2"/>
            <w:vAlign w:val="center"/>
          </w:tcPr>
          <w:p w:rsidR="00A6583B" w:rsidRPr="006D6EB1" w:rsidRDefault="00C1280E" w:rsidP="001A5FB3">
            <w:pPr>
              <w:rPr>
                <w:rFonts w:ascii="宋体" w:hAnsi="宋体"/>
                <w:color w:val="000000"/>
                <w:sz w:val="24"/>
              </w:rPr>
            </w:pPr>
            <w:r w:rsidRPr="006D6EB1">
              <w:rPr>
                <w:rFonts w:ascii="宋体" w:hAnsi="宋体"/>
                <w:color w:val="000000"/>
                <w:sz w:val="24"/>
              </w:rPr>
              <w:t>行业分类</w:t>
            </w:r>
          </w:p>
        </w:tc>
        <w:tc>
          <w:tcPr>
            <w:tcW w:w="2977" w:type="dxa"/>
            <w:vAlign w:val="center"/>
          </w:tcPr>
          <w:p w:rsidR="00A6583B" w:rsidRPr="006D6EB1" w:rsidRDefault="00BA667D" w:rsidP="001A5FB3">
            <w:pPr>
              <w:rPr>
                <w:rFonts w:ascii="宋体" w:hAnsi="宋体"/>
                <w:color w:val="000000"/>
                <w:sz w:val="24"/>
              </w:rPr>
            </w:pPr>
            <w:r w:rsidRPr="006D6EB1">
              <w:rPr>
                <w:rFonts w:ascii="宋体" w:hAnsi="宋体" w:hint="eastAsia"/>
                <w:color w:val="000000"/>
                <w:sz w:val="24"/>
              </w:rPr>
              <w:t>文本</w:t>
            </w:r>
          </w:p>
        </w:tc>
        <w:tc>
          <w:tcPr>
            <w:tcW w:w="3649" w:type="dxa"/>
            <w:vAlign w:val="center"/>
          </w:tcPr>
          <w:p w:rsidR="00A6583B" w:rsidRPr="006D6EB1" w:rsidRDefault="00A6583B" w:rsidP="001A5FB3">
            <w:pPr>
              <w:rPr>
                <w:rFonts w:ascii="宋体" w:hAnsi="宋体"/>
                <w:color w:val="000000"/>
                <w:sz w:val="24"/>
              </w:rPr>
            </w:pPr>
          </w:p>
        </w:tc>
      </w:tr>
      <w:tr w:rsidR="00A6583B" w:rsidRPr="006D6EB1" w:rsidTr="00A6583B">
        <w:trPr>
          <w:jc w:val="center"/>
        </w:trPr>
        <w:tc>
          <w:tcPr>
            <w:tcW w:w="1951" w:type="dxa"/>
            <w:gridSpan w:val="2"/>
            <w:vAlign w:val="center"/>
          </w:tcPr>
          <w:p w:rsidR="00A6583B" w:rsidRPr="006D6EB1" w:rsidRDefault="00C1280E" w:rsidP="001A5FB3">
            <w:pPr>
              <w:rPr>
                <w:rFonts w:ascii="宋体" w:hAnsi="宋体"/>
                <w:color w:val="000000"/>
                <w:sz w:val="24"/>
              </w:rPr>
            </w:pPr>
            <w:r w:rsidRPr="006D6EB1">
              <w:rPr>
                <w:rFonts w:ascii="宋体" w:hAnsi="宋体"/>
                <w:color w:val="000000"/>
                <w:sz w:val="24"/>
              </w:rPr>
              <w:t>实施进度</w:t>
            </w:r>
          </w:p>
        </w:tc>
        <w:tc>
          <w:tcPr>
            <w:tcW w:w="2977" w:type="dxa"/>
            <w:vAlign w:val="center"/>
          </w:tcPr>
          <w:p w:rsidR="00A6583B" w:rsidRPr="006D6EB1" w:rsidRDefault="00BA667D" w:rsidP="001A5FB3">
            <w:pPr>
              <w:rPr>
                <w:rFonts w:ascii="宋体" w:hAnsi="宋体"/>
                <w:color w:val="000000"/>
                <w:sz w:val="24"/>
              </w:rPr>
            </w:pPr>
            <w:r w:rsidRPr="006D6EB1">
              <w:rPr>
                <w:rFonts w:ascii="宋体" w:hAnsi="宋体" w:hint="eastAsia"/>
                <w:color w:val="000000"/>
                <w:sz w:val="24"/>
              </w:rPr>
              <w:t>文本</w:t>
            </w:r>
          </w:p>
        </w:tc>
        <w:tc>
          <w:tcPr>
            <w:tcW w:w="3649" w:type="dxa"/>
            <w:vAlign w:val="center"/>
          </w:tcPr>
          <w:p w:rsidR="00A6583B" w:rsidRPr="006D6EB1" w:rsidRDefault="00A6583B" w:rsidP="001A5FB3">
            <w:pPr>
              <w:rPr>
                <w:rFonts w:ascii="宋体" w:hAnsi="宋体"/>
                <w:color w:val="000000"/>
                <w:sz w:val="24"/>
              </w:rPr>
            </w:pPr>
          </w:p>
        </w:tc>
      </w:tr>
      <w:tr w:rsidR="00A6583B" w:rsidRPr="006D6EB1" w:rsidTr="00A6583B">
        <w:trPr>
          <w:jc w:val="center"/>
        </w:trPr>
        <w:tc>
          <w:tcPr>
            <w:tcW w:w="1951" w:type="dxa"/>
            <w:gridSpan w:val="2"/>
            <w:vAlign w:val="center"/>
          </w:tcPr>
          <w:p w:rsidR="00A6583B" w:rsidRPr="006D6EB1" w:rsidRDefault="00C1280E" w:rsidP="001A5FB3">
            <w:pPr>
              <w:rPr>
                <w:rFonts w:ascii="宋体" w:hAnsi="宋体"/>
                <w:color w:val="000000"/>
                <w:sz w:val="24"/>
              </w:rPr>
            </w:pPr>
            <w:r w:rsidRPr="006D6EB1">
              <w:rPr>
                <w:rFonts w:ascii="宋体" w:hAnsi="宋体"/>
                <w:color w:val="000000"/>
                <w:sz w:val="24"/>
              </w:rPr>
              <w:t>项目创建时间</w:t>
            </w:r>
          </w:p>
        </w:tc>
        <w:tc>
          <w:tcPr>
            <w:tcW w:w="2977" w:type="dxa"/>
            <w:vAlign w:val="center"/>
          </w:tcPr>
          <w:p w:rsidR="00A6583B" w:rsidRPr="006D6EB1" w:rsidRDefault="00BA667D" w:rsidP="001A5FB3">
            <w:pPr>
              <w:rPr>
                <w:rFonts w:ascii="宋体" w:hAnsi="宋体"/>
                <w:color w:val="000000"/>
                <w:sz w:val="24"/>
              </w:rPr>
            </w:pPr>
            <w:r w:rsidRPr="006D6EB1">
              <w:rPr>
                <w:rFonts w:ascii="宋体" w:hAnsi="宋体" w:hint="eastAsia"/>
                <w:color w:val="000000"/>
                <w:sz w:val="24"/>
              </w:rPr>
              <w:t>文本</w:t>
            </w:r>
          </w:p>
        </w:tc>
        <w:tc>
          <w:tcPr>
            <w:tcW w:w="3649" w:type="dxa"/>
            <w:vAlign w:val="center"/>
          </w:tcPr>
          <w:p w:rsidR="00A6583B" w:rsidRPr="006D6EB1" w:rsidRDefault="00A6583B" w:rsidP="001A5FB3">
            <w:pPr>
              <w:rPr>
                <w:rFonts w:ascii="宋体" w:hAnsi="宋体"/>
                <w:color w:val="000000"/>
                <w:sz w:val="24"/>
              </w:rPr>
            </w:pPr>
          </w:p>
        </w:tc>
      </w:tr>
      <w:tr w:rsidR="00A6583B" w:rsidRPr="006D6EB1" w:rsidTr="00A6583B">
        <w:trPr>
          <w:jc w:val="center"/>
        </w:trPr>
        <w:tc>
          <w:tcPr>
            <w:tcW w:w="1951" w:type="dxa"/>
            <w:gridSpan w:val="2"/>
            <w:vAlign w:val="center"/>
          </w:tcPr>
          <w:p w:rsidR="00A6583B" w:rsidRPr="006D6EB1" w:rsidRDefault="00C1280E" w:rsidP="001A5FB3">
            <w:pPr>
              <w:rPr>
                <w:rFonts w:ascii="宋体" w:hAnsi="宋体"/>
                <w:color w:val="000000"/>
                <w:sz w:val="24"/>
              </w:rPr>
            </w:pPr>
            <w:r w:rsidRPr="006D6EB1">
              <w:rPr>
                <w:rFonts w:ascii="宋体" w:hAnsi="宋体"/>
                <w:color w:val="000000"/>
                <w:sz w:val="24"/>
              </w:rPr>
              <w:t>项目流程显示</w:t>
            </w:r>
          </w:p>
        </w:tc>
        <w:tc>
          <w:tcPr>
            <w:tcW w:w="2977" w:type="dxa"/>
            <w:vAlign w:val="center"/>
          </w:tcPr>
          <w:p w:rsidR="00A6583B" w:rsidRPr="006D6EB1" w:rsidRDefault="00BA667D" w:rsidP="001A5FB3">
            <w:pPr>
              <w:rPr>
                <w:rFonts w:ascii="宋体" w:hAnsi="宋体"/>
                <w:color w:val="000000"/>
                <w:sz w:val="24"/>
              </w:rPr>
            </w:pPr>
            <w:r w:rsidRPr="006D6EB1">
              <w:rPr>
                <w:rFonts w:ascii="宋体" w:hAnsi="宋体" w:hint="eastAsia"/>
                <w:color w:val="000000"/>
                <w:sz w:val="24"/>
              </w:rPr>
              <w:t>按钮</w:t>
            </w:r>
          </w:p>
        </w:tc>
        <w:tc>
          <w:tcPr>
            <w:tcW w:w="3649" w:type="dxa"/>
            <w:vAlign w:val="center"/>
          </w:tcPr>
          <w:p w:rsidR="00A6583B" w:rsidRPr="006D6EB1" w:rsidRDefault="00A6583B" w:rsidP="001A5FB3">
            <w:pPr>
              <w:rPr>
                <w:rFonts w:ascii="宋体" w:hAnsi="宋体"/>
                <w:color w:val="000000"/>
                <w:sz w:val="24"/>
              </w:rPr>
            </w:pPr>
          </w:p>
        </w:tc>
      </w:tr>
      <w:tr w:rsidR="00A6583B" w:rsidRPr="006D6EB1" w:rsidTr="00A6583B">
        <w:trPr>
          <w:jc w:val="center"/>
        </w:trPr>
        <w:tc>
          <w:tcPr>
            <w:tcW w:w="1951" w:type="dxa"/>
            <w:gridSpan w:val="2"/>
            <w:vAlign w:val="center"/>
          </w:tcPr>
          <w:p w:rsidR="00A6583B" w:rsidRPr="006D6EB1" w:rsidRDefault="00C1280E" w:rsidP="001A5FB3">
            <w:pPr>
              <w:rPr>
                <w:rFonts w:ascii="宋体" w:hAnsi="宋体"/>
                <w:color w:val="000000"/>
                <w:sz w:val="24"/>
              </w:rPr>
            </w:pPr>
            <w:r w:rsidRPr="006D6EB1">
              <w:rPr>
                <w:rFonts w:ascii="宋体" w:hAnsi="宋体" w:hint="eastAsia"/>
                <w:color w:val="000000"/>
                <w:sz w:val="24"/>
              </w:rPr>
              <w:t>项目</w:t>
            </w:r>
            <w:r w:rsidRPr="006D6EB1">
              <w:rPr>
                <w:rFonts w:ascii="宋体" w:hAnsi="宋体"/>
                <w:color w:val="000000"/>
                <w:sz w:val="24"/>
              </w:rPr>
              <w:t>操作</w:t>
            </w:r>
          </w:p>
        </w:tc>
        <w:tc>
          <w:tcPr>
            <w:tcW w:w="2977" w:type="dxa"/>
            <w:vAlign w:val="center"/>
          </w:tcPr>
          <w:p w:rsidR="00A6583B" w:rsidRPr="006D6EB1" w:rsidRDefault="00A6583B" w:rsidP="001A5FB3">
            <w:pPr>
              <w:rPr>
                <w:rFonts w:ascii="宋体" w:hAnsi="宋体"/>
                <w:color w:val="000000"/>
                <w:sz w:val="24"/>
              </w:rPr>
            </w:pPr>
            <w:r w:rsidRPr="006D6EB1">
              <w:rPr>
                <w:rFonts w:ascii="宋体" w:hAnsi="宋体"/>
                <w:color w:val="000000"/>
                <w:sz w:val="24"/>
              </w:rPr>
              <w:t>文本</w:t>
            </w:r>
          </w:p>
        </w:tc>
        <w:tc>
          <w:tcPr>
            <w:tcW w:w="3649" w:type="dxa"/>
            <w:vAlign w:val="center"/>
          </w:tcPr>
          <w:p w:rsidR="00A6583B" w:rsidRPr="006D6EB1" w:rsidRDefault="00BA667D" w:rsidP="001A5FB3">
            <w:pPr>
              <w:rPr>
                <w:rFonts w:ascii="宋体" w:hAnsi="宋体"/>
                <w:color w:val="000000"/>
                <w:sz w:val="24"/>
              </w:rPr>
            </w:pPr>
            <w:r w:rsidRPr="006D6EB1">
              <w:rPr>
                <w:rFonts w:ascii="宋体" w:hAnsi="宋体" w:hint="eastAsia"/>
                <w:color w:val="000000"/>
                <w:sz w:val="24"/>
              </w:rPr>
              <w:t>详情、修改、删除</w:t>
            </w:r>
          </w:p>
        </w:tc>
      </w:tr>
      <w:tr w:rsidR="00A6583B" w:rsidRPr="006D6EB1" w:rsidTr="00A6583B">
        <w:trPr>
          <w:jc w:val="center"/>
        </w:trPr>
        <w:tc>
          <w:tcPr>
            <w:tcW w:w="8577" w:type="dxa"/>
            <w:gridSpan w:val="4"/>
            <w:shd w:val="clear" w:color="auto" w:fill="D9D9D9"/>
            <w:vAlign w:val="center"/>
          </w:tcPr>
          <w:p w:rsidR="00A6583B" w:rsidRPr="006D6EB1" w:rsidRDefault="00A6583B" w:rsidP="001A5FB3">
            <w:pPr>
              <w:rPr>
                <w:rFonts w:ascii="宋体" w:hAnsi="宋体"/>
                <w:color w:val="000000"/>
                <w:sz w:val="24"/>
              </w:rPr>
            </w:pPr>
            <w:r w:rsidRPr="006D6EB1">
              <w:rPr>
                <w:rFonts w:ascii="宋体" w:hAnsi="宋体" w:hint="eastAsia"/>
                <w:b/>
                <w:color w:val="000000"/>
                <w:sz w:val="24"/>
              </w:rPr>
              <w:t>页面事件</w:t>
            </w:r>
          </w:p>
        </w:tc>
      </w:tr>
      <w:tr w:rsidR="00A6583B" w:rsidRPr="006D6EB1" w:rsidTr="00A6583B">
        <w:trPr>
          <w:jc w:val="center"/>
        </w:trPr>
        <w:tc>
          <w:tcPr>
            <w:tcW w:w="1951" w:type="dxa"/>
            <w:gridSpan w:val="2"/>
            <w:shd w:val="clear" w:color="auto" w:fill="D9D9D9"/>
            <w:vAlign w:val="center"/>
          </w:tcPr>
          <w:p w:rsidR="00A6583B" w:rsidRPr="006D6EB1" w:rsidRDefault="004F637C" w:rsidP="001A5FB3">
            <w:pPr>
              <w:rPr>
                <w:rFonts w:ascii="宋体" w:hAnsi="宋体"/>
                <w:b/>
                <w:color w:val="000000"/>
                <w:sz w:val="24"/>
              </w:rPr>
            </w:pPr>
            <w:r w:rsidRPr="006D6EB1">
              <w:rPr>
                <w:rFonts w:ascii="宋体" w:hAnsi="宋体" w:hint="eastAsia"/>
                <w:b/>
                <w:color w:val="000000"/>
                <w:sz w:val="24"/>
              </w:rPr>
              <w:t>功能</w:t>
            </w:r>
          </w:p>
        </w:tc>
        <w:tc>
          <w:tcPr>
            <w:tcW w:w="6626" w:type="dxa"/>
            <w:gridSpan w:val="2"/>
            <w:shd w:val="clear" w:color="auto" w:fill="D9D9D9"/>
            <w:vAlign w:val="center"/>
          </w:tcPr>
          <w:p w:rsidR="00A6583B" w:rsidRPr="006D6EB1" w:rsidRDefault="00A6583B" w:rsidP="001A5FB3">
            <w:pPr>
              <w:rPr>
                <w:rFonts w:ascii="宋体" w:hAnsi="宋体"/>
                <w:b/>
                <w:color w:val="000000"/>
                <w:sz w:val="24"/>
              </w:rPr>
            </w:pPr>
            <w:r w:rsidRPr="006D6EB1">
              <w:rPr>
                <w:rFonts w:ascii="宋体" w:hAnsi="宋体" w:hint="eastAsia"/>
                <w:b/>
                <w:color w:val="000000"/>
                <w:sz w:val="24"/>
              </w:rPr>
              <w:t>事件</w:t>
            </w:r>
          </w:p>
        </w:tc>
      </w:tr>
      <w:tr w:rsidR="004F637C" w:rsidRPr="00DA7BC8" w:rsidTr="001A5FB3">
        <w:trPr>
          <w:jc w:val="center"/>
        </w:trPr>
        <w:tc>
          <w:tcPr>
            <w:tcW w:w="1951" w:type="dxa"/>
            <w:gridSpan w:val="2"/>
            <w:vAlign w:val="center"/>
          </w:tcPr>
          <w:p w:rsidR="004F637C" w:rsidRPr="00E05E07" w:rsidRDefault="004F637C" w:rsidP="001A5FB3">
            <w:pPr>
              <w:rPr>
                <w:rFonts w:ascii="宋体" w:hAnsi="宋体"/>
                <w:color w:val="000000"/>
                <w:sz w:val="24"/>
              </w:rPr>
            </w:pPr>
            <w:r>
              <w:rPr>
                <w:rFonts w:ascii="宋体" w:hAnsi="宋体" w:hint="eastAsia"/>
                <w:color w:val="000000"/>
                <w:sz w:val="24"/>
              </w:rPr>
              <w:t>初始化</w:t>
            </w:r>
          </w:p>
        </w:tc>
        <w:tc>
          <w:tcPr>
            <w:tcW w:w="6626" w:type="dxa"/>
            <w:gridSpan w:val="2"/>
            <w:vAlign w:val="center"/>
          </w:tcPr>
          <w:p w:rsidR="004F637C" w:rsidRPr="00E05E07" w:rsidRDefault="00AF2983" w:rsidP="001A5FB3">
            <w:pPr>
              <w:rPr>
                <w:rFonts w:ascii="宋体" w:hAnsi="宋体"/>
                <w:color w:val="000000"/>
                <w:sz w:val="24"/>
              </w:rPr>
            </w:pPr>
            <w:r>
              <w:rPr>
                <w:rFonts w:ascii="宋体" w:hAnsi="宋体" w:hint="eastAsia"/>
                <w:color w:val="000000"/>
                <w:sz w:val="24"/>
              </w:rPr>
              <w:t>招商前期项目</w:t>
            </w:r>
            <w:r w:rsidR="004F637C">
              <w:rPr>
                <w:rFonts w:ascii="宋体" w:hAnsi="宋体" w:hint="eastAsia"/>
                <w:color w:val="000000"/>
                <w:sz w:val="24"/>
              </w:rPr>
              <w:t>不展开，基础项目展开，点击</w:t>
            </w:r>
            <w:r>
              <w:rPr>
                <w:rFonts w:ascii="宋体" w:hAnsi="宋体" w:hint="eastAsia"/>
                <w:color w:val="000000"/>
                <w:sz w:val="24"/>
              </w:rPr>
              <w:t>招商前期项目</w:t>
            </w:r>
            <w:r w:rsidR="004F637C">
              <w:rPr>
                <w:rFonts w:ascii="宋体" w:hAnsi="宋体" w:hint="eastAsia"/>
                <w:color w:val="000000"/>
                <w:sz w:val="24"/>
              </w:rPr>
              <w:t>可展开</w:t>
            </w:r>
            <w:r>
              <w:rPr>
                <w:rFonts w:ascii="宋体" w:hAnsi="宋体" w:hint="eastAsia"/>
                <w:color w:val="000000"/>
                <w:sz w:val="24"/>
              </w:rPr>
              <w:t>招商前期项目</w:t>
            </w:r>
            <w:r w:rsidR="004F637C">
              <w:rPr>
                <w:rFonts w:ascii="宋体" w:hAnsi="宋体" w:hint="eastAsia"/>
                <w:color w:val="000000"/>
                <w:sz w:val="24"/>
              </w:rPr>
              <w:t>列表</w:t>
            </w:r>
            <w:r w:rsidR="00CF5572">
              <w:rPr>
                <w:rFonts w:ascii="宋体" w:hAnsi="宋体" w:hint="eastAsia"/>
                <w:color w:val="000000"/>
                <w:sz w:val="24"/>
              </w:rPr>
              <w:t>，所有的查询条件默认：全部，显示所有</w:t>
            </w:r>
            <w:r w:rsidR="00982878">
              <w:rPr>
                <w:rFonts w:ascii="宋体" w:hAnsi="宋体" w:hint="eastAsia"/>
                <w:color w:val="000000"/>
                <w:sz w:val="24"/>
              </w:rPr>
              <w:t>基础</w:t>
            </w:r>
            <w:r w:rsidR="00CF5572">
              <w:rPr>
                <w:rFonts w:ascii="宋体" w:hAnsi="宋体" w:hint="eastAsia"/>
                <w:color w:val="000000"/>
                <w:sz w:val="24"/>
              </w:rPr>
              <w:t>项目。</w:t>
            </w:r>
          </w:p>
        </w:tc>
      </w:tr>
      <w:tr w:rsidR="004F637C" w:rsidRPr="00DA7BC8" w:rsidTr="001A5FB3">
        <w:trPr>
          <w:jc w:val="center"/>
        </w:trPr>
        <w:tc>
          <w:tcPr>
            <w:tcW w:w="1951" w:type="dxa"/>
            <w:gridSpan w:val="2"/>
            <w:vAlign w:val="center"/>
          </w:tcPr>
          <w:p w:rsidR="004F637C" w:rsidRDefault="00040447" w:rsidP="001A5FB3">
            <w:pPr>
              <w:rPr>
                <w:rFonts w:ascii="宋体" w:hAnsi="宋体"/>
                <w:color w:val="000000"/>
                <w:sz w:val="24"/>
              </w:rPr>
            </w:pPr>
            <w:r>
              <w:rPr>
                <w:rFonts w:ascii="宋体" w:hAnsi="宋体" w:hint="eastAsia"/>
                <w:color w:val="000000"/>
                <w:sz w:val="24"/>
              </w:rPr>
              <w:t>新增</w:t>
            </w:r>
          </w:p>
        </w:tc>
        <w:tc>
          <w:tcPr>
            <w:tcW w:w="6626" w:type="dxa"/>
            <w:gridSpan w:val="2"/>
            <w:vAlign w:val="center"/>
          </w:tcPr>
          <w:p w:rsidR="004F637C" w:rsidRDefault="00982878" w:rsidP="001A5FB3">
            <w:pPr>
              <w:rPr>
                <w:rFonts w:ascii="宋体" w:hAnsi="宋体"/>
                <w:color w:val="000000"/>
                <w:sz w:val="24"/>
              </w:rPr>
            </w:pPr>
            <w:r>
              <w:rPr>
                <w:rFonts w:ascii="宋体" w:hAnsi="宋体" w:hint="eastAsia"/>
                <w:color w:val="000000"/>
                <w:sz w:val="24"/>
              </w:rPr>
              <w:t>此处</w:t>
            </w:r>
            <w:proofErr w:type="gramStart"/>
            <w:r>
              <w:rPr>
                <w:rFonts w:ascii="宋体" w:hAnsi="宋体" w:hint="eastAsia"/>
                <w:color w:val="000000"/>
                <w:sz w:val="24"/>
              </w:rPr>
              <w:t>新增指</w:t>
            </w:r>
            <w:proofErr w:type="gramEnd"/>
            <w:r>
              <w:rPr>
                <w:rFonts w:ascii="宋体" w:hAnsi="宋体" w:hint="eastAsia"/>
                <w:color w:val="000000"/>
                <w:sz w:val="24"/>
              </w:rPr>
              <w:t>新增基础项目</w:t>
            </w:r>
            <w:r w:rsidR="00023C78">
              <w:rPr>
                <w:rFonts w:ascii="宋体" w:hAnsi="宋体" w:hint="eastAsia"/>
                <w:color w:val="000000"/>
                <w:sz w:val="24"/>
              </w:rPr>
              <w:t>，具体</w:t>
            </w:r>
            <w:proofErr w:type="gramStart"/>
            <w:r w:rsidR="00023C78">
              <w:rPr>
                <w:rFonts w:ascii="宋体" w:hAnsi="宋体" w:hint="eastAsia"/>
                <w:color w:val="000000"/>
                <w:sz w:val="24"/>
              </w:rPr>
              <w:t>见项目</w:t>
            </w:r>
            <w:proofErr w:type="gramEnd"/>
            <w:r w:rsidR="00023C78">
              <w:rPr>
                <w:rFonts w:ascii="宋体" w:hAnsi="宋体" w:hint="eastAsia"/>
                <w:color w:val="000000"/>
                <w:sz w:val="24"/>
              </w:rPr>
              <w:t>新增功能描述</w:t>
            </w:r>
          </w:p>
        </w:tc>
      </w:tr>
      <w:tr w:rsidR="004F637C" w:rsidRPr="00DA7BC8" w:rsidTr="001A5FB3">
        <w:trPr>
          <w:jc w:val="center"/>
        </w:trPr>
        <w:tc>
          <w:tcPr>
            <w:tcW w:w="1951" w:type="dxa"/>
            <w:gridSpan w:val="2"/>
            <w:vAlign w:val="center"/>
          </w:tcPr>
          <w:p w:rsidR="004F637C" w:rsidRPr="00E05E07" w:rsidRDefault="00040447" w:rsidP="001A5FB3">
            <w:pPr>
              <w:rPr>
                <w:rFonts w:ascii="宋体" w:hAnsi="宋体"/>
                <w:color w:val="000000"/>
                <w:sz w:val="24"/>
              </w:rPr>
            </w:pPr>
            <w:r>
              <w:rPr>
                <w:rFonts w:ascii="宋体" w:hAnsi="宋体"/>
                <w:color w:val="000000"/>
                <w:sz w:val="24"/>
              </w:rPr>
              <w:t>批量修改</w:t>
            </w:r>
          </w:p>
        </w:tc>
        <w:tc>
          <w:tcPr>
            <w:tcW w:w="6626" w:type="dxa"/>
            <w:gridSpan w:val="2"/>
            <w:vAlign w:val="center"/>
          </w:tcPr>
          <w:p w:rsidR="004F637C" w:rsidRPr="00E05E07" w:rsidRDefault="00023C78" w:rsidP="001A5FB3">
            <w:pPr>
              <w:rPr>
                <w:rFonts w:ascii="宋体" w:hAnsi="宋体"/>
                <w:color w:val="000000"/>
                <w:sz w:val="24"/>
              </w:rPr>
            </w:pPr>
            <w:r>
              <w:rPr>
                <w:rFonts w:ascii="宋体" w:hAnsi="宋体"/>
                <w:color w:val="000000"/>
                <w:sz w:val="24"/>
              </w:rPr>
              <w:t>此功能为了方便用户批量修改项目内容</w:t>
            </w:r>
            <w:r>
              <w:rPr>
                <w:rFonts w:ascii="宋体" w:hAnsi="宋体" w:hint="eastAsia"/>
                <w:color w:val="000000"/>
                <w:sz w:val="24"/>
              </w:rPr>
              <w:t>，</w:t>
            </w:r>
            <w:r>
              <w:rPr>
                <w:rFonts w:ascii="宋体" w:hAnsi="宋体"/>
                <w:color w:val="000000"/>
                <w:sz w:val="24"/>
              </w:rPr>
              <w:t>具体见批量修改功能描述</w:t>
            </w:r>
          </w:p>
        </w:tc>
      </w:tr>
      <w:tr w:rsidR="004F637C" w:rsidRPr="00DA7BC8" w:rsidTr="001A5FB3">
        <w:trPr>
          <w:jc w:val="center"/>
        </w:trPr>
        <w:tc>
          <w:tcPr>
            <w:tcW w:w="1951" w:type="dxa"/>
            <w:gridSpan w:val="2"/>
            <w:vAlign w:val="center"/>
          </w:tcPr>
          <w:p w:rsidR="004F637C" w:rsidRPr="00DA7BC8" w:rsidRDefault="00040447" w:rsidP="001A5FB3">
            <w:pPr>
              <w:rPr>
                <w:rFonts w:ascii="宋体" w:hAnsi="宋体"/>
                <w:color w:val="000000"/>
                <w:sz w:val="24"/>
              </w:rPr>
            </w:pPr>
            <w:r>
              <w:rPr>
                <w:rFonts w:ascii="宋体" w:hAnsi="宋体" w:hint="eastAsia"/>
                <w:color w:val="000000"/>
                <w:sz w:val="24"/>
              </w:rPr>
              <w:t>导出</w:t>
            </w:r>
          </w:p>
        </w:tc>
        <w:tc>
          <w:tcPr>
            <w:tcW w:w="6626" w:type="dxa"/>
            <w:gridSpan w:val="2"/>
            <w:vAlign w:val="center"/>
          </w:tcPr>
          <w:p w:rsidR="004F637C" w:rsidRPr="00DA7BC8" w:rsidRDefault="00023C78" w:rsidP="001A5FB3">
            <w:pPr>
              <w:rPr>
                <w:rFonts w:ascii="宋体" w:hAnsi="宋体"/>
                <w:color w:val="000000"/>
                <w:sz w:val="24"/>
              </w:rPr>
            </w:pPr>
            <w:r>
              <w:rPr>
                <w:rFonts w:ascii="宋体" w:hAnsi="宋体" w:hint="eastAsia"/>
                <w:color w:val="000000"/>
                <w:sz w:val="24"/>
              </w:rPr>
              <w:t>导出excel</w:t>
            </w:r>
            <w:r w:rsidR="009771EB">
              <w:rPr>
                <w:rFonts w:ascii="宋体" w:hAnsi="宋体" w:hint="eastAsia"/>
                <w:color w:val="000000"/>
                <w:sz w:val="24"/>
              </w:rPr>
              <w:t>格式</w:t>
            </w:r>
            <w:r>
              <w:rPr>
                <w:rFonts w:ascii="宋体" w:hAnsi="宋体" w:hint="eastAsia"/>
                <w:color w:val="000000"/>
                <w:sz w:val="24"/>
              </w:rPr>
              <w:t>，查询出多少</w:t>
            </w:r>
            <w:r w:rsidR="002F1451">
              <w:rPr>
                <w:rFonts w:ascii="宋体" w:hAnsi="宋体" w:hint="eastAsia"/>
                <w:color w:val="000000"/>
                <w:sz w:val="24"/>
              </w:rPr>
              <w:t>条</w:t>
            </w:r>
            <w:r>
              <w:rPr>
                <w:rFonts w:ascii="宋体" w:hAnsi="宋体" w:hint="eastAsia"/>
                <w:color w:val="000000"/>
                <w:sz w:val="24"/>
              </w:rPr>
              <w:t>数据，导出</w:t>
            </w:r>
            <w:r w:rsidR="002F1451">
              <w:rPr>
                <w:rFonts w:ascii="宋体" w:hAnsi="宋体" w:hint="eastAsia"/>
                <w:color w:val="000000"/>
                <w:sz w:val="24"/>
              </w:rPr>
              <w:t>这几条项目数据的所有项目内容</w:t>
            </w:r>
            <w:r>
              <w:rPr>
                <w:rFonts w:ascii="宋体" w:hAnsi="宋体" w:hint="eastAsia"/>
                <w:color w:val="000000"/>
                <w:sz w:val="24"/>
              </w:rPr>
              <w:t>，只导出基础项目内容</w:t>
            </w:r>
            <w:r w:rsidR="002F1451">
              <w:rPr>
                <w:rFonts w:ascii="宋体" w:hAnsi="宋体" w:hint="eastAsia"/>
                <w:color w:val="000000"/>
                <w:sz w:val="24"/>
              </w:rPr>
              <w:t>，</w:t>
            </w:r>
            <w:r w:rsidR="00AF2983">
              <w:rPr>
                <w:rFonts w:ascii="宋体" w:hAnsi="宋体" w:hint="eastAsia"/>
                <w:color w:val="000000"/>
                <w:sz w:val="24"/>
              </w:rPr>
              <w:t>招商前期项目</w:t>
            </w:r>
            <w:r w:rsidR="002F1451">
              <w:rPr>
                <w:rFonts w:ascii="宋体" w:hAnsi="宋体" w:hint="eastAsia"/>
                <w:color w:val="000000"/>
                <w:sz w:val="24"/>
              </w:rPr>
              <w:t>不需导出</w:t>
            </w:r>
            <w:r>
              <w:rPr>
                <w:rFonts w:ascii="宋体" w:hAnsi="宋体" w:hint="eastAsia"/>
                <w:color w:val="000000"/>
                <w:sz w:val="24"/>
              </w:rPr>
              <w:t>。</w:t>
            </w:r>
          </w:p>
        </w:tc>
      </w:tr>
      <w:tr w:rsidR="004F637C" w:rsidRPr="00DA7BC8" w:rsidTr="001A5FB3">
        <w:trPr>
          <w:jc w:val="center"/>
        </w:trPr>
        <w:tc>
          <w:tcPr>
            <w:tcW w:w="1951" w:type="dxa"/>
            <w:gridSpan w:val="2"/>
            <w:vAlign w:val="center"/>
          </w:tcPr>
          <w:p w:rsidR="004F637C" w:rsidRPr="00DA7BC8" w:rsidRDefault="004F637C" w:rsidP="001A5FB3">
            <w:pPr>
              <w:rPr>
                <w:rFonts w:ascii="宋体" w:hAnsi="宋体"/>
                <w:color w:val="000000"/>
                <w:sz w:val="24"/>
              </w:rPr>
            </w:pPr>
            <w:r w:rsidRPr="00DA7BC8">
              <w:rPr>
                <w:rFonts w:ascii="宋体" w:hAnsi="宋体" w:hint="eastAsia"/>
                <w:color w:val="000000"/>
                <w:sz w:val="24"/>
              </w:rPr>
              <w:t>显示</w:t>
            </w:r>
          </w:p>
        </w:tc>
        <w:tc>
          <w:tcPr>
            <w:tcW w:w="6626" w:type="dxa"/>
            <w:gridSpan w:val="2"/>
            <w:vAlign w:val="center"/>
          </w:tcPr>
          <w:p w:rsidR="004F637C" w:rsidRPr="00DA7BC8" w:rsidRDefault="004F637C" w:rsidP="001A5FB3">
            <w:pPr>
              <w:rPr>
                <w:rFonts w:ascii="宋体" w:hAnsi="宋体"/>
                <w:color w:val="000000"/>
                <w:sz w:val="24"/>
              </w:rPr>
            </w:pPr>
            <w:r w:rsidRPr="00DA7BC8">
              <w:rPr>
                <w:rFonts w:ascii="宋体" w:hAnsi="宋体" w:hint="eastAsia"/>
                <w:color w:val="000000"/>
                <w:sz w:val="24"/>
              </w:rPr>
              <w:t>正常：显示</w:t>
            </w:r>
          </w:p>
          <w:p w:rsidR="004F637C" w:rsidRPr="00DA7BC8" w:rsidRDefault="004F637C" w:rsidP="001A5FB3">
            <w:pPr>
              <w:rPr>
                <w:rFonts w:ascii="宋体" w:hAnsi="宋体"/>
                <w:color w:val="000000"/>
                <w:sz w:val="24"/>
              </w:rPr>
            </w:pPr>
            <w:r w:rsidRPr="00DA7BC8">
              <w:rPr>
                <w:rFonts w:ascii="宋体" w:hAnsi="宋体"/>
                <w:color w:val="000000"/>
                <w:sz w:val="24"/>
              </w:rPr>
              <w:t>异常</w:t>
            </w:r>
            <w:r w:rsidRPr="00DA7BC8">
              <w:rPr>
                <w:rFonts w:ascii="宋体" w:hAnsi="宋体" w:hint="eastAsia"/>
                <w:color w:val="000000"/>
                <w:sz w:val="24"/>
              </w:rPr>
              <w:t>：无数据</w:t>
            </w:r>
            <w:r w:rsidR="00040447">
              <w:rPr>
                <w:rFonts w:ascii="宋体" w:hAnsi="宋体" w:hint="eastAsia"/>
                <w:color w:val="000000"/>
                <w:sz w:val="24"/>
              </w:rPr>
              <w:t>或数据链接异常时</w:t>
            </w:r>
            <w:r w:rsidRPr="00DA7BC8">
              <w:rPr>
                <w:rFonts w:ascii="宋体" w:hAnsi="宋体" w:hint="eastAsia"/>
                <w:color w:val="000000"/>
                <w:sz w:val="24"/>
              </w:rPr>
              <w:t>显示：暂无数据显示等提示信息</w:t>
            </w:r>
          </w:p>
        </w:tc>
      </w:tr>
      <w:tr w:rsidR="00B168EA" w:rsidRPr="00DA7BC8" w:rsidTr="001A5FB3">
        <w:trPr>
          <w:jc w:val="center"/>
        </w:trPr>
        <w:tc>
          <w:tcPr>
            <w:tcW w:w="1951" w:type="dxa"/>
            <w:gridSpan w:val="2"/>
            <w:vAlign w:val="center"/>
          </w:tcPr>
          <w:p w:rsidR="00B168EA" w:rsidRPr="00DA7BC8" w:rsidRDefault="00AF2983" w:rsidP="001A5FB3">
            <w:pPr>
              <w:rPr>
                <w:rFonts w:ascii="宋体" w:hAnsi="宋体"/>
                <w:color w:val="000000"/>
                <w:sz w:val="24"/>
              </w:rPr>
            </w:pPr>
            <w:r>
              <w:rPr>
                <w:rFonts w:ascii="宋体" w:hAnsi="宋体" w:hint="eastAsia"/>
                <w:color w:val="000000"/>
                <w:sz w:val="24"/>
              </w:rPr>
              <w:t>招商前期项目</w:t>
            </w:r>
            <w:r w:rsidR="00B168EA">
              <w:rPr>
                <w:rFonts w:ascii="宋体" w:hAnsi="宋体" w:hint="eastAsia"/>
                <w:color w:val="000000"/>
                <w:sz w:val="24"/>
              </w:rPr>
              <w:t>详情</w:t>
            </w:r>
          </w:p>
        </w:tc>
        <w:tc>
          <w:tcPr>
            <w:tcW w:w="6626" w:type="dxa"/>
            <w:gridSpan w:val="2"/>
            <w:vAlign w:val="center"/>
          </w:tcPr>
          <w:p w:rsidR="00B168EA" w:rsidRPr="00DA7BC8" w:rsidRDefault="009274B3" w:rsidP="001A5FB3">
            <w:pPr>
              <w:rPr>
                <w:rFonts w:ascii="宋体" w:hAnsi="宋体"/>
                <w:color w:val="000000"/>
                <w:sz w:val="24"/>
              </w:rPr>
            </w:pPr>
            <w:r>
              <w:rPr>
                <w:rFonts w:ascii="宋体" w:hAnsi="宋体" w:hint="eastAsia"/>
                <w:color w:val="000000"/>
                <w:sz w:val="24"/>
              </w:rPr>
              <w:t>详情中显示</w:t>
            </w:r>
            <w:r w:rsidR="00AF2983">
              <w:rPr>
                <w:rFonts w:ascii="宋体" w:hAnsi="宋体" w:hint="eastAsia"/>
                <w:color w:val="000000"/>
                <w:sz w:val="24"/>
              </w:rPr>
              <w:t>招商前期项目</w:t>
            </w:r>
            <w:r>
              <w:rPr>
                <w:rFonts w:ascii="宋体" w:hAnsi="宋体" w:hint="eastAsia"/>
                <w:color w:val="000000"/>
                <w:sz w:val="24"/>
              </w:rPr>
              <w:t>所有字段。</w:t>
            </w:r>
          </w:p>
        </w:tc>
      </w:tr>
      <w:tr w:rsidR="00B168EA" w:rsidRPr="00DA7BC8" w:rsidTr="001A5FB3">
        <w:trPr>
          <w:jc w:val="center"/>
        </w:trPr>
        <w:tc>
          <w:tcPr>
            <w:tcW w:w="1951" w:type="dxa"/>
            <w:gridSpan w:val="2"/>
            <w:vAlign w:val="center"/>
          </w:tcPr>
          <w:p w:rsidR="00B168EA" w:rsidRPr="00DA7BC8" w:rsidRDefault="00AF2983" w:rsidP="001A5FB3">
            <w:pPr>
              <w:rPr>
                <w:rFonts w:ascii="宋体" w:hAnsi="宋体"/>
                <w:color w:val="000000"/>
                <w:sz w:val="24"/>
              </w:rPr>
            </w:pPr>
            <w:r>
              <w:rPr>
                <w:rFonts w:ascii="宋体" w:hAnsi="宋体" w:hint="eastAsia"/>
                <w:color w:val="000000"/>
                <w:sz w:val="24"/>
              </w:rPr>
              <w:t>招商前期项目</w:t>
            </w:r>
            <w:r w:rsidR="00B168EA">
              <w:rPr>
                <w:rFonts w:ascii="宋体" w:hAnsi="宋体" w:hint="eastAsia"/>
                <w:color w:val="000000"/>
                <w:sz w:val="24"/>
              </w:rPr>
              <w:t>退回</w:t>
            </w:r>
          </w:p>
        </w:tc>
        <w:tc>
          <w:tcPr>
            <w:tcW w:w="6626" w:type="dxa"/>
            <w:gridSpan w:val="2"/>
            <w:vAlign w:val="center"/>
          </w:tcPr>
          <w:p w:rsidR="00B168EA" w:rsidRPr="00DA7BC8" w:rsidRDefault="009274B3" w:rsidP="001A5FB3">
            <w:pPr>
              <w:rPr>
                <w:rFonts w:ascii="宋体" w:hAnsi="宋体"/>
                <w:color w:val="000000"/>
                <w:sz w:val="24"/>
              </w:rPr>
            </w:pPr>
            <w:r>
              <w:rPr>
                <w:rFonts w:ascii="宋体" w:hAnsi="宋体" w:hint="eastAsia"/>
                <w:color w:val="000000"/>
                <w:sz w:val="24"/>
              </w:rPr>
              <w:t>有该权限的用户可以点击退回功能，会推送给招商系统，本系统中，该</w:t>
            </w:r>
            <w:r w:rsidR="00AF2983">
              <w:rPr>
                <w:rFonts w:ascii="宋体" w:hAnsi="宋体" w:hint="eastAsia"/>
                <w:color w:val="000000"/>
                <w:sz w:val="24"/>
              </w:rPr>
              <w:t>招商前期项目</w:t>
            </w:r>
            <w:r>
              <w:rPr>
                <w:rFonts w:ascii="宋体" w:hAnsi="宋体" w:hint="eastAsia"/>
                <w:color w:val="000000"/>
                <w:sz w:val="24"/>
              </w:rPr>
              <w:t>操作中显示已退回。只可执行一次，且已退回项目在列表中显示在最后。</w:t>
            </w:r>
          </w:p>
        </w:tc>
      </w:tr>
      <w:tr w:rsidR="00B168EA" w:rsidRPr="00DA7BC8" w:rsidTr="001A5FB3">
        <w:trPr>
          <w:jc w:val="center"/>
        </w:trPr>
        <w:tc>
          <w:tcPr>
            <w:tcW w:w="1951" w:type="dxa"/>
            <w:gridSpan w:val="2"/>
            <w:vAlign w:val="center"/>
          </w:tcPr>
          <w:p w:rsidR="00B168EA" w:rsidRPr="00DA7BC8" w:rsidRDefault="00AF2983" w:rsidP="001A5FB3">
            <w:pPr>
              <w:rPr>
                <w:rFonts w:ascii="宋体" w:hAnsi="宋体"/>
                <w:color w:val="000000"/>
                <w:sz w:val="24"/>
              </w:rPr>
            </w:pPr>
            <w:r>
              <w:rPr>
                <w:rFonts w:ascii="宋体" w:hAnsi="宋体" w:hint="eastAsia"/>
                <w:color w:val="000000"/>
                <w:sz w:val="24"/>
              </w:rPr>
              <w:t>招商前期项目</w:t>
            </w:r>
            <w:r w:rsidR="00B168EA">
              <w:rPr>
                <w:rFonts w:ascii="宋体" w:hAnsi="宋体" w:hint="eastAsia"/>
                <w:color w:val="000000"/>
                <w:sz w:val="24"/>
              </w:rPr>
              <w:t>删除</w:t>
            </w:r>
          </w:p>
        </w:tc>
        <w:tc>
          <w:tcPr>
            <w:tcW w:w="6626" w:type="dxa"/>
            <w:gridSpan w:val="2"/>
            <w:vAlign w:val="center"/>
          </w:tcPr>
          <w:p w:rsidR="00B168EA" w:rsidRPr="00DA7BC8" w:rsidRDefault="009274B3" w:rsidP="001A5FB3">
            <w:pPr>
              <w:rPr>
                <w:rFonts w:ascii="宋体" w:hAnsi="宋体"/>
                <w:color w:val="000000"/>
                <w:sz w:val="24"/>
              </w:rPr>
            </w:pPr>
            <w:r>
              <w:rPr>
                <w:rFonts w:ascii="宋体" w:hAnsi="宋体" w:hint="eastAsia"/>
                <w:color w:val="000000"/>
                <w:sz w:val="24"/>
              </w:rPr>
              <w:t>有该权限的用户可以点击删除</w:t>
            </w:r>
            <w:r w:rsidR="00AF2983">
              <w:rPr>
                <w:rFonts w:ascii="宋体" w:hAnsi="宋体" w:hint="eastAsia"/>
                <w:color w:val="000000"/>
                <w:sz w:val="24"/>
              </w:rPr>
              <w:t>招商前期项目</w:t>
            </w:r>
            <w:r>
              <w:rPr>
                <w:rFonts w:ascii="宋体" w:hAnsi="宋体" w:hint="eastAsia"/>
                <w:color w:val="000000"/>
                <w:sz w:val="24"/>
              </w:rPr>
              <w:t>。本系统中不显示已删除数据，但在数据库中可做标记，做假</w:t>
            </w:r>
            <w:proofErr w:type="gramStart"/>
            <w:r>
              <w:rPr>
                <w:rFonts w:ascii="宋体" w:hAnsi="宋体" w:hint="eastAsia"/>
                <w:color w:val="000000"/>
                <w:sz w:val="24"/>
              </w:rPr>
              <w:t>删</w:t>
            </w:r>
            <w:proofErr w:type="gramEnd"/>
            <w:r>
              <w:rPr>
                <w:rFonts w:ascii="宋体" w:hAnsi="宋体" w:hint="eastAsia"/>
                <w:color w:val="000000"/>
                <w:sz w:val="24"/>
              </w:rPr>
              <w:t>处理。</w:t>
            </w:r>
          </w:p>
        </w:tc>
      </w:tr>
      <w:tr w:rsidR="00B168EA" w:rsidRPr="00DA7BC8" w:rsidTr="001A5FB3">
        <w:trPr>
          <w:jc w:val="center"/>
        </w:trPr>
        <w:tc>
          <w:tcPr>
            <w:tcW w:w="1951" w:type="dxa"/>
            <w:gridSpan w:val="2"/>
            <w:vAlign w:val="center"/>
          </w:tcPr>
          <w:p w:rsidR="00B168EA" w:rsidRPr="00DA7BC8" w:rsidRDefault="00B168EA" w:rsidP="001A5FB3">
            <w:pPr>
              <w:rPr>
                <w:rFonts w:ascii="宋体" w:hAnsi="宋体"/>
                <w:color w:val="000000"/>
                <w:sz w:val="24"/>
              </w:rPr>
            </w:pPr>
            <w:r>
              <w:rPr>
                <w:rFonts w:ascii="宋体" w:hAnsi="宋体" w:hint="eastAsia"/>
                <w:color w:val="000000"/>
                <w:sz w:val="24"/>
              </w:rPr>
              <w:t>基础项目详情</w:t>
            </w:r>
          </w:p>
        </w:tc>
        <w:tc>
          <w:tcPr>
            <w:tcW w:w="6626" w:type="dxa"/>
            <w:gridSpan w:val="2"/>
            <w:vAlign w:val="center"/>
          </w:tcPr>
          <w:p w:rsidR="00B168EA" w:rsidRPr="00DA7BC8" w:rsidRDefault="00D31B4C" w:rsidP="001A5FB3">
            <w:pPr>
              <w:rPr>
                <w:rFonts w:ascii="宋体" w:hAnsi="宋体"/>
                <w:color w:val="000000"/>
                <w:sz w:val="24"/>
              </w:rPr>
            </w:pPr>
            <w:r>
              <w:rPr>
                <w:rFonts w:ascii="宋体" w:hAnsi="宋体" w:hint="eastAsia"/>
                <w:color w:val="000000"/>
                <w:sz w:val="24"/>
              </w:rPr>
              <w:t>详情中显示基础项目的所有字段。</w:t>
            </w:r>
          </w:p>
        </w:tc>
      </w:tr>
      <w:tr w:rsidR="00B168EA" w:rsidRPr="00DA7BC8" w:rsidTr="001A5FB3">
        <w:trPr>
          <w:jc w:val="center"/>
        </w:trPr>
        <w:tc>
          <w:tcPr>
            <w:tcW w:w="1951" w:type="dxa"/>
            <w:gridSpan w:val="2"/>
            <w:vAlign w:val="center"/>
          </w:tcPr>
          <w:p w:rsidR="00B168EA" w:rsidRPr="00DA7BC8" w:rsidRDefault="00B168EA" w:rsidP="001A5FB3">
            <w:pPr>
              <w:rPr>
                <w:rFonts w:ascii="宋体" w:hAnsi="宋体"/>
                <w:color w:val="000000"/>
                <w:sz w:val="24"/>
              </w:rPr>
            </w:pPr>
            <w:r>
              <w:rPr>
                <w:rFonts w:ascii="宋体" w:hAnsi="宋体" w:hint="eastAsia"/>
                <w:color w:val="000000"/>
                <w:sz w:val="24"/>
              </w:rPr>
              <w:t>基础项目草稿</w:t>
            </w:r>
          </w:p>
        </w:tc>
        <w:tc>
          <w:tcPr>
            <w:tcW w:w="6626" w:type="dxa"/>
            <w:gridSpan w:val="2"/>
            <w:vAlign w:val="center"/>
          </w:tcPr>
          <w:p w:rsidR="00B168EA" w:rsidRPr="00DA7BC8" w:rsidRDefault="00D31B4C" w:rsidP="001A5FB3">
            <w:pPr>
              <w:rPr>
                <w:rFonts w:ascii="宋体" w:hAnsi="宋体"/>
                <w:color w:val="000000"/>
                <w:sz w:val="24"/>
              </w:rPr>
            </w:pPr>
            <w:r>
              <w:rPr>
                <w:rFonts w:ascii="宋体" w:hAnsi="宋体" w:hint="eastAsia"/>
                <w:color w:val="000000"/>
                <w:sz w:val="24"/>
              </w:rPr>
              <w:t>该功能给数据录入的</w:t>
            </w:r>
            <w:r w:rsidR="0056582D">
              <w:rPr>
                <w:rFonts w:ascii="宋体" w:hAnsi="宋体" w:hint="eastAsia"/>
                <w:color w:val="000000"/>
                <w:sz w:val="24"/>
              </w:rPr>
              <w:t>用户超时的情况下使用，保存草稿时，无需填写完必填项，保存后，该项目为：草稿状态，草稿项目永远显示在项目最上方，方便用户继续填写。</w:t>
            </w:r>
          </w:p>
        </w:tc>
      </w:tr>
      <w:tr w:rsidR="00B168EA" w:rsidRPr="00DA7BC8" w:rsidTr="001A5FB3">
        <w:trPr>
          <w:jc w:val="center"/>
        </w:trPr>
        <w:tc>
          <w:tcPr>
            <w:tcW w:w="1951" w:type="dxa"/>
            <w:gridSpan w:val="2"/>
            <w:vAlign w:val="center"/>
          </w:tcPr>
          <w:p w:rsidR="00B168EA" w:rsidRPr="00DA7BC8" w:rsidRDefault="00B168EA" w:rsidP="001A5FB3">
            <w:pPr>
              <w:rPr>
                <w:rFonts w:ascii="宋体" w:hAnsi="宋体"/>
                <w:color w:val="000000"/>
                <w:sz w:val="24"/>
              </w:rPr>
            </w:pPr>
            <w:r>
              <w:rPr>
                <w:rFonts w:ascii="宋体" w:hAnsi="宋体" w:hint="eastAsia"/>
                <w:color w:val="000000"/>
                <w:sz w:val="24"/>
              </w:rPr>
              <w:t>基础项目删除</w:t>
            </w:r>
          </w:p>
        </w:tc>
        <w:tc>
          <w:tcPr>
            <w:tcW w:w="6626" w:type="dxa"/>
            <w:gridSpan w:val="2"/>
            <w:vAlign w:val="center"/>
          </w:tcPr>
          <w:p w:rsidR="00B168EA" w:rsidRPr="00DA7BC8" w:rsidRDefault="0056582D" w:rsidP="001A5FB3">
            <w:pPr>
              <w:rPr>
                <w:rFonts w:ascii="宋体" w:hAnsi="宋体"/>
                <w:color w:val="000000"/>
                <w:sz w:val="24"/>
              </w:rPr>
            </w:pPr>
            <w:r>
              <w:rPr>
                <w:rFonts w:ascii="宋体" w:hAnsi="宋体" w:hint="eastAsia"/>
                <w:color w:val="000000"/>
                <w:sz w:val="24"/>
              </w:rPr>
              <w:t>有权限的用户有删除功能，使用该功能时，提示用户，删除 后数据不可恢复。</w:t>
            </w:r>
          </w:p>
        </w:tc>
      </w:tr>
      <w:tr w:rsidR="00B168EA" w:rsidRPr="00DA7BC8" w:rsidTr="001A5FB3">
        <w:trPr>
          <w:jc w:val="center"/>
        </w:trPr>
        <w:tc>
          <w:tcPr>
            <w:tcW w:w="1951" w:type="dxa"/>
            <w:gridSpan w:val="2"/>
            <w:vAlign w:val="center"/>
          </w:tcPr>
          <w:p w:rsidR="00B168EA" w:rsidRDefault="00B168EA" w:rsidP="001A5FB3">
            <w:pPr>
              <w:rPr>
                <w:rFonts w:ascii="宋体" w:hAnsi="宋体"/>
                <w:color w:val="000000"/>
                <w:sz w:val="24"/>
              </w:rPr>
            </w:pPr>
            <w:r>
              <w:rPr>
                <w:rFonts w:ascii="宋体" w:hAnsi="宋体" w:hint="eastAsia"/>
                <w:color w:val="000000"/>
                <w:sz w:val="24"/>
              </w:rPr>
              <w:t>基础项目修改</w:t>
            </w:r>
          </w:p>
        </w:tc>
        <w:tc>
          <w:tcPr>
            <w:tcW w:w="6626" w:type="dxa"/>
            <w:gridSpan w:val="2"/>
            <w:vAlign w:val="center"/>
          </w:tcPr>
          <w:p w:rsidR="00B168EA" w:rsidRPr="00DA7BC8" w:rsidRDefault="0056582D" w:rsidP="001A5FB3">
            <w:pPr>
              <w:rPr>
                <w:rFonts w:ascii="宋体" w:hAnsi="宋体"/>
                <w:color w:val="000000"/>
                <w:sz w:val="24"/>
              </w:rPr>
            </w:pPr>
            <w:r>
              <w:rPr>
                <w:rFonts w:ascii="宋体" w:hAnsi="宋体" w:hint="eastAsia"/>
                <w:color w:val="000000"/>
                <w:sz w:val="24"/>
              </w:rPr>
              <w:t>有权限的用户有修改功能。项目名称和</w:t>
            </w:r>
            <w:r w:rsidR="00AF2983">
              <w:rPr>
                <w:rFonts w:ascii="宋体" w:hAnsi="宋体" w:hint="eastAsia"/>
                <w:color w:val="000000"/>
                <w:sz w:val="24"/>
              </w:rPr>
              <w:t>项目代码</w:t>
            </w:r>
            <w:r>
              <w:rPr>
                <w:rFonts w:ascii="宋体" w:hAnsi="宋体" w:hint="eastAsia"/>
                <w:color w:val="000000"/>
                <w:sz w:val="24"/>
              </w:rPr>
              <w:t>不可修改。</w:t>
            </w:r>
          </w:p>
        </w:tc>
      </w:tr>
      <w:tr w:rsidR="004F637C" w:rsidRPr="006D6EB1" w:rsidTr="00A6583B">
        <w:trPr>
          <w:jc w:val="center"/>
        </w:trPr>
        <w:tc>
          <w:tcPr>
            <w:tcW w:w="1951" w:type="dxa"/>
            <w:gridSpan w:val="2"/>
            <w:vAlign w:val="center"/>
          </w:tcPr>
          <w:p w:rsidR="004F637C" w:rsidRPr="006D6EB1" w:rsidRDefault="004F637C" w:rsidP="001A5FB3">
            <w:pPr>
              <w:rPr>
                <w:rFonts w:ascii="宋体" w:hAnsi="宋体"/>
                <w:color w:val="000000"/>
                <w:sz w:val="24"/>
              </w:rPr>
            </w:pPr>
            <w:r w:rsidRPr="006D6EB1">
              <w:rPr>
                <w:rFonts w:ascii="宋体" w:hAnsi="宋体" w:hint="eastAsia"/>
                <w:color w:val="000000"/>
                <w:sz w:val="24"/>
              </w:rPr>
              <w:t>权限</w:t>
            </w:r>
          </w:p>
        </w:tc>
        <w:tc>
          <w:tcPr>
            <w:tcW w:w="6626" w:type="dxa"/>
            <w:gridSpan w:val="2"/>
            <w:vAlign w:val="center"/>
          </w:tcPr>
          <w:p w:rsidR="004F637C" w:rsidRPr="006D6EB1" w:rsidRDefault="004F637C" w:rsidP="00DA7BC8">
            <w:pPr>
              <w:rPr>
                <w:rFonts w:ascii="宋体" w:hAnsi="宋体"/>
                <w:color w:val="000000"/>
                <w:sz w:val="24"/>
              </w:rPr>
            </w:pPr>
            <w:r w:rsidRPr="006D6EB1">
              <w:rPr>
                <w:rFonts w:ascii="宋体" w:hAnsi="宋体" w:hint="eastAsia"/>
                <w:color w:val="000000"/>
                <w:sz w:val="24"/>
              </w:rPr>
              <w:t>见权限表</w:t>
            </w:r>
          </w:p>
        </w:tc>
      </w:tr>
    </w:tbl>
    <w:p w:rsidR="00A6583B" w:rsidRPr="00A6583B" w:rsidRDefault="00A6583B" w:rsidP="00A6583B">
      <w:pPr>
        <w:pStyle w:val="1e"/>
        <w:ind w:left="620" w:firstLineChars="0" w:firstLine="0"/>
        <w:jc w:val="left"/>
        <w:rPr>
          <w:rFonts w:ascii="宋体" w:hAnsi="宋体"/>
          <w:sz w:val="24"/>
        </w:rPr>
      </w:pPr>
    </w:p>
    <w:p w:rsidR="00061773" w:rsidRPr="0047618A" w:rsidRDefault="00612A80" w:rsidP="003B4283">
      <w:pPr>
        <w:pStyle w:val="4"/>
        <w:numPr>
          <w:ilvl w:val="3"/>
          <w:numId w:val="0"/>
        </w:numPr>
        <w:ind w:right="-107"/>
        <w:rPr>
          <w:rFonts w:ascii="宋体" w:hAnsi="宋体"/>
          <w:sz w:val="28"/>
          <w:szCs w:val="28"/>
        </w:rPr>
      </w:pPr>
      <w:r w:rsidRPr="0047618A">
        <w:rPr>
          <w:rFonts w:ascii="宋体" w:hAnsi="宋体" w:hint="eastAsia"/>
          <w:sz w:val="28"/>
          <w:szCs w:val="28"/>
        </w:rPr>
        <w:t>3.2.3.2.项目新增</w:t>
      </w:r>
    </w:p>
    <w:p w:rsidR="00061773" w:rsidRDefault="00612A80" w:rsidP="007E4017">
      <w:pPr>
        <w:ind w:firstLineChars="200" w:firstLine="480"/>
        <w:rPr>
          <w:rFonts w:ascii="宋体" w:hAnsi="宋体"/>
          <w:sz w:val="24"/>
        </w:rPr>
      </w:pPr>
      <w:r>
        <w:rPr>
          <w:rFonts w:ascii="宋体" w:hAnsi="宋体" w:hint="eastAsia"/>
          <w:sz w:val="24"/>
        </w:rPr>
        <w:t>项目新增有两个途径：</w:t>
      </w:r>
    </w:p>
    <w:p w:rsidR="00061773" w:rsidRDefault="00612A80" w:rsidP="00625D97">
      <w:pPr>
        <w:ind w:firstLineChars="200" w:firstLine="480"/>
        <w:rPr>
          <w:rFonts w:ascii="宋体" w:hAnsi="宋体"/>
          <w:sz w:val="24"/>
        </w:rPr>
      </w:pPr>
      <w:r>
        <w:rPr>
          <w:rFonts w:ascii="宋体" w:hAnsi="宋体" w:hint="eastAsia"/>
          <w:sz w:val="24"/>
        </w:rPr>
        <w:t>第一</w:t>
      </w:r>
      <w:r w:rsidR="001C559E">
        <w:rPr>
          <w:rFonts w:ascii="宋体" w:hAnsi="宋体" w:hint="eastAsia"/>
          <w:sz w:val="24"/>
        </w:rPr>
        <w:t>个途径：</w:t>
      </w:r>
      <w:r>
        <w:rPr>
          <w:rFonts w:ascii="宋体" w:hAnsi="宋体" w:hint="eastAsia"/>
          <w:sz w:val="24"/>
        </w:rPr>
        <w:t>从招商管理系统对接而来。这部分招商管理系统新建项目后，</w:t>
      </w:r>
      <w:r w:rsidR="009E4679">
        <w:rPr>
          <w:rFonts w:ascii="宋体" w:hAnsi="宋体" w:hint="eastAsia"/>
          <w:sz w:val="24"/>
        </w:rPr>
        <w:t xml:space="preserve"> </w:t>
      </w:r>
      <w:r>
        <w:rPr>
          <w:rFonts w:ascii="宋体" w:hAnsi="宋体" w:hint="eastAsia"/>
          <w:sz w:val="24"/>
        </w:rPr>
        <w:t>本系统会自动新增一条项目，</w:t>
      </w:r>
      <w:r w:rsidR="00625D97">
        <w:rPr>
          <w:rFonts w:ascii="宋体" w:hAnsi="宋体" w:hint="eastAsia"/>
          <w:sz w:val="24"/>
        </w:rPr>
        <w:t>且</w:t>
      </w:r>
      <w:r>
        <w:rPr>
          <w:rFonts w:ascii="宋体" w:hAnsi="宋体" w:hint="eastAsia"/>
          <w:sz w:val="24"/>
        </w:rPr>
        <w:t>项目会标注为招商类项目。</w:t>
      </w:r>
    </w:p>
    <w:p w:rsidR="00061773" w:rsidRPr="00612A80" w:rsidRDefault="00D84D20" w:rsidP="00625D97">
      <w:pPr>
        <w:ind w:firstLineChars="200" w:firstLine="480"/>
        <w:rPr>
          <w:rFonts w:ascii="宋体" w:hAnsi="宋体"/>
          <w:bCs/>
          <w:sz w:val="24"/>
        </w:rPr>
      </w:pPr>
      <w:r>
        <w:rPr>
          <w:rFonts w:ascii="宋体" w:hAnsi="宋体" w:hint="eastAsia"/>
          <w:sz w:val="24"/>
        </w:rPr>
        <w:t>新增项目字段如下：入园</w:t>
      </w:r>
      <w:r w:rsidR="00612A80">
        <w:rPr>
          <w:rFonts w:ascii="宋体" w:hAnsi="宋体" w:hint="eastAsia"/>
          <w:sz w:val="24"/>
        </w:rPr>
        <w:t>协议扫描件，项目简介，投资概况，征地，占地面积，</w:t>
      </w:r>
      <w:r w:rsidR="00612A80" w:rsidRPr="00625D97">
        <w:rPr>
          <w:rFonts w:ascii="宋体" w:hAnsi="宋体" w:hint="eastAsia"/>
          <w:sz w:val="24"/>
        </w:rPr>
        <w:t>总投资</w:t>
      </w:r>
      <w:r w:rsidR="00612A80">
        <w:rPr>
          <w:rFonts w:ascii="宋体" w:hAnsi="宋体" w:hint="eastAsia"/>
          <w:sz w:val="24"/>
        </w:rPr>
        <w:t>，投资单位，</w:t>
      </w:r>
      <w:r w:rsidR="00612A80" w:rsidRPr="00625D97">
        <w:rPr>
          <w:rFonts w:ascii="宋体" w:hAnsi="宋体" w:hint="eastAsia"/>
          <w:sz w:val="24"/>
        </w:rPr>
        <w:t>公司全称，</w:t>
      </w:r>
      <w:r w:rsidR="00612A80">
        <w:rPr>
          <w:rFonts w:ascii="宋体" w:hAnsi="宋体" w:hint="eastAsia"/>
          <w:sz w:val="24"/>
        </w:rPr>
        <w:t>选址位置，项目负责人姓名，电话，项目联系人姓名，电话</w:t>
      </w:r>
      <w:r w:rsidR="00625D97">
        <w:rPr>
          <w:rFonts w:ascii="宋体" w:hAnsi="宋体" w:hint="eastAsia"/>
          <w:sz w:val="24"/>
        </w:rPr>
        <w:t>，</w:t>
      </w:r>
      <w:r w:rsidR="00DF23FB">
        <w:rPr>
          <w:rFonts w:ascii="宋体" w:hAnsi="宋体" w:hint="eastAsia"/>
          <w:sz w:val="24"/>
        </w:rPr>
        <w:t>创建时间，</w:t>
      </w:r>
      <w:r w:rsidR="00612A80" w:rsidRPr="00612A80">
        <w:rPr>
          <w:rFonts w:ascii="宋体" w:hAnsi="宋体" w:hint="eastAsia"/>
          <w:bCs/>
          <w:sz w:val="24"/>
        </w:rPr>
        <w:t>设置项目退回</w:t>
      </w:r>
      <w:r w:rsidR="00BF23CE">
        <w:rPr>
          <w:rFonts w:ascii="宋体" w:hAnsi="宋体" w:hint="eastAsia"/>
          <w:bCs/>
          <w:sz w:val="24"/>
        </w:rPr>
        <w:t>、删除</w:t>
      </w:r>
      <w:r w:rsidR="00612A80" w:rsidRPr="00612A80">
        <w:rPr>
          <w:rFonts w:ascii="宋体" w:hAnsi="宋体" w:hint="eastAsia"/>
          <w:bCs/>
          <w:sz w:val="24"/>
        </w:rPr>
        <w:t>功能</w:t>
      </w:r>
      <w:r w:rsidR="003B4283" w:rsidRPr="00612A80">
        <w:rPr>
          <w:rFonts w:ascii="宋体" w:hAnsi="宋体" w:hint="eastAsia"/>
          <w:bCs/>
          <w:sz w:val="24"/>
        </w:rPr>
        <w:t>。</w:t>
      </w:r>
    </w:p>
    <w:p w:rsidR="00061773" w:rsidRDefault="00061773">
      <w:pPr>
        <w:ind w:firstLineChars="200" w:firstLine="480"/>
        <w:rPr>
          <w:rFonts w:ascii="宋体" w:hAnsi="宋体"/>
          <w:sz w:val="24"/>
        </w:rPr>
      </w:pPr>
    </w:p>
    <w:p w:rsidR="00061773" w:rsidRPr="001C559E" w:rsidRDefault="00612A80" w:rsidP="00950C39">
      <w:pPr>
        <w:ind w:firstLineChars="200" w:firstLine="480"/>
        <w:rPr>
          <w:rFonts w:ascii="宋体" w:hAnsi="宋体"/>
          <w:sz w:val="24"/>
        </w:rPr>
      </w:pPr>
      <w:r>
        <w:rPr>
          <w:rFonts w:ascii="宋体" w:hAnsi="宋体" w:hint="eastAsia"/>
          <w:sz w:val="24"/>
        </w:rPr>
        <w:t>第二</w:t>
      </w:r>
      <w:r w:rsidR="001C559E">
        <w:rPr>
          <w:rFonts w:ascii="宋体" w:hAnsi="宋体" w:hint="eastAsia"/>
          <w:sz w:val="24"/>
        </w:rPr>
        <w:t>个途径：</w:t>
      </w:r>
      <w:r>
        <w:rPr>
          <w:rFonts w:ascii="宋体" w:hAnsi="宋体" w:hint="eastAsia"/>
          <w:sz w:val="24"/>
        </w:rPr>
        <w:t>从本系统中，点击新增按钮，进行新增项目，新增项目入口在项目管理列表上方会有“项目新增”按钮，点击显示新增项目页面。</w:t>
      </w:r>
      <w:r w:rsidR="007E4017">
        <w:rPr>
          <w:rFonts w:ascii="宋体" w:hAnsi="宋体" w:hint="eastAsia"/>
          <w:sz w:val="24"/>
        </w:rPr>
        <w:t xml:space="preserve"> </w:t>
      </w:r>
      <w:r w:rsidR="001C559E">
        <w:rPr>
          <w:rFonts w:ascii="宋体" w:hAnsi="宋体" w:hint="eastAsia"/>
          <w:sz w:val="24"/>
        </w:rPr>
        <w:t>分四大模块，里面分别有数个字段，具体如下：</w:t>
      </w:r>
    </w:p>
    <w:p w:rsidR="007E4017" w:rsidRDefault="007E4017" w:rsidP="00950C39">
      <w:pPr>
        <w:ind w:firstLineChars="200" w:firstLine="480"/>
        <w:rPr>
          <w:rFonts w:ascii="宋体" w:hAnsi="宋体"/>
          <w:sz w:val="24"/>
        </w:rPr>
      </w:pPr>
      <w:r>
        <w:rPr>
          <w:rFonts w:ascii="宋体" w:hAnsi="宋体" w:hint="eastAsia"/>
          <w:sz w:val="24"/>
        </w:rPr>
        <w:t>基础信息：</w:t>
      </w:r>
    </w:p>
    <w:p w:rsidR="007E4017" w:rsidRDefault="00612A80" w:rsidP="00950C39">
      <w:pPr>
        <w:ind w:firstLineChars="200" w:firstLine="480"/>
        <w:rPr>
          <w:rFonts w:ascii="宋体" w:hAnsi="宋体" w:cs="Arial"/>
          <w:bCs/>
          <w:sz w:val="24"/>
        </w:rPr>
      </w:pPr>
      <w:r w:rsidRPr="007E4017">
        <w:rPr>
          <w:rFonts w:ascii="宋体" w:hAnsi="宋体" w:hint="eastAsia"/>
          <w:sz w:val="24"/>
        </w:rPr>
        <w:t>项目名称、</w:t>
      </w:r>
      <w:r w:rsidR="00AF2983">
        <w:rPr>
          <w:rFonts w:ascii="宋体" w:hAnsi="宋体" w:hint="eastAsia"/>
          <w:sz w:val="24"/>
        </w:rPr>
        <w:t>项目代码</w:t>
      </w:r>
      <w:r w:rsidRPr="007E4017">
        <w:rPr>
          <w:rFonts w:ascii="宋体" w:hAnsi="宋体" w:hint="eastAsia"/>
          <w:sz w:val="24"/>
        </w:rPr>
        <w:t>、</w:t>
      </w:r>
      <w:r w:rsidR="00AF2983">
        <w:rPr>
          <w:rFonts w:ascii="宋体" w:hAnsi="宋体" w:hint="eastAsia"/>
          <w:sz w:val="24"/>
        </w:rPr>
        <w:t>建设单位</w:t>
      </w:r>
      <w:r w:rsidRPr="007E4017">
        <w:rPr>
          <w:rFonts w:ascii="宋体" w:hAnsi="宋体" w:hint="eastAsia"/>
          <w:sz w:val="24"/>
        </w:rPr>
        <w:t>、组织机构代码、总投资、建设内容和规</w:t>
      </w:r>
      <w:r w:rsidRPr="007E4017">
        <w:rPr>
          <w:rFonts w:ascii="宋体" w:hAnsi="宋体" w:cs="Arial" w:hint="eastAsia"/>
          <w:bCs/>
          <w:sz w:val="24"/>
        </w:rPr>
        <w:t>模、项目属地（遵化店镇、皇台街道办事处、高新区）、建设性质（新建、扩建、改建、迁建、技术改造）、计划开工日期、计划竣工日期、实际开工日期、实际竣工日期、企业法人、企业联系人、企业联系人联系方式、企业负责人、企业负责人联系方式、行业分类（工业、基础设施、服务业、房地产、医疗卫生、教育、农林水利、其他、预留1、预留2、预留3）、</w:t>
      </w:r>
      <w:r>
        <w:rPr>
          <w:rFonts w:ascii="宋体" w:hAnsi="宋体" w:cs="Arial" w:hint="eastAsia"/>
          <w:bCs/>
          <w:sz w:val="24"/>
        </w:rPr>
        <w:t>是否</w:t>
      </w:r>
      <w:r>
        <w:rPr>
          <w:rFonts w:ascii="宋体" w:hAnsi="宋体"/>
          <w:bCs/>
          <w:sz w:val="24"/>
        </w:rPr>
        <w:t>PPP</w:t>
      </w:r>
      <w:r>
        <w:rPr>
          <w:rFonts w:ascii="宋体" w:hAnsi="宋体" w:cs="Arial" w:hint="eastAsia"/>
          <w:bCs/>
          <w:sz w:val="24"/>
        </w:rPr>
        <w:t>项目、实施进度分类（前期、</w:t>
      </w:r>
      <w:r w:rsidR="00AF2983" w:rsidRPr="00AF2983">
        <w:rPr>
          <w:rFonts w:ascii="宋体" w:hAnsi="宋体" w:cs="Arial" w:hint="eastAsia"/>
          <w:bCs/>
          <w:sz w:val="24"/>
        </w:rPr>
        <w:t>新开工</w:t>
      </w:r>
      <w:r>
        <w:rPr>
          <w:rFonts w:ascii="宋体" w:hAnsi="宋体" w:cs="Arial" w:hint="eastAsia"/>
          <w:bCs/>
          <w:sz w:val="24"/>
        </w:rPr>
        <w:t>、续建、竣工）、是否计划新开工、是否计划竣工、</w:t>
      </w:r>
      <w:proofErr w:type="gramStart"/>
      <w:r w:rsidR="007E4017">
        <w:rPr>
          <w:rFonts w:ascii="宋体" w:hAnsi="宋体" w:cs="Arial" w:hint="eastAsia"/>
          <w:bCs/>
          <w:sz w:val="24"/>
        </w:rPr>
        <w:t>是否省</w:t>
      </w:r>
      <w:proofErr w:type="gramEnd"/>
      <w:r w:rsidR="007E4017">
        <w:rPr>
          <w:rFonts w:ascii="宋体" w:hAnsi="宋体" w:cs="Arial" w:hint="eastAsia"/>
          <w:bCs/>
          <w:sz w:val="24"/>
        </w:rPr>
        <w:t>重点项目、</w:t>
      </w:r>
      <w:proofErr w:type="gramStart"/>
      <w:r w:rsidR="007E4017">
        <w:rPr>
          <w:rFonts w:ascii="宋体" w:hAnsi="宋体" w:cs="Arial" w:hint="eastAsia"/>
          <w:bCs/>
          <w:sz w:val="24"/>
        </w:rPr>
        <w:t>是否市</w:t>
      </w:r>
      <w:proofErr w:type="gramEnd"/>
      <w:r w:rsidR="007E4017">
        <w:rPr>
          <w:rFonts w:ascii="宋体" w:hAnsi="宋体" w:cs="Arial" w:hint="eastAsia"/>
          <w:bCs/>
          <w:sz w:val="24"/>
        </w:rPr>
        <w:t>重点项目、是否区重点项目。</w:t>
      </w:r>
    </w:p>
    <w:p w:rsidR="007E4017" w:rsidRPr="007E4017" w:rsidRDefault="007E4017" w:rsidP="00950C39">
      <w:pPr>
        <w:ind w:firstLineChars="200" w:firstLine="480"/>
        <w:rPr>
          <w:rFonts w:ascii="宋体" w:hAnsi="宋体"/>
          <w:sz w:val="24"/>
        </w:rPr>
      </w:pPr>
      <w:r w:rsidRPr="007E4017">
        <w:rPr>
          <w:rFonts w:ascii="宋体" w:hAnsi="宋体" w:hint="eastAsia"/>
          <w:sz w:val="24"/>
        </w:rPr>
        <w:t>工作安排：</w:t>
      </w:r>
    </w:p>
    <w:p w:rsidR="007E4017" w:rsidRDefault="00612A80" w:rsidP="00950C39">
      <w:pPr>
        <w:ind w:firstLineChars="200" w:firstLine="480"/>
        <w:rPr>
          <w:rFonts w:ascii="宋体" w:hAnsi="宋体" w:cs="Arial"/>
          <w:bCs/>
          <w:sz w:val="24"/>
        </w:rPr>
      </w:pPr>
      <w:r w:rsidRPr="007E4017">
        <w:rPr>
          <w:rFonts w:ascii="宋体" w:hAnsi="宋体" w:hint="eastAsia"/>
          <w:sz w:val="24"/>
        </w:rPr>
        <w:t>分包领导、分包单位1、分包单位1责任人、分包单位1责任人联系方式、分</w:t>
      </w:r>
      <w:r>
        <w:rPr>
          <w:rFonts w:ascii="宋体" w:hAnsi="宋体" w:cs="Arial" w:hint="eastAsia"/>
          <w:bCs/>
          <w:sz w:val="24"/>
        </w:rPr>
        <w:t>包单位1联系人、分包单位1联系人联系方式、分包单位2、分包单位2责任人、分包单位2责任人联系方式、分包单位2联系人、分包单位2联系人联系方式、分包单位3、分包单位3责任人、分包单位3责任人联系方式、分包单位3联系人、分包单位3</w:t>
      </w:r>
      <w:r w:rsidR="00EC3D6A">
        <w:rPr>
          <w:rFonts w:ascii="宋体" w:hAnsi="宋体" w:cs="Arial" w:hint="eastAsia"/>
          <w:bCs/>
          <w:sz w:val="24"/>
        </w:rPr>
        <w:t>联系人联系方式。</w:t>
      </w:r>
    </w:p>
    <w:p w:rsidR="007E4017" w:rsidRPr="007E4017" w:rsidRDefault="007E4017" w:rsidP="00950C39">
      <w:pPr>
        <w:ind w:firstLineChars="200" w:firstLine="480"/>
        <w:rPr>
          <w:rFonts w:ascii="宋体" w:hAnsi="宋体"/>
          <w:sz w:val="24"/>
        </w:rPr>
      </w:pPr>
      <w:r w:rsidRPr="007E4017">
        <w:rPr>
          <w:rFonts w:ascii="宋体" w:hAnsi="宋体" w:hint="eastAsia"/>
          <w:sz w:val="24"/>
        </w:rPr>
        <w:t>审批字段：</w:t>
      </w:r>
    </w:p>
    <w:p w:rsidR="007E4017" w:rsidRDefault="00612A80" w:rsidP="00950C39">
      <w:pPr>
        <w:ind w:firstLineChars="200" w:firstLine="480"/>
        <w:rPr>
          <w:rFonts w:ascii="宋体" w:hAnsi="宋体" w:cs="Arial"/>
          <w:bCs/>
          <w:sz w:val="24"/>
        </w:rPr>
      </w:pPr>
      <w:r w:rsidRPr="007E4017">
        <w:rPr>
          <w:rFonts w:ascii="宋体" w:hAnsi="宋体" w:hint="eastAsia"/>
          <w:sz w:val="24"/>
        </w:rPr>
        <w:t>是否存在问题、国有土地使用证是否完成、立项批文是否完成、建设工程规</w:t>
      </w:r>
      <w:r>
        <w:rPr>
          <w:rFonts w:ascii="宋体" w:hAnsi="宋体" w:cs="Arial" w:hint="eastAsia"/>
          <w:bCs/>
          <w:sz w:val="24"/>
        </w:rPr>
        <w:t>划许可证是否完成、建设用地规划许可证、选址意见书是否完成、人防批文是否完成、是否</w:t>
      </w:r>
      <w:proofErr w:type="gramStart"/>
      <w:r>
        <w:rPr>
          <w:rFonts w:ascii="宋体" w:hAnsi="宋体" w:cs="Arial" w:hint="eastAsia"/>
          <w:bCs/>
          <w:sz w:val="24"/>
        </w:rPr>
        <w:t>联审联批项目</w:t>
      </w:r>
      <w:proofErr w:type="gramEnd"/>
      <w:r>
        <w:rPr>
          <w:rFonts w:ascii="宋体" w:hAnsi="宋体" w:cs="Arial" w:hint="eastAsia"/>
          <w:bCs/>
          <w:sz w:val="24"/>
        </w:rPr>
        <w:t>、是否模拟审批项目、环评批文是否完成、文物勘探是</w:t>
      </w:r>
      <w:r>
        <w:rPr>
          <w:rFonts w:ascii="宋体" w:hAnsi="宋体" w:cs="Arial" w:hint="eastAsia"/>
          <w:bCs/>
          <w:sz w:val="24"/>
        </w:rPr>
        <w:lastRenderedPageBreak/>
        <w:t>否完成、气象局手续是否完成、抗震</w:t>
      </w:r>
      <w:r w:rsidR="007E4017">
        <w:rPr>
          <w:rFonts w:ascii="宋体" w:hAnsi="宋体" w:cs="Arial" w:hint="eastAsia"/>
          <w:bCs/>
          <w:sz w:val="24"/>
        </w:rPr>
        <w:t>设防是否完成、节能审批是否完成、园林绿化是否完成、消防是否完成。</w:t>
      </w:r>
    </w:p>
    <w:p w:rsidR="007E4017" w:rsidRPr="007E4017" w:rsidRDefault="007E4017" w:rsidP="00950C39">
      <w:pPr>
        <w:ind w:firstLineChars="200" w:firstLine="480"/>
        <w:rPr>
          <w:rFonts w:ascii="宋体" w:hAnsi="宋体"/>
          <w:sz w:val="24"/>
        </w:rPr>
      </w:pPr>
      <w:r w:rsidRPr="007E4017">
        <w:rPr>
          <w:rFonts w:ascii="宋体" w:hAnsi="宋体" w:hint="eastAsia"/>
          <w:sz w:val="24"/>
        </w:rPr>
        <w:t>其他：</w:t>
      </w:r>
    </w:p>
    <w:p w:rsidR="00061773" w:rsidRPr="007E4017" w:rsidRDefault="00612A80" w:rsidP="00950C39">
      <w:pPr>
        <w:ind w:firstLineChars="200" w:firstLine="480"/>
        <w:rPr>
          <w:rFonts w:ascii="宋体" w:hAnsi="宋体"/>
          <w:sz w:val="24"/>
        </w:rPr>
      </w:pPr>
      <w:r w:rsidRPr="007E4017">
        <w:rPr>
          <w:rFonts w:ascii="宋体" w:hAnsi="宋体" w:hint="eastAsia"/>
          <w:sz w:val="24"/>
        </w:rPr>
        <w:t>附件</w:t>
      </w:r>
      <w:r w:rsidR="007E4017" w:rsidRPr="007E4017">
        <w:rPr>
          <w:rFonts w:ascii="宋体" w:hAnsi="宋体" w:hint="eastAsia"/>
          <w:sz w:val="24"/>
        </w:rPr>
        <w:t>、是否结转。</w:t>
      </w:r>
    </w:p>
    <w:p w:rsidR="00061773" w:rsidRDefault="007E4017" w:rsidP="00950C39">
      <w:pPr>
        <w:ind w:firstLineChars="200" w:firstLine="480"/>
        <w:rPr>
          <w:rFonts w:ascii="宋体" w:hAnsi="宋体" w:cs="Arial"/>
          <w:bCs/>
          <w:sz w:val="24"/>
        </w:rPr>
      </w:pPr>
      <w:r w:rsidRPr="007E4017">
        <w:rPr>
          <w:rFonts w:ascii="宋体" w:hAnsi="宋体" w:hint="eastAsia"/>
          <w:sz w:val="24"/>
        </w:rPr>
        <w:t>新增时，如果</w:t>
      </w:r>
      <w:r w:rsidR="00612A80" w:rsidRPr="007E4017">
        <w:rPr>
          <w:rFonts w:ascii="宋体" w:hAnsi="宋体" w:hint="eastAsia"/>
          <w:sz w:val="24"/>
        </w:rPr>
        <w:t>实际开工日期和实际竣工日期</w:t>
      </w:r>
      <w:r w:rsidRPr="007E4017">
        <w:rPr>
          <w:rFonts w:ascii="宋体" w:hAnsi="宋体" w:hint="eastAsia"/>
          <w:sz w:val="24"/>
        </w:rPr>
        <w:t>未填写</w:t>
      </w:r>
      <w:r w:rsidR="00612A80" w:rsidRPr="007E4017">
        <w:rPr>
          <w:rFonts w:ascii="宋体" w:hAnsi="宋体" w:hint="eastAsia"/>
          <w:sz w:val="24"/>
        </w:rPr>
        <w:t>，</w:t>
      </w:r>
      <w:r w:rsidRPr="007E4017">
        <w:rPr>
          <w:rFonts w:ascii="宋体" w:hAnsi="宋体" w:hint="eastAsia"/>
          <w:sz w:val="24"/>
        </w:rPr>
        <w:t>系统</w:t>
      </w:r>
      <w:r w:rsidR="00612A80" w:rsidRPr="007E4017">
        <w:rPr>
          <w:rFonts w:ascii="宋体" w:hAnsi="宋体" w:hint="eastAsia"/>
          <w:sz w:val="24"/>
        </w:rPr>
        <w:t>默认和计划开工日</w:t>
      </w:r>
      <w:r w:rsidR="00612A80">
        <w:rPr>
          <w:rFonts w:ascii="宋体" w:hAnsi="宋体" w:cs="Arial" w:hint="eastAsia"/>
          <w:bCs/>
          <w:sz w:val="24"/>
        </w:rPr>
        <w:t>期、计划竣工日期相同。</w:t>
      </w:r>
      <w:r>
        <w:rPr>
          <w:rFonts w:ascii="宋体" w:hAnsi="宋体" w:cs="Arial" w:hint="eastAsia"/>
          <w:bCs/>
          <w:sz w:val="24"/>
        </w:rPr>
        <w:t>后期</w:t>
      </w:r>
      <w:r w:rsidR="00612A80">
        <w:rPr>
          <w:rFonts w:ascii="宋体" w:hAnsi="宋体" w:cs="Arial" w:hint="eastAsia"/>
          <w:bCs/>
          <w:sz w:val="24"/>
        </w:rPr>
        <w:t>可</w:t>
      </w:r>
      <w:r w:rsidR="00E7103E">
        <w:rPr>
          <w:rFonts w:ascii="宋体" w:hAnsi="宋体" w:cs="Arial" w:hint="eastAsia"/>
          <w:bCs/>
          <w:sz w:val="24"/>
        </w:rPr>
        <w:t>由有权限的用户</w:t>
      </w:r>
      <w:r>
        <w:rPr>
          <w:rFonts w:ascii="宋体" w:hAnsi="宋体" w:cs="Arial" w:hint="eastAsia"/>
          <w:bCs/>
          <w:sz w:val="24"/>
        </w:rPr>
        <w:t>再</w:t>
      </w:r>
      <w:r w:rsidR="00E7103E">
        <w:rPr>
          <w:rFonts w:ascii="宋体" w:hAnsi="宋体" w:cs="Arial" w:hint="eastAsia"/>
          <w:bCs/>
          <w:sz w:val="24"/>
        </w:rPr>
        <w:t>次</w:t>
      </w:r>
      <w:r>
        <w:rPr>
          <w:rFonts w:ascii="宋体" w:hAnsi="宋体" w:cs="Arial" w:hint="eastAsia"/>
          <w:bCs/>
          <w:sz w:val="24"/>
        </w:rPr>
        <w:t>进行</w:t>
      </w:r>
      <w:r w:rsidR="00612A80">
        <w:rPr>
          <w:rFonts w:ascii="宋体" w:hAnsi="宋体" w:cs="Arial" w:hint="eastAsia"/>
          <w:bCs/>
          <w:sz w:val="24"/>
        </w:rPr>
        <w:t>修改。</w:t>
      </w:r>
    </w:p>
    <w:p w:rsidR="00061773" w:rsidRDefault="00612A80" w:rsidP="001C559E">
      <w:pPr>
        <w:ind w:firstLineChars="200" w:firstLine="480"/>
        <w:rPr>
          <w:rFonts w:ascii="宋体" w:hAnsi="宋体"/>
          <w:sz w:val="24"/>
        </w:rPr>
      </w:pPr>
      <w:r w:rsidRPr="001C559E">
        <w:rPr>
          <w:rFonts w:ascii="宋体" w:hAnsi="宋体" w:hint="eastAsia"/>
          <w:sz w:val="24"/>
        </w:rPr>
        <w:t>注意：从本系统中新建的项目，如</w:t>
      </w:r>
      <w:r w:rsidR="001C559E" w:rsidRPr="001C559E">
        <w:rPr>
          <w:rFonts w:ascii="宋体" w:hAnsi="宋体" w:hint="eastAsia"/>
          <w:sz w:val="24"/>
        </w:rPr>
        <w:t>果</w:t>
      </w:r>
      <w:r w:rsidRPr="001C559E">
        <w:rPr>
          <w:rFonts w:ascii="宋体" w:hAnsi="宋体" w:hint="eastAsia"/>
          <w:sz w:val="24"/>
        </w:rPr>
        <w:t>和</w:t>
      </w:r>
      <w:r w:rsidR="00AF2983">
        <w:rPr>
          <w:rFonts w:ascii="宋体" w:hAnsi="宋体" w:hint="eastAsia"/>
          <w:sz w:val="24"/>
        </w:rPr>
        <w:t>招商前期项目</w:t>
      </w:r>
      <w:r w:rsidRPr="001C559E">
        <w:rPr>
          <w:rFonts w:ascii="宋体" w:hAnsi="宋体" w:hint="eastAsia"/>
          <w:sz w:val="24"/>
        </w:rPr>
        <w:t>属同一个项目，需</w:t>
      </w:r>
      <w:r w:rsidR="00E7103E">
        <w:rPr>
          <w:rFonts w:ascii="宋体" w:hAnsi="宋体" w:hint="eastAsia"/>
          <w:sz w:val="24"/>
        </w:rPr>
        <w:t>用户</w:t>
      </w:r>
      <w:r w:rsidRPr="001C559E">
        <w:rPr>
          <w:rFonts w:ascii="宋体" w:hAnsi="宋体" w:hint="eastAsia"/>
          <w:sz w:val="24"/>
        </w:rPr>
        <w:t>手动将</w:t>
      </w:r>
      <w:r w:rsidR="00AF2983">
        <w:rPr>
          <w:rFonts w:ascii="宋体" w:hAnsi="宋体" w:hint="eastAsia"/>
          <w:sz w:val="24"/>
        </w:rPr>
        <w:t>招商前期项目</w:t>
      </w:r>
      <w:r w:rsidRPr="001C559E">
        <w:rPr>
          <w:rFonts w:ascii="宋体" w:hAnsi="宋体" w:hint="eastAsia"/>
          <w:sz w:val="24"/>
        </w:rPr>
        <w:t>删除</w:t>
      </w:r>
      <w:r w:rsidR="00E7103E">
        <w:rPr>
          <w:rFonts w:ascii="宋体" w:hAnsi="宋体" w:hint="eastAsia"/>
          <w:sz w:val="24"/>
        </w:rPr>
        <w:t>。</w:t>
      </w:r>
    </w:p>
    <w:p w:rsidR="006529CC" w:rsidRDefault="006529CC" w:rsidP="001C559E">
      <w:pPr>
        <w:ind w:firstLineChars="200" w:firstLine="480"/>
        <w:rPr>
          <w:rFonts w:ascii="宋体" w:hAnsi="宋体"/>
          <w:sz w:val="24"/>
        </w:rPr>
      </w:pPr>
    </w:p>
    <w:p w:rsidR="006529CC" w:rsidRPr="001C559E" w:rsidRDefault="006529CC" w:rsidP="001C559E">
      <w:pPr>
        <w:ind w:firstLineChars="200" w:firstLine="480"/>
        <w:rPr>
          <w:rFonts w:ascii="宋体" w:hAnsi="宋体"/>
          <w:sz w:val="24"/>
        </w:rPr>
      </w:pPr>
    </w:p>
    <w:tbl>
      <w:tblPr>
        <w:tblW w:w="8577" w:type="dxa"/>
        <w:jc w:val="center"/>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2"/>
        <w:gridCol w:w="23"/>
        <w:gridCol w:w="709"/>
        <w:gridCol w:w="2764"/>
        <w:gridCol w:w="3649"/>
      </w:tblGrid>
      <w:tr w:rsidR="00E05E07" w:rsidRPr="00E05E07" w:rsidTr="001A5FB3">
        <w:trPr>
          <w:jc w:val="center"/>
        </w:trPr>
        <w:tc>
          <w:tcPr>
            <w:tcW w:w="1432" w:type="dxa"/>
            <w:shd w:val="clear" w:color="auto" w:fill="E0E0E0"/>
            <w:vAlign w:val="center"/>
          </w:tcPr>
          <w:p w:rsidR="00E05E07" w:rsidRPr="00E05E07" w:rsidRDefault="00E05E07" w:rsidP="001A5FB3">
            <w:pPr>
              <w:rPr>
                <w:rFonts w:ascii="宋体" w:hAnsi="宋体"/>
                <w:b/>
                <w:color w:val="000000"/>
                <w:sz w:val="24"/>
              </w:rPr>
            </w:pPr>
            <w:r w:rsidRPr="00E05E07">
              <w:rPr>
                <w:rFonts w:ascii="宋体" w:hAnsi="宋体" w:hint="eastAsia"/>
                <w:b/>
                <w:color w:val="000000"/>
                <w:sz w:val="24"/>
              </w:rPr>
              <w:t>模块</w:t>
            </w:r>
          </w:p>
        </w:tc>
        <w:tc>
          <w:tcPr>
            <w:tcW w:w="7145" w:type="dxa"/>
            <w:gridSpan w:val="4"/>
            <w:vAlign w:val="center"/>
          </w:tcPr>
          <w:p w:rsidR="00E05E07" w:rsidRPr="00E05E07" w:rsidRDefault="00E05E07" w:rsidP="001A5FB3">
            <w:pPr>
              <w:rPr>
                <w:rFonts w:ascii="宋体" w:hAnsi="宋体"/>
                <w:color w:val="000000"/>
                <w:sz w:val="24"/>
              </w:rPr>
            </w:pPr>
            <w:r w:rsidRPr="00E05E07">
              <w:rPr>
                <w:rFonts w:ascii="宋体" w:hAnsi="宋体" w:hint="eastAsia"/>
                <w:color w:val="000000"/>
                <w:sz w:val="24"/>
              </w:rPr>
              <w:t>项目列表</w:t>
            </w:r>
          </w:p>
        </w:tc>
      </w:tr>
      <w:tr w:rsidR="00E05E07" w:rsidRPr="00E05E07" w:rsidTr="001A5FB3">
        <w:trPr>
          <w:jc w:val="center"/>
        </w:trPr>
        <w:tc>
          <w:tcPr>
            <w:tcW w:w="1432" w:type="dxa"/>
            <w:shd w:val="clear" w:color="auto" w:fill="E0E0E0"/>
            <w:vAlign w:val="center"/>
          </w:tcPr>
          <w:p w:rsidR="00E05E07" w:rsidRPr="00E05E07" w:rsidRDefault="00E05E07" w:rsidP="001A5FB3">
            <w:pPr>
              <w:rPr>
                <w:rFonts w:ascii="宋体" w:hAnsi="宋体"/>
                <w:b/>
                <w:color w:val="000000"/>
                <w:sz w:val="24"/>
              </w:rPr>
            </w:pPr>
            <w:r w:rsidRPr="00E05E07">
              <w:rPr>
                <w:rFonts w:ascii="宋体" w:hAnsi="宋体" w:hint="eastAsia"/>
                <w:b/>
                <w:color w:val="000000"/>
                <w:sz w:val="24"/>
              </w:rPr>
              <w:t>功能</w:t>
            </w:r>
          </w:p>
        </w:tc>
        <w:tc>
          <w:tcPr>
            <w:tcW w:w="7145" w:type="dxa"/>
            <w:gridSpan w:val="4"/>
            <w:vAlign w:val="center"/>
          </w:tcPr>
          <w:p w:rsidR="00E05E07" w:rsidRPr="00E05E07" w:rsidRDefault="00E05E07" w:rsidP="001A5FB3">
            <w:pPr>
              <w:rPr>
                <w:rFonts w:ascii="宋体" w:hAnsi="宋体"/>
                <w:color w:val="000000"/>
                <w:sz w:val="24"/>
              </w:rPr>
            </w:pPr>
            <w:r w:rsidRPr="00E05E07">
              <w:rPr>
                <w:rFonts w:ascii="宋体" w:hAnsi="宋体" w:hint="eastAsia"/>
                <w:color w:val="000000"/>
                <w:sz w:val="24"/>
              </w:rPr>
              <w:t>项目基本信息维护</w:t>
            </w:r>
          </w:p>
        </w:tc>
      </w:tr>
      <w:tr w:rsidR="00E05E07" w:rsidRPr="00E05E07" w:rsidTr="001A5FB3">
        <w:trPr>
          <w:jc w:val="center"/>
        </w:trPr>
        <w:tc>
          <w:tcPr>
            <w:tcW w:w="1432" w:type="dxa"/>
            <w:shd w:val="clear" w:color="auto" w:fill="E0E0E0"/>
            <w:vAlign w:val="center"/>
          </w:tcPr>
          <w:p w:rsidR="00E05E07" w:rsidRPr="00E05E07" w:rsidRDefault="00E05E07" w:rsidP="001A5FB3">
            <w:pPr>
              <w:rPr>
                <w:rFonts w:ascii="宋体" w:hAnsi="宋体"/>
                <w:b/>
                <w:color w:val="000000"/>
                <w:sz w:val="24"/>
              </w:rPr>
            </w:pPr>
            <w:r w:rsidRPr="00E05E07">
              <w:rPr>
                <w:rFonts w:ascii="宋体" w:hAnsi="宋体" w:hint="eastAsia"/>
                <w:b/>
                <w:color w:val="000000"/>
                <w:sz w:val="24"/>
              </w:rPr>
              <w:t>角色</w:t>
            </w:r>
          </w:p>
        </w:tc>
        <w:tc>
          <w:tcPr>
            <w:tcW w:w="7145" w:type="dxa"/>
            <w:gridSpan w:val="4"/>
            <w:vAlign w:val="center"/>
          </w:tcPr>
          <w:p w:rsidR="00E05E07" w:rsidRPr="00E05E07" w:rsidRDefault="00E05E07" w:rsidP="001A5FB3">
            <w:pPr>
              <w:rPr>
                <w:rFonts w:ascii="宋体" w:hAnsi="宋体"/>
                <w:color w:val="000000"/>
                <w:sz w:val="24"/>
              </w:rPr>
            </w:pPr>
            <w:r w:rsidRPr="00E05E07">
              <w:rPr>
                <w:rFonts w:ascii="宋体" w:hAnsi="宋体" w:hint="eastAsia"/>
                <w:color w:val="000000"/>
                <w:sz w:val="24"/>
              </w:rPr>
              <w:t>平台用户</w:t>
            </w:r>
          </w:p>
        </w:tc>
      </w:tr>
      <w:tr w:rsidR="00BF23CE" w:rsidRPr="006D6EB1" w:rsidTr="001A5FB3">
        <w:trPr>
          <w:jc w:val="center"/>
        </w:trPr>
        <w:tc>
          <w:tcPr>
            <w:tcW w:w="8577" w:type="dxa"/>
            <w:gridSpan w:val="5"/>
            <w:shd w:val="clear" w:color="auto" w:fill="E0E0E0"/>
            <w:vAlign w:val="center"/>
          </w:tcPr>
          <w:p w:rsidR="00BF23CE" w:rsidRPr="006D6EB1" w:rsidRDefault="00BF23CE" w:rsidP="001A5FB3">
            <w:pPr>
              <w:rPr>
                <w:rFonts w:ascii="宋体" w:hAnsi="宋体"/>
                <w:b/>
                <w:color w:val="000000"/>
                <w:sz w:val="24"/>
              </w:rPr>
            </w:pPr>
            <w:r w:rsidRPr="006D6EB1">
              <w:rPr>
                <w:rFonts w:ascii="宋体" w:hAnsi="宋体" w:hint="eastAsia"/>
                <w:b/>
                <w:color w:val="000000"/>
                <w:sz w:val="24"/>
              </w:rPr>
              <w:t>页面字段</w:t>
            </w:r>
          </w:p>
        </w:tc>
      </w:tr>
      <w:tr w:rsidR="00BF23CE" w:rsidRPr="006D6EB1" w:rsidTr="008E205A">
        <w:trPr>
          <w:jc w:val="center"/>
        </w:trPr>
        <w:tc>
          <w:tcPr>
            <w:tcW w:w="2164" w:type="dxa"/>
            <w:gridSpan w:val="3"/>
            <w:tcBorders>
              <w:bottom w:val="single" w:sz="4" w:space="0" w:color="auto"/>
            </w:tcBorders>
            <w:shd w:val="clear" w:color="auto" w:fill="E0E0E0"/>
            <w:vAlign w:val="center"/>
          </w:tcPr>
          <w:p w:rsidR="00BF23CE" w:rsidRPr="006D6EB1" w:rsidRDefault="00BF23CE" w:rsidP="001A5FB3">
            <w:pPr>
              <w:rPr>
                <w:rFonts w:ascii="宋体" w:hAnsi="宋体"/>
                <w:b/>
                <w:color w:val="000000"/>
                <w:sz w:val="24"/>
              </w:rPr>
            </w:pPr>
            <w:r w:rsidRPr="006D6EB1">
              <w:rPr>
                <w:rFonts w:ascii="宋体" w:hAnsi="宋体" w:hint="eastAsia"/>
                <w:b/>
                <w:color w:val="000000"/>
                <w:sz w:val="24"/>
              </w:rPr>
              <w:t>字段名称</w:t>
            </w:r>
          </w:p>
        </w:tc>
        <w:tc>
          <w:tcPr>
            <w:tcW w:w="2764" w:type="dxa"/>
            <w:tcBorders>
              <w:bottom w:val="single" w:sz="4" w:space="0" w:color="auto"/>
            </w:tcBorders>
            <w:shd w:val="clear" w:color="auto" w:fill="E0E0E0"/>
            <w:vAlign w:val="center"/>
          </w:tcPr>
          <w:p w:rsidR="00BF23CE" w:rsidRPr="006D6EB1" w:rsidRDefault="00BF23CE" w:rsidP="001A5FB3">
            <w:pPr>
              <w:rPr>
                <w:rFonts w:ascii="宋体" w:hAnsi="宋体"/>
                <w:b/>
                <w:color w:val="000000"/>
                <w:sz w:val="24"/>
              </w:rPr>
            </w:pPr>
            <w:r w:rsidRPr="006D6EB1">
              <w:rPr>
                <w:rFonts w:ascii="宋体" w:hAnsi="宋体" w:hint="eastAsia"/>
                <w:b/>
                <w:color w:val="000000"/>
                <w:sz w:val="24"/>
              </w:rPr>
              <w:t>字段类型</w:t>
            </w:r>
          </w:p>
        </w:tc>
        <w:tc>
          <w:tcPr>
            <w:tcW w:w="3649" w:type="dxa"/>
            <w:tcBorders>
              <w:bottom w:val="single" w:sz="4" w:space="0" w:color="auto"/>
            </w:tcBorders>
            <w:shd w:val="clear" w:color="auto" w:fill="E0E0E0"/>
            <w:vAlign w:val="center"/>
          </w:tcPr>
          <w:p w:rsidR="00BF23CE" w:rsidRPr="006D6EB1" w:rsidRDefault="00BF23CE" w:rsidP="001A5FB3">
            <w:pPr>
              <w:rPr>
                <w:rFonts w:ascii="宋体" w:hAnsi="宋体"/>
                <w:b/>
                <w:color w:val="000000"/>
                <w:sz w:val="24"/>
              </w:rPr>
            </w:pPr>
            <w:r w:rsidRPr="006D6EB1">
              <w:rPr>
                <w:rFonts w:ascii="宋体" w:hAnsi="宋体" w:hint="eastAsia"/>
                <w:b/>
                <w:color w:val="000000"/>
                <w:sz w:val="24"/>
              </w:rPr>
              <w:t>备注</w:t>
            </w:r>
          </w:p>
        </w:tc>
      </w:tr>
      <w:tr w:rsidR="00BF23CE" w:rsidRPr="00D74235" w:rsidTr="00233C9D">
        <w:trPr>
          <w:jc w:val="center"/>
        </w:trPr>
        <w:tc>
          <w:tcPr>
            <w:tcW w:w="8577" w:type="dxa"/>
            <w:gridSpan w:val="5"/>
            <w:shd w:val="clear" w:color="auto" w:fill="D9D9D9"/>
            <w:vAlign w:val="center"/>
          </w:tcPr>
          <w:p w:rsidR="00BF23CE" w:rsidRPr="006D6EB1" w:rsidRDefault="00AF2983" w:rsidP="001A5FB3">
            <w:pPr>
              <w:rPr>
                <w:rFonts w:ascii="宋体" w:hAnsi="宋体"/>
                <w:color w:val="000000"/>
                <w:sz w:val="24"/>
              </w:rPr>
            </w:pPr>
            <w:r>
              <w:rPr>
                <w:rFonts w:ascii="宋体" w:hAnsi="宋体"/>
                <w:color w:val="000000"/>
                <w:sz w:val="24"/>
              </w:rPr>
              <w:t>招商前期项目</w:t>
            </w:r>
            <w:r w:rsidR="00BF23CE">
              <w:rPr>
                <w:rFonts w:ascii="宋体" w:hAnsi="宋体"/>
                <w:color w:val="000000"/>
                <w:sz w:val="24"/>
              </w:rPr>
              <w:t>字段</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入园协议扫描件</w:t>
            </w:r>
          </w:p>
        </w:tc>
        <w:tc>
          <w:tcPr>
            <w:tcW w:w="2764" w:type="dxa"/>
            <w:vAlign w:val="center"/>
          </w:tcPr>
          <w:p w:rsidR="001A5FB3" w:rsidRPr="006D6EB1" w:rsidRDefault="001A5FB3" w:rsidP="001A5FB3">
            <w:pPr>
              <w:rPr>
                <w:rFonts w:ascii="宋体" w:hAnsi="宋体"/>
                <w:color w:val="000000"/>
                <w:sz w:val="24"/>
              </w:rPr>
            </w:pP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附件</w:t>
            </w:r>
            <w:r>
              <w:rPr>
                <w:rFonts w:ascii="宋体" w:hAnsi="宋体" w:hint="eastAsia"/>
                <w:color w:val="000000"/>
                <w:sz w:val="24"/>
              </w:rPr>
              <w:t>，</w:t>
            </w:r>
            <w:r>
              <w:rPr>
                <w:rFonts w:ascii="宋体" w:hAnsi="宋体"/>
                <w:color w:val="000000"/>
                <w:sz w:val="24"/>
              </w:rPr>
              <w:t>可下载</w:t>
            </w:r>
          </w:p>
        </w:tc>
      </w:tr>
      <w:tr w:rsidR="001A5FB3" w:rsidRPr="006D6EB1" w:rsidTr="008E205A">
        <w:trPr>
          <w:jc w:val="center"/>
        </w:trPr>
        <w:tc>
          <w:tcPr>
            <w:tcW w:w="2164" w:type="dxa"/>
            <w:gridSpan w:val="3"/>
            <w:vAlign w:val="center"/>
          </w:tcPr>
          <w:p w:rsidR="001A5FB3" w:rsidRPr="001A5FB3" w:rsidRDefault="001A5FB3" w:rsidP="001A5FB3">
            <w:pPr>
              <w:rPr>
                <w:rFonts w:ascii="宋体" w:hAnsi="宋体"/>
                <w:color w:val="000000"/>
                <w:sz w:val="24"/>
              </w:rPr>
            </w:pPr>
            <w:r>
              <w:rPr>
                <w:rFonts w:ascii="宋体" w:hAnsi="宋体" w:hint="eastAsia"/>
                <w:sz w:val="24"/>
              </w:rPr>
              <w:t>项目简介</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投资概况</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征地</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占地面积</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sidRPr="00625D97">
              <w:rPr>
                <w:rFonts w:ascii="宋体" w:hAnsi="宋体" w:hint="eastAsia"/>
                <w:sz w:val="24"/>
              </w:rPr>
              <w:t>总投资</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投资单位</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sidRPr="00625D97">
              <w:rPr>
                <w:rFonts w:ascii="宋体" w:hAnsi="宋体" w:hint="eastAsia"/>
                <w:sz w:val="24"/>
              </w:rPr>
              <w:t>公司全称</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选址位置</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项目负责人姓名</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电话</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sz w:val="24"/>
              </w:rPr>
              <w:t>项目联系人姓名</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vAlign w:val="center"/>
          </w:tcPr>
          <w:p w:rsidR="001A5FB3" w:rsidRPr="006D6EB1" w:rsidRDefault="001A5FB3" w:rsidP="001A5FB3">
            <w:pPr>
              <w:rPr>
                <w:rFonts w:ascii="宋体" w:hAnsi="宋体"/>
                <w:color w:val="000000"/>
                <w:sz w:val="24"/>
              </w:rPr>
            </w:pPr>
            <w:r>
              <w:rPr>
                <w:rFonts w:ascii="宋体" w:hAnsi="宋体" w:hint="eastAsia"/>
                <w:color w:val="000000"/>
                <w:sz w:val="24"/>
              </w:rPr>
              <w:t>（联系人）</w:t>
            </w:r>
            <w:r>
              <w:rPr>
                <w:rFonts w:ascii="宋体" w:hAnsi="宋体" w:hint="eastAsia"/>
                <w:sz w:val="24"/>
              </w:rPr>
              <w:t>电话</w:t>
            </w:r>
          </w:p>
        </w:tc>
        <w:tc>
          <w:tcPr>
            <w:tcW w:w="2764" w:type="dxa"/>
            <w:vAlign w:val="center"/>
          </w:tcPr>
          <w:p w:rsidR="001A5FB3" w:rsidRPr="006D6EB1" w:rsidRDefault="001A5FB3"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r>
              <w:rPr>
                <w:rFonts w:ascii="宋体" w:hAnsi="宋体"/>
                <w:color w:val="000000"/>
                <w:sz w:val="24"/>
              </w:rPr>
              <w:t>只读</w:t>
            </w:r>
          </w:p>
        </w:tc>
      </w:tr>
      <w:tr w:rsidR="001A5FB3" w:rsidRPr="006D6EB1" w:rsidTr="008E205A">
        <w:trPr>
          <w:jc w:val="center"/>
        </w:trPr>
        <w:tc>
          <w:tcPr>
            <w:tcW w:w="2164" w:type="dxa"/>
            <w:gridSpan w:val="3"/>
            <w:tcBorders>
              <w:bottom w:val="single" w:sz="4" w:space="0" w:color="auto"/>
            </w:tcBorders>
            <w:vAlign w:val="center"/>
          </w:tcPr>
          <w:p w:rsidR="001A5FB3" w:rsidRPr="006D6EB1" w:rsidRDefault="001A5FB3" w:rsidP="001A5FB3">
            <w:pPr>
              <w:rPr>
                <w:rFonts w:ascii="宋体" w:hAnsi="宋体"/>
                <w:color w:val="000000"/>
                <w:sz w:val="24"/>
              </w:rPr>
            </w:pPr>
            <w:r>
              <w:rPr>
                <w:rFonts w:ascii="宋体" w:hAnsi="宋体" w:hint="eastAsia"/>
                <w:sz w:val="24"/>
              </w:rPr>
              <w:t>创建时间</w:t>
            </w:r>
          </w:p>
        </w:tc>
        <w:tc>
          <w:tcPr>
            <w:tcW w:w="2764" w:type="dxa"/>
            <w:tcBorders>
              <w:bottom w:val="single" w:sz="4" w:space="0" w:color="auto"/>
            </w:tcBorders>
            <w:vAlign w:val="center"/>
          </w:tcPr>
          <w:p w:rsidR="001A5FB3" w:rsidRPr="006D6EB1" w:rsidRDefault="001A5FB3" w:rsidP="001A5FB3">
            <w:pPr>
              <w:rPr>
                <w:rFonts w:ascii="宋体" w:hAnsi="宋体"/>
                <w:color w:val="000000"/>
                <w:sz w:val="24"/>
              </w:rPr>
            </w:pPr>
            <w:r>
              <w:rPr>
                <w:rFonts w:ascii="宋体" w:hAnsi="宋体"/>
                <w:color w:val="000000"/>
                <w:sz w:val="24"/>
              </w:rPr>
              <w:t>时间</w:t>
            </w:r>
          </w:p>
        </w:tc>
        <w:tc>
          <w:tcPr>
            <w:tcW w:w="3649" w:type="dxa"/>
            <w:tcBorders>
              <w:bottom w:val="single" w:sz="4" w:space="0" w:color="auto"/>
            </w:tcBorders>
            <w:vAlign w:val="center"/>
          </w:tcPr>
          <w:p w:rsidR="001A5FB3" w:rsidRPr="006D6EB1" w:rsidRDefault="001A5FB3" w:rsidP="001A5FB3">
            <w:pPr>
              <w:rPr>
                <w:rFonts w:ascii="宋体" w:hAnsi="宋体"/>
                <w:color w:val="000000"/>
                <w:sz w:val="24"/>
              </w:rPr>
            </w:pPr>
            <w:r>
              <w:rPr>
                <w:rFonts w:ascii="宋体" w:hAnsi="宋体"/>
                <w:color w:val="000000"/>
                <w:sz w:val="24"/>
              </w:rPr>
              <w:t>只读</w:t>
            </w:r>
            <w:r>
              <w:rPr>
                <w:rFonts w:ascii="宋体" w:hAnsi="宋体" w:hint="eastAsia"/>
                <w:color w:val="000000"/>
                <w:sz w:val="24"/>
              </w:rPr>
              <w:t>，</w:t>
            </w:r>
            <w:r>
              <w:rPr>
                <w:rFonts w:ascii="宋体" w:hAnsi="宋体"/>
                <w:color w:val="000000"/>
                <w:sz w:val="24"/>
              </w:rPr>
              <w:t>接口获得数据时间</w:t>
            </w:r>
          </w:p>
        </w:tc>
      </w:tr>
      <w:tr w:rsidR="001A5FB3" w:rsidRPr="00D74235" w:rsidTr="00233C9D">
        <w:trPr>
          <w:jc w:val="center"/>
        </w:trPr>
        <w:tc>
          <w:tcPr>
            <w:tcW w:w="8577" w:type="dxa"/>
            <w:gridSpan w:val="5"/>
            <w:shd w:val="clear" w:color="auto" w:fill="D9D9D9"/>
            <w:vAlign w:val="center"/>
          </w:tcPr>
          <w:p w:rsidR="001A5FB3" w:rsidRPr="006D6EB1" w:rsidRDefault="001A5FB3" w:rsidP="001A5FB3">
            <w:pPr>
              <w:rPr>
                <w:rFonts w:ascii="宋体" w:hAnsi="宋体"/>
                <w:color w:val="000000"/>
                <w:sz w:val="24"/>
              </w:rPr>
            </w:pPr>
            <w:r>
              <w:rPr>
                <w:rFonts w:ascii="宋体" w:hAnsi="宋体"/>
                <w:color w:val="000000"/>
                <w:sz w:val="24"/>
              </w:rPr>
              <w:t>基础项目字段</w:t>
            </w:r>
          </w:p>
        </w:tc>
      </w:tr>
      <w:tr w:rsidR="00D74235" w:rsidRPr="006D6EB1" w:rsidTr="00492840">
        <w:trPr>
          <w:jc w:val="center"/>
        </w:trPr>
        <w:tc>
          <w:tcPr>
            <w:tcW w:w="8577" w:type="dxa"/>
            <w:gridSpan w:val="5"/>
            <w:vAlign w:val="center"/>
          </w:tcPr>
          <w:p w:rsidR="00D74235" w:rsidRPr="006D6EB1" w:rsidRDefault="00D74235" w:rsidP="001A5FB3">
            <w:pPr>
              <w:rPr>
                <w:rFonts w:ascii="宋体" w:hAnsi="宋体"/>
                <w:color w:val="000000"/>
                <w:sz w:val="24"/>
              </w:rPr>
            </w:pPr>
            <w:r>
              <w:rPr>
                <w:rFonts w:ascii="宋体" w:hAnsi="宋体"/>
                <w:color w:val="000000"/>
                <w:sz w:val="24"/>
              </w:rPr>
              <w:t>基础信息</w:t>
            </w:r>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hint="eastAsia"/>
                <w:sz w:val="24"/>
              </w:rPr>
              <w:t>项目名称</w:t>
            </w:r>
          </w:p>
        </w:tc>
        <w:tc>
          <w:tcPr>
            <w:tcW w:w="2764" w:type="dxa"/>
            <w:vAlign w:val="center"/>
          </w:tcPr>
          <w:p w:rsidR="001A5FB3" w:rsidRPr="00AF7E47" w:rsidRDefault="00511542" w:rsidP="00D74235">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1A5FB3" w:rsidRPr="006D6EB1" w:rsidTr="008E205A">
        <w:trPr>
          <w:jc w:val="center"/>
        </w:trPr>
        <w:tc>
          <w:tcPr>
            <w:tcW w:w="2164" w:type="dxa"/>
            <w:gridSpan w:val="3"/>
            <w:vAlign w:val="center"/>
          </w:tcPr>
          <w:p w:rsidR="001A5FB3" w:rsidRPr="00AF7E47" w:rsidRDefault="00AF2983" w:rsidP="001A5FB3">
            <w:pPr>
              <w:rPr>
                <w:rFonts w:ascii="宋体" w:hAnsi="宋体"/>
                <w:color w:val="000000"/>
                <w:sz w:val="24"/>
              </w:rPr>
            </w:pPr>
            <w:r>
              <w:rPr>
                <w:rFonts w:ascii="宋体" w:hAnsi="宋体" w:hint="eastAsia"/>
                <w:sz w:val="24"/>
              </w:rPr>
              <w:t>项目代码</w:t>
            </w:r>
          </w:p>
        </w:tc>
        <w:tc>
          <w:tcPr>
            <w:tcW w:w="2764" w:type="dxa"/>
            <w:vAlign w:val="center"/>
          </w:tcPr>
          <w:p w:rsidR="001A5FB3" w:rsidRPr="00AF7E47" w:rsidRDefault="00511542"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AF2983" w:rsidP="001A5FB3">
            <w:pPr>
              <w:rPr>
                <w:rFonts w:ascii="宋体" w:hAnsi="宋体"/>
                <w:color w:val="000000"/>
                <w:sz w:val="24"/>
              </w:rPr>
            </w:pPr>
            <w:r>
              <w:rPr>
                <w:rFonts w:ascii="宋体" w:hAnsi="宋体" w:hint="eastAsia"/>
                <w:sz w:val="24"/>
              </w:rPr>
              <w:t>建设单位</w:t>
            </w:r>
          </w:p>
        </w:tc>
        <w:tc>
          <w:tcPr>
            <w:tcW w:w="2764" w:type="dxa"/>
            <w:vAlign w:val="center"/>
          </w:tcPr>
          <w:p w:rsidR="001A5FB3" w:rsidRPr="006D6EB1" w:rsidRDefault="00511542"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hint="eastAsia"/>
                <w:sz w:val="24"/>
              </w:rPr>
              <w:t>组织机构代码</w:t>
            </w:r>
          </w:p>
        </w:tc>
        <w:tc>
          <w:tcPr>
            <w:tcW w:w="2764" w:type="dxa"/>
            <w:vAlign w:val="center"/>
          </w:tcPr>
          <w:p w:rsidR="001A5FB3" w:rsidRPr="006D6EB1" w:rsidRDefault="00511542"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hint="eastAsia"/>
                <w:sz w:val="24"/>
              </w:rPr>
              <w:t>总投资</w:t>
            </w:r>
          </w:p>
        </w:tc>
        <w:tc>
          <w:tcPr>
            <w:tcW w:w="2764" w:type="dxa"/>
            <w:vAlign w:val="center"/>
          </w:tcPr>
          <w:p w:rsidR="001A5FB3" w:rsidRPr="00AF7E47" w:rsidRDefault="00511542" w:rsidP="00D74235">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0121FB" w:rsidP="001A5FB3">
            <w:pPr>
              <w:rPr>
                <w:rFonts w:ascii="宋体" w:hAnsi="宋体"/>
                <w:color w:val="000000"/>
                <w:sz w:val="24"/>
              </w:rPr>
            </w:pPr>
            <w:r>
              <w:rPr>
                <w:rFonts w:ascii="宋体" w:hAnsi="宋体" w:cs="Arial" w:hint="eastAsia"/>
                <w:bCs/>
                <w:sz w:val="24"/>
              </w:rPr>
              <w:t>必填项</w:t>
            </w:r>
            <w:r w:rsidR="0016289A">
              <w:rPr>
                <w:rFonts w:ascii="宋体" w:hAnsi="宋体" w:cs="Arial" w:hint="eastAsia"/>
                <w:bCs/>
                <w:sz w:val="24"/>
              </w:rPr>
              <w:t>，控制在</w:t>
            </w:r>
          </w:p>
        </w:tc>
      </w:tr>
      <w:tr w:rsidR="001A5FB3" w:rsidRPr="006D6EB1" w:rsidTr="008E205A">
        <w:trPr>
          <w:jc w:val="center"/>
        </w:trPr>
        <w:tc>
          <w:tcPr>
            <w:tcW w:w="2164" w:type="dxa"/>
            <w:gridSpan w:val="3"/>
            <w:vAlign w:val="center"/>
          </w:tcPr>
          <w:p w:rsidR="001A5FB3" w:rsidRPr="00AF7E47" w:rsidRDefault="00AF7E47" w:rsidP="001A5FB3">
            <w:pPr>
              <w:rPr>
                <w:rFonts w:ascii="宋体" w:hAnsi="宋体"/>
                <w:color w:val="000000"/>
                <w:sz w:val="24"/>
              </w:rPr>
            </w:pPr>
            <w:r w:rsidRPr="007E4017">
              <w:rPr>
                <w:rFonts w:ascii="宋体" w:hAnsi="宋体" w:hint="eastAsia"/>
                <w:sz w:val="24"/>
              </w:rPr>
              <w:t>建设内容和规</w:t>
            </w:r>
            <w:r w:rsidRPr="007E4017">
              <w:rPr>
                <w:rFonts w:ascii="宋体" w:hAnsi="宋体" w:cs="Arial" w:hint="eastAsia"/>
                <w:bCs/>
                <w:sz w:val="24"/>
              </w:rPr>
              <w:t>模</w:t>
            </w:r>
          </w:p>
        </w:tc>
        <w:tc>
          <w:tcPr>
            <w:tcW w:w="2764" w:type="dxa"/>
            <w:vAlign w:val="center"/>
          </w:tcPr>
          <w:p w:rsidR="001A5FB3" w:rsidRPr="006D6EB1" w:rsidRDefault="00511542"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0121FB" w:rsidP="001A5FB3">
            <w:pPr>
              <w:rPr>
                <w:rFonts w:ascii="宋体" w:hAnsi="宋体"/>
                <w:color w:val="000000"/>
                <w:sz w:val="24"/>
              </w:rPr>
            </w:pPr>
            <w:r>
              <w:rPr>
                <w:rFonts w:ascii="宋体" w:hAnsi="宋体" w:cs="Arial" w:hint="eastAsia"/>
                <w:bCs/>
                <w:sz w:val="24"/>
              </w:rPr>
              <w:t>必填项</w:t>
            </w:r>
            <w:r w:rsidR="00017DB5">
              <w:rPr>
                <w:rFonts w:ascii="宋体" w:hAnsi="宋体" w:cs="Arial" w:hint="eastAsia"/>
                <w:bCs/>
                <w:sz w:val="24"/>
              </w:rPr>
              <w:t>，多行文本框，字段长度1000字内</w:t>
            </w:r>
          </w:p>
        </w:tc>
      </w:tr>
      <w:tr w:rsidR="001A5FB3" w:rsidRPr="006D6EB1" w:rsidTr="008E205A">
        <w:trPr>
          <w:jc w:val="center"/>
        </w:trPr>
        <w:tc>
          <w:tcPr>
            <w:tcW w:w="2164" w:type="dxa"/>
            <w:gridSpan w:val="3"/>
            <w:vAlign w:val="center"/>
          </w:tcPr>
          <w:p w:rsidR="001A5FB3" w:rsidRPr="006D6EB1" w:rsidRDefault="00AF7E47" w:rsidP="00AF7E47">
            <w:pPr>
              <w:rPr>
                <w:rFonts w:ascii="宋体" w:hAnsi="宋体"/>
                <w:color w:val="000000"/>
                <w:sz w:val="24"/>
              </w:rPr>
            </w:pPr>
            <w:r w:rsidRPr="007E4017">
              <w:rPr>
                <w:rFonts w:ascii="宋体" w:hAnsi="宋体" w:cs="Arial" w:hint="eastAsia"/>
                <w:bCs/>
                <w:sz w:val="24"/>
              </w:rPr>
              <w:lastRenderedPageBreak/>
              <w:t>项目属地</w:t>
            </w:r>
          </w:p>
        </w:tc>
        <w:tc>
          <w:tcPr>
            <w:tcW w:w="2764" w:type="dxa"/>
            <w:vAlign w:val="center"/>
          </w:tcPr>
          <w:p w:rsidR="001A5FB3" w:rsidRPr="006D6EB1" w:rsidRDefault="00511542" w:rsidP="001A5FB3">
            <w:pPr>
              <w:rPr>
                <w:rFonts w:ascii="宋体" w:hAnsi="宋体"/>
                <w:color w:val="000000"/>
                <w:sz w:val="24"/>
              </w:rPr>
            </w:pPr>
            <w:r>
              <w:rPr>
                <w:rFonts w:ascii="宋体" w:hAnsi="宋体"/>
                <w:color w:val="000000"/>
                <w:sz w:val="24"/>
              </w:rPr>
              <w:t>下拉框</w:t>
            </w:r>
          </w:p>
        </w:tc>
        <w:tc>
          <w:tcPr>
            <w:tcW w:w="3649" w:type="dxa"/>
            <w:vAlign w:val="center"/>
          </w:tcPr>
          <w:p w:rsidR="001A5FB3" w:rsidRPr="006D6EB1" w:rsidRDefault="000121FB" w:rsidP="001A5FB3">
            <w:pPr>
              <w:rPr>
                <w:rFonts w:ascii="宋体" w:hAnsi="宋体"/>
                <w:color w:val="000000"/>
                <w:sz w:val="24"/>
              </w:rPr>
            </w:pPr>
            <w:r>
              <w:rPr>
                <w:rFonts w:ascii="宋体" w:hAnsi="宋体" w:cs="Arial" w:hint="eastAsia"/>
                <w:bCs/>
                <w:sz w:val="24"/>
              </w:rPr>
              <w:t>必填项，</w:t>
            </w:r>
            <w:r w:rsidR="006D5CF7">
              <w:rPr>
                <w:rFonts w:ascii="宋体" w:hAnsi="宋体" w:cs="Arial" w:hint="eastAsia"/>
                <w:bCs/>
                <w:sz w:val="24"/>
              </w:rPr>
              <w:t>内容：</w:t>
            </w:r>
            <w:r w:rsidR="00AF7E47" w:rsidRPr="007E4017">
              <w:rPr>
                <w:rFonts w:ascii="宋体" w:hAnsi="宋体" w:cs="Arial" w:hint="eastAsia"/>
                <w:bCs/>
                <w:sz w:val="24"/>
              </w:rPr>
              <w:t>遵化店镇、皇台</w:t>
            </w:r>
            <w:r w:rsidR="006D5CF7">
              <w:rPr>
                <w:rFonts w:ascii="宋体" w:hAnsi="宋体" w:cs="Arial" w:hint="eastAsia"/>
                <w:bCs/>
                <w:sz w:val="24"/>
              </w:rPr>
              <w:t>街道办事处、高新区</w:t>
            </w:r>
          </w:p>
        </w:tc>
      </w:tr>
      <w:tr w:rsidR="001A5FB3" w:rsidRPr="006D6EB1" w:rsidTr="008E205A">
        <w:trPr>
          <w:jc w:val="center"/>
        </w:trPr>
        <w:tc>
          <w:tcPr>
            <w:tcW w:w="2164" w:type="dxa"/>
            <w:gridSpan w:val="3"/>
            <w:vAlign w:val="center"/>
          </w:tcPr>
          <w:p w:rsidR="001A5FB3" w:rsidRPr="006D6EB1" w:rsidRDefault="00AF7E47" w:rsidP="00AF7E47">
            <w:pPr>
              <w:rPr>
                <w:rFonts w:ascii="宋体" w:hAnsi="宋体"/>
                <w:color w:val="000000"/>
                <w:sz w:val="24"/>
              </w:rPr>
            </w:pPr>
            <w:r w:rsidRPr="007E4017">
              <w:rPr>
                <w:rFonts w:ascii="宋体" w:hAnsi="宋体" w:cs="Arial" w:hint="eastAsia"/>
                <w:bCs/>
                <w:sz w:val="24"/>
              </w:rPr>
              <w:t>建设性质</w:t>
            </w:r>
          </w:p>
        </w:tc>
        <w:tc>
          <w:tcPr>
            <w:tcW w:w="2764" w:type="dxa"/>
            <w:vAlign w:val="center"/>
          </w:tcPr>
          <w:p w:rsidR="001A5FB3" w:rsidRPr="006D6EB1" w:rsidRDefault="00511542" w:rsidP="001A5FB3">
            <w:pPr>
              <w:rPr>
                <w:rFonts w:ascii="宋体" w:hAnsi="宋体"/>
                <w:color w:val="000000"/>
                <w:sz w:val="24"/>
              </w:rPr>
            </w:pPr>
            <w:r>
              <w:rPr>
                <w:rFonts w:ascii="宋体" w:hAnsi="宋体"/>
                <w:color w:val="000000"/>
                <w:sz w:val="24"/>
              </w:rPr>
              <w:t>下拉框</w:t>
            </w:r>
          </w:p>
        </w:tc>
        <w:tc>
          <w:tcPr>
            <w:tcW w:w="3649" w:type="dxa"/>
            <w:vAlign w:val="center"/>
          </w:tcPr>
          <w:p w:rsidR="001A5FB3" w:rsidRPr="006D6EB1" w:rsidRDefault="000121FB" w:rsidP="001A5FB3">
            <w:pPr>
              <w:rPr>
                <w:rFonts w:ascii="宋体" w:hAnsi="宋体"/>
                <w:color w:val="000000"/>
                <w:sz w:val="24"/>
              </w:rPr>
            </w:pPr>
            <w:r>
              <w:rPr>
                <w:rFonts w:ascii="宋体" w:hAnsi="宋体" w:cs="Arial" w:hint="eastAsia"/>
                <w:bCs/>
                <w:sz w:val="24"/>
              </w:rPr>
              <w:t>必填项，</w:t>
            </w:r>
            <w:r w:rsidR="006D5CF7">
              <w:rPr>
                <w:rFonts w:ascii="宋体" w:hAnsi="宋体" w:cs="Arial" w:hint="eastAsia"/>
                <w:bCs/>
                <w:sz w:val="24"/>
              </w:rPr>
              <w:t>内容：新建、扩建、改建、迁建、技术改造</w:t>
            </w:r>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cs="Arial" w:hint="eastAsia"/>
                <w:bCs/>
                <w:sz w:val="24"/>
              </w:rPr>
              <w:t>计划开工日期</w:t>
            </w:r>
          </w:p>
        </w:tc>
        <w:tc>
          <w:tcPr>
            <w:tcW w:w="2764" w:type="dxa"/>
            <w:vAlign w:val="center"/>
          </w:tcPr>
          <w:p w:rsidR="001A5FB3" w:rsidRPr="006D6EB1" w:rsidRDefault="00E323FA" w:rsidP="001A5FB3">
            <w:pPr>
              <w:rPr>
                <w:rFonts w:ascii="宋体" w:hAnsi="宋体"/>
                <w:color w:val="000000"/>
                <w:sz w:val="24"/>
              </w:rPr>
            </w:pPr>
            <w:r>
              <w:rPr>
                <w:rFonts w:ascii="宋体" w:hAnsi="宋体"/>
                <w:color w:val="000000"/>
                <w:sz w:val="24"/>
              </w:rPr>
              <w:t>日期</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cs="Arial" w:hint="eastAsia"/>
                <w:bCs/>
                <w:sz w:val="24"/>
              </w:rPr>
              <w:t>计划竣工日期</w:t>
            </w:r>
          </w:p>
        </w:tc>
        <w:tc>
          <w:tcPr>
            <w:tcW w:w="2764" w:type="dxa"/>
            <w:vAlign w:val="center"/>
          </w:tcPr>
          <w:p w:rsidR="001A5FB3" w:rsidRPr="006D6EB1" w:rsidRDefault="00E323FA" w:rsidP="001A5FB3">
            <w:pPr>
              <w:rPr>
                <w:rFonts w:ascii="宋体" w:hAnsi="宋体"/>
                <w:color w:val="000000"/>
                <w:sz w:val="24"/>
              </w:rPr>
            </w:pPr>
            <w:r>
              <w:rPr>
                <w:rFonts w:ascii="宋体" w:hAnsi="宋体"/>
                <w:color w:val="000000"/>
                <w:sz w:val="24"/>
              </w:rPr>
              <w:t>日期</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cs="Arial" w:hint="eastAsia"/>
                <w:bCs/>
                <w:sz w:val="24"/>
              </w:rPr>
              <w:t>实际开工日期</w:t>
            </w:r>
          </w:p>
        </w:tc>
        <w:tc>
          <w:tcPr>
            <w:tcW w:w="2764" w:type="dxa"/>
            <w:vAlign w:val="center"/>
          </w:tcPr>
          <w:p w:rsidR="001A5FB3" w:rsidRPr="006D6EB1" w:rsidRDefault="00E323FA" w:rsidP="001A5FB3">
            <w:pPr>
              <w:rPr>
                <w:rFonts w:ascii="宋体" w:hAnsi="宋体"/>
                <w:color w:val="000000"/>
                <w:sz w:val="24"/>
              </w:rPr>
            </w:pPr>
            <w:r>
              <w:rPr>
                <w:rFonts w:ascii="宋体" w:hAnsi="宋体"/>
                <w:color w:val="000000"/>
                <w:sz w:val="24"/>
              </w:rPr>
              <w:t>日期</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cs="Arial" w:hint="eastAsia"/>
                <w:bCs/>
                <w:sz w:val="24"/>
              </w:rPr>
              <w:t>实际竣工日期</w:t>
            </w:r>
          </w:p>
        </w:tc>
        <w:tc>
          <w:tcPr>
            <w:tcW w:w="2764" w:type="dxa"/>
            <w:vAlign w:val="center"/>
          </w:tcPr>
          <w:p w:rsidR="001A5FB3" w:rsidRPr="006D6EB1" w:rsidRDefault="00E323FA" w:rsidP="001A5FB3">
            <w:pPr>
              <w:rPr>
                <w:rFonts w:ascii="宋体" w:hAnsi="宋体"/>
                <w:color w:val="000000"/>
                <w:sz w:val="24"/>
              </w:rPr>
            </w:pPr>
            <w:r>
              <w:rPr>
                <w:rFonts w:ascii="宋体" w:hAnsi="宋体"/>
                <w:color w:val="000000"/>
                <w:sz w:val="24"/>
              </w:rPr>
              <w:t>日期</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cs="Arial" w:hint="eastAsia"/>
                <w:bCs/>
                <w:sz w:val="24"/>
              </w:rPr>
              <w:t>企业法人</w:t>
            </w:r>
          </w:p>
        </w:tc>
        <w:tc>
          <w:tcPr>
            <w:tcW w:w="2764" w:type="dxa"/>
            <w:vAlign w:val="center"/>
          </w:tcPr>
          <w:p w:rsidR="001A5FB3" w:rsidRPr="006D6EB1" w:rsidRDefault="00E323FA"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cs="Arial" w:hint="eastAsia"/>
                <w:bCs/>
                <w:sz w:val="24"/>
              </w:rPr>
              <w:t>企业联系人</w:t>
            </w:r>
          </w:p>
        </w:tc>
        <w:tc>
          <w:tcPr>
            <w:tcW w:w="2764" w:type="dxa"/>
            <w:vAlign w:val="center"/>
          </w:tcPr>
          <w:p w:rsidR="001A5FB3" w:rsidRPr="006D6EB1" w:rsidRDefault="00E323FA"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1A5FB3" w:rsidRPr="006D6EB1" w:rsidTr="008E205A">
        <w:trPr>
          <w:jc w:val="center"/>
        </w:trPr>
        <w:tc>
          <w:tcPr>
            <w:tcW w:w="2164" w:type="dxa"/>
            <w:gridSpan w:val="3"/>
            <w:vAlign w:val="center"/>
          </w:tcPr>
          <w:p w:rsidR="001A5FB3" w:rsidRPr="006D6EB1" w:rsidRDefault="00AF7E47" w:rsidP="001A5FB3">
            <w:pPr>
              <w:rPr>
                <w:rFonts w:ascii="宋体" w:hAnsi="宋体"/>
                <w:color w:val="000000"/>
                <w:sz w:val="24"/>
              </w:rPr>
            </w:pPr>
            <w:r w:rsidRPr="007E4017">
              <w:rPr>
                <w:rFonts w:ascii="宋体" w:hAnsi="宋体" w:cs="Arial" w:hint="eastAsia"/>
                <w:bCs/>
                <w:sz w:val="24"/>
              </w:rPr>
              <w:t>企业联系人联系方式</w:t>
            </w:r>
          </w:p>
        </w:tc>
        <w:tc>
          <w:tcPr>
            <w:tcW w:w="2764" w:type="dxa"/>
            <w:vAlign w:val="center"/>
          </w:tcPr>
          <w:p w:rsidR="001A5FB3" w:rsidRPr="006D6EB1" w:rsidRDefault="00104E2B" w:rsidP="001A5FB3">
            <w:pPr>
              <w:rPr>
                <w:rFonts w:ascii="宋体" w:hAnsi="宋体"/>
                <w:color w:val="000000"/>
                <w:sz w:val="24"/>
              </w:rPr>
            </w:pPr>
            <w:r>
              <w:rPr>
                <w:rFonts w:ascii="宋体" w:hAnsi="宋体" w:hint="eastAsia"/>
                <w:color w:val="000000"/>
                <w:sz w:val="24"/>
              </w:rPr>
              <w:t>文本</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1A5FB3" w:rsidRPr="006D6EB1" w:rsidTr="008E205A">
        <w:trPr>
          <w:jc w:val="center"/>
        </w:trPr>
        <w:tc>
          <w:tcPr>
            <w:tcW w:w="2164" w:type="dxa"/>
            <w:gridSpan w:val="3"/>
            <w:vAlign w:val="center"/>
          </w:tcPr>
          <w:p w:rsidR="001A5FB3" w:rsidRPr="00645D32" w:rsidRDefault="00645D32" w:rsidP="001A5FB3">
            <w:pPr>
              <w:rPr>
                <w:rFonts w:ascii="宋体" w:hAnsi="宋体"/>
                <w:b/>
                <w:color w:val="000000"/>
                <w:sz w:val="24"/>
              </w:rPr>
            </w:pPr>
            <w:r w:rsidRPr="007E4017">
              <w:rPr>
                <w:rFonts w:ascii="宋体" w:hAnsi="宋体" w:cs="Arial" w:hint="eastAsia"/>
                <w:bCs/>
                <w:sz w:val="24"/>
              </w:rPr>
              <w:t>企业负责人</w:t>
            </w:r>
          </w:p>
        </w:tc>
        <w:tc>
          <w:tcPr>
            <w:tcW w:w="2764" w:type="dxa"/>
            <w:vAlign w:val="center"/>
          </w:tcPr>
          <w:p w:rsidR="001A5FB3" w:rsidRPr="00645D32" w:rsidRDefault="00E323FA" w:rsidP="00645D32">
            <w:pPr>
              <w:jc w:val="left"/>
              <w:rPr>
                <w:rFonts w:ascii="宋体" w:hAnsi="宋体" w:cs="Arial"/>
                <w:bCs/>
                <w:sz w:val="24"/>
              </w:rPr>
            </w:pPr>
            <w:r>
              <w:rPr>
                <w:rFonts w:ascii="宋体" w:hAnsi="宋体" w:cs="Arial"/>
                <w:bCs/>
                <w:sz w:val="24"/>
              </w:rPr>
              <w:t>文本</w:t>
            </w:r>
          </w:p>
        </w:tc>
        <w:tc>
          <w:tcPr>
            <w:tcW w:w="3649" w:type="dxa"/>
            <w:vAlign w:val="center"/>
          </w:tcPr>
          <w:p w:rsidR="001A5FB3"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AF7E47" w:rsidRPr="006D6EB1" w:rsidTr="008E205A">
        <w:trPr>
          <w:jc w:val="center"/>
        </w:trPr>
        <w:tc>
          <w:tcPr>
            <w:tcW w:w="2164" w:type="dxa"/>
            <w:gridSpan w:val="3"/>
            <w:vAlign w:val="center"/>
          </w:tcPr>
          <w:p w:rsidR="00AF7E47" w:rsidRPr="00AF7E47" w:rsidRDefault="00645D32" w:rsidP="001A5FB3">
            <w:pPr>
              <w:rPr>
                <w:rFonts w:ascii="宋体" w:hAnsi="宋体"/>
                <w:color w:val="000000"/>
                <w:sz w:val="24"/>
              </w:rPr>
            </w:pPr>
            <w:r w:rsidRPr="007E4017">
              <w:rPr>
                <w:rFonts w:ascii="宋体" w:hAnsi="宋体" w:cs="Arial" w:hint="eastAsia"/>
                <w:bCs/>
                <w:sz w:val="24"/>
              </w:rPr>
              <w:t>企业负责人联系方式</w:t>
            </w:r>
          </w:p>
        </w:tc>
        <w:tc>
          <w:tcPr>
            <w:tcW w:w="2764" w:type="dxa"/>
            <w:vAlign w:val="center"/>
          </w:tcPr>
          <w:p w:rsidR="00AF7E47"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AF7E47" w:rsidRPr="006D6EB1" w:rsidRDefault="000121FB" w:rsidP="001A5FB3">
            <w:pPr>
              <w:rPr>
                <w:rFonts w:ascii="宋体" w:hAnsi="宋体"/>
                <w:color w:val="000000"/>
                <w:sz w:val="24"/>
              </w:rPr>
            </w:pPr>
            <w:proofErr w:type="gramStart"/>
            <w:r>
              <w:rPr>
                <w:rFonts w:ascii="宋体" w:hAnsi="宋体" w:cs="Arial" w:hint="eastAsia"/>
                <w:bCs/>
                <w:sz w:val="24"/>
              </w:rPr>
              <w:t>必填项</w:t>
            </w:r>
            <w:proofErr w:type="gramEnd"/>
          </w:p>
        </w:tc>
      </w:tr>
      <w:tr w:rsidR="00AF7E47" w:rsidRPr="006D6EB1" w:rsidTr="008E205A">
        <w:trPr>
          <w:jc w:val="center"/>
        </w:trPr>
        <w:tc>
          <w:tcPr>
            <w:tcW w:w="2164" w:type="dxa"/>
            <w:gridSpan w:val="3"/>
            <w:vAlign w:val="center"/>
          </w:tcPr>
          <w:p w:rsidR="00AF7E47" w:rsidRPr="006D6EB1" w:rsidRDefault="00645D32" w:rsidP="006D5CF7">
            <w:pPr>
              <w:rPr>
                <w:rFonts w:ascii="宋体" w:hAnsi="宋体"/>
                <w:color w:val="000000"/>
                <w:sz w:val="24"/>
              </w:rPr>
            </w:pPr>
            <w:r w:rsidRPr="007E4017">
              <w:rPr>
                <w:rFonts w:ascii="宋体" w:hAnsi="宋体" w:cs="Arial" w:hint="eastAsia"/>
                <w:bCs/>
                <w:sz w:val="24"/>
              </w:rPr>
              <w:t>行业分类</w:t>
            </w:r>
          </w:p>
        </w:tc>
        <w:tc>
          <w:tcPr>
            <w:tcW w:w="2764" w:type="dxa"/>
            <w:vAlign w:val="center"/>
          </w:tcPr>
          <w:p w:rsidR="00AF7E47" w:rsidRPr="006D6EB1" w:rsidRDefault="00E323FA" w:rsidP="001A5FB3">
            <w:pPr>
              <w:rPr>
                <w:rFonts w:ascii="宋体" w:hAnsi="宋体"/>
                <w:color w:val="000000"/>
                <w:sz w:val="24"/>
              </w:rPr>
            </w:pPr>
            <w:r>
              <w:rPr>
                <w:rFonts w:ascii="宋体" w:hAnsi="宋体"/>
                <w:color w:val="000000"/>
                <w:sz w:val="24"/>
              </w:rPr>
              <w:t>下拉框</w:t>
            </w:r>
          </w:p>
        </w:tc>
        <w:tc>
          <w:tcPr>
            <w:tcW w:w="3649" w:type="dxa"/>
            <w:vAlign w:val="center"/>
          </w:tcPr>
          <w:p w:rsidR="00AF7E47" w:rsidRPr="006D5CF7" w:rsidRDefault="000121FB" w:rsidP="001A5FB3">
            <w:pPr>
              <w:rPr>
                <w:rFonts w:ascii="宋体" w:hAnsi="宋体"/>
                <w:b/>
                <w:color w:val="000000"/>
                <w:sz w:val="24"/>
              </w:rPr>
            </w:pPr>
            <w:r>
              <w:rPr>
                <w:rFonts w:ascii="宋体" w:hAnsi="宋体" w:cs="Arial" w:hint="eastAsia"/>
                <w:bCs/>
                <w:sz w:val="24"/>
              </w:rPr>
              <w:t>必填项，</w:t>
            </w:r>
            <w:r w:rsidR="006D5CF7">
              <w:rPr>
                <w:rFonts w:ascii="宋体" w:hAnsi="宋体" w:cs="Arial" w:hint="eastAsia"/>
                <w:bCs/>
                <w:sz w:val="24"/>
              </w:rPr>
              <w:t>内容：</w:t>
            </w:r>
            <w:r w:rsidR="006D5CF7" w:rsidRPr="007E4017">
              <w:rPr>
                <w:rFonts w:ascii="宋体" w:hAnsi="宋体" w:cs="Arial" w:hint="eastAsia"/>
                <w:bCs/>
                <w:sz w:val="24"/>
              </w:rPr>
              <w:t>工业、基础设施、服务业、房地产、医疗卫生、教育、农林水利、其他、预留1、预留2、预留3</w:t>
            </w:r>
          </w:p>
        </w:tc>
      </w:tr>
      <w:tr w:rsidR="00AF7E47" w:rsidRPr="006D6EB1" w:rsidTr="008E205A">
        <w:trPr>
          <w:jc w:val="center"/>
        </w:trPr>
        <w:tc>
          <w:tcPr>
            <w:tcW w:w="2164" w:type="dxa"/>
            <w:gridSpan w:val="3"/>
            <w:vAlign w:val="center"/>
          </w:tcPr>
          <w:p w:rsidR="00AF7E47" w:rsidRPr="006D6EB1" w:rsidRDefault="00645D32" w:rsidP="001A5FB3">
            <w:pPr>
              <w:rPr>
                <w:rFonts w:ascii="宋体" w:hAnsi="宋体"/>
                <w:color w:val="000000"/>
                <w:sz w:val="24"/>
              </w:rPr>
            </w:pPr>
            <w:r>
              <w:rPr>
                <w:rFonts w:ascii="宋体" w:hAnsi="宋体" w:cs="Arial" w:hint="eastAsia"/>
                <w:bCs/>
                <w:sz w:val="24"/>
              </w:rPr>
              <w:t>是否</w:t>
            </w:r>
            <w:r>
              <w:rPr>
                <w:rFonts w:ascii="宋体" w:hAnsi="宋体"/>
                <w:bCs/>
                <w:sz w:val="24"/>
              </w:rPr>
              <w:t>PPP</w:t>
            </w:r>
            <w:r>
              <w:rPr>
                <w:rFonts w:ascii="宋体" w:hAnsi="宋体" w:cs="Arial" w:hint="eastAsia"/>
                <w:bCs/>
                <w:sz w:val="24"/>
              </w:rPr>
              <w:t>项目</w:t>
            </w:r>
          </w:p>
        </w:tc>
        <w:tc>
          <w:tcPr>
            <w:tcW w:w="2764" w:type="dxa"/>
            <w:vAlign w:val="center"/>
          </w:tcPr>
          <w:p w:rsidR="00AF7E47" w:rsidRPr="006D6EB1" w:rsidRDefault="00E323FA" w:rsidP="001A5FB3">
            <w:pPr>
              <w:rPr>
                <w:rFonts w:ascii="宋体" w:hAnsi="宋体"/>
                <w:color w:val="000000"/>
                <w:sz w:val="24"/>
              </w:rPr>
            </w:pPr>
            <w:r>
              <w:rPr>
                <w:rFonts w:ascii="宋体" w:hAnsi="宋体"/>
                <w:color w:val="000000"/>
                <w:sz w:val="24"/>
              </w:rPr>
              <w:t>单选</w:t>
            </w:r>
          </w:p>
        </w:tc>
        <w:tc>
          <w:tcPr>
            <w:tcW w:w="3649" w:type="dxa"/>
            <w:vAlign w:val="center"/>
          </w:tcPr>
          <w:p w:rsidR="00AF7E47" w:rsidRPr="006D6EB1" w:rsidRDefault="00E323FA" w:rsidP="001A5FB3">
            <w:pPr>
              <w:rPr>
                <w:rFonts w:ascii="宋体" w:hAnsi="宋体"/>
                <w:color w:val="000000"/>
                <w:sz w:val="24"/>
              </w:rPr>
            </w:pPr>
            <w:r>
              <w:rPr>
                <w:rFonts w:ascii="宋体" w:hAnsi="宋体"/>
                <w:color w:val="000000"/>
                <w:sz w:val="24"/>
              </w:rPr>
              <w:t>默认否</w:t>
            </w:r>
          </w:p>
        </w:tc>
      </w:tr>
      <w:tr w:rsidR="00AF7E47" w:rsidRPr="006D6EB1" w:rsidTr="008E205A">
        <w:trPr>
          <w:jc w:val="center"/>
        </w:trPr>
        <w:tc>
          <w:tcPr>
            <w:tcW w:w="2164" w:type="dxa"/>
            <w:gridSpan w:val="3"/>
            <w:vAlign w:val="center"/>
          </w:tcPr>
          <w:p w:rsidR="00AF7E47" w:rsidRPr="006D6EB1" w:rsidRDefault="00645D32" w:rsidP="002E5BBA">
            <w:pPr>
              <w:rPr>
                <w:rFonts w:ascii="宋体" w:hAnsi="宋体"/>
                <w:color w:val="000000"/>
                <w:sz w:val="24"/>
              </w:rPr>
            </w:pPr>
            <w:r>
              <w:rPr>
                <w:rFonts w:ascii="宋体" w:hAnsi="宋体" w:cs="Arial" w:hint="eastAsia"/>
                <w:bCs/>
                <w:sz w:val="24"/>
              </w:rPr>
              <w:t>实施进度分类</w:t>
            </w:r>
          </w:p>
        </w:tc>
        <w:tc>
          <w:tcPr>
            <w:tcW w:w="2764" w:type="dxa"/>
            <w:vAlign w:val="center"/>
          </w:tcPr>
          <w:p w:rsidR="00AF7E47" w:rsidRPr="006D6EB1" w:rsidRDefault="00E323FA" w:rsidP="001A5FB3">
            <w:pPr>
              <w:rPr>
                <w:rFonts w:ascii="宋体" w:hAnsi="宋体"/>
                <w:color w:val="000000"/>
                <w:sz w:val="24"/>
              </w:rPr>
            </w:pPr>
            <w:r>
              <w:rPr>
                <w:rFonts w:ascii="宋体" w:hAnsi="宋体"/>
                <w:color w:val="000000"/>
                <w:sz w:val="24"/>
              </w:rPr>
              <w:t>下拉框</w:t>
            </w:r>
          </w:p>
        </w:tc>
        <w:tc>
          <w:tcPr>
            <w:tcW w:w="3649" w:type="dxa"/>
            <w:vAlign w:val="center"/>
          </w:tcPr>
          <w:p w:rsidR="00AF7E47" w:rsidRPr="006D6EB1" w:rsidRDefault="002E5BBA" w:rsidP="001A5FB3">
            <w:pPr>
              <w:rPr>
                <w:rFonts w:ascii="宋体" w:hAnsi="宋体"/>
                <w:color w:val="000000"/>
                <w:sz w:val="24"/>
              </w:rPr>
            </w:pPr>
            <w:r>
              <w:rPr>
                <w:rFonts w:ascii="宋体" w:hAnsi="宋体" w:cs="Arial" w:hint="eastAsia"/>
                <w:bCs/>
                <w:sz w:val="24"/>
              </w:rPr>
              <w:t>内容：</w:t>
            </w:r>
            <w:r w:rsidR="00683B33">
              <w:rPr>
                <w:rFonts w:ascii="宋体" w:hAnsi="宋体" w:cs="Arial" w:hint="eastAsia"/>
                <w:bCs/>
                <w:sz w:val="24"/>
              </w:rPr>
              <w:t>前期、</w:t>
            </w:r>
            <w:r w:rsidR="00AF2983" w:rsidRPr="00AF2983">
              <w:rPr>
                <w:rFonts w:ascii="宋体" w:hAnsi="宋体" w:cs="Arial" w:hint="eastAsia"/>
                <w:bCs/>
                <w:sz w:val="24"/>
              </w:rPr>
              <w:t>新开工</w:t>
            </w:r>
            <w:r w:rsidR="00683B33">
              <w:rPr>
                <w:rFonts w:ascii="宋体" w:hAnsi="宋体" w:cs="Arial" w:hint="eastAsia"/>
                <w:bCs/>
                <w:sz w:val="24"/>
              </w:rPr>
              <w:t>、续建、竣工</w:t>
            </w:r>
          </w:p>
        </w:tc>
      </w:tr>
      <w:tr w:rsidR="00AF7E47" w:rsidRPr="006D6EB1" w:rsidTr="008E205A">
        <w:trPr>
          <w:jc w:val="center"/>
        </w:trPr>
        <w:tc>
          <w:tcPr>
            <w:tcW w:w="2164" w:type="dxa"/>
            <w:gridSpan w:val="3"/>
            <w:vAlign w:val="center"/>
          </w:tcPr>
          <w:p w:rsidR="00AF7E47" w:rsidRPr="006D6EB1" w:rsidRDefault="00645D32" w:rsidP="001A5FB3">
            <w:pPr>
              <w:rPr>
                <w:rFonts w:ascii="宋体" w:hAnsi="宋体"/>
                <w:color w:val="000000"/>
                <w:sz w:val="24"/>
              </w:rPr>
            </w:pPr>
            <w:r>
              <w:rPr>
                <w:rFonts w:ascii="宋体" w:hAnsi="宋体" w:cs="Arial" w:hint="eastAsia"/>
                <w:bCs/>
                <w:sz w:val="24"/>
              </w:rPr>
              <w:t>是否计划新开工</w:t>
            </w:r>
          </w:p>
        </w:tc>
        <w:tc>
          <w:tcPr>
            <w:tcW w:w="2764" w:type="dxa"/>
            <w:vAlign w:val="center"/>
          </w:tcPr>
          <w:p w:rsidR="00AF7E47" w:rsidRPr="006D6EB1" w:rsidRDefault="00E323FA" w:rsidP="001A5FB3">
            <w:pPr>
              <w:rPr>
                <w:rFonts w:ascii="宋体" w:hAnsi="宋体"/>
                <w:color w:val="000000"/>
                <w:sz w:val="24"/>
              </w:rPr>
            </w:pPr>
            <w:r>
              <w:rPr>
                <w:rFonts w:ascii="宋体" w:hAnsi="宋体"/>
                <w:color w:val="000000"/>
                <w:sz w:val="24"/>
              </w:rPr>
              <w:t>单选</w:t>
            </w:r>
          </w:p>
        </w:tc>
        <w:tc>
          <w:tcPr>
            <w:tcW w:w="3649" w:type="dxa"/>
            <w:vAlign w:val="center"/>
          </w:tcPr>
          <w:p w:rsidR="00AF7E47" w:rsidRPr="006D6EB1" w:rsidRDefault="00E323FA" w:rsidP="001A5FB3">
            <w:pPr>
              <w:rPr>
                <w:rFonts w:ascii="宋体" w:hAnsi="宋体"/>
                <w:color w:val="000000"/>
                <w:sz w:val="24"/>
              </w:rPr>
            </w:pPr>
            <w:r>
              <w:rPr>
                <w:rFonts w:ascii="宋体" w:hAnsi="宋体"/>
                <w:color w:val="000000"/>
                <w:sz w:val="24"/>
              </w:rPr>
              <w:t>默认否</w:t>
            </w:r>
          </w:p>
        </w:tc>
      </w:tr>
      <w:tr w:rsidR="00AF7E47" w:rsidRPr="006D6EB1" w:rsidTr="008E205A">
        <w:trPr>
          <w:jc w:val="center"/>
        </w:trPr>
        <w:tc>
          <w:tcPr>
            <w:tcW w:w="2164" w:type="dxa"/>
            <w:gridSpan w:val="3"/>
            <w:vAlign w:val="center"/>
          </w:tcPr>
          <w:p w:rsidR="00AF7E47" w:rsidRPr="006D6EB1" w:rsidRDefault="00645D32" w:rsidP="001A5FB3">
            <w:pPr>
              <w:rPr>
                <w:rFonts w:ascii="宋体" w:hAnsi="宋体"/>
                <w:color w:val="000000"/>
                <w:sz w:val="24"/>
              </w:rPr>
            </w:pPr>
            <w:r>
              <w:rPr>
                <w:rFonts w:ascii="宋体" w:hAnsi="宋体" w:cs="Arial" w:hint="eastAsia"/>
                <w:bCs/>
                <w:sz w:val="24"/>
              </w:rPr>
              <w:t>是否计划竣工</w:t>
            </w:r>
          </w:p>
        </w:tc>
        <w:tc>
          <w:tcPr>
            <w:tcW w:w="2764" w:type="dxa"/>
            <w:vAlign w:val="center"/>
          </w:tcPr>
          <w:p w:rsidR="00AF7E47" w:rsidRPr="006D6EB1" w:rsidRDefault="00E323FA" w:rsidP="001A5FB3">
            <w:pPr>
              <w:rPr>
                <w:rFonts w:ascii="宋体" w:hAnsi="宋体"/>
                <w:color w:val="000000"/>
                <w:sz w:val="24"/>
              </w:rPr>
            </w:pPr>
            <w:r>
              <w:rPr>
                <w:rFonts w:ascii="宋体" w:hAnsi="宋体"/>
                <w:color w:val="000000"/>
                <w:sz w:val="24"/>
              </w:rPr>
              <w:t>单选</w:t>
            </w:r>
          </w:p>
        </w:tc>
        <w:tc>
          <w:tcPr>
            <w:tcW w:w="3649" w:type="dxa"/>
            <w:vAlign w:val="center"/>
          </w:tcPr>
          <w:p w:rsidR="00AF7E47" w:rsidRPr="006D6EB1" w:rsidRDefault="00E323FA" w:rsidP="001A5FB3">
            <w:pPr>
              <w:rPr>
                <w:rFonts w:ascii="宋体" w:hAnsi="宋体"/>
                <w:color w:val="000000"/>
                <w:sz w:val="24"/>
              </w:rPr>
            </w:pPr>
            <w:r>
              <w:rPr>
                <w:rFonts w:ascii="宋体" w:hAnsi="宋体"/>
                <w:color w:val="000000"/>
                <w:sz w:val="24"/>
              </w:rPr>
              <w:t>默认否</w:t>
            </w:r>
          </w:p>
        </w:tc>
      </w:tr>
      <w:tr w:rsidR="00AF7E47" w:rsidRPr="006D6EB1" w:rsidTr="008E205A">
        <w:trPr>
          <w:jc w:val="center"/>
        </w:trPr>
        <w:tc>
          <w:tcPr>
            <w:tcW w:w="2164" w:type="dxa"/>
            <w:gridSpan w:val="3"/>
            <w:vAlign w:val="center"/>
          </w:tcPr>
          <w:p w:rsidR="00AF7E47" w:rsidRPr="006D6EB1" w:rsidRDefault="00645D32" w:rsidP="001A5FB3">
            <w:pPr>
              <w:rPr>
                <w:rFonts w:ascii="宋体" w:hAnsi="宋体"/>
                <w:color w:val="000000"/>
                <w:sz w:val="24"/>
              </w:rPr>
            </w:pPr>
            <w:proofErr w:type="gramStart"/>
            <w:r>
              <w:rPr>
                <w:rFonts w:ascii="宋体" w:hAnsi="宋体" w:cs="Arial" w:hint="eastAsia"/>
                <w:bCs/>
                <w:sz w:val="24"/>
              </w:rPr>
              <w:t>是否省</w:t>
            </w:r>
            <w:proofErr w:type="gramEnd"/>
            <w:r>
              <w:rPr>
                <w:rFonts w:ascii="宋体" w:hAnsi="宋体" w:cs="Arial" w:hint="eastAsia"/>
                <w:bCs/>
                <w:sz w:val="24"/>
              </w:rPr>
              <w:t>重点项目</w:t>
            </w:r>
          </w:p>
        </w:tc>
        <w:tc>
          <w:tcPr>
            <w:tcW w:w="2764" w:type="dxa"/>
            <w:vAlign w:val="center"/>
          </w:tcPr>
          <w:p w:rsidR="00AF7E47" w:rsidRPr="006D6EB1" w:rsidRDefault="00E323FA" w:rsidP="001A5FB3">
            <w:pPr>
              <w:rPr>
                <w:rFonts w:ascii="宋体" w:hAnsi="宋体"/>
                <w:color w:val="000000"/>
                <w:sz w:val="24"/>
              </w:rPr>
            </w:pPr>
            <w:r>
              <w:rPr>
                <w:rFonts w:ascii="宋体" w:hAnsi="宋体"/>
                <w:color w:val="000000"/>
                <w:sz w:val="24"/>
              </w:rPr>
              <w:t>单选</w:t>
            </w:r>
          </w:p>
        </w:tc>
        <w:tc>
          <w:tcPr>
            <w:tcW w:w="3649" w:type="dxa"/>
            <w:vAlign w:val="center"/>
          </w:tcPr>
          <w:p w:rsidR="00AF7E47" w:rsidRPr="006D6EB1" w:rsidRDefault="00E323FA" w:rsidP="001A5FB3">
            <w:pPr>
              <w:rPr>
                <w:rFonts w:ascii="宋体" w:hAnsi="宋体"/>
                <w:color w:val="000000"/>
                <w:sz w:val="24"/>
              </w:rPr>
            </w:pPr>
            <w:r>
              <w:rPr>
                <w:rFonts w:ascii="宋体" w:hAnsi="宋体"/>
                <w:color w:val="000000"/>
                <w:sz w:val="24"/>
              </w:rPr>
              <w:t>默认否</w:t>
            </w:r>
          </w:p>
        </w:tc>
      </w:tr>
      <w:tr w:rsidR="00AF7E47" w:rsidRPr="006D6EB1" w:rsidTr="008E205A">
        <w:trPr>
          <w:jc w:val="center"/>
        </w:trPr>
        <w:tc>
          <w:tcPr>
            <w:tcW w:w="2164" w:type="dxa"/>
            <w:gridSpan w:val="3"/>
            <w:vAlign w:val="center"/>
          </w:tcPr>
          <w:p w:rsidR="00AF7E47" w:rsidRPr="006D6EB1" w:rsidRDefault="00645D32" w:rsidP="001A5FB3">
            <w:pPr>
              <w:rPr>
                <w:rFonts w:ascii="宋体" w:hAnsi="宋体"/>
                <w:color w:val="000000"/>
                <w:sz w:val="24"/>
              </w:rPr>
            </w:pPr>
            <w:proofErr w:type="gramStart"/>
            <w:r>
              <w:rPr>
                <w:rFonts w:ascii="宋体" w:hAnsi="宋体" w:cs="Arial" w:hint="eastAsia"/>
                <w:bCs/>
                <w:sz w:val="24"/>
              </w:rPr>
              <w:t>是否市</w:t>
            </w:r>
            <w:proofErr w:type="gramEnd"/>
            <w:r>
              <w:rPr>
                <w:rFonts w:ascii="宋体" w:hAnsi="宋体" w:cs="Arial" w:hint="eastAsia"/>
                <w:bCs/>
                <w:sz w:val="24"/>
              </w:rPr>
              <w:t>重点项目</w:t>
            </w:r>
          </w:p>
        </w:tc>
        <w:tc>
          <w:tcPr>
            <w:tcW w:w="2764" w:type="dxa"/>
            <w:vAlign w:val="center"/>
          </w:tcPr>
          <w:p w:rsidR="00AF7E47" w:rsidRPr="006D6EB1" w:rsidRDefault="00E323FA" w:rsidP="001A5FB3">
            <w:pPr>
              <w:rPr>
                <w:rFonts w:ascii="宋体" w:hAnsi="宋体"/>
                <w:color w:val="000000"/>
                <w:sz w:val="24"/>
              </w:rPr>
            </w:pPr>
            <w:r>
              <w:rPr>
                <w:rFonts w:ascii="宋体" w:hAnsi="宋体"/>
                <w:color w:val="000000"/>
                <w:sz w:val="24"/>
              </w:rPr>
              <w:t>单选</w:t>
            </w:r>
          </w:p>
        </w:tc>
        <w:tc>
          <w:tcPr>
            <w:tcW w:w="3649" w:type="dxa"/>
            <w:vAlign w:val="center"/>
          </w:tcPr>
          <w:p w:rsidR="00AF7E47" w:rsidRPr="006D6EB1" w:rsidRDefault="00E323FA" w:rsidP="001A5FB3">
            <w:pPr>
              <w:rPr>
                <w:rFonts w:ascii="宋体" w:hAnsi="宋体"/>
                <w:color w:val="000000"/>
                <w:sz w:val="24"/>
              </w:rPr>
            </w:pPr>
            <w:r>
              <w:rPr>
                <w:rFonts w:ascii="宋体" w:hAnsi="宋体"/>
                <w:color w:val="000000"/>
                <w:sz w:val="24"/>
              </w:rPr>
              <w:t>默认否</w:t>
            </w:r>
          </w:p>
        </w:tc>
      </w:tr>
      <w:tr w:rsidR="00AF7E47" w:rsidRPr="006D6EB1" w:rsidTr="008E205A">
        <w:trPr>
          <w:jc w:val="center"/>
        </w:trPr>
        <w:tc>
          <w:tcPr>
            <w:tcW w:w="2164" w:type="dxa"/>
            <w:gridSpan w:val="3"/>
            <w:vAlign w:val="center"/>
          </w:tcPr>
          <w:p w:rsidR="00AF7E47" w:rsidRPr="006D6EB1" w:rsidRDefault="00645D32" w:rsidP="001A5FB3">
            <w:pPr>
              <w:rPr>
                <w:rFonts w:ascii="宋体" w:hAnsi="宋体"/>
                <w:color w:val="000000"/>
                <w:sz w:val="24"/>
              </w:rPr>
            </w:pPr>
            <w:r>
              <w:rPr>
                <w:rFonts w:ascii="宋体" w:hAnsi="宋体" w:cs="Arial" w:hint="eastAsia"/>
                <w:bCs/>
                <w:sz w:val="24"/>
              </w:rPr>
              <w:t>是否区重点项目</w:t>
            </w:r>
          </w:p>
        </w:tc>
        <w:tc>
          <w:tcPr>
            <w:tcW w:w="2764" w:type="dxa"/>
            <w:vAlign w:val="center"/>
          </w:tcPr>
          <w:p w:rsidR="00AF7E47" w:rsidRPr="006D6EB1" w:rsidRDefault="00E323FA" w:rsidP="001A5FB3">
            <w:pPr>
              <w:rPr>
                <w:rFonts w:ascii="宋体" w:hAnsi="宋体"/>
                <w:color w:val="000000"/>
                <w:sz w:val="24"/>
              </w:rPr>
            </w:pPr>
            <w:r>
              <w:rPr>
                <w:rFonts w:ascii="宋体" w:hAnsi="宋体"/>
                <w:color w:val="000000"/>
                <w:sz w:val="24"/>
              </w:rPr>
              <w:t>单选</w:t>
            </w:r>
          </w:p>
        </w:tc>
        <w:tc>
          <w:tcPr>
            <w:tcW w:w="3649" w:type="dxa"/>
            <w:vAlign w:val="center"/>
          </w:tcPr>
          <w:p w:rsidR="00AF7E47" w:rsidRPr="006D6EB1" w:rsidRDefault="00E323FA" w:rsidP="001A5FB3">
            <w:pPr>
              <w:rPr>
                <w:rFonts w:ascii="宋体" w:hAnsi="宋体"/>
                <w:color w:val="000000"/>
                <w:sz w:val="24"/>
              </w:rPr>
            </w:pPr>
            <w:r>
              <w:rPr>
                <w:rFonts w:ascii="宋体" w:hAnsi="宋体"/>
                <w:color w:val="000000"/>
                <w:sz w:val="24"/>
              </w:rPr>
              <w:t>默认否</w:t>
            </w:r>
          </w:p>
        </w:tc>
      </w:tr>
      <w:tr w:rsidR="00D74235" w:rsidRPr="006D6EB1" w:rsidTr="00492840">
        <w:trPr>
          <w:jc w:val="center"/>
        </w:trPr>
        <w:tc>
          <w:tcPr>
            <w:tcW w:w="8577" w:type="dxa"/>
            <w:gridSpan w:val="5"/>
            <w:vAlign w:val="center"/>
          </w:tcPr>
          <w:p w:rsidR="00D74235" w:rsidRPr="006D6EB1" w:rsidRDefault="00D74235" w:rsidP="001A5FB3">
            <w:pPr>
              <w:rPr>
                <w:rFonts w:ascii="宋体" w:hAnsi="宋体"/>
                <w:color w:val="000000"/>
                <w:sz w:val="24"/>
              </w:rPr>
            </w:pPr>
            <w:r>
              <w:rPr>
                <w:rFonts w:ascii="宋体" w:hAnsi="宋体"/>
                <w:color w:val="000000"/>
                <w:sz w:val="24"/>
              </w:rPr>
              <w:t>工作安排</w:t>
            </w:r>
          </w:p>
        </w:tc>
      </w:tr>
      <w:tr w:rsidR="001A5FB3" w:rsidRPr="006D6EB1" w:rsidTr="008E205A">
        <w:trPr>
          <w:jc w:val="center"/>
        </w:trPr>
        <w:tc>
          <w:tcPr>
            <w:tcW w:w="2164" w:type="dxa"/>
            <w:gridSpan w:val="3"/>
            <w:vAlign w:val="center"/>
          </w:tcPr>
          <w:p w:rsidR="001A5FB3" w:rsidRPr="006D6EB1" w:rsidRDefault="00EC3D6A" w:rsidP="001A5FB3">
            <w:pPr>
              <w:rPr>
                <w:rFonts w:ascii="宋体" w:hAnsi="宋体"/>
                <w:color w:val="000000"/>
                <w:sz w:val="24"/>
              </w:rPr>
            </w:pPr>
            <w:r w:rsidRPr="007E4017">
              <w:rPr>
                <w:rFonts w:ascii="宋体" w:hAnsi="宋体" w:hint="eastAsia"/>
                <w:sz w:val="24"/>
              </w:rPr>
              <w:t>分包领导</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EC3D6A" w:rsidP="001A5FB3">
            <w:pPr>
              <w:rPr>
                <w:rFonts w:ascii="宋体" w:hAnsi="宋体"/>
                <w:color w:val="000000"/>
                <w:sz w:val="24"/>
              </w:rPr>
            </w:pPr>
            <w:r w:rsidRPr="007E4017">
              <w:rPr>
                <w:rFonts w:ascii="宋体" w:hAnsi="宋体" w:hint="eastAsia"/>
                <w:sz w:val="24"/>
              </w:rPr>
              <w:t>分包单位1</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EC3D6A" w:rsidP="001A5FB3">
            <w:pPr>
              <w:rPr>
                <w:rFonts w:ascii="宋体" w:hAnsi="宋体"/>
                <w:color w:val="000000"/>
                <w:sz w:val="24"/>
              </w:rPr>
            </w:pPr>
            <w:r w:rsidRPr="007E4017">
              <w:rPr>
                <w:rFonts w:ascii="宋体" w:hAnsi="宋体" w:hint="eastAsia"/>
                <w:sz w:val="24"/>
              </w:rPr>
              <w:t>分包单位1责任人</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EC3D6A" w:rsidP="001A5FB3">
            <w:pPr>
              <w:rPr>
                <w:rFonts w:ascii="宋体" w:hAnsi="宋体"/>
                <w:color w:val="000000"/>
                <w:sz w:val="24"/>
              </w:rPr>
            </w:pPr>
            <w:r w:rsidRPr="007E4017">
              <w:rPr>
                <w:rFonts w:ascii="宋体" w:hAnsi="宋体" w:hint="eastAsia"/>
                <w:sz w:val="24"/>
              </w:rPr>
              <w:t>分包单位1责任人联系方式</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EC3D6A" w:rsidP="001A5FB3">
            <w:pPr>
              <w:rPr>
                <w:rFonts w:ascii="宋体" w:hAnsi="宋体"/>
                <w:color w:val="000000"/>
                <w:sz w:val="24"/>
              </w:rPr>
            </w:pPr>
            <w:r w:rsidRPr="007E4017">
              <w:rPr>
                <w:rFonts w:ascii="宋体" w:hAnsi="宋体" w:hint="eastAsia"/>
                <w:sz w:val="24"/>
              </w:rPr>
              <w:t>分</w:t>
            </w:r>
            <w:r>
              <w:rPr>
                <w:rFonts w:ascii="宋体" w:hAnsi="宋体" w:cs="Arial" w:hint="eastAsia"/>
                <w:bCs/>
                <w:sz w:val="24"/>
              </w:rPr>
              <w:t>包单位1联系人</w:t>
            </w:r>
          </w:p>
        </w:tc>
        <w:tc>
          <w:tcPr>
            <w:tcW w:w="2764" w:type="dxa"/>
            <w:vAlign w:val="center"/>
          </w:tcPr>
          <w:p w:rsidR="001A5FB3" w:rsidRPr="006D6EB1" w:rsidRDefault="00104E2B" w:rsidP="00EC3D6A">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EC3D6A" w:rsidRDefault="00EC3D6A" w:rsidP="001A5FB3">
            <w:pPr>
              <w:rPr>
                <w:rFonts w:ascii="宋体" w:hAnsi="宋体"/>
                <w:color w:val="000000"/>
                <w:sz w:val="24"/>
              </w:rPr>
            </w:pPr>
            <w:r>
              <w:rPr>
                <w:rFonts w:ascii="宋体" w:hAnsi="宋体" w:cs="Arial" w:hint="eastAsia"/>
                <w:bCs/>
                <w:sz w:val="24"/>
              </w:rPr>
              <w:t>分包单位1联系人联系方式</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EC3D6A" w:rsidP="001A5FB3">
            <w:pPr>
              <w:rPr>
                <w:rFonts w:ascii="宋体" w:hAnsi="宋体"/>
                <w:color w:val="000000"/>
                <w:sz w:val="24"/>
              </w:rPr>
            </w:pPr>
            <w:r>
              <w:rPr>
                <w:rFonts w:ascii="宋体" w:hAnsi="宋体" w:cs="Arial" w:hint="eastAsia"/>
                <w:bCs/>
                <w:sz w:val="24"/>
              </w:rPr>
              <w:t>分包单位2</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EC3D6A" w:rsidRDefault="00EC3D6A" w:rsidP="001A5FB3">
            <w:pPr>
              <w:rPr>
                <w:rFonts w:ascii="宋体" w:hAnsi="宋体"/>
                <w:b/>
                <w:color w:val="000000"/>
                <w:sz w:val="24"/>
              </w:rPr>
            </w:pPr>
            <w:r>
              <w:rPr>
                <w:rFonts w:ascii="宋体" w:hAnsi="宋体" w:cs="Arial" w:hint="eastAsia"/>
                <w:bCs/>
                <w:sz w:val="24"/>
              </w:rPr>
              <w:t>分包单位2责任人</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EC3D6A" w:rsidP="001A5FB3">
            <w:pPr>
              <w:rPr>
                <w:rFonts w:ascii="宋体" w:hAnsi="宋体"/>
                <w:color w:val="000000"/>
                <w:sz w:val="24"/>
              </w:rPr>
            </w:pPr>
            <w:r>
              <w:rPr>
                <w:rFonts w:ascii="宋体" w:hAnsi="宋体" w:cs="Arial" w:hint="eastAsia"/>
                <w:bCs/>
                <w:sz w:val="24"/>
              </w:rPr>
              <w:t>分包单位2责任人联系方式</w:t>
            </w:r>
          </w:p>
        </w:tc>
        <w:tc>
          <w:tcPr>
            <w:tcW w:w="2764" w:type="dxa"/>
            <w:vAlign w:val="center"/>
          </w:tcPr>
          <w:p w:rsidR="001A5FB3" w:rsidRPr="006D6EB1" w:rsidRDefault="00104E2B" w:rsidP="00EC3D6A">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EC3D6A" w:rsidRDefault="00EC3D6A" w:rsidP="001A5FB3">
            <w:pPr>
              <w:rPr>
                <w:rFonts w:ascii="宋体" w:hAnsi="宋体"/>
                <w:b/>
                <w:color w:val="000000"/>
                <w:sz w:val="24"/>
              </w:rPr>
            </w:pPr>
            <w:r>
              <w:rPr>
                <w:rFonts w:ascii="宋体" w:hAnsi="宋体" w:cs="Arial" w:hint="eastAsia"/>
                <w:bCs/>
                <w:sz w:val="24"/>
              </w:rPr>
              <w:t>分包单位2联系人</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04E2B" w:rsidRPr="006D6EB1" w:rsidTr="008E205A">
        <w:trPr>
          <w:jc w:val="center"/>
        </w:trPr>
        <w:tc>
          <w:tcPr>
            <w:tcW w:w="2164" w:type="dxa"/>
            <w:gridSpan w:val="3"/>
            <w:vAlign w:val="center"/>
          </w:tcPr>
          <w:p w:rsidR="00104E2B" w:rsidRPr="006D6EB1" w:rsidRDefault="00104E2B" w:rsidP="001A5FB3">
            <w:pPr>
              <w:rPr>
                <w:rFonts w:ascii="宋体" w:hAnsi="宋体"/>
                <w:color w:val="000000"/>
                <w:sz w:val="24"/>
              </w:rPr>
            </w:pPr>
            <w:r>
              <w:rPr>
                <w:rFonts w:ascii="宋体" w:hAnsi="宋体" w:cs="Arial" w:hint="eastAsia"/>
                <w:bCs/>
                <w:sz w:val="24"/>
              </w:rPr>
              <w:t>分包单位2联系人</w:t>
            </w:r>
            <w:r>
              <w:rPr>
                <w:rFonts w:ascii="宋体" w:hAnsi="宋体" w:cs="Arial" w:hint="eastAsia"/>
                <w:bCs/>
                <w:sz w:val="24"/>
              </w:rPr>
              <w:lastRenderedPageBreak/>
              <w:t>联系方式</w:t>
            </w:r>
          </w:p>
        </w:tc>
        <w:tc>
          <w:tcPr>
            <w:tcW w:w="2764" w:type="dxa"/>
          </w:tcPr>
          <w:p w:rsidR="00104E2B" w:rsidRDefault="00104E2B">
            <w:r w:rsidRPr="00B77CCD">
              <w:rPr>
                <w:rFonts w:ascii="宋体" w:hAnsi="宋体"/>
                <w:color w:val="000000"/>
                <w:sz w:val="24"/>
              </w:rPr>
              <w:lastRenderedPageBreak/>
              <w:t>文本</w:t>
            </w:r>
          </w:p>
        </w:tc>
        <w:tc>
          <w:tcPr>
            <w:tcW w:w="3649" w:type="dxa"/>
            <w:vAlign w:val="center"/>
          </w:tcPr>
          <w:p w:rsidR="00104E2B" w:rsidRPr="006D6EB1" w:rsidRDefault="00104E2B" w:rsidP="001A5FB3">
            <w:pPr>
              <w:rPr>
                <w:rFonts w:ascii="宋体" w:hAnsi="宋体"/>
                <w:color w:val="000000"/>
                <w:sz w:val="24"/>
              </w:rPr>
            </w:pPr>
          </w:p>
        </w:tc>
      </w:tr>
      <w:tr w:rsidR="00104E2B" w:rsidRPr="006D6EB1" w:rsidTr="008E205A">
        <w:trPr>
          <w:jc w:val="center"/>
        </w:trPr>
        <w:tc>
          <w:tcPr>
            <w:tcW w:w="2164" w:type="dxa"/>
            <w:gridSpan w:val="3"/>
            <w:vAlign w:val="center"/>
          </w:tcPr>
          <w:p w:rsidR="00104E2B" w:rsidRPr="006D6EB1" w:rsidRDefault="00104E2B" w:rsidP="001A5FB3">
            <w:pPr>
              <w:rPr>
                <w:rFonts w:ascii="宋体" w:hAnsi="宋体"/>
                <w:color w:val="000000"/>
                <w:sz w:val="24"/>
              </w:rPr>
            </w:pPr>
            <w:r>
              <w:rPr>
                <w:rFonts w:ascii="宋体" w:hAnsi="宋体" w:cs="Arial" w:hint="eastAsia"/>
                <w:bCs/>
                <w:sz w:val="24"/>
              </w:rPr>
              <w:lastRenderedPageBreak/>
              <w:t>分包单位3</w:t>
            </w:r>
          </w:p>
        </w:tc>
        <w:tc>
          <w:tcPr>
            <w:tcW w:w="2764" w:type="dxa"/>
          </w:tcPr>
          <w:p w:rsidR="00104E2B" w:rsidRDefault="00104E2B">
            <w:r w:rsidRPr="00B77CCD">
              <w:rPr>
                <w:rFonts w:ascii="宋体" w:hAnsi="宋体"/>
                <w:color w:val="000000"/>
                <w:sz w:val="24"/>
              </w:rPr>
              <w:t>文本</w:t>
            </w:r>
          </w:p>
        </w:tc>
        <w:tc>
          <w:tcPr>
            <w:tcW w:w="3649" w:type="dxa"/>
            <w:vAlign w:val="center"/>
          </w:tcPr>
          <w:p w:rsidR="00104E2B" w:rsidRPr="006D6EB1" w:rsidRDefault="00104E2B" w:rsidP="001A5FB3">
            <w:pPr>
              <w:rPr>
                <w:rFonts w:ascii="宋体" w:hAnsi="宋体"/>
                <w:color w:val="000000"/>
                <w:sz w:val="24"/>
              </w:rPr>
            </w:pPr>
          </w:p>
        </w:tc>
      </w:tr>
      <w:tr w:rsidR="00104E2B" w:rsidRPr="006D6EB1" w:rsidTr="008E205A">
        <w:trPr>
          <w:jc w:val="center"/>
        </w:trPr>
        <w:tc>
          <w:tcPr>
            <w:tcW w:w="2164" w:type="dxa"/>
            <w:gridSpan w:val="3"/>
            <w:vAlign w:val="center"/>
          </w:tcPr>
          <w:p w:rsidR="00104E2B" w:rsidRPr="006D6EB1" w:rsidRDefault="00104E2B" w:rsidP="001A5FB3">
            <w:pPr>
              <w:rPr>
                <w:rFonts w:ascii="宋体" w:hAnsi="宋体"/>
                <w:color w:val="000000"/>
                <w:sz w:val="24"/>
              </w:rPr>
            </w:pPr>
            <w:r>
              <w:rPr>
                <w:rFonts w:ascii="宋体" w:hAnsi="宋体" w:cs="Arial" w:hint="eastAsia"/>
                <w:bCs/>
                <w:sz w:val="24"/>
              </w:rPr>
              <w:t>分包单位3责任人</w:t>
            </w:r>
          </w:p>
        </w:tc>
        <w:tc>
          <w:tcPr>
            <w:tcW w:w="2764" w:type="dxa"/>
          </w:tcPr>
          <w:p w:rsidR="00104E2B" w:rsidRDefault="00104E2B">
            <w:r w:rsidRPr="00B77CCD">
              <w:rPr>
                <w:rFonts w:ascii="宋体" w:hAnsi="宋体"/>
                <w:color w:val="000000"/>
                <w:sz w:val="24"/>
              </w:rPr>
              <w:t>文本</w:t>
            </w:r>
          </w:p>
        </w:tc>
        <w:tc>
          <w:tcPr>
            <w:tcW w:w="3649" w:type="dxa"/>
            <w:vAlign w:val="center"/>
          </w:tcPr>
          <w:p w:rsidR="00104E2B" w:rsidRPr="006D6EB1" w:rsidRDefault="00104E2B" w:rsidP="001A5FB3">
            <w:pPr>
              <w:rPr>
                <w:rFonts w:ascii="宋体" w:hAnsi="宋体"/>
                <w:color w:val="000000"/>
                <w:sz w:val="24"/>
              </w:rPr>
            </w:pPr>
          </w:p>
        </w:tc>
      </w:tr>
      <w:tr w:rsidR="001A5FB3" w:rsidRPr="006D6EB1" w:rsidTr="008E205A">
        <w:trPr>
          <w:jc w:val="center"/>
        </w:trPr>
        <w:tc>
          <w:tcPr>
            <w:tcW w:w="2164" w:type="dxa"/>
            <w:gridSpan w:val="3"/>
            <w:vAlign w:val="center"/>
          </w:tcPr>
          <w:p w:rsidR="001A5FB3" w:rsidRPr="006D6EB1" w:rsidRDefault="00EC3D6A" w:rsidP="001A5FB3">
            <w:pPr>
              <w:rPr>
                <w:rFonts w:ascii="宋体" w:hAnsi="宋体"/>
                <w:color w:val="000000"/>
                <w:sz w:val="24"/>
              </w:rPr>
            </w:pPr>
            <w:r>
              <w:rPr>
                <w:rFonts w:ascii="宋体" w:hAnsi="宋体" w:cs="Arial" w:hint="eastAsia"/>
                <w:bCs/>
                <w:sz w:val="24"/>
              </w:rPr>
              <w:t>分包单位3责任人联系方式</w:t>
            </w:r>
          </w:p>
        </w:tc>
        <w:tc>
          <w:tcPr>
            <w:tcW w:w="2764" w:type="dxa"/>
            <w:vAlign w:val="center"/>
          </w:tcPr>
          <w:p w:rsidR="001A5FB3" w:rsidRPr="006D6EB1" w:rsidRDefault="00104E2B" w:rsidP="001A5FB3">
            <w:pPr>
              <w:rPr>
                <w:rFonts w:ascii="宋体" w:hAnsi="宋体"/>
                <w:color w:val="000000"/>
                <w:sz w:val="24"/>
              </w:rPr>
            </w:pPr>
            <w:r>
              <w:rPr>
                <w:rFonts w:ascii="宋体" w:hAnsi="宋体"/>
                <w:color w:val="000000"/>
                <w:sz w:val="24"/>
              </w:rPr>
              <w:t>文本</w:t>
            </w:r>
          </w:p>
        </w:tc>
        <w:tc>
          <w:tcPr>
            <w:tcW w:w="3649" w:type="dxa"/>
            <w:vAlign w:val="center"/>
          </w:tcPr>
          <w:p w:rsidR="001A5FB3" w:rsidRPr="006D6EB1" w:rsidRDefault="001A5FB3" w:rsidP="001A5FB3">
            <w:pPr>
              <w:rPr>
                <w:rFonts w:ascii="宋体" w:hAnsi="宋体"/>
                <w:color w:val="000000"/>
                <w:sz w:val="24"/>
              </w:rPr>
            </w:pPr>
          </w:p>
        </w:tc>
      </w:tr>
      <w:tr w:rsidR="00104E2B" w:rsidRPr="006D6EB1" w:rsidTr="008E205A">
        <w:trPr>
          <w:jc w:val="center"/>
        </w:trPr>
        <w:tc>
          <w:tcPr>
            <w:tcW w:w="2164" w:type="dxa"/>
            <w:gridSpan w:val="3"/>
            <w:vAlign w:val="center"/>
          </w:tcPr>
          <w:p w:rsidR="00104E2B" w:rsidRPr="006D6EB1" w:rsidRDefault="00104E2B" w:rsidP="001A5FB3">
            <w:pPr>
              <w:rPr>
                <w:rFonts w:ascii="宋体" w:hAnsi="宋体"/>
                <w:color w:val="000000"/>
                <w:sz w:val="24"/>
              </w:rPr>
            </w:pPr>
            <w:r>
              <w:rPr>
                <w:rFonts w:ascii="宋体" w:hAnsi="宋体" w:cs="Arial" w:hint="eastAsia"/>
                <w:bCs/>
                <w:sz w:val="24"/>
              </w:rPr>
              <w:t>分包单位3联系人</w:t>
            </w:r>
          </w:p>
        </w:tc>
        <w:tc>
          <w:tcPr>
            <w:tcW w:w="2764" w:type="dxa"/>
          </w:tcPr>
          <w:p w:rsidR="00104E2B" w:rsidRDefault="00104E2B">
            <w:r w:rsidRPr="008D33FB">
              <w:rPr>
                <w:rFonts w:ascii="宋体" w:hAnsi="宋体"/>
                <w:color w:val="000000"/>
                <w:sz w:val="24"/>
              </w:rPr>
              <w:t>文本</w:t>
            </w:r>
          </w:p>
        </w:tc>
        <w:tc>
          <w:tcPr>
            <w:tcW w:w="3649" w:type="dxa"/>
            <w:vAlign w:val="center"/>
          </w:tcPr>
          <w:p w:rsidR="00104E2B" w:rsidRPr="006D6EB1" w:rsidRDefault="00104E2B" w:rsidP="001A5FB3">
            <w:pPr>
              <w:rPr>
                <w:rFonts w:ascii="宋体" w:hAnsi="宋体"/>
                <w:color w:val="000000"/>
                <w:sz w:val="24"/>
              </w:rPr>
            </w:pPr>
          </w:p>
        </w:tc>
      </w:tr>
      <w:tr w:rsidR="00104E2B" w:rsidRPr="006D6EB1" w:rsidTr="008E205A">
        <w:trPr>
          <w:jc w:val="center"/>
        </w:trPr>
        <w:tc>
          <w:tcPr>
            <w:tcW w:w="2164" w:type="dxa"/>
            <w:gridSpan w:val="3"/>
            <w:vAlign w:val="center"/>
          </w:tcPr>
          <w:p w:rsidR="00104E2B" w:rsidRPr="006D6EB1" w:rsidRDefault="00104E2B" w:rsidP="001A5FB3">
            <w:pPr>
              <w:rPr>
                <w:rFonts w:ascii="宋体" w:hAnsi="宋体"/>
                <w:color w:val="000000"/>
                <w:sz w:val="24"/>
              </w:rPr>
            </w:pPr>
            <w:r>
              <w:rPr>
                <w:rFonts w:ascii="宋体" w:hAnsi="宋体" w:cs="Arial" w:hint="eastAsia"/>
                <w:bCs/>
                <w:sz w:val="24"/>
              </w:rPr>
              <w:t>分包单位3联系人联系方式</w:t>
            </w:r>
          </w:p>
        </w:tc>
        <w:tc>
          <w:tcPr>
            <w:tcW w:w="2764" w:type="dxa"/>
          </w:tcPr>
          <w:p w:rsidR="00104E2B" w:rsidRDefault="00104E2B">
            <w:r w:rsidRPr="008D33FB">
              <w:rPr>
                <w:rFonts w:ascii="宋体" w:hAnsi="宋体"/>
                <w:color w:val="000000"/>
                <w:sz w:val="24"/>
              </w:rPr>
              <w:t>文本</w:t>
            </w:r>
          </w:p>
        </w:tc>
        <w:tc>
          <w:tcPr>
            <w:tcW w:w="3649" w:type="dxa"/>
            <w:vAlign w:val="center"/>
          </w:tcPr>
          <w:p w:rsidR="00104E2B" w:rsidRPr="006D6EB1" w:rsidRDefault="00104E2B" w:rsidP="001A5FB3">
            <w:pPr>
              <w:rPr>
                <w:rFonts w:ascii="宋体" w:hAnsi="宋体"/>
                <w:color w:val="000000"/>
                <w:sz w:val="24"/>
              </w:rPr>
            </w:pPr>
          </w:p>
        </w:tc>
      </w:tr>
      <w:tr w:rsidR="00D74235" w:rsidRPr="006D6EB1" w:rsidTr="00492840">
        <w:trPr>
          <w:jc w:val="center"/>
        </w:trPr>
        <w:tc>
          <w:tcPr>
            <w:tcW w:w="8577" w:type="dxa"/>
            <w:gridSpan w:val="5"/>
            <w:vAlign w:val="center"/>
          </w:tcPr>
          <w:p w:rsidR="00D74235" w:rsidRPr="006D6EB1" w:rsidRDefault="00D74235" w:rsidP="001A5FB3">
            <w:pPr>
              <w:rPr>
                <w:rFonts w:ascii="宋体" w:hAnsi="宋体"/>
                <w:color w:val="000000"/>
                <w:sz w:val="24"/>
              </w:rPr>
            </w:pPr>
            <w:r>
              <w:rPr>
                <w:rFonts w:ascii="宋体" w:hAnsi="宋体"/>
                <w:color w:val="000000"/>
                <w:sz w:val="24"/>
              </w:rPr>
              <w:t>审批字段</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sidRPr="007E4017">
              <w:rPr>
                <w:rFonts w:ascii="宋体" w:hAnsi="宋体" w:hint="eastAsia"/>
                <w:sz w:val="24"/>
              </w:rPr>
              <w:t>是否存在问题</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sidRPr="007E4017">
              <w:rPr>
                <w:rFonts w:ascii="宋体" w:hAnsi="宋体" w:hint="eastAsia"/>
                <w:sz w:val="24"/>
              </w:rPr>
              <w:t>国有土地使用证是否完成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sidRPr="007E4017">
              <w:rPr>
                <w:rFonts w:ascii="宋体" w:hAnsi="宋体" w:hint="eastAsia"/>
                <w:sz w:val="24"/>
              </w:rPr>
              <w:t>立项批文是否完成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sidRPr="007E4017">
              <w:rPr>
                <w:rFonts w:ascii="宋体" w:hAnsi="宋体" w:hint="eastAsia"/>
                <w:sz w:val="24"/>
              </w:rPr>
              <w:t>建设工程规</w:t>
            </w:r>
            <w:r>
              <w:rPr>
                <w:rFonts w:ascii="宋体" w:hAnsi="宋体" w:cs="Arial" w:hint="eastAsia"/>
                <w:bCs/>
                <w:sz w:val="24"/>
              </w:rPr>
              <w:t>划许可证是否完成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建设用地规划许可证</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5F7CD4" w:rsidRDefault="005F7CD4" w:rsidP="001A5FB3">
            <w:pPr>
              <w:rPr>
                <w:rFonts w:ascii="宋体" w:hAnsi="宋体"/>
                <w:color w:val="000000"/>
                <w:sz w:val="24"/>
              </w:rPr>
            </w:pPr>
            <w:r>
              <w:rPr>
                <w:rFonts w:ascii="宋体" w:hAnsi="宋体" w:cs="Arial" w:hint="eastAsia"/>
                <w:bCs/>
                <w:sz w:val="24"/>
              </w:rPr>
              <w:t>选址意见书是否完成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人防批文是否完成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是否</w:t>
            </w:r>
            <w:proofErr w:type="gramStart"/>
            <w:r>
              <w:rPr>
                <w:rFonts w:ascii="宋体" w:hAnsi="宋体" w:cs="Arial" w:hint="eastAsia"/>
                <w:bCs/>
                <w:sz w:val="24"/>
              </w:rPr>
              <w:t>联审联批项目</w:t>
            </w:r>
            <w:proofErr w:type="gramEnd"/>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是否模拟审批项目</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环评批文是否完成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文物勘探是否完成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气象局手续是否完成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抗震设防是否完成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节能审批是否完成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5F7CD4" w:rsidRPr="006D6EB1" w:rsidTr="008E205A">
        <w:trPr>
          <w:jc w:val="center"/>
        </w:trPr>
        <w:tc>
          <w:tcPr>
            <w:tcW w:w="2164" w:type="dxa"/>
            <w:gridSpan w:val="3"/>
            <w:vAlign w:val="center"/>
          </w:tcPr>
          <w:p w:rsidR="005F7CD4" w:rsidRPr="006D6EB1" w:rsidRDefault="005F7CD4" w:rsidP="001A5FB3">
            <w:pPr>
              <w:rPr>
                <w:rFonts w:ascii="宋体" w:hAnsi="宋体"/>
                <w:color w:val="000000"/>
                <w:sz w:val="24"/>
              </w:rPr>
            </w:pPr>
            <w:r>
              <w:rPr>
                <w:rFonts w:ascii="宋体" w:hAnsi="宋体" w:cs="Arial" w:hint="eastAsia"/>
                <w:bCs/>
                <w:sz w:val="24"/>
              </w:rPr>
              <w:t>园林绿化是否完成</w:t>
            </w:r>
          </w:p>
        </w:tc>
        <w:tc>
          <w:tcPr>
            <w:tcW w:w="2764" w:type="dxa"/>
            <w:vAlign w:val="center"/>
          </w:tcPr>
          <w:p w:rsidR="005F7CD4" w:rsidRPr="006D6EB1" w:rsidRDefault="005F7CD4" w:rsidP="00492840">
            <w:pPr>
              <w:rPr>
                <w:rFonts w:ascii="宋体" w:hAnsi="宋体"/>
                <w:color w:val="000000"/>
                <w:sz w:val="24"/>
              </w:rPr>
            </w:pPr>
            <w:r>
              <w:rPr>
                <w:rFonts w:ascii="宋体" w:hAnsi="宋体"/>
                <w:color w:val="000000"/>
                <w:sz w:val="24"/>
              </w:rPr>
              <w:t>单选</w:t>
            </w:r>
          </w:p>
        </w:tc>
        <w:tc>
          <w:tcPr>
            <w:tcW w:w="3649" w:type="dxa"/>
            <w:vAlign w:val="center"/>
          </w:tcPr>
          <w:p w:rsidR="005F7CD4" w:rsidRPr="006D6EB1" w:rsidRDefault="005F7CD4" w:rsidP="00492840">
            <w:pPr>
              <w:rPr>
                <w:rFonts w:ascii="宋体" w:hAnsi="宋体"/>
                <w:color w:val="000000"/>
                <w:sz w:val="24"/>
              </w:rPr>
            </w:pPr>
            <w:r>
              <w:rPr>
                <w:rFonts w:ascii="宋体" w:hAnsi="宋体"/>
                <w:color w:val="000000"/>
                <w:sz w:val="24"/>
              </w:rPr>
              <w:t>默认否</w:t>
            </w:r>
          </w:p>
        </w:tc>
      </w:tr>
      <w:tr w:rsidR="002D0DF6" w:rsidRPr="006D6EB1" w:rsidTr="008E205A">
        <w:trPr>
          <w:jc w:val="center"/>
        </w:trPr>
        <w:tc>
          <w:tcPr>
            <w:tcW w:w="2164" w:type="dxa"/>
            <w:gridSpan w:val="3"/>
            <w:vAlign w:val="center"/>
          </w:tcPr>
          <w:p w:rsidR="002D0DF6" w:rsidRDefault="002D0DF6" w:rsidP="001A5FB3">
            <w:pPr>
              <w:rPr>
                <w:rFonts w:ascii="宋体" w:hAnsi="宋体" w:cs="Arial"/>
                <w:bCs/>
                <w:sz w:val="24"/>
              </w:rPr>
            </w:pPr>
            <w:r w:rsidRPr="002D0DF6">
              <w:rPr>
                <w:rFonts w:ascii="宋体" w:hAnsi="宋体" w:cs="Arial" w:hint="eastAsia"/>
                <w:bCs/>
                <w:sz w:val="24"/>
              </w:rPr>
              <w:t>模拟审批是否完成</w:t>
            </w:r>
          </w:p>
        </w:tc>
        <w:tc>
          <w:tcPr>
            <w:tcW w:w="2764" w:type="dxa"/>
            <w:vAlign w:val="center"/>
          </w:tcPr>
          <w:p w:rsidR="002D0DF6" w:rsidRPr="006D6EB1" w:rsidRDefault="002D0DF6" w:rsidP="00981EB1">
            <w:pPr>
              <w:rPr>
                <w:rFonts w:ascii="宋体" w:hAnsi="宋体"/>
                <w:color w:val="000000"/>
                <w:sz w:val="24"/>
              </w:rPr>
            </w:pPr>
            <w:r>
              <w:rPr>
                <w:rFonts w:ascii="宋体" w:hAnsi="宋体"/>
                <w:color w:val="000000"/>
                <w:sz w:val="24"/>
              </w:rPr>
              <w:t>单选</w:t>
            </w:r>
          </w:p>
        </w:tc>
        <w:tc>
          <w:tcPr>
            <w:tcW w:w="3649" w:type="dxa"/>
            <w:vAlign w:val="center"/>
          </w:tcPr>
          <w:p w:rsidR="002D0DF6" w:rsidRPr="006D6EB1" w:rsidRDefault="002D0DF6" w:rsidP="00981EB1">
            <w:pPr>
              <w:rPr>
                <w:rFonts w:ascii="宋体" w:hAnsi="宋体"/>
                <w:color w:val="000000"/>
                <w:sz w:val="24"/>
              </w:rPr>
            </w:pPr>
            <w:r>
              <w:rPr>
                <w:rFonts w:ascii="宋体" w:hAnsi="宋体"/>
                <w:color w:val="000000"/>
                <w:sz w:val="24"/>
              </w:rPr>
              <w:t>默认否</w:t>
            </w:r>
          </w:p>
        </w:tc>
      </w:tr>
      <w:tr w:rsidR="002D0DF6" w:rsidRPr="006D6EB1" w:rsidTr="008E205A">
        <w:trPr>
          <w:jc w:val="center"/>
        </w:trPr>
        <w:tc>
          <w:tcPr>
            <w:tcW w:w="2164" w:type="dxa"/>
            <w:gridSpan w:val="3"/>
            <w:vAlign w:val="center"/>
          </w:tcPr>
          <w:p w:rsidR="002D0DF6" w:rsidRPr="006D6EB1" w:rsidRDefault="002D0DF6" w:rsidP="001A5FB3">
            <w:pPr>
              <w:rPr>
                <w:rFonts w:ascii="宋体" w:hAnsi="宋体"/>
                <w:color w:val="000000"/>
                <w:sz w:val="24"/>
              </w:rPr>
            </w:pPr>
            <w:r>
              <w:rPr>
                <w:rFonts w:ascii="宋体" w:hAnsi="宋体" w:cs="Arial" w:hint="eastAsia"/>
                <w:bCs/>
                <w:sz w:val="24"/>
              </w:rPr>
              <w:t>消防是否完成</w:t>
            </w:r>
          </w:p>
        </w:tc>
        <w:tc>
          <w:tcPr>
            <w:tcW w:w="2764" w:type="dxa"/>
            <w:vAlign w:val="center"/>
          </w:tcPr>
          <w:p w:rsidR="002D0DF6" w:rsidRPr="006D6EB1" w:rsidRDefault="002D0DF6" w:rsidP="00492840">
            <w:pPr>
              <w:rPr>
                <w:rFonts w:ascii="宋体" w:hAnsi="宋体"/>
                <w:color w:val="000000"/>
                <w:sz w:val="24"/>
              </w:rPr>
            </w:pPr>
            <w:r>
              <w:rPr>
                <w:rFonts w:ascii="宋体" w:hAnsi="宋体"/>
                <w:color w:val="000000"/>
                <w:sz w:val="24"/>
              </w:rPr>
              <w:t>单选</w:t>
            </w:r>
          </w:p>
        </w:tc>
        <w:tc>
          <w:tcPr>
            <w:tcW w:w="3649" w:type="dxa"/>
            <w:vAlign w:val="center"/>
          </w:tcPr>
          <w:p w:rsidR="002D0DF6" w:rsidRPr="006D6EB1" w:rsidRDefault="002D0DF6" w:rsidP="00492840">
            <w:pPr>
              <w:rPr>
                <w:rFonts w:ascii="宋体" w:hAnsi="宋体"/>
                <w:color w:val="000000"/>
                <w:sz w:val="24"/>
              </w:rPr>
            </w:pPr>
            <w:r>
              <w:rPr>
                <w:rFonts w:ascii="宋体" w:hAnsi="宋体"/>
                <w:color w:val="000000"/>
                <w:sz w:val="24"/>
              </w:rPr>
              <w:t>默认否</w:t>
            </w:r>
          </w:p>
        </w:tc>
      </w:tr>
      <w:tr w:rsidR="002D0DF6" w:rsidRPr="006D6EB1" w:rsidTr="00492840">
        <w:trPr>
          <w:jc w:val="center"/>
        </w:trPr>
        <w:tc>
          <w:tcPr>
            <w:tcW w:w="8577" w:type="dxa"/>
            <w:gridSpan w:val="5"/>
            <w:vAlign w:val="center"/>
          </w:tcPr>
          <w:p w:rsidR="002D0DF6" w:rsidRPr="006D6EB1" w:rsidRDefault="002D0DF6" w:rsidP="001A5FB3">
            <w:pPr>
              <w:rPr>
                <w:rFonts w:ascii="宋体" w:hAnsi="宋体"/>
                <w:color w:val="000000"/>
                <w:sz w:val="24"/>
              </w:rPr>
            </w:pPr>
            <w:r>
              <w:rPr>
                <w:rFonts w:ascii="宋体" w:hAnsi="宋体"/>
                <w:color w:val="000000"/>
                <w:sz w:val="24"/>
              </w:rPr>
              <w:t>其他</w:t>
            </w:r>
          </w:p>
        </w:tc>
      </w:tr>
      <w:tr w:rsidR="002D0DF6" w:rsidRPr="006D6EB1" w:rsidTr="008E205A">
        <w:trPr>
          <w:jc w:val="center"/>
        </w:trPr>
        <w:tc>
          <w:tcPr>
            <w:tcW w:w="2164" w:type="dxa"/>
            <w:gridSpan w:val="3"/>
            <w:vAlign w:val="center"/>
          </w:tcPr>
          <w:p w:rsidR="002D0DF6" w:rsidRPr="006D6EB1" w:rsidRDefault="002D0DF6" w:rsidP="00C720C8">
            <w:pPr>
              <w:rPr>
                <w:rFonts w:ascii="宋体" w:hAnsi="宋体"/>
                <w:color w:val="000000"/>
                <w:sz w:val="24"/>
              </w:rPr>
            </w:pPr>
            <w:r w:rsidRPr="007E4017">
              <w:rPr>
                <w:rFonts w:ascii="宋体" w:hAnsi="宋体" w:hint="eastAsia"/>
                <w:sz w:val="24"/>
              </w:rPr>
              <w:t>附件</w:t>
            </w:r>
          </w:p>
        </w:tc>
        <w:tc>
          <w:tcPr>
            <w:tcW w:w="2764" w:type="dxa"/>
            <w:vAlign w:val="center"/>
          </w:tcPr>
          <w:p w:rsidR="002D0DF6" w:rsidRPr="006D6EB1" w:rsidRDefault="002D0DF6" w:rsidP="001A5FB3">
            <w:pPr>
              <w:rPr>
                <w:rFonts w:ascii="宋体" w:hAnsi="宋体"/>
                <w:color w:val="000000"/>
                <w:sz w:val="24"/>
              </w:rPr>
            </w:pPr>
          </w:p>
        </w:tc>
        <w:tc>
          <w:tcPr>
            <w:tcW w:w="3649" w:type="dxa"/>
            <w:vAlign w:val="center"/>
          </w:tcPr>
          <w:p w:rsidR="002D0DF6" w:rsidRPr="006D6EB1" w:rsidRDefault="002D0DF6" w:rsidP="001A5FB3">
            <w:pPr>
              <w:rPr>
                <w:rFonts w:ascii="宋体" w:hAnsi="宋体"/>
                <w:color w:val="000000"/>
                <w:sz w:val="24"/>
              </w:rPr>
            </w:pPr>
            <w:r>
              <w:rPr>
                <w:rFonts w:ascii="宋体" w:hAnsi="宋体"/>
                <w:color w:val="000000"/>
                <w:sz w:val="24"/>
              </w:rPr>
              <w:t>支持多附件上传</w:t>
            </w:r>
          </w:p>
        </w:tc>
      </w:tr>
      <w:tr w:rsidR="002D0DF6" w:rsidRPr="006D6EB1" w:rsidTr="008E205A">
        <w:trPr>
          <w:jc w:val="center"/>
        </w:trPr>
        <w:tc>
          <w:tcPr>
            <w:tcW w:w="2164" w:type="dxa"/>
            <w:gridSpan w:val="3"/>
            <w:vAlign w:val="center"/>
          </w:tcPr>
          <w:p w:rsidR="002D0DF6" w:rsidRPr="006D6EB1" w:rsidRDefault="002D0DF6" w:rsidP="001A5FB3">
            <w:pPr>
              <w:rPr>
                <w:rFonts w:ascii="宋体" w:hAnsi="宋体"/>
                <w:color w:val="000000"/>
                <w:sz w:val="24"/>
              </w:rPr>
            </w:pPr>
            <w:r w:rsidRPr="007E4017">
              <w:rPr>
                <w:rFonts w:ascii="宋体" w:hAnsi="宋体" w:hint="eastAsia"/>
                <w:sz w:val="24"/>
              </w:rPr>
              <w:t>是否结转</w:t>
            </w:r>
          </w:p>
        </w:tc>
        <w:tc>
          <w:tcPr>
            <w:tcW w:w="2764" w:type="dxa"/>
            <w:vAlign w:val="center"/>
          </w:tcPr>
          <w:p w:rsidR="002D0DF6" w:rsidRPr="006D6EB1" w:rsidRDefault="002D0DF6" w:rsidP="001A5FB3">
            <w:pPr>
              <w:rPr>
                <w:rFonts w:ascii="宋体" w:hAnsi="宋体"/>
                <w:color w:val="000000"/>
                <w:sz w:val="24"/>
              </w:rPr>
            </w:pPr>
            <w:r>
              <w:rPr>
                <w:rFonts w:ascii="宋体" w:hAnsi="宋体"/>
                <w:color w:val="000000"/>
                <w:sz w:val="24"/>
              </w:rPr>
              <w:t>单选</w:t>
            </w:r>
          </w:p>
        </w:tc>
        <w:tc>
          <w:tcPr>
            <w:tcW w:w="3649" w:type="dxa"/>
            <w:vAlign w:val="center"/>
          </w:tcPr>
          <w:p w:rsidR="002D0DF6" w:rsidRPr="006D6EB1" w:rsidRDefault="002D0DF6" w:rsidP="001A5FB3">
            <w:pPr>
              <w:rPr>
                <w:rFonts w:ascii="宋体" w:hAnsi="宋体"/>
                <w:color w:val="000000"/>
                <w:sz w:val="24"/>
              </w:rPr>
            </w:pPr>
            <w:r>
              <w:rPr>
                <w:rFonts w:ascii="宋体" w:hAnsi="宋体"/>
                <w:color w:val="000000"/>
                <w:sz w:val="24"/>
              </w:rPr>
              <w:t>默认否</w:t>
            </w:r>
          </w:p>
        </w:tc>
      </w:tr>
      <w:tr w:rsidR="002D0DF6" w:rsidRPr="00E05E07" w:rsidTr="001A5FB3">
        <w:trPr>
          <w:jc w:val="center"/>
        </w:trPr>
        <w:tc>
          <w:tcPr>
            <w:tcW w:w="8577" w:type="dxa"/>
            <w:gridSpan w:val="5"/>
            <w:shd w:val="clear" w:color="auto" w:fill="D9D9D9"/>
            <w:vAlign w:val="center"/>
          </w:tcPr>
          <w:p w:rsidR="002D0DF6" w:rsidRPr="00E05E07" w:rsidRDefault="002D0DF6" w:rsidP="001A5FB3">
            <w:pPr>
              <w:rPr>
                <w:rFonts w:ascii="宋体" w:hAnsi="宋体"/>
                <w:color w:val="000000"/>
                <w:sz w:val="24"/>
              </w:rPr>
            </w:pPr>
            <w:r w:rsidRPr="00E05E07">
              <w:rPr>
                <w:rFonts w:ascii="宋体" w:hAnsi="宋体" w:hint="eastAsia"/>
                <w:b/>
                <w:color w:val="000000"/>
                <w:sz w:val="24"/>
              </w:rPr>
              <w:t>页面事件</w:t>
            </w:r>
          </w:p>
        </w:tc>
      </w:tr>
      <w:tr w:rsidR="002D0DF6" w:rsidRPr="00E05E07" w:rsidTr="00440CC6">
        <w:trPr>
          <w:jc w:val="center"/>
        </w:trPr>
        <w:tc>
          <w:tcPr>
            <w:tcW w:w="1455" w:type="dxa"/>
            <w:gridSpan w:val="2"/>
            <w:shd w:val="clear" w:color="auto" w:fill="D9D9D9"/>
            <w:vAlign w:val="center"/>
          </w:tcPr>
          <w:p w:rsidR="002D0DF6" w:rsidRPr="00E05E07" w:rsidRDefault="002D0DF6" w:rsidP="001A5FB3">
            <w:pPr>
              <w:rPr>
                <w:rFonts w:ascii="宋体" w:hAnsi="宋体"/>
                <w:b/>
                <w:color w:val="000000"/>
                <w:sz w:val="24"/>
              </w:rPr>
            </w:pPr>
            <w:r w:rsidRPr="00E05E07">
              <w:rPr>
                <w:rFonts w:ascii="宋体" w:hAnsi="宋体" w:hint="eastAsia"/>
                <w:b/>
                <w:color w:val="000000"/>
                <w:sz w:val="24"/>
              </w:rPr>
              <w:t>场景</w:t>
            </w:r>
          </w:p>
        </w:tc>
        <w:tc>
          <w:tcPr>
            <w:tcW w:w="7122" w:type="dxa"/>
            <w:gridSpan w:val="3"/>
            <w:shd w:val="clear" w:color="auto" w:fill="D9D9D9"/>
            <w:vAlign w:val="center"/>
          </w:tcPr>
          <w:p w:rsidR="002D0DF6" w:rsidRPr="00E05E07" w:rsidRDefault="002D0DF6" w:rsidP="001A5FB3">
            <w:pPr>
              <w:rPr>
                <w:rFonts w:ascii="宋体" w:hAnsi="宋体"/>
                <w:b/>
                <w:color w:val="000000"/>
                <w:sz w:val="24"/>
              </w:rPr>
            </w:pPr>
            <w:r w:rsidRPr="00E05E07">
              <w:rPr>
                <w:rFonts w:ascii="宋体" w:hAnsi="宋体" w:hint="eastAsia"/>
                <w:b/>
                <w:color w:val="000000"/>
                <w:sz w:val="24"/>
              </w:rPr>
              <w:t>事件</w:t>
            </w:r>
          </w:p>
        </w:tc>
      </w:tr>
      <w:tr w:rsidR="002D0DF6" w:rsidRPr="00DA7BC8" w:rsidTr="00440CC6">
        <w:trPr>
          <w:jc w:val="center"/>
        </w:trPr>
        <w:tc>
          <w:tcPr>
            <w:tcW w:w="1455" w:type="dxa"/>
            <w:gridSpan w:val="2"/>
            <w:vAlign w:val="center"/>
          </w:tcPr>
          <w:p w:rsidR="002D0DF6" w:rsidRPr="00DA7BC8" w:rsidRDefault="002D0DF6" w:rsidP="001A5FB3">
            <w:pPr>
              <w:rPr>
                <w:rFonts w:ascii="宋体" w:hAnsi="宋体"/>
                <w:color w:val="000000"/>
                <w:sz w:val="24"/>
              </w:rPr>
            </w:pPr>
            <w:proofErr w:type="gramStart"/>
            <w:r>
              <w:rPr>
                <w:rFonts w:ascii="宋体" w:hAnsi="宋体" w:hint="eastAsia"/>
                <w:color w:val="000000"/>
                <w:sz w:val="24"/>
              </w:rPr>
              <w:t>必填项</w:t>
            </w:r>
            <w:proofErr w:type="gramEnd"/>
          </w:p>
        </w:tc>
        <w:tc>
          <w:tcPr>
            <w:tcW w:w="7122" w:type="dxa"/>
            <w:gridSpan w:val="3"/>
            <w:vAlign w:val="center"/>
          </w:tcPr>
          <w:p w:rsidR="002D0DF6" w:rsidRPr="000401BE" w:rsidRDefault="002D0DF6" w:rsidP="00B43359">
            <w:pPr>
              <w:rPr>
                <w:rFonts w:ascii="宋体" w:hAnsi="宋体" w:cs="Arial"/>
                <w:bCs/>
                <w:sz w:val="24"/>
              </w:rPr>
            </w:pPr>
            <w:r>
              <w:rPr>
                <w:rFonts w:ascii="宋体" w:hAnsi="宋体" w:cs="Arial" w:hint="eastAsia"/>
                <w:bCs/>
                <w:sz w:val="24"/>
              </w:rPr>
              <w:t>项目名称</w:t>
            </w:r>
            <w:r w:rsidRPr="00B43359">
              <w:rPr>
                <w:rFonts w:ascii="宋体" w:hAnsi="宋体" w:cs="Arial" w:hint="eastAsia"/>
                <w:bCs/>
                <w:sz w:val="24"/>
              </w:rPr>
              <w:t>、</w:t>
            </w:r>
            <w:r>
              <w:rPr>
                <w:rFonts w:ascii="宋体" w:hAnsi="宋体" w:cs="Arial" w:hint="eastAsia"/>
                <w:bCs/>
                <w:sz w:val="24"/>
              </w:rPr>
              <w:t>建设单位</w:t>
            </w:r>
            <w:r w:rsidRPr="00B43359">
              <w:rPr>
                <w:rFonts w:ascii="宋体" w:hAnsi="宋体" w:cs="Arial" w:hint="eastAsia"/>
                <w:bCs/>
                <w:sz w:val="24"/>
              </w:rPr>
              <w:t>、组织机构代码、总投资、建设内容和规模、项目属地、建设性质、计划开工日期、计划竣工日期、企业法人、企业联系人、企业联系人联系方式、企业负责人、企业负责人联系方式、行业分类</w:t>
            </w:r>
          </w:p>
        </w:tc>
      </w:tr>
      <w:tr w:rsidR="002D0DF6" w:rsidRPr="00E05E07" w:rsidTr="00440CC6">
        <w:trPr>
          <w:jc w:val="center"/>
        </w:trPr>
        <w:tc>
          <w:tcPr>
            <w:tcW w:w="1455" w:type="dxa"/>
            <w:gridSpan w:val="2"/>
            <w:vAlign w:val="center"/>
          </w:tcPr>
          <w:p w:rsidR="002D0DF6" w:rsidRPr="00E05E07" w:rsidRDefault="002D0DF6" w:rsidP="001A5FB3">
            <w:pPr>
              <w:rPr>
                <w:rFonts w:ascii="宋体" w:hAnsi="宋体"/>
                <w:color w:val="000000"/>
                <w:sz w:val="24"/>
              </w:rPr>
            </w:pPr>
            <w:r>
              <w:rPr>
                <w:rFonts w:ascii="宋体" w:hAnsi="宋体"/>
                <w:color w:val="000000"/>
                <w:sz w:val="24"/>
              </w:rPr>
              <w:t>初始化</w:t>
            </w:r>
          </w:p>
        </w:tc>
        <w:tc>
          <w:tcPr>
            <w:tcW w:w="7122" w:type="dxa"/>
            <w:gridSpan w:val="3"/>
            <w:vAlign w:val="center"/>
          </w:tcPr>
          <w:p w:rsidR="002D0DF6" w:rsidRPr="00E05E07" w:rsidRDefault="002D0DF6" w:rsidP="001A5FB3">
            <w:pPr>
              <w:rPr>
                <w:rFonts w:ascii="宋体" w:hAnsi="宋体"/>
                <w:color w:val="000000"/>
                <w:sz w:val="24"/>
              </w:rPr>
            </w:pPr>
            <w:r>
              <w:rPr>
                <w:rFonts w:ascii="宋体" w:hAnsi="宋体"/>
                <w:color w:val="000000"/>
                <w:sz w:val="24"/>
              </w:rPr>
              <w:t>所有下拉框</w:t>
            </w:r>
            <w:r>
              <w:rPr>
                <w:rFonts w:ascii="宋体" w:hAnsi="宋体" w:hint="eastAsia"/>
                <w:color w:val="000000"/>
                <w:sz w:val="24"/>
              </w:rPr>
              <w:t>，</w:t>
            </w:r>
            <w:r>
              <w:rPr>
                <w:rFonts w:ascii="宋体" w:hAnsi="宋体"/>
                <w:color w:val="000000"/>
                <w:sz w:val="24"/>
              </w:rPr>
              <w:t>默认选择第一项</w:t>
            </w:r>
            <w:r>
              <w:rPr>
                <w:rFonts w:ascii="宋体" w:hAnsi="宋体" w:hint="eastAsia"/>
                <w:color w:val="000000"/>
                <w:sz w:val="24"/>
              </w:rPr>
              <w:t>；</w:t>
            </w:r>
            <w:r>
              <w:rPr>
                <w:rFonts w:ascii="宋体" w:hAnsi="宋体"/>
                <w:color w:val="000000"/>
                <w:sz w:val="24"/>
              </w:rPr>
              <w:t>所有的单选</w:t>
            </w:r>
            <w:r>
              <w:rPr>
                <w:rFonts w:ascii="宋体" w:hAnsi="宋体" w:hint="eastAsia"/>
                <w:color w:val="000000"/>
                <w:sz w:val="24"/>
              </w:rPr>
              <w:t>，</w:t>
            </w:r>
            <w:r>
              <w:rPr>
                <w:rFonts w:ascii="宋体" w:hAnsi="宋体"/>
                <w:color w:val="000000"/>
                <w:sz w:val="24"/>
              </w:rPr>
              <w:t>默认选择</w:t>
            </w:r>
            <w:r>
              <w:rPr>
                <w:rFonts w:ascii="宋体" w:hAnsi="宋体" w:hint="eastAsia"/>
                <w:color w:val="000000"/>
                <w:sz w:val="24"/>
              </w:rPr>
              <w:t>：</w:t>
            </w:r>
            <w:r>
              <w:rPr>
                <w:rFonts w:ascii="宋体" w:hAnsi="宋体"/>
                <w:color w:val="000000"/>
                <w:sz w:val="24"/>
              </w:rPr>
              <w:t>否</w:t>
            </w:r>
          </w:p>
        </w:tc>
      </w:tr>
      <w:tr w:rsidR="002D0DF6" w:rsidRPr="00E05E07" w:rsidTr="00440CC6">
        <w:trPr>
          <w:jc w:val="center"/>
        </w:trPr>
        <w:tc>
          <w:tcPr>
            <w:tcW w:w="1455" w:type="dxa"/>
            <w:gridSpan w:val="2"/>
            <w:vAlign w:val="center"/>
          </w:tcPr>
          <w:p w:rsidR="002D0DF6" w:rsidRPr="00E05E07" w:rsidRDefault="002D0DF6" w:rsidP="001A5FB3">
            <w:pPr>
              <w:rPr>
                <w:rFonts w:ascii="宋体" w:hAnsi="宋体"/>
                <w:color w:val="000000"/>
                <w:sz w:val="24"/>
              </w:rPr>
            </w:pPr>
            <w:r>
              <w:rPr>
                <w:rFonts w:ascii="宋体" w:hAnsi="宋体"/>
                <w:color w:val="000000"/>
                <w:sz w:val="24"/>
              </w:rPr>
              <w:t>附件</w:t>
            </w:r>
          </w:p>
        </w:tc>
        <w:tc>
          <w:tcPr>
            <w:tcW w:w="7122" w:type="dxa"/>
            <w:gridSpan w:val="3"/>
            <w:vAlign w:val="center"/>
          </w:tcPr>
          <w:p w:rsidR="002D0DF6" w:rsidRDefault="002D0DF6" w:rsidP="001A5FB3">
            <w:pPr>
              <w:rPr>
                <w:rFonts w:ascii="宋体" w:hAnsi="宋体"/>
                <w:color w:val="000000"/>
                <w:sz w:val="24"/>
              </w:rPr>
            </w:pPr>
            <w:r>
              <w:rPr>
                <w:rFonts w:ascii="宋体" w:hAnsi="宋体"/>
                <w:color w:val="000000"/>
                <w:sz w:val="24"/>
              </w:rPr>
              <w:t>附件为多附件上传模式</w:t>
            </w:r>
            <w:r>
              <w:rPr>
                <w:rFonts w:ascii="宋体" w:hAnsi="宋体" w:hint="eastAsia"/>
                <w:color w:val="000000"/>
                <w:sz w:val="24"/>
              </w:rPr>
              <w:t>，可删除，</w:t>
            </w:r>
            <w:r>
              <w:rPr>
                <w:rFonts w:ascii="宋体" w:hAnsi="宋体"/>
                <w:color w:val="000000"/>
                <w:sz w:val="24"/>
              </w:rPr>
              <w:t>提示用户</w:t>
            </w:r>
            <w:r>
              <w:rPr>
                <w:rFonts w:ascii="宋体" w:hAnsi="宋体" w:hint="eastAsia"/>
                <w:color w:val="000000"/>
                <w:sz w:val="24"/>
              </w:rPr>
              <w:t>：附件大小</w:t>
            </w:r>
            <w:r>
              <w:rPr>
                <w:rFonts w:ascii="宋体" w:hAnsi="宋体"/>
                <w:color w:val="000000"/>
                <w:sz w:val="24"/>
              </w:rPr>
              <w:t>不超过</w:t>
            </w:r>
            <w:r>
              <w:rPr>
                <w:rFonts w:ascii="宋体" w:hAnsi="宋体" w:hint="eastAsia"/>
                <w:color w:val="000000"/>
                <w:sz w:val="24"/>
              </w:rPr>
              <w:lastRenderedPageBreak/>
              <w:t>500M</w:t>
            </w:r>
          </w:p>
          <w:p w:rsidR="002D0DF6" w:rsidRPr="00AE7833" w:rsidRDefault="002D0DF6" w:rsidP="00624B5F">
            <w:pPr>
              <w:rPr>
                <w:rFonts w:ascii="宋体" w:hAnsi="宋体"/>
                <w:color w:val="000000"/>
                <w:sz w:val="24"/>
              </w:rPr>
            </w:pPr>
            <w:r>
              <w:rPr>
                <w:rFonts w:ascii="宋体" w:hAnsi="宋体" w:hint="eastAsia"/>
                <w:color w:val="000000"/>
                <w:sz w:val="24"/>
              </w:rPr>
              <w:t>附件格式支持：</w:t>
            </w:r>
            <w:r>
              <w:fldChar w:fldCharType="begin"/>
            </w:r>
            <w:r>
              <w:instrText xml:space="preserve"> HYPERLINK "https://baike.baidu.com/item/JPEG" \t "_blank" </w:instrText>
            </w:r>
            <w:r>
              <w:fldChar w:fldCharType="separate"/>
            </w:r>
            <w:r w:rsidRPr="006C17C2">
              <w:rPr>
                <w:rFonts w:ascii="Arial" w:hAnsi="Arial"/>
                <w:color w:val="333333"/>
              </w:rPr>
              <w:t>JPEG</w:t>
            </w:r>
            <w:r>
              <w:rPr>
                <w:rFonts w:ascii="Arial" w:hAnsi="Arial"/>
                <w:color w:val="333333"/>
              </w:rPr>
              <w:fldChar w:fldCharType="end"/>
            </w:r>
            <w:r>
              <w:rPr>
                <w:rFonts w:ascii="Arial" w:hAnsi="Arial" w:cs="Arial"/>
                <w:color w:val="333333"/>
                <w:szCs w:val="21"/>
                <w:shd w:val="clear" w:color="auto" w:fill="FFFFFF"/>
              </w:rPr>
              <w:t>、</w:t>
            </w:r>
            <w:r>
              <w:fldChar w:fldCharType="begin"/>
            </w:r>
            <w:r>
              <w:instrText xml:space="preserve"> HYPERLINK "https://baike.baidu.com/item/RAW" \t "_blank" </w:instrText>
            </w:r>
            <w:r>
              <w:fldChar w:fldCharType="separate"/>
            </w:r>
            <w:r w:rsidRPr="006C17C2">
              <w:rPr>
                <w:rFonts w:ascii="Arial" w:hAnsi="Arial"/>
                <w:color w:val="333333"/>
              </w:rPr>
              <w:t>RAW</w:t>
            </w:r>
            <w:r>
              <w:rPr>
                <w:rFonts w:ascii="Arial" w:hAnsi="Arial"/>
                <w:color w:val="333333"/>
              </w:rPr>
              <w:fldChar w:fldCharType="end"/>
            </w:r>
            <w:r>
              <w:rPr>
                <w:rFonts w:ascii="Arial" w:hAnsi="Arial" w:cs="Arial"/>
                <w:color w:val="333333"/>
                <w:szCs w:val="21"/>
                <w:shd w:val="clear" w:color="auto" w:fill="FFFFFF"/>
              </w:rPr>
              <w:t>、</w:t>
            </w:r>
            <w:r>
              <w:rPr>
                <w:rFonts w:ascii="Arial" w:hAnsi="Arial" w:cs="Arial"/>
                <w:color w:val="333333"/>
                <w:szCs w:val="21"/>
                <w:shd w:val="clear" w:color="auto" w:fill="FFFFFF"/>
              </w:rPr>
              <w:t>BMP</w:t>
            </w:r>
            <w:r>
              <w:rPr>
                <w:rFonts w:ascii="Arial" w:hAnsi="Arial" w:cs="Arial"/>
                <w:color w:val="333333"/>
                <w:szCs w:val="21"/>
                <w:shd w:val="clear" w:color="auto" w:fill="FFFFFF"/>
              </w:rPr>
              <w:t>、</w:t>
            </w:r>
            <w:r>
              <w:fldChar w:fldCharType="begin"/>
            </w:r>
            <w:r>
              <w:instrText xml:space="preserve"> HYPERLINK "https://baike.baidu.com/item/GIF" \t "_blank" </w:instrText>
            </w:r>
            <w:r>
              <w:fldChar w:fldCharType="separate"/>
            </w:r>
            <w:r w:rsidRPr="006C17C2">
              <w:rPr>
                <w:rFonts w:ascii="Arial" w:hAnsi="Arial"/>
                <w:color w:val="333333"/>
              </w:rPr>
              <w:t>GIF</w:t>
            </w:r>
            <w:r>
              <w:rPr>
                <w:rFonts w:ascii="Arial" w:hAnsi="Arial"/>
                <w:color w:val="333333"/>
              </w:rPr>
              <w:fldChar w:fldCharType="end"/>
            </w:r>
            <w:r>
              <w:rPr>
                <w:rFonts w:ascii="Arial" w:hAnsi="Arial" w:cs="Arial"/>
                <w:color w:val="333333"/>
                <w:szCs w:val="21"/>
                <w:shd w:val="clear" w:color="auto" w:fill="FFFFFF"/>
              </w:rPr>
              <w:t>、</w:t>
            </w:r>
            <w:r>
              <w:fldChar w:fldCharType="begin"/>
            </w:r>
            <w:r>
              <w:instrText xml:space="preserve"> HYPERLINK "https://baike.baidu.com/item/PNG" \t "_blank" </w:instrText>
            </w:r>
            <w:r>
              <w:fldChar w:fldCharType="separate"/>
            </w:r>
            <w:r w:rsidRPr="006C17C2">
              <w:rPr>
                <w:rFonts w:ascii="Arial" w:hAnsi="Arial"/>
                <w:color w:val="333333"/>
              </w:rPr>
              <w:t>PNG</w:t>
            </w:r>
            <w:r>
              <w:rPr>
                <w:rFonts w:ascii="Arial" w:hAnsi="Arial"/>
                <w:color w:val="333333"/>
              </w:rPr>
              <w:fldChar w:fldCharType="end"/>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EXCEL</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DOC</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DOCX</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PDF</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ZIP</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RAR</w:t>
            </w:r>
            <w:r>
              <w:rPr>
                <w:rFonts w:ascii="Arial" w:hAnsi="Arial" w:cs="Arial" w:hint="eastAsia"/>
                <w:color w:val="333333"/>
                <w:szCs w:val="21"/>
                <w:shd w:val="clear" w:color="auto" w:fill="FFFFFF"/>
              </w:rPr>
              <w:t>等</w:t>
            </w:r>
          </w:p>
        </w:tc>
      </w:tr>
      <w:tr w:rsidR="002D0DF6" w:rsidRPr="00E05E07" w:rsidTr="00440CC6">
        <w:trPr>
          <w:jc w:val="center"/>
        </w:trPr>
        <w:tc>
          <w:tcPr>
            <w:tcW w:w="1455" w:type="dxa"/>
            <w:gridSpan w:val="2"/>
            <w:vAlign w:val="center"/>
          </w:tcPr>
          <w:p w:rsidR="002D0DF6" w:rsidRPr="00E05E07" w:rsidRDefault="002D0DF6" w:rsidP="001A5FB3">
            <w:pPr>
              <w:rPr>
                <w:rFonts w:ascii="宋体" w:hAnsi="宋体"/>
                <w:color w:val="000000"/>
                <w:sz w:val="24"/>
              </w:rPr>
            </w:pPr>
            <w:r>
              <w:rPr>
                <w:rFonts w:ascii="宋体" w:hAnsi="宋体"/>
                <w:color w:val="000000"/>
                <w:sz w:val="24"/>
              </w:rPr>
              <w:lastRenderedPageBreak/>
              <w:t>取消</w:t>
            </w:r>
          </w:p>
        </w:tc>
        <w:tc>
          <w:tcPr>
            <w:tcW w:w="7122" w:type="dxa"/>
            <w:gridSpan w:val="3"/>
            <w:vAlign w:val="center"/>
          </w:tcPr>
          <w:p w:rsidR="002D0DF6" w:rsidRPr="00E05E07" w:rsidRDefault="002D0DF6" w:rsidP="001A5FB3">
            <w:pPr>
              <w:rPr>
                <w:rFonts w:ascii="宋体" w:hAnsi="宋体"/>
                <w:color w:val="000000"/>
                <w:sz w:val="24"/>
              </w:rPr>
            </w:pPr>
            <w:r>
              <w:rPr>
                <w:rFonts w:ascii="宋体" w:hAnsi="宋体"/>
                <w:color w:val="000000"/>
                <w:sz w:val="24"/>
              </w:rPr>
              <w:t>返回上一页</w:t>
            </w:r>
            <w:r>
              <w:rPr>
                <w:rFonts w:ascii="宋体" w:hAnsi="宋体" w:hint="eastAsia"/>
                <w:color w:val="000000"/>
                <w:sz w:val="24"/>
              </w:rPr>
              <w:t>，</w:t>
            </w:r>
            <w:r>
              <w:rPr>
                <w:rFonts w:ascii="宋体" w:hAnsi="宋体"/>
                <w:color w:val="000000"/>
                <w:sz w:val="24"/>
              </w:rPr>
              <w:t>取消时</w:t>
            </w:r>
            <w:r>
              <w:rPr>
                <w:rFonts w:ascii="宋体" w:hAnsi="宋体" w:hint="eastAsia"/>
                <w:color w:val="000000"/>
                <w:sz w:val="24"/>
              </w:rPr>
              <w:t>，</w:t>
            </w:r>
            <w:r>
              <w:rPr>
                <w:rFonts w:ascii="宋体" w:hAnsi="宋体"/>
                <w:color w:val="000000"/>
                <w:sz w:val="24"/>
              </w:rPr>
              <w:t>提示用户</w:t>
            </w:r>
            <w:r>
              <w:rPr>
                <w:rFonts w:ascii="宋体" w:hAnsi="宋体" w:hint="eastAsia"/>
                <w:color w:val="000000"/>
                <w:sz w:val="24"/>
              </w:rPr>
              <w:t>，</w:t>
            </w:r>
            <w:r>
              <w:rPr>
                <w:rFonts w:ascii="宋体" w:hAnsi="宋体"/>
                <w:color w:val="000000"/>
                <w:sz w:val="24"/>
              </w:rPr>
              <w:t>未保存信息</w:t>
            </w:r>
          </w:p>
        </w:tc>
      </w:tr>
      <w:tr w:rsidR="002D0DF6" w:rsidRPr="00E05E07" w:rsidTr="00440CC6">
        <w:trPr>
          <w:jc w:val="center"/>
        </w:trPr>
        <w:tc>
          <w:tcPr>
            <w:tcW w:w="1455" w:type="dxa"/>
            <w:gridSpan w:val="2"/>
            <w:vAlign w:val="center"/>
          </w:tcPr>
          <w:p w:rsidR="002D0DF6" w:rsidRDefault="002D0DF6" w:rsidP="001A5FB3">
            <w:pPr>
              <w:rPr>
                <w:rFonts w:ascii="宋体" w:hAnsi="宋体"/>
                <w:color w:val="000000"/>
                <w:sz w:val="24"/>
              </w:rPr>
            </w:pPr>
            <w:r>
              <w:rPr>
                <w:rFonts w:ascii="宋体" w:hAnsi="宋体" w:hint="eastAsia"/>
                <w:color w:val="000000"/>
                <w:sz w:val="24"/>
              </w:rPr>
              <w:t>草稿</w:t>
            </w:r>
          </w:p>
        </w:tc>
        <w:tc>
          <w:tcPr>
            <w:tcW w:w="7122" w:type="dxa"/>
            <w:gridSpan w:val="3"/>
            <w:vAlign w:val="center"/>
          </w:tcPr>
          <w:p w:rsidR="002D0DF6" w:rsidRPr="00E05E07" w:rsidRDefault="002D0DF6" w:rsidP="001A5FB3">
            <w:pPr>
              <w:rPr>
                <w:rFonts w:ascii="宋体" w:hAnsi="宋体"/>
                <w:color w:val="000000"/>
                <w:sz w:val="24"/>
              </w:rPr>
            </w:pPr>
            <w:r>
              <w:rPr>
                <w:rFonts w:ascii="宋体" w:hAnsi="宋体" w:hint="eastAsia"/>
                <w:color w:val="000000"/>
                <w:sz w:val="24"/>
              </w:rPr>
              <w:t>未填写完整时，可单击【草稿】，进行部分保存，保存后在项目列表中</w:t>
            </w:r>
          </w:p>
        </w:tc>
      </w:tr>
      <w:tr w:rsidR="002D0DF6" w:rsidRPr="00E05E07" w:rsidTr="00440CC6">
        <w:trPr>
          <w:jc w:val="center"/>
        </w:trPr>
        <w:tc>
          <w:tcPr>
            <w:tcW w:w="1455" w:type="dxa"/>
            <w:gridSpan w:val="2"/>
            <w:vAlign w:val="center"/>
          </w:tcPr>
          <w:p w:rsidR="002D0DF6" w:rsidRPr="00E05E07" w:rsidRDefault="002D0DF6" w:rsidP="001A5FB3">
            <w:pPr>
              <w:rPr>
                <w:rFonts w:ascii="宋体" w:hAnsi="宋体"/>
                <w:color w:val="000000"/>
                <w:sz w:val="24"/>
              </w:rPr>
            </w:pPr>
            <w:r>
              <w:rPr>
                <w:rFonts w:ascii="宋体" w:hAnsi="宋体" w:hint="eastAsia"/>
                <w:color w:val="000000"/>
                <w:sz w:val="24"/>
              </w:rPr>
              <w:t>权限</w:t>
            </w:r>
          </w:p>
        </w:tc>
        <w:tc>
          <w:tcPr>
            <w:tcW w:w="7122" w:type="dxa"/>
            <w:gridSpan w:val="3"/>
            <w:vAlign w:val="center"/>
          </w:tcPr>
          <w:p w:rsidR="002D0DF6" w:rsidRPr="00E05E07" w:rsidRDefault="002D0DF6" w:rsidP="001A5FB3">
            <w:pPr>
              <w:rPr>
                <w:rFonts w:ascii="宋体" w:hAnsi="宋体"/>
                <w:color w:val="000000"/>
                <w:sz w:val="24"/>
              </w:rPr>
            </w:pPr>
            <w:r w:rsidRPr="00E05E07">
              <w:rPr>
                <w:rFonts w:ascii="宋体" w:hAnsi="宋体" w:hint="eastAsia"/>
                <w:color w:val="000000"/>
                <w:sz w:val="24"/>
              </w:rPr>
              <w:t>见权限表</w:t>
            </w:r>
          </w:p>
        </w:tc>
      </w:tr>
    </w:tbl>
    <w:p w:rsidR="00876958" w:rsidRDefault="00876958">
      <w:pPr>
        <w:rPr>
          <w:rFonts w:ascii="宋体" w:hAnsi="宋体"/>
          <w:b/>
          <w:sz w:val="24"/>
        </w:rPr>
      </w:pPr>
    </w:p>
    <w:p w:rsidR="00061773" w:rsidRDefault="00612A80" w:rsidP="003B4283">
      <w:pPr>
        <w:pStyle w:val="4"/>
        <w:numPr>
          <w:ilvl w:val="3"/>
          <w:numId w:val="0"/>
        </w:numPr>
        <w:ind w:right="-107"/>
        <w:rPr>
          <w:rFonts w:ascii="宋体" w:hAnsi="宋体"/>
        </w:rPr>
      </w:pPr>
      <w:r>
        <w:rPr>
          <w:rFonts w:ascii="宋体" w:hAnsi="宋体" w:hint="eastAsia"/>
        </w:rPr>
        <w:t>3.2.3.3.项目修改</w:t>
      </w:r>
    </w:p>
    <w:p w:rsidR="00061773" w:rsidRDefault="00612A80" w:rsidP="00975E42">
      <w:pPr>
        <w:ind w:firstLineChars="200" w:firstLine="480"/>
        <w:rPr>
          <w:rFonts w:ascii="宋体" w:hAnsi="宋体"/>
          <w:sz w:val="24"/>
        </w:rPr>
      </w:pPr>
      <w:r>
        <w:rPr>
          <w:rFonts w:ascii="宋体" w:hAnsi="宋体" w:hint="eastAsia"/>
          <w:sz w:val="24"/>
        </w:rPr>
        <w:t>项目修改控制：项目</w:t>
      </w:r>
      <w:r w:rsidR="00975E42">
        <w:rPr>
          <w:rFonts w:ascii="宋体" w:hAnsi="宋体" w:hint="eastAsia"/>
          <w:sz w:val="24"/>
        </w:rPr>
        <w:t>修改需要有对应权限</w:t>
      </w:r>
      <w:r>
        <w:rPr>
          <w:rFonts w:ascii="宋体" w:hAnsi="宋体" w:hint="eastAsia"/>
          <w:sz w:val="24"/>
        </w:rPr>
        <w:t>。</w:t>
      </w:r>
      <w:r w:rsidR="00975E42">
        <w:rPr>
          <w:rFonts w:ascii="宋体" w:hAnsi="宋体" w:hint="eastAsia"/>
          <w:sz w:val="24"/>
        </w:rPr>
        <w:t>项目名称不可修改</w:t>
      </w:r>
      <w:r w:rsidR="008F7F53">
        <w:rPr>
          <w:rFonts w:ascii="宋体" w:hAnsi="宋体" w:hint="eastAsia"/>
          <w:sz w:val="24"/>
        </w:rPr>
        <w:t>，</w:t>
      </w:r>
      <w:r w:rsidR="00C50CDA">
        <w:rPr>
          <w:rFonts w:ascii="宋体" w:hAnsi="宋体" w:hint="eastAsia"/>
          <w:sz w:val="24"/>
        </w:rPr>
        <w:t>已有的项目代码不可修改，</w:t>
      </w:r>
      <w:r w:rsidR="008F7F53">
        <w:rPr>
          <w:rFonts w:ascii="宋体" w:hAnsi="宋体" w:hint="eastAsia"/>
          <w:sz w:val="24"/>
        </w:rPr>
        <w:t>其他内容均可修改</w:t>
      </w:r>
      <w:r w:rsidR="00975E42">
        <w:rPr>
          <w:rFonts w:ascii="宋体" w:hAnsi="宋体" w:hint="eastAsia"/>
          <w:sz w:val="24"/>
        </w:rPr>
        <w:t>。</w:t>
      </w:r>
    </w:p>
    <w:p w:rsidR="00BB06F0" w:rsidRDefault="00BB06F0" w:rsidP="00975E42">
      <w:pPr>
        <w:ind w:firstLineChars="200" w:firstLine="480"/>
        <w:rPr>
          <w:rFonts w:ascii="宋体" w:hAnsi="宋体"/>
          <w:sz w:val="24"/>
        </w:rPr>
      </w:pPr>
    </w:p>
    <w:p w:rsidR="00061773" w:rsidRDefault="00612A80" w:rsidP="003B4283">
      <w:pPr>
        <w:pStyle w:val="4"/>
        <w:numPr>
          <w:ilvl w:val="3"/>
          <w:numId w:val="0"/>
        </w:numPr>
        <w:ind w:right="-107"/>
        <w:rPr>
          <w:rFonts w:ascii="宋体" w:hAnsi="宋体"/>
        </w:rPr>
      </w:pPr>
      <w:r>
        <w:rPr>
          <w:rFonts w:ascii="宋体" w:hAnsi="宋体" w:hint="eastAsia"/>
        </w:rPr>
        <w:t>3.2.3.4.项目查询</w:t>
      </w:r>
    </w:p>
    <w:p w:rsidR="00061773" w:rsidRDefault="00975E42" w:rsidP="00975E42">
      <w:pPr>
        <w:ind w:firstLineChars="200" w:firstLine="480"/>
        <w:rPr>
          <w:rFonts w:ascii="宋体" w:hAnsi="宋体"/>
          <w:sz w:val="24"/>
        </w:rPr>
      </w:pPr>
      <w:r>
        <w:rPr>
          <w:rFonts w:ascii="宋体" w:hAnsi="宋体" w:hint="eastAsia"/>
          <w:sz w:val="24"/>
        </w:rPr>
        <w:t>项目列表</w:t>
      </w:r>
      <w:r w:rsidR="00612A80">
        <w:rPr>
          <w:rFonts w:ascii="宋体" w:hAnsi="宋体" w:hint="eastAsia"/>
          <w:sz w:val="24"/>
        </w:rPr>
        <w:t>查询功能，根据条件查询项目；重置功能（清空查询条件）、刷新功能</w:t>
      </w:r>
      <w:r>
        <w:rPr>
          <w:rFonts w:ascii="宋体" w:hAnsi="宋体" w:hint="eastAsia"/>
          <w:sz w:val="24"/>
        </w:rPr>
        <w:t>。</w:t>
      </w:r>
      <w:r w:rsidR="00492840">
        <w:rPr>
          <w:rFonts w:ascii="宋体" w:hAnsi="宋体" w:hint="eastAsia"/>
          <w:sz w:val="24"/>
        </w:rPr>
        <w:t>查询条件只和基础项目有关，和</w:t>
      </w:r>
      <w:r w:rsidR="00AF2983">
        <w:rPr>
          <w:rFonts w:ascii="宋体" w:hAnsi="宋体" w:hint="eastAsia"/>
          <w:sz w:val="24"/>
        </w:rPr>
        <w:t>招商前期项目</w:t>
      </w:r>
      <w:r w:rsidR="00492840">
        <w:rPr>
          <w:rFonts w:ascii="宋体" w:hAnsi="宋体" w:hint="eastAsia"/>
          <w:sz w:val="24"/>
        </w:rPr>
        <w:t>无关。</w:t>
      </w:r>
    </w:p>
    <w:p w:rsidR="00061773" w:rsidRDefault="00612A80" w:rsidP="00975E42">
      <w:pPr>
        <w:ind w:firstLineChars="200" w:firstLine="480"/>
        <w:rPr>
          <w:rFonts w:ascii="宋体" w:hAnsi="宋体"/>
          <w:sz w:val="24"/>
        </w:rPr>
      </w:pPr>
      <w:r>
        <w:rPr>
          <w:rFonts w:ascii="宋体" w:hAnsi="宋体"/>
          <w:sz w:val="24"/>
        </w:rPr>
        <w:t>项目列表查询条件</w:t>
      </w:r>
      <w:r>
        <w:rPr>
          <w:rFonts w:ascii="宋体" w:hAnsi="宋体" w:hint="eastAsia"/>
          <w:sz w:val="24"/>
        </w:rPr>
        <w:t>：</w:t>
      </w:r>
    </w:p>
    <w:p w:rsidR="00061773" w:rsidRDefault="002F1451">
      <w:pPr>
        <w:pStyle w:val="1e"/>
        <w:numPr>
          <w:ilvl w:val="0"/>
          <w:numId w:val="28"/>
        </w:numPr>
        <w:ind w:firstLineChars="0"/>
        <w:rPr>
          <w:rFonts w:ascii="宋体" w:hAnsi="宋体"/>
          <w:sz w:val="24"/>
        </w:rPr>
      </w:pPr>
      <w:r>
        <w:rPr>
          <w:rFonts w:ascii="宋体" w:hAnsi="宋体" w:hint="eastAsia"/>
          <w:sz w:val="24"/>
        </w:rPr>
        <w:t>是否重点项目：全部、</w:t>
      </w:r>
      <w:r w:rsidR="00612A80">
        <w:rPr>
          <w:rFonts w:ascii="宋体" w:hAnsi="宋体" w:hint="eastAsia"/>
          <w:sz w:val="24"/>
        </w:rPr>
        <w:t>省重点项目、市重点项目、区重点项目</w:t>
      </w:r>
    </w:p>
    <w:p w:rsidR="00061773" w:rsidRDefault="00612A80">
      <w:pPr>
        <w:pStyle w:val="1e"/>
        <w:numPr>
          <w:ilvl w:val="0"/>
          <w:numId w:val="28"/>
        </w:numPr>
        <w:ind w:firstLineChars="0"/>
        <w:rPr>
          <w:rFonts w:ascii="宋体" w:hAnsi="宋体"/>
          <w:sz w:val="24"/>
        </w:rPr>
      </w:pPr>
      <w:r>
        <w:rPr>
          <w:rFonts w:ascii="宋体" w:hAnsi="宋体"/>
          <w:sz w:val="24"/>
        </w:rPr>
        <w:t>业项目分类：</w:t>
      </w:r>
      <w:r>
        <w:rPr>
          <w:rFonts w:ascii="宋体" w:hAnsi="宋体" w:hint="eastAsia"/>
          <w:sz w:val="24"/>
        </w:rPr>
        <w:t>工业、基础设施、服务业、PPP项目、房地产、医疗卫生、教育、农林水利、其他</w:t>
      </w:r>
    </w:p>
    <w:p w:rsidR="00061773" w:rsidRDefault="00612A80">
      <w:pPr>
        <w:pStyle w:val="1e"/>
        <w:numPr>
          <w:ilvl w:val="0"/>
          <w:numId w:val="28"/>
        </w:numPr>
        <w:ind w:firstLineChars="0"/>
        <w:rPr>
          <w:rFonts w:ascii="宋体" w:hAnsi="宋体"/>
          <w:sz w:val="24"/>
        </w:rPr>
      </w:pPr>
      <w:r>
        <w:rPr>
          <w:rFonts w:ascii="宋体" w:hAnsi="宋体" w:hint="eastAsia"/>
          <w:sz w:val="24"/>
        </w:rPr>
        <w:t>实施分类：</w:t>
      </w:r>
      <w:r w:rsidR="002F1451">
        <w:rPr>
          <w:rFonts w:ascii="宋体" w:hAnsi="宋体" w:hint="eastAsia"/>
          <w:sz w:val="24"/>
        </w:rPr>
        <w:t>全部、</w:t>
      </w:r>
      <w:r>
        <w:rPr>
          <w:rFonts w:ascii="宋体" w:hAnsi="宋体" w:hint="eastAsia"/>
          <w:sz w:val="24"/>
        </w:rPr>
        <w:t>前期、在建、续建、竣工</w:t>
      </w:r>
    </w:p>
    <w:p w:rsidR="002F1451" w:rsidRDefault="002F1451">
      <w:pPr>
        <w:pStyle w:val="1e"/>
        <w:numPr>
          <w:ilvl w:val="0"/>
          <w:numId w:val="28"/>
        </w:numPr>
        <w:ind w:firstLineChars="0"/>
        <w:rPr>
          <w:rFonts w:ascii="宋体" w:hAnsi="宋体"/>
          <w:sz w:val="24"/>
        </w:rPr>
      </w:pPr>
      <w:r>
        <w:rPr>
          <w:rFonts w:ascii="宋体" w:hAnsi="宋体" w:hint="eastAsia"/>
          <w:sz w:val="24"/>
        </w:rPr>
        <w:t>项目填写进度：全部、正常、草稿</w:t>
      </w:r>
    </w:p>
    <w:p w:rsidR="002F1451" w:rsidRDefault="002F1451">
      <w:pPr>
        <w:pStyle w:val="1e"/>
        <w:numPr>
          <w:ilvl w:val="0"/>
          <w:numId w:val="28"/>
        </w:numPr>
        <w:ind w:firstLineChars="0"/>
        <w:rPr>
          <w:rFonts w:ascii="宋体" w:hAnsi="宋体"/>
          <w:sz w:val="24"/>
        </w:rPr>
      </w:pPr>
      <w:r>
        <w:rPr>
          <w:rFonts w:ascii="宋体" w:hAnsi="宋体" w:hint="eastAsia"/>
          <w:sz w:val="24"/>
        </w:rPr>
        <w:t>项目名称：模糊查询</w:t>
      </w:r>
    </w:p>
    <w:p w:rsidR="00061773" w:rsidRPr="00565AA1" w:rsidRDefault="00975E42">
      <w:pPr>
        <w:pStyle w:val="1e"/>
        <w:numPr>
          <w:ilvl w:val="0"/>
          <w:numId w:val="28"/>
        </w:numPr>
        <w:ind w:firstLineChars="0"/>
        <w:rPr>
          <w:rFonts w:ascii="宋体" w:hAnsi="宋体"/>
          <w:bCs/>
          <w:sz w:val="24"/>
        </w:rPr>
      </w:pPr>
      <w:r>
        <w:rPr>
          <w:rFonts w:ascii="宋体" w:hAnsi="宋体" w:hint="eastAsia"/>
          <w:bCs/>
          <w:sz w:val="24"/>
        </w:rPr>
        <w:t>导出：</w:t>
      </w:r>
      <w:r w:rsidR="001A7F7C">
        <w:rPr>
          <w:rFonts w:ascii="宋体" w:hAnsi="宋体" w:hint="eastAsia"/>
          <w:color w:val="000000"/>
          <w:sz w:val="24"/>
        </w:rPr>
        <w:t>导出excel格式，查询出多少条数据，导出这几条项目数据的所有项目内容，只导出基础项目内容，</w:t>
      </w:r>
      <w:r w:rsidR="00AF2983">
        <w:rPr>
          <w:rFonts w:ascii="宋体" w:hAnsi="宋体" w:hint="eastAsia"/>
          <w:color w:val="000000"/>
          <w:sz w:val="24"/>
        </w:rPr>
        <w:t>招商前期项目</w:t>
      </w:r>
      <w:r w:rsidR="001A7F7C">
        <w:rPr>
          <w:rFonts w:ascii="宋体" w:hAnsi="宋体" w:hint="eastAsia"/>
          <w:color w:val="000000"/>
          <w:sz w:val="24"/>
        </w:rPr>
        <w:t>不需导出。</w:t>
      </w:r>
      <w:r w:rsidR="001A7F7C" w:rsidRPr="00565AA1">
        <w:rPr>
          <w:rFonts w:ascii="宋体" w:hAnsi="宋体"/>
          <w:bCs/>
          <w:sz w:val="24"/>
        </w:rPr>
        <w:t xml:space="preserve"> </w:t>
      </w:r>
    </w:p>
    <w:p w:rsidR="00061773" w:rsidRDefault="00612A80" w:rsidP="003B4283">
      <w:pPr>
        <w:pStyle w:val="4"/>
        <w:numPr>
          <w:ilvl w:val="3"/>
          <w:numId w:val="0"/>
        </w:numPr>
        <w:ind w:right="-107"/>
        <w:rPr>
          <w:rFonts w:ascii="宋体" w:hAnsi="宋体"/>
        </w:rPr>
      </w:pPr>
      <w:r>
        <w:rPr>
          <w:rFonts w:ascii="宋体" w:hAnsi="宋体" w:hint="eastAsia"/>
        </w:rPr>
        <w:t>3.2.3.5.项目详情</w:t>
      </w:r>
    </w:p>
    <w:p w:rsidR="00975E42" w:rsidRDefault="00612A80" w:rsidP="00975E42">
      <w:pPr>
        <w:ind w:firstLineChars="200" w:firstLine="480"/>
        <w:rPr>
          <w:rFonts w:ascii="宋体" w:hAnsi="宋体"/>
          <w:sz w:val="24"/>
        </w:rPr>
      </w:pPr>
      <w:r>
        <w:rPr>
          <w:rFonts w:ascii="宋体" w:hAnsi="宋体"/>
          <w:sz w:val="24"/>
        </w:rPr>
        <w:t>项目详情内容</w:t>
      </w:r>
      <w:r w:rsidR="00975E42">
        <w:rPr>
          <w:rFonts w:ascii="宋体" w:hAnsi="宋体" w:hint="eastAsia"/>
          <w:sz w:val="24"/>
        </w:rPr>
        <w:t>是</w:t>
      </w:r>
      <w:r>
        <w:rPr>
          <w:rFonts w:ascii="宋体" w:hAnsi="宋体"/>
          <w:sz w:val="24"/>
        </w:rPr>
        <w:t>只读</w:t>
      </w:r>
      <w:r>
        <w:rPr>
          <w:rFonts w:ascii="宋体" w:hAnsi="宋体" w:hint="eastAsia"/>
          <w:sz w:val="24"/>
        </w:rPr>
        <w:t>，</w:t>
      </w:r>
      <w:r>
        <w:rPr>
          <w:rFonts w:ascii="宋体" w:hAnsi="宋体"/>
          <w:sz w:val="24"/>
        </w:rPr>
        <w:t>展示作用</w:t>
      </w:r>
      <w:r>
        <w:rPr>
          <w:rFonts w:ascii="宋体" w:hAnsi="宋体" w:hint="eastAsia"/>
          <w:sz w:val="24"/>
        </w:rPr>
        <w:t>，</w:t>
      </w:r>
      <w:r>
        <w:rPr>
          <w:rFonts w:ascii="宋体" w:hAnsi="宋体"/>
          <w:sz w:val="24"/>
        </w:rPr>
        <w:t>展示给用户看项目详情。</w:t>
      </w:r>
      <w:r w:rsidR="00975E42">
        <w:rPr>
          <w:rFonts w:ascii="宋体" w:hAnsi="宋体"/>
          <w:sz w:val="24"/>
        </w:rPr>
        <w:t>但不可对该项目进行修改</w:t>
      </w:r>
      <w:r w:rsidR="00975E42">
        <w:rPr>
          <w:rFonts w:ascii="宋体" w:hAnsi="宋体" w:hint="eastAsia"/>
          <w:sz w:val="24"/>
        </w:rPr>
        <w:t>。</w:t>
      </w:r>
      <w:r w:rsidR="00210B46">
        <w:rPr>
          <w:rFonts w:ascii="宋体" w:hAnsi="宋体" w:hint="eastAsia"/>
          <w:sz w:val="24"/>
        </w:rPr>
        <w:t>显示该项目的所有字段内容。</w:t>
      </w:r>
      <w:r w:rsidR="00601769">
        <w:rPr>
          <w:rFonts w:ascii="宋体" w:hAnsi="宋体" w:hint="eastAsia"/>
          <w:sz w:val="24"/>
        </w:rPr>
        <w:t>字段同项目新增</w:t>
      </w:r>
      <w:r w:rsidR="00114414">
        <w:rPr>
          <w:rFonts w:ascii="宋体" w:hAnsi="宋体" w:hint="eastAsia"/>
          <w:sz w:val="24"/>
        </w:rPr>
        <w:t>，都为只读</w:t>
      </w:r>
      <w:r w:rsidR="00601769">
        <w:rPr>
          <w:rFonts w:ascii="宋体" w:hAnsi="宋体" w:hint="eastAsia"/>
          <w:sz w:val="24"/>
        </w:rPr>
        <w:t>。</w:t>
      </w:r>
    </w:p>
    <w:p w:rsidR="00061773" w:rsidRPr="00CA5C9D" w:rsidRDefault="00612A80" w:rsidP="005328A0">
      <w:pPr>
        <w:pStyle w:val="4"/>
        <w:numPr>
          <w:ilvl w:val="3"/>
          <w:numId w:val="0"/>
        </w:numPr>
        <w:ind w:right="-107"/>
        <w:rPr>
          <w:rFonts w:ascii="宋体" w:hAnsi="宋体"/>
          <w:sz w:val="28"/>
          <w:szCs w:val="28"/>
        </w:rPr>
      </w:pPr>
      <w:r w:rsidRPr="00CA5C9D">
        <w:rPr>
          <w:rFonts w:ascii="宋体" w:hAnsi="宋体" w:hint="eastAsia"/>
          <w:sz w:val="28"/>
          <w:szCs w:val="28"/>
        </w:rPr>
        <w:lastRenderedPageBreak/>
        <w:t>3.2.3.</w:t>
      </w:r>
      <w:r w:rsidR="001359C7" w:rsidRPr="00CA5C9D">
        <w:rPr>
          <w:rFonts w:ascii="宋体" w:hAnsi="宋体" w:hint="eastAsia"/>
          <w:sz w:val="28"/>
          <w:szCs w:val="28"/>
        </w:rPr>
        <w:t>6</w:t>
      </w:r>
      <w:r w:rsidRPr="00CA5C9D">
        <w:rPr>
          <w:rFonts w:ascii="宋体" w:hAnsi="宋体" w:hint="eastAsia"/>
          <w:sz w:val="28"/>
          <w:szCs w:val="28"/>
        </w:rPr>
        <w:t>.</w:t>
      </w:r>
      <w:r w:rsidR="003D236D" w:rsidRPr="00CA5C9D">
        <w:rPr>
          <w:rFonts w:ascii="宋体" w:hAnsi="宋体" w:hint="eastAsia"/>
          <w:sz w:val="28"/>
          <w:szCs w:val="28"/>
        </w:rPr>
        <w:t>项目流程监控</w:t>
      </w:r>
    </w:p>
    <w:p w:rsidR="003D236D" w:rsidRPr="00CA5C9D" w:rsidRDefault="00466805" w:rsidP="00CA5C9D">
      <w:pPr>
        <w:ind w:firstLineChars="200" w:firstLine="480"/>
        <w:rPr>
          <w:sz w:val="24"/>
        </w:rPr>
      </w:pPr>
      <w:r>
        <w:rPr>
          <w:rFonts w:hint="eastAsia"/>
          <w:sz w:val="24"/>
        </w:rPr>
        <w:t>本</w:t>
      </w:r>
      <w:r w:rsidR="003D236D" w:rsidRPr="00CA5C9D">
        <w:rPr>
          <w:rFonts w:hint="eastAsia"/>
          <w:sz w:val="24"/>
        </w:rPr>
        <w:t>功能主要给相关部门提交重点项目实时状态。在待办工作中，点击</w:t>
      </w:r>
      <w:r w:rsidR="00981EB1" w:rsidRPr="00CA5C9D">
        <w:rPr>
          <w:rFonts w:hint="eastAsia"/>
          <w:sz w:val="24"/>
        </w:rPr>
        <w:t>【处理】</w:t>
      </w:r>
      <w:r>
        <w:rPr>
          <w:rFonts w:hint="eastAsia"/>
          <w:sz w:val="24"/>
        </w:rPr>
        <w:t>按钮</w:t>
      </w:r>
      <w:r w:rsidR="00981EB1" w:rsidRPr="00CA5C9D">
        <w:rPr>
          <w:rFonts w:hint="eastAsia"/>
          <w:sz w:val="24"/>
        </w:rPr>
        <w:t>，</w:t>
      </w:r>
      <w:r>
        <w:rPr>
          <w:rFonts w:hint="eastAsia"/>
          <w:sz w:val="24"/>
        </w:rPr>
        <w:t>进入本</w:t>
      </w:r>
      <w:r w:rsidR="003D236D" w:rsidRPr="00CA5C9D">
        <w:rPr>
          <w:rFonts w:hint="eastAsia"/>
          <w:sz w:val="24"/>
        </w:rPr>
        <w:t>页面，进行项目工作的提交。</w:t>
      </w:r>
      <w:r w:rsidR="009D4A4D" w:rsidRPr="00CA5C9D">
        <w:rPr>
          <w:rFonts w:hint="eastAsia"/>
          <w:sz w:val="24"/>
        </w:rPr>
        <w:t>每个流程节点</w:t>
      </w:r>
      <w:r w:rsidR="00CA5C9D" w:rsidRPr="00CA5C9D">
        <w:rPr>
          <w:rFonts w:hint="eastAsia"/>
          <w:sz w:val="24"/>
        </w:rPr>
        <w:t>都有五个状态，分别有五种颜色表示：</w:t>
      </w:r>
    </w:p>
    <w:p w:rsidR="00CA5C9D" w:rsidRPr="00CA5C9D" w:rsidRDefault="00CA5C9D" w:rsidP="00CA5C9D">
      <w:pPr>
        <w:pStyle w:val="1e"/>
        <w:numPr>
          <w:ilvl w:val="0"/>
          <w:numId w:val="29"/>
        </w:numPr>
        <w:ind w:firstLineChars="0"/>
        <w:rPr>
          <w:rFonts w:ascii="宋体" w:hAnsi="宋体"/>
          <w:sz w:val="24"/>
        </w:rPr>
      </w:pPr>
      <w:r w:rsidRPr="00CA5C9D">
        <w:rPr>
          <w:rFonts w:hint="eastAsia"/>
          <w:sz w:val="24"/>
        </w:rPr>
        <w:tab/>
      </w:r>
      <w:r w:rsidRPr="00CA5C9D">
        <w:rPr>
          <w:rFonts w:ascii="宋体" w:hAnsi="宋体" w:hint="eastAsia"/>
          <w:sz w:val="24"/>
        </w:rPr>
        <w:t>根据项目流程有五种颜色控制项目流程节点所处状态</w:t>
      </w:r>
    </w:p>
    <w:p w:rsidR="00CA5C9D" w:rsidRPr="00CA5C9D" w:rsidRDefault="00CA5C9D" w:rsidP="00CA5C9D">
      <w:pPr>
        <w:ind w:firstLineChars="200" w:firstLine="480"/>
        <w:rPr>
          <w:rFonts w:ascii="宋体" w:hAnsi="宋体"/>
          <w:sz w:val="24"/>
        </w:rPr>
      </w:pPr>
      <w:r w:rsidRPr="00CA5C9D">
        <w:rPr>
          <w:rFonts w:ascii="宋体" w:hAnsi="宋体" w:hint="eastAsia"/>
          <w:sz w:val="24"/>
        </w:rPr>
        <w:t>绿色：完结；</w:t>
      </w:r>
    </w:p>
    <w:p w:rsidR="00CA5C9D" w:rsidRPr="00CA5C9D" w:rsidRDefault="00CA5C9D" w:rsidP="00CA5C9D">
      <w:pPr>
        <w:ind w:firstLineChars="200" w:firstLine="480"/>
        <w:rPr>
          <w:rFonts w:ascii="宋体" w:hAnsi="宋体"/>
          <w:sz w:val="24"/>
        </w:rPr>
      </w:pPr>
      <w:r w:rsidRPr="00CA5C9D">
        <w:rPr>
          <w:rFonts w:ascii="宋体" w:hAnsi="宋体" w:hint="eastAsia"/>
          <w:sz w:val="24"/>
        </w:rPr>
        <w:t>白色：未开始；</w:t>
      </w:r>
    </w:p>
    <w:p w:rsidR="00CA5C9D" w:rsidRPr="00CA5C9D" w:rsidRDefault="00CA5C9D" w:rsidP="00CA5C9D">
      <w:pPr>
        <w:ind w:firstLineChars="200" w:firstLine="480"/>
        <w:rPr>
          <w:rFonts w:ascii="宋体" w:hAnsi="宋体"/>
          <w:sz w:val="24"/>
        </w:rPr>
      </w:pPr>
      <w:r w:rsidRPr="00CA5C9D">
        <w:rPr>
          <w:rFonts w:ascii="宋体" w:hAnsi="宋体" w:hint="eastAsia"/>
          <w:sz w:val="24"/>
        </w:rPr>
        <w:t>红色：有问题；</w:t>
      </w:r>
    </w:p>
    <w:p w:rsidR="00CA5C9D" w:rsidRPr="00CA5C9D" w:rsidRDefault="00CA5C9D" w:rsidP="00CA5C9D">
      <w:pPr>
        <w:ind w:firstLineChars="200" w:firstLine="480"/>
        <w:rPr>
          <w:rFonts w:ascii="宋体" w:hAnsi="宋体"/>
          <w:sz w:val="24"/>
        </w:rPr>
      </w:pPr>
      <w:r w:rsidRPr="00CA5C9D">
        <w:rPr>
          <w:rFonts w:ascii="宋体" w:hAnsi="宋体" w:hint="eastAsia"/>
          <w:sz w:val="24"/>
        </w:rPr>
        <w:t>黄色：受理中；</w:t>
      </w:r>
    </w:p>
    <w:p w:rsidR="00CA5C9D" w:rsidRPr="00CA5C9D" w:rsidRDefault="00CA5C9D" w:rsidP="00CA5C9D">
      <w:pPr>
        <w:ind w:firstLineChars="200" w:firstLine="480"/>
        <w:rPr>
          <w:rFonts w:ascii="宋体" w:hAnsi="宋体"/>
          <w:sz w:val="24"/>
        </w:rPr>
      </w:pPr>
      <w:r w:rsidRPr="00CA5C9D">
        <w:rPr>
          <w:rFonts w:ascii="宋体" w:hAnsi="宋体" w:hint="eastAsia"/>
          <w:sz w:val="24"/>
        </w:rPr>
        <w:t>灰色：无需办理；</w:t>
      </w:r>
    </w:p>
    <w:p w:rsidR="00CA5C9D" w:rsidRDefault="00466805" w:rsidP="00CA5C9D">
      <w:pPr>
        <w:ind w:firstLineChars="200" w:firstLine="480"/>
        <w:rPr>
          <w:rFonts w:ascii="宋体" w:hAnsi="宋体"/>
          <w:sz w:val="24"/>
        </w:rPr>
      </w:pPr>
      <w:r>
        <w:rPr>
          <w:rFonts w:ascii="宋体" w:hAnsi="宋体" w:hint="eastAsia"/>
          <w:sz w:val="24"/>
        </w:rPr>
        <w:t>默认，显示白色：未开始；</w:t>
      </w:r>
      <w:r w:rsidR="00CA5C9D" w:rsidRPr="00CA5C9D">
        <w:rPr>
          <w:rFonts w:ascii="宋体" w:hAnsi="宋体" w:hint="eastAsia"/>
          <w:sz w:val="24"/>
        </w:rPr>
        <w:t>除了红色外，红色以外的按钮更改权限由各自对应的职能权限部门开放，每一</w:t>
      </w:r>
      <w:r w:rsidR="00CA5C9D" w:rsidRPr="00CA5C9D">
        <w:rPr>
          <w:rFonts w:ascii="宋体" w:hAnsi="宋体" w:hint="eastAsia"/>
          <w:bCs/>
          <w:sz w:val="24"/>
        </w:rPr>
        <w:t>单项按钮由应授权相应的职能部门操作</w:t>
      </w:r>
      <w:r w:rsidR="00CA5C9D" w:rsidRPr="00CA5C9D">
        <w:rPr>
          <w:rFonts w:ascii="宋体" w:hAnsi="宋体" w:hint="eastAsia"/>
          <w:b/>
          <w:bCs/>
          <w:sz w:val="24"/>
        </w:rPr>
        <w:t>，</w:t>
      </w:r>
      <w:r w:rsidR="00CA5C9D" w:rsidRPr="00CA5C9D">
        <w:rPr>
          <w:rFonts w:ascii="宋体" w:hAnsi="宋体" w:hint="eastAsia"/>
          <w:sz w:val="24"/>
        </w:rPr>
        <w:t>只有管理员有权限对红色开关进行操作。</w:t>
      </w:r>
    </w:p>
    <w:p w:rsidR="00BC0EA7" w:rsidRDefault="00BC0EA7" w:rsidP="00BC0EA7">
      <w:pPr>
        <w:ind w:firstLineChars="200" w:firstLine="480"/>
        <w:rPr>
          <w:rFonts w:ascii="宋体" w:hAnsi="宋体"/>
          <w:sz w:val="24"/>
        </w:rPr>
      </w:pPr>
      <w:r>
        <w:rPr>
          <w:rFonts w:ascii="宋体" w:hAnsi="宋体" w:hint="eastAsia"/>
          <w:sz w:val="24"/>
        </w:rPr>
        <w:t>各职能部门完成自己流程中的工作后，上</w:t>
      </w:r>
      <w:proofErr w:type="gramStart"/>
      <w:r>
        <w:rPr>
          <w:rFonts w:ascii="宋体" w:hAnsi="宋体" w:hint="eastAsia"/>
          <w:sz w:val="24"/>
        </w:rPr>
        <w:t>传正式</w:t>
      </w:r>
      <w:proofErr w:type="gramEnd"/>
      <w:r>
        <w:rPr>
          <w:rFonts w:ascii="宋体" w:hAnsi="宋体" w:hint="eastAsia"/>
          <w:sz w:val="24"/>
        </w:rPr>
        <w:t>的审批文件，并点击完结，点击完结之前确认上</w:t>
      </w:r>
      <w:proofErr w:type="gramStart"/>
      <w:r>
        <w:rPr>
          <w:rFonts w:ascii="宋体" w:hAnsi="宋体" w:hint="eastAsia"/>
          <w:sz w:val="24"/>
        </w:rPr>
        <w:t>传正确</w:t>
      </w:r>
      <w:proofErr w:type="gramEnd"/>
      <w:r>
        <w:rPr>
          <w:rFonts w:ascii="宋体" w:hAnsi="宋体" w:hint="eastAsia"/>
          <w:sz w:val="24"/>
        </w:rPr>
        <w:t>的扫描件或在照片信息无误</w:t>
      </w:r>
      <w:r w:rsidRPr="007E18CB">
        <w:rPr>
          <w:rFonts w:ascii="宋体" w:hAnsi="宋体" w:hint="eastAsia"/>
          <w:bCs/>
          <w:sz w:val="24"/>
        </w:rPr>
        <w:t>。</w:t>
      </w:r>
      <w:r>
        <w:rPr>
          <w:rFonts w:ascii="宋体" w:hAnsi="宋体" w:hint="eastAsia"/>
          <w:sz w:val="24"/>
        </w:rPr>
        <w:t>该流程自动显示为绿色。</w:t>
      </w:r>
    </w:p>
    <w:p w:rsidR="00BC0EA7" w:rsidRPr="007E18CB" w:rsidRDefault="00BC0EA7" w:rsidP="00BC0EA7">
      <w:pPr>
        <w:ind w:firstLineChars="200" w:firstLine="480"/>
        <w:rPr>
          <w:rFonts w:ascii="宋体" w:hAnsi="宋体"/>
          <w:bCs/>
          <w:sz w:val="24"/>
        </w:rPr>
      </w:pPr>
      <w:r w:rsidRPr="00975E42">
        <w:rPr>
          <w:rFonts w:ascii="宋体" w:hAnsi="宋体" w:hint="eastAsia"/>
          <w:sz w:val="24"/>
        </w:rPr>
        <w:t>所有登录用户均有权查看项目流程进展状态，即红白黄绿灯状态，只有管理员</w:t>
      </w:r>
      <w:r w:rsidRPr="007E18CB">
        <w:rPr>
          <w:rFonts w:ascii="宋体" w:hAnsi="宋体" w:hint="eastAsia"/>
          <w:bCs/>
          <w:sz w:val="24"/>
        </w:rPr>
        <w:t>具有查看详细上传扫描件或照片信息</w:t>
      </w:r>
      <w:r>
        <w:rPr>
          <w:rFonts w:ascii="宋体" w:hAnsi="宋体" w:hint="eastAsia"/>
          <w:bCs/>
          <w:sz w:val="24"/>
        </w:rPr>
        <w:t>的权限</w:t>
      </w:r>
      <w:r w:rsidRPr="007E18CB">
        <w:rPr>
          <w:rFonts w:ascii="宋体" w:hAnsi="宋体" w:hint="eastAsia"/>
          <w:bCs/>
          <w:sz w:val="24"/>
        </w:rPr>
        <w:t>，涉及企业信息不公开。</w:t>
      </w:r>
      <w:r>
        <w:rPr>
          <w:rFonts w:ascii="宋体" w:hAnsi="宋体" w:hint="eastAsia"/>
          <w:bCs/>
          <w:sz w:val="24"/>
        </w:rPr>
        <w:t>（如需查看企业详细审批手续，请联系相关审批部门或上级管理员）</w:t>
      </w:r>
    </w:p>
    <w:p w:rsidR="00BC0EA7" w:rsidRDefault="00BC0EA7" w:rsidP="00BC0EA7">
      <w:pPr>
        <w:rPr>
          <w:rFonts w:ascii="宋体" w:hAnsi="宋体"/>
          <w:sz w:val="24"/>
        </w:rPr>
      </w:pPr>
    </w:p>
    <w:p w:rsidR="00BC0EA7" w:rsidRDefault="00BC0EA7" w:rsidP="00BC0EA7">
      <w:pPr>
        <w:pStyle w:val="1e"/>
        <w:numPr>
          <w:ilvl w:val="0"/>
          <w:numId w:val="29"/>
        </w:numPr>
        <w:ind w:firstLineChars="0"/>
        <w:rPr>
          <w:rFonts w:ascii="宋体" w:hAnsi="宋体"/>
          <w:sz w:val="24"/>
        </w:rPr>
      </w:pPr>
      <w:r>
        <w:rPr>
          <w:rFonts w:ascii="宋体" w:hAnsi="宋体" w:hint="eastAsia"/>
          <w:sz w:val="24"/>
        </w:rPr>
        <w:t>选择“有问题”，节点状态变为红色时，同时会让该用户选择推送消息的</w:t>
      </w:r>
      <w:r w:rsidRPr="00825333">
        <w:rPr>
          <w:rFonts w:ascii="宋体" w:hAnsi="宋体" w:hint="eastAsia"/>
          <w:sz w:val="24"/>
        </w:rPr>
        <w:t>人员，可以是相关人员和部门领导。并填写催办的内容，推送消息给对应人员，</w:t>
      </w:r>
      <w:r>
        <w:rPr>
          <w:rFonts w:ascii="宋体" w:hAnsi="宋体" w:hint="eastAsia"/>
          <w:sz w:val="24"/>
        </w:rPr>
        <w:t>在OA系统中，有消息提醒，在本系统的待办事项中，出现一条待办信息。</w:t>
      </w:r>
    </w:p>
    <w:p w:rsidR="00CA5C9D" w:rsidRPr="00980563" w:rsidRDefault="00CA5C9D" w:rsidP="00786643"/>
    <w:p w:rsidR="001359C7" w:rsidRPr="005328A0" w:rsidRDefault="005328A0" w:rsidP="005328A0">
      <w:r>
        <w:rPr>
          <w:rFonts w:hint="eastAsia"/>
        </w:rPr>
        <w:t>以下表为流程对应的部门：</w:t>
      </w:r>
    </w:p>
    <w:tbl>
      <w:tblPr>
        <w:tblW w:w="5340" w:type="dxa"/>
        <w:tblInd w:w="93" w:type="dxa"/>
        <w:tblLook w:val="04A0" w:firstRow="1" w:lastRow="0" w:firstColumn="1" w:lastColumn="0" w:noHBand="0" w:noVBand="1"/>
      </w:tblPr>
      <w:tblGrid>
        <w:gridCol w:w="2700"/>
        <w:gridCol w:w="2640"/>
      </w:tblGrid>
      <w:tr w:rsidR="005328A0" w:rsidRPr="005328A0" w:rsidTr="005328A0">
        <w:trPr>
          <w:trHeight w:val="33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b/>
                <w:bCs/>
                <w:sz w:val="22"/>
                <w:szCs w:val="22"/>
              </w:rPr>
            </w:pPr>
            <w:r>
              <w:rPr>
                <w:rFonts w:ascii="宋体" w:hAnsi="宋体" w:cs="宋体" w:hint="eastAsia"/>
                <w:b/>
                <w:bCs/>
                <w:sz w:val="22"/>
                <w:szCs w:val="22"/>
              </w:rPr>
              <w:t>项目流程</w:t>
            </w:r>
            <w:r w:rsidRPr="005328A0">
              <w:rPr>
                <w:rFonts w:ascii="宋体" w:hAnsi="宋体" w:cs="宋体" w:hint="eastAsia"/>
                <w:b/>
                <w:bCs/>
                <w:sz w:val="22"/>
                <w:szCs w:val="22"/>
              </w:rPr>
              <w:t>阶段</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b/>
                <w:bCs/>
                <w:sz w:val="22"/>
                <w:szCs w:val="22"/>
              </w:rPr>
            </w:pPr>
            <w:r w:rsidRPr="005328A0">
              <w:rPr>
                <w:rFonts w:ascii="宋体" w:hAnsi="宋体" w:cs="宋体" w:hint="eastAsia"/>
                <w:b/>
                <w:bCs/>
                <w:sz w:val="22"/>
                <w:szCs w:val="22"/>
              </w:rPr>
              <w:t>对应部门</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工商注册</w:t>
            </w:r>
          </w:p>
        </w:tc>
        <w:tc>
          <w:tcPr>
            <w:tcW w:w="2640" w:type="dxa"/>
            <w:tcBorders>
              <w:top w:val="nil"/>
              <w:left w:val="nil"/>
              <w:bottom w:val="single" w:sz="4" w:space="0" w:color="auto"/>
              <w:right w:val="single" w:sz="4" w:space="0" w:color="auto"/>
            </w:tcBorders>
            <w:shd w:val="clear" w:color="auto" w:fill="auto"/>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高新区工商分局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立项</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经济发展局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建设用地规划许可证</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高新区规划分局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国有土地使用证</w:t>
            </w:r>
          </w:p>
        </w:tc>
        <w:tc>
          <w:tcPr>
            <w:tcW w:w="2640" w:type="dxa"/>
            <w:tcBorders>
              <w:top w:val="nil"/>
              <w:left w:val="nil"/>
              <w:bottom w:val="single" w:sz="4" w:space="0" w:color="auto"/>
              <w:right w:val="single" w:sz="4" w:space="0" w:color="auto"/>
            </w:tcBorders>
            <w:shd w:val="clear" w:color="auto" w:fill="auto"/>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高新区国土分局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建设工程规划许可证</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高新区规划分局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建设工程施工许可证</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住房建设环保局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选址意见书</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高新区规划分局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lastRenderedPageBreak/>
              <w:t>抗震设防审批</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经济发展局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环评审批</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住房建设环保局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文物勘探</w:t>
            </w:r>
          </w:p>
        </w:tc>
        <w:tc>
          <w:tcPr>
            <w:tcW w:w="2640" w:type="dxa"/>
            <w:tcBorders>
              <w:top w:val="nil"/>
              <w:left w:val="nil"/>
              <w:bottom w:val="single" w:sz="4" w:space="0" w:color="auto"/>
              <w:right w:val="single" w:sz="4" w:space="0" w:color="auto"/>
            </w:tcBorders>
            <w:shd w:val="clear" w:color="auto" w:fill="auto"/>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农村工作和社会事务局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节能审批</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经济发展局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人防</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住房建设环保局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气象</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住房建设环保局</w:t>
            </w:r>
          </w:p>
        </w:tc>
      </w:tr>
      <w:tr w:rsidR="005328A0" w:rsidRPr="005328A0" w:rsidTr="005328A0">
        <w:trPr>
          <w:trHeight w:val="33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消防</w:t>
            </w:r>
          </w:p>
        </w:tc>
        <w:tc>
          <w:tcPr>
            <w:tcW w:w="2640" w:type="dxa"/>
            <w:tcBorders>
              <w:top w:val="nil"/>
              <w:left w:val="nil"/>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高新区消防大队</w:t>
            </w:r>
          </w:p>
        </w:tc>
      </w:tr>
      <w:tr w:rsidR="005328A0" w:rsidRPr="005328A0" w:rsidTr="005328A0">
        <w:trPr>
          <w:trHeight w:val="57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园林绿化</w:t>
            </w:r>
          </w:p>
        </w:tc>
        <w:tc>
          <w:tcPr>
            <w:tcW w:w="2640" w:type="dxa"/>
            <w:tcBorders>
              <w:top w:val="nil"/>
              <w:left w:val="nil"/>
              <w:bottom w:val="single" w:sz="4" w:space="0" w:color="auto"/>
              <w:right w:val="single" w:sz="4" w:space="0" w:color="auto"/>
            </w:tcBorders>
            <w:shd w:val="clear" w:color="auto" w:fill="auto"/>
            <w:vAlign w:val="bottom"/>
            <w:hideMark/>
          </w:tcPr>
          <w:p w:rsidR="005328A0" w:rsidRPr="005328A0" w:rsidRDefault="005328A0" w:rsidP="005328A0">
            <w:pPr>
              <w:ind w:rightChars="0" w:right="0"/>
              <w:jc w:val="left"/>
              <w:rPr>
                <w:rFonts w:ascii="宋体" w:hAnsi="宋体" w:cs="宋体"/>
                <w:sz w:val="22"/>
                <w:szCs w:val="22"/>
              </w:rPr>
            </w:pPr>
            <w:r w:rsidRPr="005328A0">
              <w:rPr>
                <w:rFonts w:ascii="宋体" w:hAnsi="宋体" w:cs="宋体" w:hint="eastAsia"/>
                <w:sz w:val="22"/>
                <w:szCs w:val="22"/>
              </w:rPr>
              <w:t>住房建设环保局</w:t>
            </w:r>
            <w:proofErr w:type="gramStart"/>
            <w:r w:rsidRPr="005328A0">
              <w:rPr>
                <w:rFonts w:ascii="宋体" w:hAnsi="宋体" w:cs="宋体" w:hint="eastAsia"/>
                <w:sz w:val="22"/>
                <w:szCs w:val="22"/>
              </w:rPr>
              <w:t>—城市</w:t>
            </w:r>
            <w:proofErr w:type="gramEnd"/>
            <w:r w:rsidRPr="005328A0">
              <w:rPr>
                <w:rFonts w:ascii="宋体" w:hAnsi="宋体" w:cs="宋体" w:hint="eastAsia"/>
                <w:sz w:val="22"/>
                <w:szCs w:val="22"/>
              </w:rPr>
              <w:t>管理服务中心</w:t>
            </w:r>
          </w:p>
        </w:tc>
      </w:tr>
    </w:tbl>
    <w:p w:rsidR="00466805" w:rsidRDefault="00466805" w:rsidP="007E4017">
      <w:pPr>
        <w:ind w:firstLineChars="200" w:firstLine="480"/>
        <w:rPr>
          <w:rFonts w:ascii="宋体" w:hAnsi="宋体"/>
          <w:sz w:val="24"/>
        </w:rPr>
      </w:pPr>
    </w:p>
    <w:p w:rsidR="00466805" w:rsidRDefault="00466805" w:rsidP="007E4017">
      <w:pPr>
        <w:ind w:firstLineChars="200" w:firstLine="480"/>
        <w:rPr>
          <w:rFonts w:ascii="宋体" w:hAnsi="宋体"/>
          <w:sz w:val="24"/>
        </w:rPr>
      </w:pPr>
      <w:r>
        <w:rPr>
          <w:rFonts w:ascii="宋体" w:hAnsi="宋体" w:hint="eastAsia"/>
          <w:sz w:val="24"/>
        </w:rPr>
        <w:t>图示：</w:t>
      </w:r>
    </w:p>
    <w:p w:rsidR="00466805" w:rsidRDefault="00980563" w:rsidP="00F446B1">
      <w:pPr>
        <w:jc w:val="center"/>
        <w:rPr>
          <w:noProof/>
        </w:rPr>
      </w:pPr>
      <w:r>
        <w:rPr>
          <w:noProof/>
        </w:rPr>
        <w:pict>
          <v:shape id="_x0000_i1028" type="#_x0000_t75" style="width:6in;height:219.45pt;visibility:visible;mso-wrap-style:square">
            <v:imagedata r:id="rId19" o:title=""/>
          </v:shape>
        </w:pict>
      </w:r>
    </w:p>
    <w:p w:rsidR="00466805" w:rsidRDefault="00466805" w:rsidP="00466805">
      <w:pPr>
        <w:ind w:firstLineChars="200" w:firstLine="420"/>
        <w:rPr>
          <w:noProof/>
        </w:rPr>
      </w:pPr>
    </w:p>
    <w:tbl>
      <w:tblPr>
        <w:tblW w:w="8577" w:type="dxa"/>
        <w:jc w:val="center"/>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2"/>
        <w:gridCol w:w="519"/>
        <w:gridCol w:w="2977"/>
        <w:gridCol w:w="3649"/>
      </w:tblGrid>
      <w:tr w:rsidR="00466805" w:rsidRPr="006D6EB1" w:rsidTr="00466805">
        <w:trPr>
          <w:jc w:val="center"/>
        </w:trPr>
        <w:tc>
          <w:tcPr>
            <w:tcW w:w="1432" w:type="dxa"/>
            <w:shd w:val="clear" w:color="auto" w:fill="E0E0E0"/>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模块</w:t>
            </w:r>
          </w:p>
        </w:tc>
        <w:tc>
          <w:tcPr>
            <w:tcW w:w="7145" w:type="dxa"/>
            <w:gridSpan w:val="3"/>
            <w:vAlign w:val="center"/>
          </w:tcPr>
          <w:p w:rsidR="00466805" w:rsidRPr="006D6EB1" w:rsidRDefault="00466805" w:rsidP="00466805">
            <w:pPr>
              <w:rPr>
                <w:rFonts w:ascii="宋体" w:hAnsi="宋体"/>
                <w:color w:val="000000"/>
                <w:sz w:val="24"/>
              </w:rPr>
            </w:pPr>
            <w:r>
              <w:rPr>
                <w:rFonts w:ascii="宋体" w:hAnsi="宋体" w:hint="eastAsia"/>
                <w:color w:val="000000"/>
                <w:sz w:val="24"/>
              </w:rPr>
              <w:t>项目流程监控</w:t>
            </w:r>
          </w:p>
        </w:tc>
      </w:tr>
      <w:tr w:rsidR="00466805" w:rsidRPr="006D6EB1" w:rsidTr="00466805">
        <w:trPr>
          <w:jc w:val="center"/>
        </w:trPr>
        <w:tc>
          <w:tcPr>
            <w:tcW w:w="1432" w:type="dxa"/>
            <w:shd w:val="clear" w:color="auto" w:fill="E0E0E0"/>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功能</w:t>
            </w:r>
          </w:p>
        </w:tc>
        <w:tc>
          <w:tcPr>
            <w:tcW w:w="7145" w:type="dxa"/>
            <w:gridSpan w:val="3"/>
            <w:vAlign w:val="center"/>
          </w:tcPr>
          <w:p w:rsidR="00466805" w:rsidRPr="006D6EB1" w:rsidRDefault="00466805" w:rsidP="00466805">
            <w:pPr>
              <w:rPr>
                <w:rFonts w:ascii="宋体" w:hAnsi="宋体"/>
                <w:color w:val="000000"/>
                <w:sz w:val="24"/>
              </w:rPr>
            </w:pPr>
            <w:r>
              <w:rPr>
                <w:rFonts w:ascii="宋体" w:hAnsi="宋体" w:hint="eastAsia"/>
                <w:color w:val="000000"/>
                <w:sz w:val="24"/>
              </w:rPr>
              <w:t>项目流程操作和监控</w:t>
            </w:r>
          </w:p>
        </w:tc>
      </w:tr>
      <w:tr w:rsidR="00466805" w:rsidRPr="006D6EB1" w:rsidTr="00466805">
        <w:trPr>
          <w:jc w:val="center"/>
        </w:trPr>
        <w:tc>
          <w:tcPr>
            <w:tcW w:w="1432" w:type="dxa"/>
            <w:shd w:val="clear" w:color="auto" w:fill="E0E0E0"/>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角色</w:t>
            </w:r>
          </w:p>
        </w:tc>
        <w:tc>
          <w:tcPr>
            <w:tcW w:w="7145" w:type="dxa"/>
            <w:gridSpan w:val="3"/>
            <w:vAlign w:val="center"/>
          </w:tcPr>
          <w:p w:rsidR="00466805" w:rsidRPr="006D6EB1" w:rsidRDefault="00466805" w:rsidP="00466805">
            <w:pPr>
              <w:rPr>
                <w:rFonts w:ascii="宋体" w:hAnsi="宋体"/>
                <w:color w:val="000000"/>
                <w:sz w:val="24"/>
              </w:rPr>
            </w:pPr>
            <w:r w:rsidRPr="006D6EB1">
              <w:rPr>
                <w:rFonts w:ascii="宋体" w:hAnsi="宋体" w:hint="eastAsia"/>
                <w:color w:val="000000"/>
                <w:sz w:val="24"/>
              </w:rPr>
              <w:t>平台用户</w:t>
            </w:r>
          </w:p>
        </w:tc>
      </w:tr>
      <w:tr w:rsidR="00466805" w:rsidRPr="006D6EB1" w:rsidTr="00466805">
        <w:trPr>
          <w:jc w:val="center"/>
        </w:trPr>
        <w:tc>
          <w:tcPr>
            <w:tcW w:w="8577" w:type="dxa"/>
            <w:gridSpan w:val="4"/>
            <w:shd w:val="clear" w:color="auto" w:fill="E0E0E0"/>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页面字段</w:t>
            </w:r>
          </w:p>
        </w:tc>
      </w:tr>
      <w:tr w:rsidR="00466805" w:rsidRPr="006D6EB1" w:rsidTr="00466805">
        <w:trPr>
          <w:jc w:val="center"/>
        </w:trPr>
        <w:tc>
          <w:tcPr>
            <w:tcW w:w="1951" w:type="dxa"/>
            <w:gridSpan w:val="2"/>
            <w:shd w:val="clear" w:color="auto" w:fill="E0E0E0"/>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字段名称</w:t>
            </w:r>
          </w:p>
        </w:tc>
        <w:tc>
          <w:tcPr>
            <w:tcW w:w="2977" w:type="dxa"/>
            <w:shd w:val="clear" w:color="auto" w:fill="E0E0E0"/>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字段类型</w:t>
            </w:r>
          </w:p>
        </w:tc>
        <w:tc>
          <w:tcPr>
            <w:tcW w:w="3649" w:type="dxa"/>
            <w:shd w:val="clear" w:color="auto" w:fill="E0E0E0"/>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备注</w:t>
            </w:r>
          </w:p>
        </w:tc>
      </w:tr>
      <w:tr w:rsidR="00466805" w:rsidRPr="006D6EB1" w:rsidTr="00466805">
        <w:trPr>
          <w:jc w:val="center"/>
        </w:trPr>
        <w:tc>
          <w:tcPr>
            <w:tcW w:w="1951" w:type="dxa"/>
            <w:gridSpan w:val="2"/>
            <w:vAlign w:val="center"/>
          </w:tcPr>
          <w:p w:rsidR="00466805" w:rsidRPr="006D6EB1" w:rsidRDefault="00466805" w:rsidP="00466805">
            <w:pPr>
              <w:rPr>
                <w:rFonts w:ascii="宋体" w:hAnsi="宋体"/>
                <w:color w:val="000000"/>
                <w:sz w:val="24"/>
              </w:rPr>
            </w:pPr>
            <w:r>
              <w:rPr>
                <w:rFonts w:ascii="宋体" w:hAnsi="宋体"/>
                <w:color w:val="000000"/>
                <w:sz w:val="24"/>
              </w:rPr>
              <w:t>项目名称</w:t>
            </w:r>
          </w:p>
        </w:tc>
        <w:tc>
          <w:tcPr>
            <w:tcW w:w="2977" w:type="dxa"/>
            <w:vAlign w:val="center"/>
          </w:tcPr>
          <w:p w:rsidR="00466805" w:rsidRPr="006D6EB1" w:rsidRDefault="00466805" w:rsidP="00466805">
            <w:pPr>
              <w:rPr>
                <w:rFonts w:ascii="宋体" w:hAnsi="宋体"/>
                <w:color w:val="000000"/>
                <w:sz w:val="24"/>
              </w:rPr>
            </w:pPr>
            <w:r>
              <w:rPr>
                <w:rFonts w:ascii="宋体" w:hAnsi="宋体"/>
                <w:color w:val="000000"/>
                <w:sz w:val="24"/>
              </w:rPr>
              <w:t>文本</w:t>
            </w:r>
          </w:p>
        </w:tc>
        <w:tc>
          <w:tcPr>
            <w:tcW w:w="3649" w:type="dxa"/>
            <w:vAlign w:val="center"/>
          </w:tcPr>
          <w:p w:rsidR="00466805" w:rsidRPr="006D6EB1" w:rsidRDefault="00466805" w:rsidP="00466805">
            <w:pPr>
              <w:rPr>
                <w:rFonts w:ascii="宋体" w:hAnsi="宋体"/>
                <w:color w:val="000000"/>
                <w:sz w:val="24"/>
              </w:rPr>
            </w:pPr>
            <w:r>
              <w:rPr>
                <w:rFonts w:ascii="宋体" w:hAnsi="宋体"/>
                <w:color w:val="000000"/>
                <w:sz w:val="24"/>
              </w:rPr>
              <w:t>只读</w:t>
            </w:r>
            <w:r>
              <w:rPr>
                <w:rFonts w:ascii="宋体" w:hAnsi="宋体" w:hint="eastAsia"/>
                <w:color w:val="000000"/>
                <w:sz w:val="24"/>
              </w:rPr>
              <w:t>，</w:t>
            </w:r>
            <w:r>
              <w:rPr>
                <w:rFonts w:ascii="宋体" w:hAnsi="宋体"/>
                <w:color w:val="000000"/>
                <w:sz w:val="24"/>
              </w:rPr>
              <w:t>不可修改</w:t>
            </w:r>
          </w:p>
        </w:tc>
      </w:tr>
      <w:tr w:rsidR="00466805" w:rsidRPr="006D6EB1" w:rsidTr="00466805">
        <w:trPr>
          <w:jc w:val="center"/>
        </w:trPr>
        <w:tc>
          <w:tcPr>
            <w:tcW w:w="8577" w:type="dxa"/>
            <w:gridSpan w:val="4"/>
            <w:shd w:val="clear" w:color="auto" w:fill="D9D9D9"/>
            <w:vAlign w:val="center"/>
          </w:tcPr>
          <w:p w:rsidR="00466805" w:rsidRPr="006D6EB1" w:rsidRDefault="00466805" w:rsidP="00466805">
            <w:pPr>
              <w:rPr>
                <w:rFonts w:ascii="宋体" w:hAnsi="宋体"/>
                <w:color w:val="000000"/>
                <w:sz w:val="24"/>
              </w:rPr>
            </w:pPr>
            <w:r w:rsidRPr="006D6EB1">
              <w:rPr>
                <w:rFonts w:ascii="宋体" w:hAnsi="宋体" w:hint="eastAsia"/>
                <w:b/>
                <w:color w:val="000000"/>
                <w:sz w:val="24"/>
              </w:rPr>
              <w:t>页面事件</w:t>
            </w:r>
          </w:p>
        </w:tc>
      </w:tr>
      <w:tr w:rsidR="00466805" w:rsidRPr="006D6EB1" w:rsidTr="00466805">
        <w:trPr>
          <w:jc w:val="center"/>
        </w:trPr>
        <w:tc>
          <w:tcPr>
            <w:tcW w:w="1951" w:type="dxa"/>
            <w:gridSpan w:val="2"/>
            <w:shd w:val="clear" w:color="auto" w:fill="D9D9D9"/>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功能</w:t>
            </w:r>
          </w:p>
        </w:tc>
        <w:tc>
          <w:tcPr>
            <w:tcW w:w="6626" w:type="dxa"/>
            <w:gridSpan w:val="2"/>
            <w:shd w:val="clear" w:color="auto" w:fill="D9D9D9"/>
            <w:vAlign w:val="center"/>
          </w:tcPr>
          <w:p w:rsidR="00466805" w:rsidRPr="006D6EB1" w:rsidRDefault="00466805" w:rsidP="00466805">
            <w:pPr>
              <w:rPr>
                <w:rFonts w:ascii="宋体" w:hAnsi="宋体"/>
                <w:b/>
                <w:color w:val="000000"/>
                <w:sz w:val="24"/>
              </w:rPr>
            </w:pPr>
            <w:r w:rsidRPr="006D6EB1">
              <w:rPr>
                <w:rFonts w:ascii="宋体" w:hAnsi="宋体" w:hint="eastAsia"/>
                <w:b/>
                <w:color w:val="000000"/>
                <w:sz w:val="24"/>
              </w:rPr>
              <w:t>事件</w:t>
            </w:r>
          </w:p>
        </w:tc>
      </w:tr>
      <w:tr w:rsidR="00466805" w:rsidRPr="00DA7BC8" w:rsidTr="00466805">
        <w:trPr>
          <w:jc w:val="center"/>
        </w:trPr>
        <w:tc>
          <w:tcPr>
            <w:tcW w:w="1951" w:type="dxa"/>
            <w:gridSpan w:val="2"/>
            <w:vAlign w:val="center"/>
          </w:tcPr>
          <w:p w:rsidR="00466805" w:rsidRPr="00E05E07" w:rsidRDefault="00466805" w:rsidP="00466805">
            <w:pPr>
              <w:rPr>
                <w:rFonts w:ascii="宋体" w:hAnsi="宋体"/>
                <w:color w:val="000000"/>
                <w:sz w:val="24"/>
              </w:rPr>
            </w:pPr>
            <w:r>
              <w:rPr>
                <w:rFonts w:ascii="宋体" w:hAnsi="宋体" w:hint="eastAsia"/>
                <w:color w:val="000000"/>
                <w:sz w:val="24"/>
              </w:rPr>
              <w:t>初始化</w:t>
            </w:r>
          </w:p>
        </w:tc>
        <w:tc>
          <w:tcPr>
            <w:tcW w:w="6626" w:type="dxa"/>
            <w:gridSpan w:val="2"/>
            <w:vAlign w:val="center"/>
          </w:tcPr>
          <w:p w:rsidR="00466805" w:rsidRDefault="0003000A" w:rsidP="0003000A">
            <w:pPr>
              <w:numPr>
                <w:ilvl w:val="1"/>
                <w:numId w:val="14"/>
              </w:numPr>
              <w:rPr>
                <w:rFonts w:ascii="宋体" w:hAnsi="宋体"/>
                <w:color w:val="000000"/>
                <w:sz w:val="24"/>
              </w:rPr>
            </w:pPr>
            <w:r>
              <w:rPr>
                <w:rFonts w:ascii="宋体" w:hAnsi="宋体" w:hint="eastAsia"/>
                <w:color w:val="000000"/>
                <w:sz w:val="24"/>
              </w:rPr>
              <w:t>显示该项目的项目名称</w:t>
            </w:r>
          </w:p>
          <w:p w:rsidR="0003000A" w:rsidRPr="00E05E07" w:rsidRDefault="0003000A" w:rsidP="0003000A">
            <w:pPr>
              <w:numPr>
                <w:ilvl w:val="1"/>
                <w:numId w:val="14"/>
              </w:numPr>
              <w:rPr>
                <w:rFonts w:ascii="宋体" w:hAnsi="宋体"/>
                <w:color w:val="000000"/>
                <w:sz w:val="24"/>
              </w:rPr>
            </w:pPr>
            <w:r>
              <w:rPr>
                <w:rFonts w:ascii="宋体" w:hAnsi="宋体" w:hint="eastAsia"/>
                <w:color w:val="000000"/>
                <w:sz w:val="24"/>
              </w:rPr>
              <w:t>默认颜色都是白色，表示未开始</w:t>
            </w:r>
          </w:p>
        </w:tc>
      </w:tr>
      <w:tr w:rsidR="00466805" w:rsidRPr="00DA7BC8" w:rsidTr="00466805">
        <w:trPr>
          <w:jc w:val="center"/>
        </w:trPr>
        <w:tc>
          <w:tcPr>
            <w:tcW w:w="1951" w:type="dxa"/>
            <w:gridSpan w:val="2"/>
            <w:vAlign w:val="center"/>
          </w:tcPr>
          <w:p w:rsidR="00466805" w:rsidRDefault="00F446B1" w:rsidP="00466805">
            <w:pPr>
              <w:rPr>
                <w:rFonts w:ascii="宋体" w:hAnsi="宋体"/>
                <w:color w:val="000000"/>
                <w:sz w:val="24"/>
              </w:rPr>
            </w:pPr>
            <w:r>
              <w:rPr>
                <w:rFonts w:ascii="宋体" w:hAnsi="宋体"/>
                <w:color w:val="000000"/>
                <w:sz w:val="24"/>
              </w:rPr>
              <w:t>历史记录</w:t>
            </w:r>
          </w:p>
        </w:tc>
        <w:tc>
          <w:tcPr>
            <w:tcW w:w="6626" w:type="dxa"/>
            <w:gridSpan w:val="2"/>
            <w:vAlign w:val="center"/>
          </w:tcPr>
          <w:p w:rsidR="00466805" w:rsidRDefault="0003000A" w:rsidP="00466805">
            <w:pPr>
              <w:rPr>
                <w:rFonts w:ascii="宋体" w:hAnsi="宋体"/>
                <w:color w:val="000000"/>
                <w:sz w:val="24"/>
              </w:rPr>
            </w:pPr>
            <w:r>
              <w:rPr>
                <w:rFonts w:ascii="宋体" w:hAnsi="宋体"/>
                <w:color w:val="000000"/>
                <w:sz w:val="24"/>
              </w:rPr>
              <w:t>进入历史查询页面</w:t>
            </w:r>
          </w:p>
        </w:tc>
      </w:tr>
      <w:tr w:rsidR="00466805" w:rsidRPr="00DA7BC8" w:rsidTr="00466805">
        <w:trPr>
          <w:jc w:val="center"/>
        </w:trPr>
        <w:tc>
          <w:tcPr>
            <w:tcW w:w="1951" w:type="dxa"/>
            <w:gridSpan w:val="2"/>
            <w:vAlign w:val="center"/>
          </w:tcPr>
          <w:p w:rsidR="00466805" w:rsidRPr="00E05E07" w:rsidRDefault="008C5529" w:rsidP="00466805">
            <w:pPr>
              <w:rPr>
                <w:rFonts w:ascii="宋体" w:hAnsi="宋体"/>
                <w:color w:val="000000"/>
                <w:sz w:val="24"/>
              </w:rPr>
            </w:pPr>
            <w:r w:rsidRPr="00CA5C9D">
              <w:rPr>
                <w:rFonts w:ascii="宋体" w:hAnsi="宋体" w:hint="eastAsia"/>
                <w:sz w:val="24"/>
              </w:rPr>
              <w:t>无需办理</w:t>
            </w:r>
          </w:p>
        </w:tc>
        <w:tc>
          <w:tcPr>
            <w:tcW w:w="6626" w:type="dxa"/>
            <w:gridSpan w:val="2"/>
            <w:vAlign w:val="center"/>
          </w:tcPr>
          <w:p w:rsidR="00466805" w:rsidRPr="00E05E07" w:rsidRDefault="008C5529" w:rsidP="008C5529">
            <w:pPr>
              <w:rPr>
                <w:rFonts w:ascii="宋体" w:hAnsi="宋体"/>
                <w:color w:val="000000"/>
                <w:sz w:val="24"/>
              </w:rPr>
            </w:pPr>
            <w:r>
              <w:rPr>
                <w:rFonts w:ascii="宋体" w:hAnsi="宋体" w:hint="eastAsia"/>
                <w:sz w:val="24"/>
              </w:rPr>
              <w:t>灰色</w:t>
            </w:r>
            <w:r w:rsidR="0003000A">
              <w:rPr>
                <w:rFonts w:ascii="宋体" w:hAnsi="宋体" w:hint="eastAsia"/>
                <w:sz w:val="24"/>
              </w:rPr>
              <w:t>，表示和该流程无关，不需要进行办理</w:t>
            </w:r>
          </w:p>
        </w:tc>
      </w:tr>
      <w:tr w:rsidR="00466805" w:rsidRPr="00DA7BC8" w:rsidTr="00466805">
        <w:trPr>
          <w:jc w:val="center"/>
        </w:trPr>
        <w:tc>
          <w:tcPr>
            <w:tcW w:w="1951" w:type="dxa"/>
            <w:gridSpan w:val="2"/>
            <w:vAlign w:val="center"/>
          </w:tcPr>
          <w:p w:rsidR="00466805" w:rsidRPr="00DA7BC8" w:rsidRDefault="008C5529" w:rsidP="00466805">
            <w:pPr>
              <w:rPr>
                <w:rFonts w:ascii="宋体" w:hAnsi="宋体"/>
                <w:color w:val="000000"/>
                <w:sz w:val="24"/>
              </w:rPr>
            </w:pPr>
            <w:r w:rsidRPr="00CA5C9D">
              <w:rPr>
                <w:rFonts w:ascii="宋体" w:hAnsi="宋体" w:hint="eastAsia"/>
                <w:sz w:val="24"/>
              </w:rPr>
              <w:t>受理中</w:t>
            </w:r>
          </w:p>
        </w:tc>
        <w:tc>
          <w:tcPr>
            <w:tcW w:w="6626" w:type="dxa"/>
            <w:gridSpan w:val="2"/>
            <w:vAlign w:val="center"/>
          </w:tcPr>
          <w:p w:rsidR="00466805" w:rsidRPr="00DA7BC8" w:rsidRDefault="008C5529" w:rsidP="00466805">
            <w:pPr>
              <w:rPr>
                <w:rFonts w:ascii="宋体" w:hAnsi="宋体"/>
                <w:color w:val="000000"/>
                <w:sz w:val="24"/>
              </w:rPr>
            </w:pPr>
            <w:r>
              <w:rPr>
                <w:rFonts w:ascii="宋体" w:hAnsi="宋体"/>
                <w:color w:val="000000"/>
                <w:sz w:val="24"/>
              </w:rPr>
              <w:t>黄色</w:t>
            </w:r>
            <w:r w:rsidR="006E643B">
              <w:rPr>
                <w:rFonts w:ascii="宋体" w:hAnsi="宋体" w:hint="eastAsia"/>
                <w:color w:val="000000"/>
                <w:sz w:val="24"/>
              </w:rPr>
              <w:t>，</w:t>
            </w:r>
            <w:r w:rsidR="006E643B">
              <w:rPr>
                <w:rFonts w:ascii="宋体" w:hAnsi="宋体"/>
                <w:color w:val="000000"/>
                <w:sz w:val="24"/>
              </w:rPr>
              <w:t>表示正在办理中</w:t>
            </w:r>
          </w:p>
        </w:tc>
      </w:tr>
      <w:tr w:rsidR="00466805" w:rsidRPr="00DA7BC8" w:rsidTr="00466805">
        <w:trPr>
          <w:jc w:val="center"/>
        </w:trPr>
        <w:tc>
          <w:tcPr>
            <w:tcW w:w="1951" w:type="dxa"/>
            <w:gridSpan w:val="2"/>
            <w:vAlign w:val="center"/>
          </w:tcPr>
          <w:p w:rsidR="00466805" w:rsidRPr="00DA7BC8" w:rsidRDefault="008C5529" w:rsidP="00466805">
            <w:pPr>
              <w:rPr>
                <w:rFonts w:ascii="宋体" w:hAnsi="宋体"/>
                <w:color w:val="000000"/>
                <w:sz w:val="24"/>
              </w:rPr>
            </w:pPr>
            <w:r w:rsidRPr="00CA5C9D">
              <w:rPr>
                <w:rFonts w:ascii="宋体" w:hAnsi="宋体" w:hint="eastAsia"/>
                <w:sz w:val="24"/>
              </w:rPr>
              <w:t>有问题</w:t>
            </w:r>
          </w:p>
        </w:tc>
        <w:tc>
          <w:tcPr>
            <w:tcW w:w="6626" w:type="dxa"/>
            <w:gridSpan w:val="2"/>
            <w:vAlign w:val="center"/>
          </w:tcPr>
          <w:p w:rsidR="00466805" w:rsidRPr="00DA7BC8" w:rsidRDefault="008C5529" w:rsidP="00466805">
            <w:pPr>
              <w:rPr>
                <w:rFonts w:ascii="宋体" w:hAnsi="宋体"/>
                <w:color w:val="000000"/>
                <w:sz w:val="24"/>
              </w:rPr>
            </w:pPr>
            <w:r>
              <w:rPr>
                <w:rFonts w:ascii="宋体" w:hAnsi="宋体"/>
                <w:color w:val="000000"/>
                <w:sz w:val="24"/>
              </w:rPr>
              <w:t>红色</w:t>
            </w:r>
            <w:r w:rsidR="006E643B">
              <w:rPr>
                <w:rFonts w:ascii="宋体" w:hAnsi="宋体" w:hint="eastAsia"/>
                <w:color w:val="000000"/>
                <w:sz w:val="24"/>
              </w:rPr>
              <w:t>，</w:t>
            </w:r>
            <w:r w:rsidR="006E643B">
              <w:rPr>
                <w:rFonts w:ascii="宋体" w:hAnsi="宋体"/>
                <w:color w:val="000000"/>
                <w:sz w:val="24"/>
              </w:rPr>
              <w:t>表示该流程进行到此处有阻碍</w:t>
            </w:r>
            <w:r w:rsidR="006E643B">
              <w:rPr>
                <w:rFonts w:ascii="宋体" w:hAnsi="宋体" w:hint="eastAsia"/>
                <w:color w:val="000000"/>
                <w:sz w:val="24"/>
              </w:rPr>
              <w:t>，</w:t>
            </w:r>
            <w:r w:rsidR="006E643B">
              <w:rPr>
                <w:rFonts w:ascii="宋体" w:hAnsi="宋体"/>
                <w:color w:val="000000"/>
                <w:sz w:val="24"/>
              </w:rPr>
              <w:t>或是有问题</w:t>
            </w:r>
            <w:r w:rsidR="006E643B">
              <w:rPr>
                <w:rFonts w:ascii="宋体" w:hAnsi="宋体" w:hint="eastAsia"/>
                <w:color w:val="000000"/>
                <w:sz w:val="24"/>
              </w:rPr>
              <w:t>，</w:t>
            </w:r>
            <w:r w:rsidR="006E643B">
              <w:rPr>
                <w:rFonts w:ascii="宋体" w:hAnsi="宋体"/>
                <w:color w:val="000000"/>
                <w:sz w:val="24"/>
              </w:rPr>
              <w:t>选择问题</w:t>
            </w:r>
            <w:r w:rsidR="006E643B">
              <w:rPr>
                <w:rFonts w:ascii="宋体" w:hAnsi="宋体"/>
                <w:color w:val="000000"/>
                <w:sz w:val="24"/>
              </w:rPr>
              <w:lastRenderedPageBreak/>
              <w:t>后</w:t>
            </w:r>
            <w:r w:rsidR="006E643B">
              <w:rPr>
                <w:rFonts w:ascii="宋体" w:hAnsi="宋体" w:hint="eastAsia"/>
                <w:color w:val="000000"/>
                <w:sz w:val="24"/>
              </w:rPr>
              <w:t>，</w:t>
            </w:r>
            <w:r w:rsidR="006E643B">
              <w:rPr>
                <w:rFonts w:ascii="宋体" w:hAnsi="宋体"/>
                <w:color w:val="000000"/>
                <w:sz w:val="24"/>
              </w:rPr>
              <w:t>需要提交原因</w:t>
            </w:r>
            <w:r w:rsidR="006E643B">
              <w:rPr>
                <w:rFonts w:ascii="宋体" w:hAnsi="宋体" w:hint="eastAsia"/>
                <w:color w:val="000000"/>
                <w:sz w:val="24"/>
              </w:rPr>
              <w:t>，</w:t>
            </w:r>
            <w:r w:rsidR="006E643B">
              <w:rPr>
                <w:rFonts w:ascii="宋体" w:hAnsi="宋体"/>
                <w:color w:val="000000"/>
                <w:sz w:val="24"/>
              </w:rPr>
              <w:t>保存会</w:t>
            </w:r>
            <w:r w:rsidR="006E643B">
              <w:rPr>
                <w:rFonts w:ascii="宋体" w:hAnsi="宋体" w:hint="eastAsia"/>
                <w:color w:val="000000"/>
                <w:sz w:val="24"/>
              </w:rPr>
              <w:t>，</w:t>
            </w:r>
            <w:r w:rsidR="006E643B">
              <w:rPr>
                <w:rFonts w:ascii="宋体" w:hAnsi="宋体"/>
                <w:color w:val="000000"/>
                <w:sz w:val="24"/>
              </w:rPr>
              <w:t>会发送信息到</w:t>
            </w:r>
            <w:r w:rsidR="006E643B">
              <w:rPr>
                <w:rFonts w:ascii="宋体" w:hAnsi="宋体" w:hint="eastAsia"/>
                <w:color w:val="000000"/>
                <w:sz w:val="24"/>
              </w:rPr>
              <w:t>OA，并且在会在待办人的待办工作中，添加一条提醒信息。</w:t>
            </w:r>
          </w:p>
        </w:tc>
      </w:tr>
      <w:tr w:rsidR="00466805" w:rsidRPr="00DA7BC8" w:rsidTr="00466805">
        <w:trPr>
          <w:jc w:val="center"/>
        </w:trPr>
        <w:tc>
          <w:tcPr>
            <w:tcW w:w="1951" w:type="dxa"/>
            <w:gridSpan w:val="2"/>
            <w:vAlign w:val="center"/>
          </w:tcPr>
          <w:p w:rsidR="00466805" w:rsidRPr="00DA7BC8" w:rsidRDefault="008C5529" w:rsidP="00466805">
            <w:pPr>
              <w:rPr>
                <w:rFonts w:ascii="宋体" w:hAnsi="宋体"/>
                <w:color w:val="000000"/>
                <w:sz w:val="24"/>
              </w:rPr>
            </w:pPr>
            <w:r w:rsidRPr="00CA5C9D">
              <w:rPr>
                <w:rFonts w:ascii="宋体" w:hAnsi="宋体" w:hint="eastAsia"/>
                <w:sz w:val="24"/>
              </w:rPr>
              <w:lastRenderedPageBreak/>
              <w:t>未开始</w:t>
            </w:r>
          </w:p>
        </w:tc>
        <w:tc>
          <w:tcPr>
            <w:tcW w:w="6626" w:type="dxa"/>
            <w:gridSpan w:val="2"/>
            <w:vAlign w:val="center"/>
          </w:tcPr>
          <w:p w:rsidR="00466805" w:rsidRPr="00DA7BC8" w:rsidRDefault="008C5529" w:rsidP="00466805">
            <w:pPr>
              <w:rPr>
                <w:rFonts w:ascii="宋体" w:hAnsi="宋体"/>
                <w:color w:val="000000"/>
                <w:sz w:val="24"/>
              </w:rPr>
            </w:pPr>
            <w:r>
              <w:rPr>
                <w:rFonts w:ascii="宋体" w:hAnsi="宋体"/>
                <w:color w:val="000000"/>
                <w:sz w:val="24"/>
              </w:rPr>
              <w:t>白色</w:t>
            </w:r>
            <w:r w:rsidR="00E475F3">
              <w:rPr>
                <w:rFonts w:ascii="宋体" w:hAnsi="宋体" w:hint="eastAsia"/>
                <w:color w:val="000000"/>
                <w:sz w:val="24"/>
              </w:rPr>
              <w:t>，</w:t>
            </w:r>
            <w:r w:rsidR="00E475F3">
              <w:rPr>
                <w:rFonts w:ascii="宋体" w:hAnsi="宋体"/>
                <w:color w:val="000000"/>
                <w:sz w:val="24"/>
              </w:rPr>
              <w:t>表示该流程未开始</w:t>
            </w:r>
          </w:p>
        </w:tc>
      </w:tr>
      <w:tr w:rsidR="00466805" w:rsidRPr="00DA7BC8" w:rsidTr="00466805">
        <w:trPr>
          <w:jc w:val="center"/>
        </w:trPr>
        <w:tc>
          <w:tcPr>
            <w:tcW w:w="1951" w:type="dxa"/>
            <w:gridSpan w:val="2"/>
            <w:vAlign w:val="center"/>
          </w:tcPr>
          <w:p w:rsidR="00466805" w:rsidRPr="00DA7BC8" w:rsidRDefault="008C5529" w:rsidP="00466805">
            <w:pPr>
              <w:rPr>
                <w:rFonts w:ascii="宋体" w:hAnsi="宋体"/>
                <w:color w:val="000000"/>
                <w:sz w:val="24"/>
              </w:rPr>
            </w:pPr>
            <w:r w:rsidRPr="00CA5C9D">
              <w:rPr>
                <w:rFonts w:ascii="宋体" w:hAnsi="宋体" w:hint="eastAsia"/>
                <w:sz w:val="24"/>
              </w:rPr>
              <w:t>完结</w:t>
            </w:r>
          </w:p>
        </w:tc>
        <w:tc>
          <w:tcPr>
            <w:tcW w:w="6626" w:type="dxa"/>
            <w:gridSpan w:val="2"/>
            <w:vAlign w:val="center"/>
          </w:tcPr>
          <w:p w:rsidR="00466805" w:rsidRPr="00DA7BC8" w:rsidRDefault="008C5529" w:rsidP="00466805">
            <w:pPr>
              <w:rPr>
                <w:rFonts w:ascii="宋体" w:hAnsi="宋体"/>
                <w:color w:val="000000"/>
                <w:sz w:val="24"/>
              </w:rPr>
            </w:pPr>
            <w:r>
              <w:rPr>
                <w:rFonts w:ascii="宋体" w:hAnsi="宋体"/>
                <w:color w:val="000000"/>
                <w:sz w:val="24"/>
              </w:rPr>
              <w:t>绿色</w:t>
            </w:r>
            <w:r w:rsidR="00E475F3">
              <w:rPr>
                <w:rFonts w:ascii="宋体" w:hAnsi="宋体" w:hint="eastAsia"/>
                <w:color w:val="000000"/>
                <w:sz w:val="24"/>
              </w:rPr>
              <w:t>，</w:t>
            </w:r>
            <w:r w:rsidR="00E475F3">
              <w:rPr>
                <w:rFonts w:ascii="宋体" w:hAnsi="宋体"/>
                <w:color w:val="000000"/>
                <w:sz w:val="24"/>
              </w:rPr>
              <w:t>表示已经完成</w:t>
            </w:r>
            <w:r w:rsidR="00E475F3">
              <w:rPr>
                <w:rFonts w:ascii="宋体" w:hAnsi="宋体" w:hint="eastAsia"/>
                <w:color w:val="000000"/>
                <w:sz w:val="24"/>
              </w:rPr>
              <w:t>，</w:t>
            </w:r>
            <w:r w:rsidR="00E475F3">
              <w:rPr>
                <w:rFonts w:ascii="宋体" w:hAnsi="宋体"/>
                <w:color w:val="000000"/>
                <w:sz w:val="24"/>
              </w:rPr>
              <w:t>完结必须要上次完结证明</w:t>
            </w:r>
          </w:p>
        </w:tc>
      </w:tr>
    </w:tbl>
    <w:p w:rsidR="00466805" w:rsidRDefault="00466805" w:rsidP="00466805">
      <w:pPr>
        <w:ind w:firstLineChars="200" w:firstLine="480"/>
        <w:rPr>
          <w:rFonts w:ascii="宋体" w:hAnsi="宋体"/>
          <w:sz w:val="24"/>
        </w:rPr>
      </w:pPr>
    </w:p>
    <w:p w:rsidR="001359C7" w:rsidRPr="00ED3419" w:rsidRDefault="001359C7" w:rsidP="001359C7">
      <w:pPr>
        <w:pStyle w:val="4"/>
        <w:numPr>
          <w:ilvl w:val="3"/>
          <w:numId w:val="0"/>
        </w:numPr>
        <w:ind w:right="-107"/>
        <w:rPr>
          <w:rFonts w:ascii="宋体" w:hAnsi="宋体"/>
          <w:sz w:val="28"/>
          <w:szCs w:val="28"/>
        </w:rPr>
      </w:pPr>
      <w:r w:rsidRPr="00ED3419">
        <w:rPr>
          <w:rFonts w:ascii="宋体" w:hAnsi="宋体" w:hint="eastAsia"/>
          <w:sz w:val="28"/>
          <w:szCs w:val="28"/>
        </w:rPr>
        <w:t>3.2.3.7项目流程历史记录</w:t>
      </w:r>
    </w:p>
    <w:p w:rsidR="00FC3982" w:rsidRDefault="00EC2DA6" w:rsidP="00EC2DA6">
      <w:r>
        <w:rPr>
          <w:rFonts w:hint="eastAsia"/>
        </w:rPr>
        <w:tab/>
      </w:r>
      <w:r>
        <w:rPr>
          <w:rFonts w:hint="eastAsia"/>
        </w:rPr>
        <w:t>显示相关项目过程中，项目流程历史记录。默认展开所有流程的记录给用户查看。每个节点</w:t>
      </w:r>
      <w:r w:rsidR="00FC3982">
        <w:rPr>
          <w:rFonts w:hint="eastAsia"/>
        </w:rPr>
        <w:t>下</w:t>
      </w:r>
      <w:r>
        <w:rPr>
          <w:rFonts w:hint="eastAsia"/>
        </w:rPr>
        <w:t>显示</w:t>
      </w:r>
      <w:r w:rsidR="00FC3982">
        <w:rPr>
          <w:rFonts w:hint="eastAsia"/>
        </w:rPr>
        <w:t>该节点</w:t>
      </w:r>
      <w:r>
        <w:rPr>
          <w:rFonts w:hint="eastAsia"/>
        </w:rPr>
        <w:t>所有处理的动作，</w:t>
      </w:r>
      <w:r w:rsidR="00FC3982">
        <w:rPr>
          <w:rFonts w:hint="eastAsia"/>
        </w:rPr>
        <w:t>显示内容：节点变动的颜色、操作人、操作时间。</w:t>
      </w:r>
    </w:p>
    <w:p w:rsidR="00EC2DA6" w:rsidRDefault="00FC3982" w:rsidP="00EC2DA6">
      <w:r>
        <w:rPr>
          <w:rFonts w:hint="eastAsia"/>
        </w:rPr>
        <w:tab/>
      </w:r>
      <w:r>
        <w:rPr>
          <w:rFonts w:hint="eastAsia"/>
        </w:rPr>
        <w:t>展示项目名称。目前，已初始化</w:t>
      </w:r>
      <w:r>
        <w:rPr>
          <w:rFonts w:hint="eastAsia"/>
        </w:rPr>
        <w:t>1</w:t>
      </w:r>
      <w:r w:rsidR="009D4A4D">
        <w:rPr>
          <w:rFonts w:hint="eastAsia"/>
        </w:rPr>
        <w:t>5</w:t>
      </w:r>
      <w:r>
        <w:rPr>
          <w:rFonts w:hint="eastAsia"/>
        </w:rPr>
        <w:t>个节点供用户使用，节点只可添加不可删除，若用户需要添加节点，则在相关设置处添加</w:t>
      </w:r>
      <w:r w:rsidR="004B19DB">
        <w:rPr>
          <w:rFonts w:hint="eastAsia"/>
        </w:rPr>
        <w:t>（系统设置）</w:t>
      </w:r>
      <w:r>
        <w:rPr>
          <w:rFonts w:hint="eastAsia"/>
        </w:rPr>
        <w:t>。节点图片展示默认图片，默认图片的字体可由用户自由编辑。</w:t>
      </w:r>
    </w:p>
    <w:p w:rsidR="00FC3982" w:rsidRPr="00EC2DA6" w:rsidRDefault="00FC3982" w:rsidP="00EC2DA6">
      <w:r>
        <w:rPr>
          <w:rFonts w:hint="eastAsia"/>
        </w:rPr>
        <w:tab/>
      </w:r>
      <w:r>
        <w:rPr>
          <w:rFonts w:hint="eastAsia"/>
        </w:rPr>
        <w:t>如下图所示</w:t>
      </w:r>
      <w:r>
        <w:rPr>
          <w:rFonts w:hint="eastAsia"/>
        </w:rPr>
        <w:t>:</w:t>
      </w:r>
    </w:p>
    <w:p w:rsidR="001359C7" w:rsidRPr="001359C7" w:rsidRDefault="00980563" w:rsidP="001359C7">
      <w:r>
        <w:rPr>
          <w:noProof/>
        </w:rPr>
        <w:pict>
          <v:shape id="_x0000_i1029" type="#_x0000_t75" style="width:6in;height:346.75pt;visibility:visible;mso-wrap-style:square">
            <v:imagedata r:id="rId20" o:title=""/>
          </v:shape>
        </w:pict>
      </w:r>
    </w:p>
    <w:p w:rsidR="00061773" w:rsidRPr="00DB02B7" w:rsidRDefault="00612A80" w:rsidP="003B4283">
      <w:pPr>
        <w:pStyle w:val="4"/>
        <w:numPr>
          <w:ilvl w:val="3"/>
          <w:numId w:val="0"/>
        </w:numPr>
        <w:ind w:right="-107"/>
        <w:rPr>
          <w:rFonts w:ascii="宋体" w:hAnsi="宋体"/>
          <w:sz w:val="28"/>
          <w:szCs w:val="28"/>
        </w:rPr>
      </w:pPr>
      <w:r w:rsidRPr="00DB02B7">
        <w:rPr>
          <w:rFonts w:ascii="宋体" w:hAnsi="宋体" w:hint="eastAsia"/>
          <w:sz w:val="28"/>
          <w:szCs w:val="28"/>
        </w:rPr>
        <w:lastRenderedPageBreak/>
        <w:t>3.2.3.8.</w:t>
      </w:r>
      <w:r w:rsidR="00BE7050" w:rsidRPr="00DB02B7">
        <w:rPr>
          <w:rFonts w:hint="eastAsia"/>
          <w:sz w:val="28"/>
          <w:szCs w:val="28"/>
        </w:rPr>
        <w:t xml:space="preserve"> </w:t>
      </w:r>
      <w:r w:rsidR="00BE7050" w:rsidRPr="00DB02B7">
        <w:rPr>
          <w:rFonts w:ascii="宋体" w:hAnsi="宋体" w:hint="eastAsia"/>
          <w:sz w:val="28"/>
          <w:szCs w:val="28"/>
        </w:rPr>
        <w:t>审批进展情况</w:t>
      </w:r>
    </w:p>
    <w:p w:rsidR="00412C10" w:rsidRDefault="00BE7050">
      <w:pPr>
        <w:ind w:firstLine="420"/>
        <w:rPr>
          <w:rFonts w:ascii="宋体" w:hAnsi="宋体"/>
          <w:sz w:val="24"/>
        </w:rPr>
      </w:pPr>
      <w:r>
        <w:rPr>
          <w:rFonts w:ascii="宋体" w:hAnsi="宋体" w:hint="eastAsia"/>
          <w:sz w:val="24"/>
        </w:rPr>
        <w:t>审批进展情况</w:t>
      </w:r>
      <w:r w:rsidR="00612A80">
        <w:rPr>
          <w:rFonts w:ascii="宋体" w:hAnsi="宋体" w:hint="eastAsia"/>
          <w:sz w:val="24"/>
        </w:rPr>
        <w:t>，主要让用户</w:t>
      </w:r>
      <w:r w:rsidR="00412C10">
        <w:rPr>
          <w:rFonts w:ascii="宋体" w:hAnsi="宋体" w:hint="eastAsia"/>
          <w:sz w:val="24"/>
        </w:rPr>
        <w:t>查看重点项目（省、市、区）的即时情况。</w:t>
      </w:r>
      <w:r w:rsidR="00DB02B7">
        <w:rPr>
          <w:rFonts w:ascii="宋体" w:hAnsi="宋体" w:hint="eastAsia"/>
          <w:sz w:val="24"/>
        </w:rPr>
        <w:t>列表显示所有重点项目的各个关键流程点的实际展示情况。列表为只读状态，图示如下:</w:t>
      </w:r>
    </w:p>
    <w:p w:rsidR="003446B1" w:rsidRDefault="00980563" w:rsidP="00ED3419">
      <w:pPr>
        <w:jc w:val="center"/>
        <w:rPr>
          <w:noProof/>
        </w:rPr>
      </w:pPr>
      <w:r>
        <w:rPr>
          <w:noProof/>
        </w:rPr>
        <w:pict>
          <v:shape id="_x0000_i1030" type="#_x0000_t75" style="width:6in;height:89.85pt;visibility:visible;mso-wrap-style:square">
            <v:imagedata r:id="rId21" o:title=""/>
          </v:shape>
        </w:pict>
      </w:r>
    </w:p>
    <w:p w:rsidR="00DB02B7" w:rsidRDefault="00DB02B7">
      <w:pPr>
        <w:ind w:firstLine="420"/>
        <w:rPr>
          <w:noProof/>
          <w:sz w:val="24"/>
        </w:rPr>
      </w:pPr>
      <w:r w:rsidRPr="00DB02B7">
        <w:rPr>
          <w:rFonts w:hint="eastAsia"/>
          <w:noProof/>
          <w:sz w:val="24"/>
        </w:rPr>
        <w:t>列名：</w:t>
      </w:r>
      <w:r>
        <w:rPr>
          <w:rFonts w:hint="eastAsia"/>
          <w:noProof/>
          <w:sz w:val="24"/>
        </w:rPr>
        <w:t>序号、项目名称、工商注册、立项、</w:t>
      </w:r>
      <w:r w:rsidRPr="00DB02B7">
        <w:rPr>
          <w:rFonts w:hint="eastAsia"/>
          <w:noProof/>
          <w:sz w:val="24"/>
        </w:rPr>
        <w:t>建设用地规划许可证</w:t>
      </w:r>
      <w:r>
        <w:rPr>
          <w:rFonts w:hint="eastAsia"/>
          <w:noProof/>
          <w:sz w:val="24"/>
        </w:rPr>
        <w:t>、</w:t>
      </w:r>
      <w:r w:rsidRPr="00DB02B7">
        <w:rPr>
          <w:rFonts w:hint="eastAsia"/>
          <w:noProof/>
          <w:sz w:val="24"/>
        </w:rPr>
        <w:t>国有土地使用证</w:t>
      </w:r>
      <w:r>
        <w:rPr>
          <w:rFonts w:hint="eastAsia"/>
          <w:noProof/>
          <w:sz w:val="24"/>
        </w:rPr>
        <w:t>、</w:t>
      </w:r>
      <w:r w:rsidRPr="00DB02B7">
        <w:rPr>
          <w:rFonts w:hint="eastAsia"/>
          <w:noProof/>
          <w:sz w:val="24"/>
        </w:rPr>
        <w:t>建设工程规划许可证</w:t>
      </w:r>
      <w:r>
        <w:rPr>
          <w:rFonts w:hint="eastAsia"/>
          <w:noProof/>
          <w:sz w:val="24"/>
        </w:rPr>
        <w:t>、</w:t>
      </w:r>
      <w:r w:rsidRPr="00DB02B7">
        <w:rPr>
          <w:rFonts w:hint="eastAsia"/>
          <w:noProof/>
          <w:sz w:val="24"/>
        </w:rPr>
        <w:t>建设工程施工许可证</w:t>
      </w:r>
      <w:r>
        <w:rPr>
          <w:rFonts w:hint="eastAsia"/>
          <w:noProof/>
          <w:sz w:val="24"/>
        </w:rPr>
        <w:t>、</w:t>
      </w:r>
      <w:r w:rsidRPr="00DB02B7">
        <w:rPr>
          <w:rFonts w:hint="eastAsia"/>
          <w:noProof/>
          <w:sz w:val="24"/>
        </w:rPr>
        <w:t>选址意见书</w:t>
      </w:r>
      <w:r>
        <w:rPr>
          <w:rFonts w:hint="eastAsia"/>
          <w:noProof/>
          <w:sz w:val="24"/>
        </w:rPr>
        <w:t>、</w:t>
      </w:r>
      <w:r w:rsidRPr="00DB02B7">
        <w:rPr>
          <w:rFonts w:hint="eastAsia"/>
          <w:noProof/>
          <w:sz w:val="24"/>
        </w:rPr>
        <w:t>抗震设防审批</w:t>
      </w:r>
      <w:r>
        <w:rPr>
          <w:rFonts w:hint="eastAsia"/>
          <w:noProof/>
          <w:sz w:val="24"/>
        </w:rPr>
        <w:t>、</w:t>
      </w:r>
      <w:r w:rsidRPr="00DB02B7">
        <w:rPr>
          <w:rFonts w:hint="eastAsia"/>
          <w:noProof/>
          <w:sz w:val="24"/>
        </w:rPr>
        <w:t>环评审批</w:t>
      </w:r>
      <w:r>
        <w:rPr>
          <w:rFonts w:hint="eastAsia"/>
          <w:noProof/>
          <w:sz w:val="24"/>
        </w:rPr>
        <w:t>、</w:t>
      </w:r>
      <w:r w:rsidRPr="00DB02B7">
        <w:rPr>
          <w:rFonts w:hint="eastAsia"/>
          <w:noProof/>
          <w:sz w:val="24"/>
        </w:rPr>
        <w:t>文物勘探</w:t>
      </w:r>
      <w:r>
        <w:rPr>
          <w:rFonts w:hint="eastAsia"/>
          <w:noProof/>
          <w:sz w:val="24"/>
        </w:rPr>
        <w:t>、</w:t>
      </w:r>
      <w:r w:rsidRPr="00DB02B7">
        <w:rPr>
          <w:rFonts w:hint="eastAsia"/>
          <w:noProof/>
          <w:sz w:val="24"/>
        </w:rPr>
        <w:t>节能审批</w:t>
      </w:r>
      <w:r>
        <w:rPr>
          <w:rFonts w:hint="eastAsia"/>
          <w:noProof/>
          <w:sz w:val="24"/>
        </w:rPr>
        <w:t>、人防、气象、消防、园林绿化。</w:t>
      </w:r>
    </w:p>
    <w:p w:rsidR="00061773" w:rsidRDefault="00061773" w:rsidP="00397400">
      <w:pPr>
        <w:rPr>
          <w:rFonts w:ascii="宋体" w:hAnsi="宋体"/>
          <w:b/>
          <w:sz w:val="24"/>
        </w:rPr>
      </w:pPr>
    </w:p>
    <w:p w:rsidR="00061773" w:rsidRDefault="00612A80">
      <w:pPr>
        <w:pStyle w:val="3"/>
        <w:numPr>
          <w:ilvl w:val="2"/>
          <w:numId w:val="0"/>
        </w:numPr>
        <w:rPr>
          <w:rFonts w:ascii="宋体" w:hAnsi="宋体"/>
          <w:sz w:val="28"/>
          <w:szCs w:val="28"/>
        </w:rPr>
      </w:pPr>
      <w:bookmarkStart w:id="49" w:name="_Toc496369802"/>
      <w:r>
        <w:rPr>
          <w:rFonts w:ascii="宋体" w:hAnsi="宋体" w:hint="eastAsia"/>
          <w:sz w:val="28"/>
          <w:szCs w:val="28"/>
        </w:rPr>
        <w:t>3.2.4.我的工作</w:t>
      </w:r>
      <w:bookmarkEnd w:id="49"/>
    </w:p>
    <w:p w:rsidR="00061773" w:rsidRDefault="00612A80" w:rsidP="003B4283">
      <w:pPr>
        <w:pStyle w:val="4"/>
        <w:numPr>
          <w:ilvl w:val="3"/>
          <w:numId w:val="0"/>
        </w:numPr>
        <w:ind w:leftChars="100" w:left="210" w:right="-107"/>
        <w:rPr>
          <w:rFonts w:ascii="宋体" w:hAnsi="宋体"/>
        </w:rPr>
      </w:pPr>
      <w:r>
        <w:rPr>
          <w:rFonts w:ascii="宋体" w:hAnsi="宋体" w:hint="eastAsia"/>
        </w:rPr>
        <w:t>3.2.4.1待办工作</w:t>
      </w:r>
    </w:p>
    <w:p w:rsidR="00061773" w:rsidRDefault="00612A80" w:rsidP="00825333">
      <w:pPr>
        <w:ind w:firstLineChars="200" w:firstLine="480"/>
        <w:rPr>
          <w:rFonts w:ascii="宋体" w:hAnsi="宋体"/>
          <w:sz w:val="24"/>
        </w:rPr>
      </w:pPr>
      <w:r>
        <w:rPr>
          <w:rFonts w:ascii="宋体" w:hAnsi="宋体" w:hint="eastAsia"/>
          <w:sz w:val="24"/>
        </w:rPr>
        <w:t>项目管理中的待办工作为登录人需要处理的相关项目管理工作。</w:t>
      </w:r>
    </w:p>
    <w:p w:rsidR="00AF2983" w:rsidRDefault="00AF2983" w:rsidP="00AF2983">
      <w:pPr>
        <w:ind w:firstLineChars="200" w:firstLine="480"/>
        <w:rPr>
          <w:rFonts w:ascii="宋体" w:hAnsi="宋体"/>
          <w:sz w:val="24"/>
        </w:rPr>
      </w:pPr>
      <w:r>
        <w:rPr>
          <w:rFonts w:ascii="宋体" w:hAnsi="宋体" w:hint="eastAsia"/>
          <w:sz w:val="24"/>
        </w:rPr>
        <w:t>在待办工作页面</w:t>
      </w:r>
      <w:r w:rsidRPr="00AF2983">
        <w:rPr>
          <w:rFonts w:ascii="宋体" w:hAnsi="宋体" w:hint="eastAsia"/>
          <w:sz w:val="24"/>
        </w:rPr>
        <w:t>醒目的位置添加一句话：*所有省市区重点项目都要实时维护</w:t>
      </w:r>
    </w:p>
    <w:p w:rsidR="00652D51" w:rsidRDefault="00612A80" w:rsidP="00825333">
      <w:pPr>
        <w:ind w:firstLineChars="200" w:firstLine="480"/>
        <w:rPr>
          <w:rFonts w:ascii="宋体" w:hAnsi="宋体"/>
          <w:sz w:val="24"/>
        </w:rPr>
      </w:pPr>
      <w:r>
        <w:rPr>
          <w:rFonts w:ascii="宋体" w:hAnsi="宋体" w:hint="eastAsia"/>
          <w:sz w:val="24"/>
        </w:rPr>
        <w:t>我的待办任务有两种：</w:t>
      </w:r>
    </w:p>
    <w:p w:rsidR="008D28E4" w:rsidRPr="00652D51" w:rsidRDefault="00652D51" w:rsidP="00EF3D67">
      <w:pPr>
        <w:ind w:firstLineChars="200" w:firstLine="480"/>
        <w:rPr>
          <w:rFonts w:ascii="宋体" w:hAnsi="宋体"/>
          <w:sz w:val="24"/>
        </w:rPr>
      </w:pPr>
      <w:r>
        <w:rPr>
          <w:rFonts w:ascii="宋体" w:hAnsi="宋体" w:hint="eastAsia"/>
          <w:sz w:val="24"/>
        </w:rPr>
        <w:t xml:space="preserve">第一，部门间推送任务 </w:t>
      </w:r>
      <w:r w:rsidR="00612A80">
        <w:rPr>
          <w:rFonts w:ascii="宋体" w:hAnsi="宋体" w:hint="eastAsia"/>
          <w:sz w:val="24"/>
        </w:rPr>
        <w:t>1. 项目中被催办的任务；2.项目推进中，被分配的任务</w:t>
      </w:r>
      <w:r>
        <w:rPr>
          <w:rFonts w:ascii="宋体" w:hAnsi="宋体" w:hint="eastAsia"/>
          <w:sz w:val="24"/>
        </w:rPr>
        <w:t>；第二，</w:t>
      </w:r>
      <w:r w:rsidR="008D28E4">
        <w:rPr>
          <w:rFonts w:ascii="宋体" w:hAnsi="宋体" w:hint="eastAsia"/>
          <w:sz w:val="24"/>
        </w:rPr>
        <w:t>个人办公</w:t>
      </w:r>
      <w:r>
        <w:rPr>
          <w:rFonts w:ascii="宋体" w:hAnsi="宋体" w:hint="eastAsia"/>
          <w:sz w:val="24"/>
        </w:rPr>
        <w:t>任务，有新建、修改、删除、完成功能，且只有本人有操作权限。</w:t>
      </w:r>
    </w:p>
    <w:p w:rsidR="00061773" w:rsidRDefault="00612A80" w:rsidP="003B4283">
      <w:pPr>
        <w:pStyle w:val="4"/>
        <w:numPr>
          <w:ilvl w:val="3"/>
          <w:numId w:val="0"/>
        </w:numPr>
        <w:ind w:right="-107"/>
        <w:rPr>
          <w:rFonts w:ascii="宋体" w:hAnsi="宋体"/>
        </w:rPr>
      </w:pPr>
      <w:r>
        <w:rPr>
          <w:rFonts w:ascii="宋体" w:hAnsi="宋体" w:hint="eastAsia"/>
        </w:rPr>
        <w:t>3.2.4.2已办工作</w:t>
      </w:r>
    </w:p>
    <w:p w:rsidR="0074113F" w:rsidRPr="0074113F" w:rsidRDefault="00612A80" w:rsidP="00825333">
      <w:pPr>
        <w:ind w:firstLineChars="200" w:firstLine="480"/>
        <w:rPr>
          <w:rFonts w:ascii="宋体" w:hAnsi="宋体"/>
          <w:sz w:val="24"/>
        </w:rPr>
      </w:pPr>
      <w:r>
        <w:rPr>
          <w:rFonts w:ascii="宋体" w:hAnsi="宋体" w:hint="eastAsia"/>
          <w:sz w:val="24"/>
        </w:rPr>
        <w:t>项目管理中的已办工作为登录人已处理的所有工作。</w:t>
      </w:r>
    </w:p>
    <w:p w:rsidR="0074113F" w:rsidRDefault="00612A80" w:rsidP="00825333">
      <w:pPr>
        <w:ind w:firstLineChars="200" w:firstLine="480"/>
        <w:rPr>
          <w:rFonts w:ascii="宋体" w:hAnsi="宋体"/>
          <w:sz w:val="24"/>
        </w:rPr>
      </w:pPr>
      <w:r>
        <w:rPr>
          <w:rFonts w:ascii="宋体" w:hAnsi="宋体" w:hint="eastAsia"/>
          <w:sz w:val="24"/>
        </w:rPr>
        <w:t>我的已</w:t>
      </w:r>
      <w:proofErr w:type="gramStart"/>
      <w:r>
        <w:rPr>
          <w:rFonts w:ascii="宋体" w:hAnsi="宋体" w:hint="eastAsia"/>
          <w:sz w:val="24"/>
        </w:rPr>
        <w:t>办任务</w:t>
      </w:r>
      <w:proofErr w:type="gramEnd"/>
      <w:r>
        <w:rPr>
          <w:rFonts w:ascii="宋体" w:hAnsi="宋体" w:hint="eastAsia"/>
          <w:sz w:val="24"/>
        </w:rPr>
        <w:t>有两种：</w:t>
      </w:r>
    </w:p>
    <w:p w:rsidR="0074113F" w:rsidRPr="00652D51" w:rsidRDefault="0074113F" w:rsidP="00825333">
      <w:pPr>
        <w:ind w:firstLineChars="200" w:firstLine="480"/>
        <w:rPr>
          <w:rFonts w:ascii="宋体" w:hAnsi="宋体"/>
          <w:sz w:val="24"/>
        </w:rPr>
      </w:pPr>
      <w:r>
        <w:rPr>
          <w:rFonts w:ascii="宋体" w:hAnsi="宋体" w:hint="eastAsia"/>
          <w:sz w:val="24"/>
        </w:rPr>
        <w:t>第一，部门间推送任务 1. 已完成项目中被催办的任务；2.</w:t>
      </w:r>
      <w:r w:rsidRPr="0074113F">
        <w:rPr>
          <w:rFonts w:ascii="宋体" w:hAnsi="宋体" w:hint="eastAsia"/>
          <w:sz w:val="24"/>
        </w:rPr>
        <w:t xml:space="preserve"> </w:t>
      </w:r>
      <w:r>
        <w:rPr>
          <w:rFonts w:ascii="宋体" w:hAnsi="宋体" w:hint="eastAsia"/>
          <w:sz w:val="24"/>
        </w:rPr>
        <w:t>已完成的项目推进中，被分配的任务；第二，个人办公任务，显示所完成的个人任务，且只有本人有操作权限。</w:t>
      </w:r>
    </w:p>
    <w:p w:rsidR="00061773" w:rsidRPr="00825333" w:rsidRDefault="00061773"/>
    <w:p w:rsidR="00061773" w:rsidRDefault="00612A80">
      <w:pPr>
        <w:pStyle w:val="3"/>
        <w:numPr>
          <w:ilvl w:val="2"/>
          <w:numId w:val="0"/>
        </w:numPr>
        <w:rPr>
          <w:rFonts w:ascii="宋体" w:hAnsi="宋体"/>
        </w:rPr>
      </w:pPr>
      <w:bookmarkStart w:id="50" w:name="_Toc496369803"/>
      <w:r>
        <w:rPr>
          <w:rFonts w:ascii="宋体" w:hAnsi="宋体" w:hint="eastAsia"/>
          <w:sz w:val="28"/>
          <w:szCs w:val="28"/>
        </w:rPr>
        <w:lastRenderedPageBreak/>
        <w:t>3.2.5.</w:t>
      </w:r>
      <w:bookmarkEnd w:id="50"/>
      <w:r w:rsidR="00F84BF4">
        <w:rPr>
          <w:rFonts w:ascii="宋体" w:hAnsi="宋体" w:hint="eastAsia"/>
        </w:rPr>
        <w:t>项目实施</w:t>
      </w:r>
    </w:p>
    <w:p w:rsidR="00061773" w:rsidRDefault="00612A80" w:rsidP="00825333">
      <w:pPr>
        <w:ind w:firstLineChars="200" w:firstLine="480"/>
        <w:rPr>
          <w:rFonts w:ascii="宋体" w:hAnsi="宋体"/>
          <w:sz w:val="24"/>
        </w:rPr>
      </w:pPr>
      <w:r>
        <w:rPr>
          <w:rFonts w:ascii="宋体" w:hAnsi="宋体" w:hint="eastAsia"/>
          <w:sz w:val="24"/>
        </w:rPr>
        <w:t>项目</w:t>
      </w:r>
      <w:r w:rsidR="00F84BF4">
        <w:rPr>
          <w:rFonts w:ascii="宋体" w:hAnsi="宋体" w:hint="eastAsia"/>
          <w:sz w:val="24"/>
        </w:rPr>
        <w:t>实施页，主要为展示和统计功能。</w:t>
      </w:r>
    </w:p>
    <w:p w:rsidR="00AF2983" w:rsidRDefault="00612A80" w:rsidP="00825333">
      <w:pPr>
        <w:ind w:firstLineChars="200" w:firstLine="480"/>
        <w:rPr>
          <w:rFonts w:ascii="宋体" w:hAnsi="宋体"/>
          <w:sz w:val="24"/>
        </w:rPr>
      </w:pPr>
      <w:r>
        <w:rPr>
          <w:rFonts w:ascii="宋体" w:hAnsi="宋体" w:hint="eastAsia"/>
          <w:sz w:val="24"/>
        </w:rPr>
        <w:t>查询条件：省重点项目、市重点项目、区重点项目、按行业分类、按实施进度分类</w:t>
      </w:r>
      <w:r w:rsidR="00F84BF4">
        <w:rPr>
          <w:rFonts w:ascii="宋体" w:hAnsi="宋体" w:hint="eastAsia"/>
          <w:sz w:val="24"/>
        </w:rPr>
        <w:t>、年份。</w:t>
      </w:r>
    </w:p>
    <w:p w:rsidR="00061773" w:rsidRDefault="00612A80" w:rsidP="00825333">
      <w:pPr>
        <w:ind w:firstLineChars="200" w:firstLine="480"/>
        <w:rPr>
          <w:rFonts w:ascii="宋体" w:hAnsi="宋体"/>
          <w:sz w:val="24"/>
        </w:rPr>
      </w:pPr>
      <w:r>
        <w:rPr>
          <w:rFonts w:ascii="宋体" w:hAnsi="宋体" w:hint="eastAsia"/>
          <w:sz w:val="24"/>
        </w:rPr>
        <w:t>默认</w:t>
      </w:r>
      <w:r w:rsidR="00825333">
        <w:rPr>
          <w:rFonts w:ascii="宋体" w:hAnsi="宋体" w:hint="eastAsia"/>
          <w:sz w:val="24"/>
        </w:rPr>
        <w:t>显示</w:t>
      </w:r>
      <w:r>
        <w:rPr>
          <w:rFonts w:ascii="宋体" w:hAnsi="宋体" w:hint="eastAsia"/>
          <w:sz w:val="24"/>
        </w:rPr>
        <w:t>全部项目</w:t>
      </w:r>
      <w:r w:rsidR="00825333">
        <w:rPr>
          <w:rFonts w:ascii="宋体" w:hAnsi="宋体" w:hint="eastAsia"/>
          <w:sz w:val="24"/>
        </w:rPr>
        <w:t>，</w:t>
      </w:r>
      <w:r>
        <w:rPr>
          <w:rFonts w:ascii="宋体" w:hAnsi="宋体" w:hint="eastAsia"/>
          <w:sz w:val="24"/>
        </w:rPr>
        <w:t>最后一行显示：项目个数，总投资数</w:t>
      </w:r>
    </w:p>
    <w:p w:rsidR="00061773" w:rsidRDefault="00612A80" w:rsidP="00825333">
      <w:pPr>
        <w:ind w:firstLineChars="200" w:firstLine="480"/>
        <w:rPr>
          <w:rFonts w:ascii="宋体" w:hAnsi="宋体"/>
          <w:sz w:val="24"/>
        </w:rPr>
      </w:pPr>
      <w:r>
        <w:rPr>
          <w:rFonts w:ascii="宋体" w:hAnsi="宋体" w:hint="eastAsia"/>
          <w:sz w:val="24"/>
        </w:rPr>
        <w:t>添加</w:t>
      </w:r>
      <w:r>
        <w:rPr>
          <w:rFonts w:ascii="宋体" w:hAnsi="宋体"/>
          <w:sz w:val="24"/>
        </w:rPr>
        <w:t>一段话形式，</w:t>
      </w:r>
      <w:r>
        <w:rPr>
          <w:rFonts w:ascii="宋体" w:hAnsi="宋体" w:hint="eastAsia"/>
          <w:sz w:val="24"/>
        </w:rPr>
        <w:t>显示统计信息</w:t>
      </w:r>
    </w:p>
    <w:p w:rsidR="00612A80" w:rsidRDefault="00612A80">
      <w:pPr>
        <w:rPr>
          <w:rFonts w:ascii="宋体" w:hAnsi="宋体"/>
          <w:b/>
          <w:bCs/>
          <w:color w:val="0000FF"/>
          <w:sz w:val="24"/>
        </w:rPr>
      </w:pPr>
      <w:r>
        <w:rPr>
          <w:rFonts w:ascii="宋体" w:hAnsi="宋体" w:hint="eastAsia"/>
          <w:sz w:val="24"/>
        </w:rPr>
        <w:t>例如：</w:t>
      </w:r>
      <w:proofErr w:type="gramStart"/>
      <w:r w:rsidRPr="00876958">
        <w:rPr>
          <w:rFonts w:ascii="宋体" w:hAnsi="宋体" w:hint="eastAsia"/>
          <w:bCs/>
          <w:sz w:val="24"/>
        </w:rPr>
        <w:t>查询</w:t>
      </w:r>
      <w:r w:rsidRPr="00876958">
        <w:rPr>
          <w:rFonts w:ascii="宋体" w:hAnsi="宋体"/>
          <w:bCs/>
          <w:sz w:val="24"/>
        </w:rPr>
        <w:t>省</w:t>
      </w:r>
      <w:proofErr w:type="gramEnd"/>
      <w:r w:rsidRPr="00876958">
        <w:rPr>
          <w:rFonts w:ascii="宋体" w:hAnsi="宋体"/>
          <w:bCs/>
          <w:sz w:val="24"/>
        </w:rPr>
        <w:t>重点项目</w:t>
      </w:r>
      <w:r w:rsidRPr="00876958">
        <w:rPr>
          <w:rFonts w:ascii="宋体" w:hAnsi="宋体" w:hint="eastAsia"/>
          <w:bCs/>
          <w:sz w:val="24"/>
        </w:rPr>
        <w:t>后</w:t>
      </w:r>
      <w:r w:rsidRPr="00876958">
        <w:rPr>
          <w:rFonts w:ascii="宋体" w:hAnsi="宋体"/>
          <w:bCs/>
          <w:sz w:val="24"/>
        </w:rPr>
        <w:t>，</w:t>
      </w:r>
      <w:r w:rsidRPr="00876958">
        <w:rPr>
          <w:rFonts w:ascii="宋体" w:hAnsi="宋体" w:hint="eastAsia"/>
          <w:bCs/>
          <w:sz w:val="24"/>
        </w:rPr>
        <w:t>显示所有省重点项目10个，窗口的某一位置显示“项目个数10个，总投资100亿元。其中按进展分类：前期项目X</w:t>
      </w:r>
      <w:proofErr w:type="gramStart"/>
      <w:r w:rsidRPr="00876958">
        <w:rPr>
          <w:rFonts w:ascii="宋体" w:hAnsi="宋体" w:hint="eastAsia"/>
          <w:bCs/>
          <w:sz w:val="24"/>
        </w:rPr>
        <w:t>个</w:t>
      </w:r>
      <w:proofErr w:type="gramEnd"/>
      <w:r w:rsidRPr="00876958">
        <w:rPr>
          <w:rFonts w:ascii="宋体" w:hAnsi="宋体" w:hint="eastAsia"/>
          <w:bCs/>
          <w:sz w:val="24"/>
        </w:rPr>
        <w:t>，总投资X亿元，在建项目X</w:t>
      </w:r>
      <w:proofErr w:type="gramStart"/>
      <w:r w:rsidRPr="00876958">
        <w:rPr>
          <w:rFonts w:ascii="宋体" w:hAnsi="宋体" w:hint="eastAsia"/>
          <w:bCs/>
          <w:sz w:val="24"/>
        </w:rPr>
        <w:t>个</w:t>
      </w:r>
      <w:proofErr w:type="gramEnd"/>
      <w:r w:rsidRPr="00876958">
        <w:rPr>
          <w:rFonts w:ascii="宋体" w:hAnsi="宋体" w:hint="eastAsia"/>
          <w:bCs/>
          <w:sz w:val="24"/>
        </w:rPr>
        <w:t>，总投资X亿元等；按行业分类：工业类项目</w:t>
      </w:r>
      <w:r w:rsidRPr="00876958">
        <w:rPr>
          <w:rFonts w:ascii="宋体" w:hAnsi="宋体"/>
          <w:bCs/>
          <w:sz w:val="24"/>
        </w:rPr>
        <w:t>X</w:t>
      </w:r>
      <w:proofErr w:type="gramStart"/>
      <w:r w:rsidRPr="00876958">
        <w:rPr>
          <w:rFonts w:ascii="宋体" w:hAnsi="宋体"/>
          <w:bCs/>
          <w:sz w:val="24"/>
        </w:rPr>
        <w:t>个</w:t>
      </w:r>
      <w:proofErr w:type="gramEnd"/>
      <w:r w:rsidRPr="00876958">
        <w:rPr>
          <w:rFonts w:ascii="宋体" w:hAnsi="宋体"/>
          <w:bCs/>
          <w:sz w:val="24"/>
        </w:rPr>
        <w:t>，总投资XXX</w:t>
      </w:r>
      <w:r w:rsidRPr="00876958">
        <w:rPr>
          <w:rFonts w:ascii="宋体" w:hAnsi="宋体" w:hint="eastAsia"/>
          <w:bCs/>
          <w:sz w:val="24"/>
        </w:rPr>
        <w:t>亿元，基础设施项目X</w:t>
      </w:r>
      <w:proofErr w:type="gramStart"/>
      <w:r w:rsidRPr="00876958">
        <w:rPr>
          <w:rFonts w:ascii="宋体" w:hAnsi="宋体" w:hint="eastAsia"/>
          <w:bCs/>
          <w:sz w:val="24"/>
        </w:rPr>
        <w:t>个</w:t>
      </w:r>
      <w:proofErr w:type="gramEnd"/>
      <w:r w:rsidRPr="00876958">
        <w:rPr>
          <w:rFonts w:ascii="宋体" w:hAnsi="宋体" w:hint="eastAsia"/>
          <w:bCs/>
          <w:sz w:val="24"/>
        </w:rPr>
        <w:t>，总投资X亿元等。”</w:t>
      </w:r>
      <w:r w:rsidR="00876958" w:rsidRPr="00876958">
        <w:rPr>
          <w:rFonts w:ascii="宋体" w:hAnsi="宋体" w:hint="eastAsia"/>
          <w:bCs/>
          <w:sz w:val="24"/>
        </w:rPr>
        <w:t>如果为0的数据不显示。</w:t>
      </w:r>
    </w:p>
    <w:p w:rsidR="00F42813" w:rsidRDefault="00612A80" w:rsidP="002750E6">
      <w:pPr>
        <w:ind w:firstLineChars="200" w:firstLine="480"/>
        <w:rPr>
          <w:rFonts w:ascii="宋体" w:hAnsi="宋体"/>
          <w:bCs/>
          <w:sz w:val="24"/>
        </w:rPr>
      </w:pPr>
      <w:r w:rsidRPr="00612A80">
        <w:rPr>
          <w:rFonts w:ascii="宋体" w:hAnsi="宋体" w:hint="eastAsia"/>
          <w:bCs/>
          <w:sz w:val="24"/>
        </w:rPr>
        <w:t>报表显示字段：</w:t>
      </w:r>
    </w:p>
    <w:p w:rsidR="00612A80" w:rsidRPr="00612A80" w:rsidRDefault="00612A80" w:rsidP="002750E6">
      <w:pPr>
        <w:ind w:firstLineChars="200" w:firstLine="480"/>
        <w:rPr>
          <w:rFonts w:ascii="宋体" w:hAnsi="宋体"/>
          <w:bCs/>
          <w:sz w:val="24"/>
        </w:rPr>
      </w:pPr>
      <w:r w:rsidRPr="00612A80">
        <w:rPr>
          <w:rFonts w:ascii="宋体" w:hAnsi="宋体" w:hint="eastAsia"/>
          <w:bCs/>
          <w:sz w:val="24"/>
        </w:rPr>
        <w:t>项目名称、</w:t>
      </w:r>
      <w:r w:rsidR="00AF2983">
        <w:rPr>
          <w:rFonts w:ascii="宋体" w:hAnsi="宋体" w:hint="eastAsia"/>
          <w:bCs/>
          <w:sz w:val="24"/>
        </w:rPr>
        <w:t>建设单位</w:t>
      </w:r>
      <w:r w:rsidRPr="00612A80">
        <w:rPr>
          <w:rFonts w:ascii="宋体" w:hAnsi="宋体" w:hint="eastAsia"/>
          <w:bCs/>
          <w:sz w:val="24"/>
        </w:rPr>
        <w:t>、</w:t>
      </w:r>
      <w:r w:rsidR="00A8532A" w:rsidRPr="00612A80">
        <w:rPr>
          <w:rFonts w:ascii="宋体" w:hAnsi="宋体"/>
          <w:bCs/>
          <w:sz w:val="24"/>
        </w:rPr>
        <w:t>603B</w:t>
      </w:r>
      <w:r w:rsidRPr="00612A80">
        <w:rPr>
          <w:rFonts w:ascii="宋体" w:hAnsi="宋体" w:hint="eastAsia"/>
          <w:bCs/>
          <w:sz w:val="24"/>
        </w:rPr>
        <w:t>投资、建设内容和规模、项目属地（遵化店镇、皇台街道办事处、高新区）、计划开工日</w:t>
      </w:r>
      <w:r w:rsidR="00AF2983">
        <w:rPr>
          <w:rFonts w:ascii="宋体" w:hAnsi="宋体" w:hint="eastAsia"/>
          <w:bCs/>
          <w:sz w:val="24"/>
        </w:rPr>
        <w:t>期、计划竣工日期、企业负责</w:t>
      </w:r>
      <w:bookmarkStart w:id="51" w:name="_GoBack"/>
      <w:bookmarkEnd w:id="51"/>
      <w:r w:rsidR="00AF2983">
        <w:rPr>
          <w:rFonts w:ascii="宋体" w:hAnsi="宋体" w:hint="eastAsia"/>
          <w:bCs/>
          <w:sz w:val="24"/>
        </w:rPr>
        <w:t>人、企业负责人实施进度分类（前期、</w:t>
      </w:r>
      <w:r w:rsidR="00AF2983" w:rsidRPr="00AF2983">
        <w:rPr>
          <w:rFonts w:ascii="宋体" w:hAnsi="宋体" w:hint="eastAsia"/>
          <w:bCs/>
          <w:sz w:val="24"/>
        </w:rPr>
        <w:t>新开工</w:t>
      </w:r>
      <w:r w:rsidRPr="00612A80">
        <w:rPr>
          <w:rFonts w:ascii="宋体" w:hAnsi="宋体" w:hint="eastAsia"/>
          <w:bCs/>
          <w:sz w:val="24"/>
        </w:rPr>
        <w:t>、续建、竣工）、分包领导。</w:t>
      </w:r>
    </w:p>
    <w:p w:rsidR="00F42813" w:rsidRPr="00612A80" w:rsidRDefault="00F42813" w:rsidP="00F42813">
      <w:pPr>
        <w:pStyle w:val="1e"/>
        <w:numPr>
          <w:ilvl w:val="0"/>
          <w:numId w:val="28"/>
        </w:numPr>
        <w:ind w:firstLineChars="0"/>
        <w:rPr>
          <w:rFonts w:ascii="宋体" w:hAnsi="宋体"/>
          <w:bCs/>
          <w:sz w:val="24"/>
        </w:rPr>
      </w:pPr>
      <w:r w:rsidRPr="00612A80">
        <w:rPr>
          <w:rFonts w:ascii="宋体" w:hAnsi="宋体" w:hint="eastAsia"/>
          <w:bCs/>
          <w:sz w:val="24"/>
        </w:rPr>
        <w:t>导出功能：查询结果的</w:t>
      </w:r>
      <w:proofErr w:type="spellStart"/>
      <w:r w:rsidRPr="00612A80">
        <w:rPr>
          <w:rFonts w:ascii="宋体" w:hAnsi="宋体" w:hint="eastAsia"/>
          <w:bCs/>
          <w:sz w:val="24"/>
        </w:rPr>
        <w:t>excle</w:t>
      </w:r>
      <w:proofErr w:type="spellEnd"/>
      <w:r w:rsidRPr="00612A80">
        <w:rPr>
          <w:rFonts w:ascii="宋体" w:hAnsi="宋体" w:hint="eastAsia"/>
          <w:bCs/>
          <w:sz w:val="24"/>
        </w:rPr>
        <w:t>导出功能</w:t>
      </w:r>
    </w:p>
    <w:p w:rsidR="00061773" w:rsidRPr="00F42813" w:rsidRDefault="00061773">
      <w:pPr>
        <w:rPr>
          <w:b/>
          <w:bCs/>
        </w:rPr>
      </w:pPr>
    </w:p>
    <w:p w:rsidR="00061773" w:rsidRDefault="00612A80">
      <w:pPr>
        <w:pStyle w:val="3"/>
        <w:numPr>
          <w:ilvl w:val="2"/>
          <w:numId w:val="0"/>
        </w:numPr>
        <w:rPr>
          <w:rFonts w:ascii="宋体" w:hAnsi="宋体"/>
          <w:sz w:val="28"/>
          <w:szCs w:val="28"/>
        </w:rPr>
      </w:pPr>
      <w:bookmarkStart w:id="52" w:name="_Toc496369804"/>
      <w:r>
        <w:rPr>
          <w:rFonts w:ascii="宋体" w:hAnsi="宋体" w:hint="eastAsia"/>
          <w:sz w:val="28"/>
          <w:szCs w:val="28"/>
        </w:rPr>
        <w:t>3.2.6.系统管理</w:t>
      </w:r>
      <w:bookmarkEnd w:id="52"/>
    </w:p>
    <w:p w:rsidR="00061773" w:rsidRDefault="00061773" w:rsidP="003B4283">
      <w:pPr>
        <w:pStyle w:val="1e"/>
        <w:widowControl w:val="0"/>
        <w:numPr>
          <w:ilvl w:val="0"/>
          <w:numId w:val="2"/>
        </w:numPr>
        <w:tabs>
          <w:tab w:val="left" w:pos="1335"/>
        </w:tabs>
        <w:spacing w:before="156" w:after="156"/>
        <w:ind w:firstLineChars="0" w:firstLine="0"/>
        <w:rPr>
          <w:vanish/>
          <w:kern w:val="2"/>
          <w:sz w:val="24"/>
          <w:szCs w:val="20"/>
        </w:rPr>
      </w:pPr>
    </w:p>
    <w:p w:rsidR="00061773" w:rsidRDefault="00061773" w:rsidP="003B4283">
      <w:pPr>
        <w:pStyle w:val="1e"/>
        <w:widowControl w:val="0"/>
        <w:numPr>
          <w:ilvl w:val="0"/>
          <w:numId w:val="2"/>
        </w:numPr>
        <w:tabs>
          <w:tab w:val="left" w:pos="1335"/>
        </w:tabs>
        <w:spacing w:before="156" w:after="156"/>
        <w:ind w:firstLineChars="0" w:firstLine="0"/>
        <w:rPr>
          <w:vanish/>
          <w:kern w:val="2"/>
          <w:sz w:val="24"/>
          <w:szCs w:val="20"/>
        </w:rPr>
      </w:pPr>
    </w:p>
    <w:p w:rsidR="00061773" w:rsidRDefault="00061773" w:rsidP="003B4283">
      <w:pPr>
        <w:pStyle w:val="1e"/>
        <w:widowControl w:val="0"/>
        <w:numPr>
          <w:ilvl w:val="0"/>
          <w:numId w:val="2"/>
        </w:numPr>
        <w:tabs>
          <w:tab w:val="left" w:pos="1335"/>
        </w:tabs>
        <w:spacing w:before="156" w:after="156"/>
        <w:ind w:firstLineChars="0" w:firstLine="0"/>
        <w:rPr>
          <w:vanish/>
          <w:kern w:val="2"/>
          <w:sz w:val="24"/>
          <w:szCs w:val="20"/>
        </w:rPr>
      </w:pPr>
    </w:p>
    <w:p w:rsidR="00061773" w:rsidRDefault="00061773" w:rsidP="003B4283">
      <w:pPr>
        <w:pStyle w:val="1e"/>
        <w:widowControl w:val="0"/>
        <w:numPr>
          <w:ilvl w:val="1"/>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1"/>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612A80" w:rsidP="003B4283">
      <w:pPr>
        <w:pStyle w:val="4"/>
        <w:numPr>
          <w:ilvl w:val="3"/>
          <w:numId w:val="0"/>
        </w:numPr>
        <w:ind w:right="-107"/>
        <w:rPr>
          <w:rFonts w:ascii="宋体" w:hAnsi="宋体"/>
        </w:rPr>
      </w:pPr>
      <w:r>
        <w:rPr>
          <w:rFonts w:ascii="宋体" w:hAnsi="宋体" w:hint="eastAsia"/>
        </w:rPr>
        <w:t>3.2.6.1</w:t>
      </w:r>
      <w:r>
        <w:rPr>
          <w:rFonts w:ascii="宋体" w:hAnsi="宋体"/>
        </w:rPr>
        <w:t>部门权限</w:t>
      </w:r>
      <w:r>
        <w:rPr>
          <w:rFonts w:ascii="宋体" w:hAnsi="宋体" w:hint="eastAsia"/>
        </w:rPr>
        <w:t>（Sys、Admin）</w:t>
      </w:r>
    </w:p>
    <w:p w:rsidR="00061773" w:rsidRDefault="00612A80" w:rsidP="002750E6">
      <w:pPr>
        <w:ind w:firstLineChars="200" w:firstLine="480"/>
        <w:rPr>
          <w:rFonts w:ascii="宋体" w:hAnsi="宋体"/>
          <w:sz w:val="24"/>
        </w:rPr>
      </w:pPr>
      <w:r>
        <w:rPr>
          <w:rFonts w:ascii="宋体" w:hAnsi="宋体" w:hint="eastAsia"/>
          <w:sz w:val="24"/>
        </w:rPr>
        <w:t>部门管理和添加部门权限</w:t>
      </w:r>
    </w:p>
    <w:p w:rsidR="00061773" w:rsidRDefault="00612A80" w:rsidP="003B4283">
      <w:pPr>
        <w:pStyle w:val="4"/>
        <w:numPr>
          <w:ilvl w:val="3"/>
          <w:numId w:val="0"/>
        </w:numPr>
        <w:ind w:right="-107"/>
        <w:rPr>
          <w:rFonts w:ascii="宋体" w:hAnsi="宋体"/>
        </w:rPr>
      </w:pPr>
      <w:r>
        <w:rPr>
          <w:rFonts w:ascii="宋体" w:hAnsi="宋体" w:hint="eastAsia"/>
        </w:rPr>
        <w:t>3.2.6.2角色权限</w:t>
      </w:r>
    </w:p>
    <w:p w:rsidR="00061773" w:rsidRDefault="00612A80" w:rsidP="002750E6">
      <w:pPr>
        <w:ind w:firstLineChars="200" w:firstLine="480"/>
        <w:rPr>
          <w:rFonts w:ascii="宋体" w:hAnsi="宋体"/>
          <w:sz w:val="24"/>
        </w:rPr>
      </w:pPr>
      <w:r>
        <w:rPr>
          <w:rFonts w:ascii="宋体" w:hAnsi="宋体" w:hint="eastAsia"/>
          <w:sz w:val="24"/>
        </w:rPr>
        <w:t>角色管理和添加角色权限</w:t>
      </w:r>
    </w:p>
    <w:p w:rsidR="00061773" w:rsidRDefault="00612A80" w:rsidP="003B4283">
      <w:pPr>
        <w:pStyle w:val="4"/>
        <w:numPr>
          <w:ilvl w:val="3"/>
          <w:numId w:val="0"/>
        </w:numPr>
        <w:ind w:right="-107"/>
        <w:rPr>
          <w:rFonts w:ascii="宋体" w:hAnsi="宋体"/>
        </w:rPr>
      </w:pPr>
      <w:r>
        <w:rPr>
          <w:rFonts w:ascii="宋体" w:hAnsi="宋体" w:hint="eastAsia"/>
        </w:rPr>
        <w:t>3.2.6.3用户权限</w:t>
      </w:r>
    </w:p>
    <w:p w:rsidR="00061773" w:rsidRDefault="00612A80" w:rsidP="002750E6">
      <w:pPr>
        <w:ind w:firstLineChars="200" w:firstLine="480"/>
        <w:rPr>
          <w:rFonts w:ascii="宋体" w:hAnsi="宋体"/>
          <w:sz w:val="24"/>
        </w:rPr>
      </w:pPr>
      <w:r>
        <w:rPr>
          <w:rFonts w:ascii="宋体" w:hAnsi="宋体" w:hint="eastAsia"/>
          <w:sz w:val="24"/>
        </w:rPr>
        <w:t>用户管理和用户权限（用户是从OA系统中同步过来）</w:t>
      </w:r>
    </w:p>
    <w:p w:rsidR="00061773" w:rsidRDefault="00612A80" w:rsidP="003B4283">
      <w:pPr>
        <w:pStyle w:val="4"/>
        <w:numPr>
          <w:ilvl w:val="3"/>
          <w:numId w:val="0"/>
        </w:numPr>
        <w:ind w:right="-107"/>
        <w:rPr>
          <w:rFonts w:ascii="宋体" w:hAnsi="宋体"/>
        </w:rPr>
      </w:pPr>
      <w:r>
        <w:rPr>
          <w:rFonts w:ascii="宋体" w:hAnsi="宋体" w:hint="eastAsia"/>
        </w:rPr>
        <w:lastRenderedPageBreak/>
        <w:t>3.2.6.4接口管理</w:t>
      </w:r>
    </w:p>
    <w:p w:rsidR="00061773" w:rsidRDefault="00612A80">
      <w:pPr>
        <w:pStyle w:val="1e"/>
        <w:numPr>
          <w:ilvl w:val="0"/>
          <w:numId w:val="30"/>
        </w:numPr>
        <w:ind w:firstLineChars="0"/>
        <w:rPr>
          <w:rFonts w:ascii="宋体" w:hAnsi="宋体"/>
          <w:sz w:val="24"/>
        </w:rPr>
      </w:pPr>
      <w:r>
        <w:rPr>
          <w:rFonts w:ascii="宋体" w:hAnsi="宋体" w:hint="eastAsia"/>
          <w:sz w:val="24"/>
        </w:rPr>
        <w:t>招商管理接口管理</w:t>
      </w:r>
    </w:p>
    <w:p w:rsidR="00061773" w:rsidRDefault="00612A80" w:rsidP="002750E6">
      <w:pPr>
        <w:pStyle w:val="1e"/>
        <w:ind w:left="420" w:firstLineChars="0" w:firstLine="0"/>
        <w:rPr>
          <w:rFonts w:ascii="宋体" w:hAnsi="宋体"/>
          <w:sz w:val="24"/>
        </w:rPr>
      </w:pPr>
      <w:r>
        <w:rPr>
          <w:rFonts w:ascii="宋体" w:hAnsi="宋体" w:hint="eastAsia"/>
          <w:sz w:val="24"/>
        </w:rPr>
        <w:t>新增项目接口</w:t>
      </w:r>
    </w:p>
    <w:p w:rsidR="00061773" w:rsidRDefault="00612A80">
      <w:pPr>
        <w:pStyle w:val="1e"/>
        <w:numPr>
          <w:ilvl w:val="0"/>
          <w:numId w:val="30"/>
        </w:numPr>
        <w:ind w:firstLineChars="0"/>
        <w:rPr>
          <w:rFonts w:ascii="宋体" w:hAnsi="宋体"/>
          <w:sz w:val="24"/>
        </w:rPr>
      </w:pPr>
      <w:r>
        <w:rPr>
          <w:rFonts w:ascii="宋体" w:hAnsi="宋体" w:hint="eastAsia"/>
          <w:sz w:val="24"/>
        </w:rPr>
        <w:t>OA系统接口管理</w:t>
      </w:r>
    </w:p>
    <w:p w:rsidR="00061773" w:rsidRDefault="00612A80">
      <w:pPr>
        <w:pStyle w:val="1e"/>
        <w:ind w:left="420" w:firstLineChars="0" w:firstLine="0"/>
        <w:rPr>
          <w:rFonts w:ascii="宋体" w:hAnsi="宋体"/>
          <w:sz w:val="24"/>
        </w:rPr>
      </w:pPr>
      <w:r>
        <w:rPr>
          <w:rFonts w:ascii="宋体" w:hAnsi="宋体" w:hint="eastAsia"/>
          <w:sz w:val="24"/>
        </w:rPr>
        <w:t>账号单点登录接口</w:t>
      </w:r>
    </w:p>
    <w:p w:rsidR="00061773" w:rsidRDefault="00612A80">
      <w:pPr>
        <w:pStyle w:val="1e"/>
        <w:ind w:left="420" w:firstLineChars="0" w:firstLine="0"/>
        <w:rPr>
          <w:rFonts w:ascii="宋体" w:hAnsi="宋体"/>
          <w:sz w:val="24"/>
        </w:rPr>
      </w:pPr>
      <w:r>
        <w:rPr>
          <w:rFonts w:ascii="宋体" w:hAnsi="宋体" w:hint="eastAsia"/>
          <w:sz w:val="24"/>
        </w:rPr>
        <w:t>消息推送接口</w:t>
      </w:r>
    </w:p>
    <w:p w:rsidR="00061773" w:rsidRDefault="00612A80" w:rsidP="003B4283">
      <w:pPr>
        <w:pStyle w:val="4"/>
        <w:numPr>
          <w:ilvl w:val="3"/>
          <w:numId w:val="0"/>
        </w:numPr>
        <w:ind w:right="-107"/>
        <w:rPr>
          <w:rFonts w:ascii="宋体" w:hAnsi="宋体"/>
        </w:rPr>
      </w:pPr>
      <w:r>
        <w:rPr>
          <w:rFonts w:ascii="宋体" w:hAnsi="宋体" w:hint="eastAsia"/>
        </w:rPr>
        <w:t>3.2.6.5数据字典</w:t>
      </w:r>
    </w:p>
    <w:p w:rsidR="00061773" w:rsidRPr="002750E6" w:rsidRDefault="00612A80" w:rsidP="002750E6">
      <w:pPr>
        <w:pStyle w:val="1e"/>
        <w:ind w:left="420" w:firstLineChars="0" w:firstLine="0"/>
        <w:rPr>
          <w:rFonts w:ascii="宋体" w:hAnsi="宋体"/>
          <w:sz w:val="24"/>
        </w:rPr>
      </w:pPr>
      <w:r w:rsidRPr="002750E6">
        <w:rPr>
          <w:rFonts w:ascii="宋体" w:hAnsi="宋体" w:hint="eastAsia"/>
          <w:sz w:val="24"/>
        </w:rPr>
        <w:t>各项数据字典的管理</w:t>
      </w:r>
    </w:p>
    <w:p w:rsidR="00061773" w:rsidRPr="001C779A" w:rsidRDefault="00612A80" w:rsidP="003B4283">
      <w:pPr>
        <w:pStyle w:val="4"/>
        <w:numPr>
          <w:ilvl w:val="3"/>
          <w:numId w:val="0"/>
        </w:numPr>
        <w:ind w:right="-107"/>
        <w:rPr>
          <w:rFonts w:ascii="宋体" w:hAnsi="宋体"/>
        </w:rPr>
      </w:pPr>
      <w:r w:rsidRPr="001C779A">
        <w:rPr>
          <w:rFonts w:ascii="宋体" w:hAnsi="宋体" w:hint="eastAsia"/>
        </w:rPr>
        <w:t>3.2.6.7消息管理</w:t>
      </w:r>
    </w:p>
    <w:p w:rsidR="00061773" w:rsidRDefault="00612A80">
      <w:pPr>
        <w:pStyle w:val="1e"/>
        <w:numPr>
          <w:ilvl w:val="0"/>
          <w:numId w:val="31"/>
        </w:numPr>
        <w:ind w:firstLineChars="0"/>
        <w:rPr>
          <w:sz w:val="24"/>
        </w:rPr>
      </w:pPr>
      <w:r w:rsidRPr="001C779A">
        <w:rPr>
          <w:rFonts w:hint="eastAsia"/>
          <w:sz w:val="24"/>
        </w:rPr>
        <w:t>选择不同的消息类型，进行消息管理，消息内容固定。</w:t>
      </w:r>
    </w:p>
    <w:p w:rsidR="001F192B" w:rsidRDefault="001F192B" w:rsidP="001F192B">
      <w:pPr>
        <w:pStyle w:val="1e"/>
        <w:ind w:left="420" w:firstLineChars="0" w:firstLine="0"/>
        <w:rPr>
          <w:sz w:val="24"/>
        </w:rPr>
      </w:pPr>
      <w:r>
        <w:rPr>
          <w:rFonts w:hint="eastAsia"/>
          <w:sz w:val="24"/>
        </w:rPr>
        <w:t>两种类型：</w:t>
      </w:r>
    </w:p>
    <w:p w:rsidR="001F192B" w:rsidRDefault="001F192B" w:rsidP="001F192B">
      <w:pPr>
        <w:pStyle w:val="1e"/>
        <w:ind w:left="420" w:firstLineChars="0" w:firstLine="0"/>
        <w:rPr>
          <w:sz w:val="24"/>
        </w:rPr>
      </w:pPr>
      <w:r>
        <w:rPr>
          <w:rFonts w:hint="eastAsia"/>
          <w:sz w:val="24"/>
        </w:rPr>
        <w:t>系统消息：项目告警内容：</w:t>
      </w:r>
      <w:r>
        <w:rPr>
          <w:rFonts w:hint="eastAsia"/>
          <w:sz w:val="24"/>
        </w:rPr>
        <w:t>XX</w:t>
      </w:r>
      <w:r>
        <w:rPr>
          <w:rFonts w:hint="eastAsia"/>
          <w:sz w:val="24"/>
        </w:rPr>
        <w:t>项目，</w:t>
      </w:r>
      <w:r w:rsidR="00EE3938">
        <w:rPr>
          <w:rFonts w:hint="eastAsia"/>
          <w:sz w:val="24"/>
        </w:rPr>
        <w:t>‘备注内容显示’</w:t>
      </w:r>
      <w:r>
        <w:rPr>
          <w:rFonts w:hint="eastAsia"/>
          <w:sz w:val="24"/>
        </w:rPr>
        <w:t>，请及时跟进。</w:t>
      </w:r>
    </w:p>
    <w:p w:rsidR="00061773" w:rsidRPr="001C779A" w:rsidRDefault="00612A80">
      <w:pPr>
        <w:pStyle w:val="1e"/>
        <w:numPr>
          <w:ilvl w:val="0"/>
          <w:numId w:val="31"/>
        </w:numPr>
        <w:ind w:firstLineChars="0"/>
        <w:rPr>
          <w:sz w:val="24"/>
        </w:rPr>
      </w:pPr>
      <w:r w:rsidRPr="001C779A">
        <w:rPr>
          <w:rFonts w:hint="eastAsia"/>
          <w:sz w:val="24"/>
        </w:rPr>
        <w:t>自主编辑消息推送：通过文本编辑器进行编辑消息的工作，选择推送角色。</w:t>
      </w:r>
    </w:p>
    <w:p w:rsidR="007D5E26" w:rsidRPr="000D62D1" w:rsidRDefault="007D5E26" w:rsidP="007D5E26">
      <w:pPr>
        <w:pStyle w:val="1e"/>
        <w:ind w:left="420" w:firstLineChars="0" w:firstLine="0"/>
        <w:rPr>
          <w:color w:val="FF0000"/>
          <w:sz w:val="24"/>
        </w:rPr>
      </w:pPr>
    </w:p>
    <w:p w:rsidR="00730C5D" w:rsidRPr="00730C5D" w:rsidRDefault="007D5E26" w:rsidP="00730C5D">
      <w:pPr>
        <w:pStyle w:val="4"/>
        <w:numPr>
          <w:ilvl w:val="3"/>
          <w:numId w:val="0"/>
        </w:numPr>
        <w:ind w:right="-107"/>
        <w:rPr>
          <w:rFonts w:ascii="宋体" w:hAnsi="宋体"/>
        </w:rPr>
      </w:pPr>
      <w:r w:rsidRPr="005561A1">
        <w:rPr>
          <w:rFonts w:ascii="宋体" w:hAnsi="宋体" w:hint="eastAsia"/>
        </w:rPr>
        <w:t>3.2.6.8 日志管理</w:t>
      </w:r>
    </w:p>
    <w:p w:rsidR="00730C5D" w:rsidRDefault="00730C5D" w:rsidP="00406D83">
      <w:pPr>
        <w:pStyle w:val="1e"/>
        <w:ind w:left="420" w:firstLineChars="0" w:firstLine="0"/>
        <w:rPr>
          <w:sz w:val="24"/>
        </w:rPr>
      </w:pPr>
      <w:r>
        <w:rPr>
          <w:rFonts w:hint="eastAsia"/>
          <w:sz w:val="24"/>
        </w:rPr>
        <w:t>相关需要统计的日志：</w:t>
      </w:r>
    </w:p>
    <w:p w:rsidR="00730C5D" w:rsidRDefault="00730C5D">
      <w:pPr>
        <w:pStyle w:val="1e"/>
        <w:ind w:left="420" w:firstLineChars="0" w:firstLine="0"/>
        <w:rPr>
          <w:sz w:val="24"/>
        </w:rPr>
      </w:pPr>
    </w:p>
    <w:p w:rsidR="006744A5" w:rsidRDefault="001C779A">
      <w:pPr>
        <w:pStyle w:val="1e"/>
        <w:ind w:left="420" w:firstLineChars="0" w:firstLine="0"/>
        <w:rPr>
          <w:sz w:val="24"/>
        </w:rPr>
      </w:pPr>
      <w:r>
        <w:rPr>
          <w:sz w:val="24"/>
        </w:rPr>
        <w:t>登录</w:t>
      </w:r>
      <w:r w:rsidR="006744A5">
        <w:rPr>
          <w:rFonts w:hint="eastAsia"/>
          <w:sz w:val="24"/>
        </w:rPr>
        <w:t xml:space="preserve">    </w:t>
      </w:r>
      <w:r w:rsidR="006744A5">
        <w:rPr>
          <w:rFonts w:hint="eastAsia"/>
          <w:sz w:val="24"/>
        </w:rPr>
        <w:t>登出</w:t>
      </w:r>
      <w:r w:rsidR="006744A5">
        <w:rPr>
          <w:rFonts w:hint="eastAsia"/>
          <w:sz w:val="24"/>
        </w:rPr>
        <w:t xml:space="preserve">    </w:t>
      </w:r>
      <w:r w:rsidR="006744A5">
        <w:rPr>
          <w:rFonts w:hint="eastAsia"/>
          <w:sz w:val="24"/>
        </w:rPr>
        <w:t>删除</w:t>
      </w:r>
      <w:r w:rsidR="006744A5">
        <w:rPr>
          <w:rFonts w:hint="eastAsia"/>
          <w:sz w:val="24"/>
        </w:rPr>
        <w:t xml:space="preserve">    </w:t>
      </w:r>
      <w:r w:rsidR="006744A5">
        <w:rPr>
          <w:rFonts w:hint="eastAsia"/>
          <w:sz w:val="24"/>
        </w:rPr>
        <w:t>项目日志</w:t>
      </w:r>
    </w:p>
    <w:p w:rsidR="00061773" w:rsidRDefault="00612A80">
      <w:pPr>
        <w:pStyle w:val="3"/>
        <w:numPr>
          <w:ilvl w:val="2"/>
          <w:numId w:val="0"/>
        </w:numPr>
        <w:rPr>
          <w:rFonts w:ascii="宋体" w:hAnsi="宋体"/>
        </w:rPr>
      </w:pPr>
      <w:bookmarkStart w:id="53" w:name="_Toc496369805"/>
      <w:r>
        <w:rPr>
          <w:rFonts w:ascii="宋体" w:hAnsi="宋体" w:hint="eastAsia"/>
        </w:rPr>
        <w:t>3.2.7.首页</w:t>
      </w:r>
      <w:bookmarkEnd w:id="53"/>
    </w:p>
    <w:p w:rsidR="00061773" w:rsidRDefault="00612A80" w:rsidP="00406D83">
      <w:pPr>
        <w:ind w:firstLineChars="200" w:firstLine="480"/>
        <w:rPr>
          <w:sz w:val="24"/>
        </w:rPr>
      </w:pPr>
      <w:r>
        <w:rPr>
          <w:rFonts w:hint="eastAsia"/>
          <w:sz w:val="24"/>
        </w:rPr>
        <w:t>首页展示四个模块</w:t>
      </w:r>
    </w:p>
    <w:p w:rsidR="00061773" w:rsidRDefault="00612A80" w:rsidP="00406D83">
      <w:pPr>
        <w:ind w:firstLineChars="200" w:firstLine="480"/>
        <w:rPr>
          <w:sz w:val="24"/>
        </w:rPr>
      </w:pPr>
      <w:r>
        <w:rPr>
          <w:rFonts w:hint="eastAsia"/>
          <w:sz w:val="24"/>
        </w:rPr>
        <w:t>通知公告、</w:t>
      </w:r>
      <w:r w:rsidR="00AF2983">
        <w:rPr>
          <w:rFonts w:hint="eastAsia"/>
          <w:sz w:val="24"/>
        </w:rPr>
        <w:t>领导指示</w:t>
      </w:r>
      <w:r>
        <w:rPr>
          <w:rFonts w:hint="eastAsia"/>
          <w:sz w:val="24"/>
        </w:rPr>
        <w:t>、工作动态、</w:t>
      </w:r>
      <w:r w:rsidR="00AF2983">
        <w:rPr>
          <w:rFonts w:hint="eastAsia"/>
          <w:sz w:val="24"/>
        </w:rPr>
        <w:t>项目推进</w:t>
      </w:r>
    </w:p>
    <w:p w:rsidR="00061773" w:rsidRDefault="00612A80">
      <w:pPr>
        <w:pStyle w:val="1e"/>
        <w:numPr>
          <w:ilvl w:val="0"/>
          <w:numId w:val="31"/>
        </w:numPr>
        <w:ind w:firstLineChars="0"/>
        <w:rPr>
          <w:sz w:val="24"/>
        </w:rPr>
      </w:pPr>
      <w:r>
        <w:rPr>
          <w:rFonts w:hint="eastAsia"/>
          <w:sz w:val="24"/>
        </w:rPr>
        <w:t>通知公告：显示公告内容，显示前五条，点击</w:t>
      </w:r>
      <w:r>
        <w:rPr>
          <w:rFonts w:hint="eastAsia"/>
          <w:sz w:val="24"/>
        </w:rPr>
        <w:t>more</w:t>
      </w:r>
      <w:r>
        <w:rPr>
          <w:rFonts w:hint="eastAsia"/>
          <w:sz w:val="24"/>
        </w:rPr>
        <w:t>进入公告</w:t>
      </w:r>
      <w:proofErr w:type="gramStart"/>
      <w:r>
        <w:rPr>
          <w:rFonts w:hint="eastAsia"/>
          <w:sz w:val="24"/>
        </w:rPr>
        <w:t>列展示页</w:t>
      </w:r>
      <w:proofErr w:type="gramEnd"/>
      <w:r>
        <w:rPr>
          <w:rFonts w:hint="eastAsia"/>
          <w:sz w:val="24"/>
        </w:rPr>
        <w:t>（置顶和</w:t>
      </w:r>
      <w:r>
        <w:rPr>
          <w:rFonts w:hint="eastAsia"/>
          <w:sz w:val="24"/>
        </w:rPr>
        <w:t>new</w:t>
      </w:r>
      <w:r>
        <w:rPr>
          <w:rFonts w:hint="eastAsia"/>
          <w:sz w:val="24"/>
        </w:rPr>
        <w:t>标签，三天内显示</w:t>
      </w:r>
      <w:r>
        <w:rPr>
          <w:rFonts w:hint="eastAsia"/>
          <w:sz w:val="24"/>
        </w:rPr>
        <w:t>new</w:t>
      </w:r>
      <w:r>
        <w:rPr>
          <w:rFonts w:hint="eastAsia"/>
          <w:sz w:val="24"/>
        </w:rPr>
        <w:t>标记）</w:t>
      </w:r>
    </w:p>
    <w:p w:rsidR="00061773" w:rsidRDefault="00AF2983">
      <w:pPr>
        <w:pStyle w:val="1e"/>
        <w:numPr>
          <w:ilvl w:val="0"/>
          <w:numId w:val="31"/>
        </w:numPr>
        <w:ind w:firstLineChars="0"/>
        <w:rPr>
          <w:sz w:val="24"/>
        </w:rPr>
      </w:pPr>
      <w:r>
        <w:rPr>
          <w:rFonts w:hint="eastAsia"/>
          <w:sz w:val="24"/>
        </w:rPr>
        <w:t>领导指示</w:t>
      </w:r>
      <w:r w:rsidR="00612A80">
        <w:rPr>
          <w:rFonts w:hint="eastAsia"/>
          <w:sz w:val="24"/>
        </w:rPr>
        <w:t>：显示最新领导添加的留言内容（只有分配权限的领导有添加</w:t>
      </w:r>
      <w:r w:rsidR="00612A80" w:rsidRPr="00612A80">
        <w:rPr>
          <w:rFonts w:hint="eastAsia"/>
          <w:bCs/>
          <w:sz w:val="24"/>
        </w:rPr>
        <w:t>、修改、删除</w:t>
      </w:r>
      <w:r w:rsidR="00612A80">
        <w:rPr>
          <w:rFonts w:hint="eastAsia"/>
          <w:sz w:val="24"/>
        </w:rPr>
        <w:t>留言的权限，除此之外只有查看权限）</w:t>
      </w:r>
    </w:p>
    <w:p w:rsidR="00061773" w:rsidRDefault="00612A80">
      <w:pPr>
        <w:pStyle w:val="1e"/>
        <w:numPr>
          <w:ilvl w:val="0"/>
          <w:numId w:val="31"/>
        </w:numPr>
        <w:ind w:firstLineChars="0"/>
        <w:rPr>
          <w:sz w:val="24"/>
        </w:rPr>
      </w:pPr>
      <w:r>
        <w:rPr>
          <w:rFonts w:hint="eastAsia"/>
          <w:sz w:val="24"/>
        </w:rPr>
        <w:lastRenderedPageBreak/>
        <w:t>工作动态：各局办添加工作内容，展示作用，图文显示</w:t>
      </w:r>
    </w:p>
    <w:p w:rsidR="00061773" w:rsidRPr="00DE38FB" w:rsidRDefault="00612A80">
      <w:pPr>
        <w:pStyle w:val="1e"/>
        <w:numPr>
          <w:ilvl w:val="0"/>
          <w:numId w:val="31"/>
        </w:numPr>
        <w:ind w:firstLineChars="0"/>
        <w:rPr>
          <w:sz w:val="24"/>
        </w:rPr>
      </w:pPr>
      <w:r w:rsidRPr="00DE38FB">
        <w:rPr>
          <w:rFonts w:hint="eastAsia"/>
          <w:bCs/>
          <w:sz w:val="24"/>
        </w:rPr>
        <w:t>工作推进：</w:t>
      </w:r>
      <w:r w:rsidRPr="00DE38FB">
        <w:rPr>
          <w:rFonts w:hint="eastAsia"/>
          <w:sz w:val="24"/>
        </w:rPr>
        <w:t>显示工作推进页面，字段可</w:t>
      </w:r>
      <w:r w:rsidRPr="00DE38FB">
        <w:rPr>
          <w:rFonts w:hint="eastAsia"/>
          <w:bCs/>
          <w:sz w:val="24"/>
        </w:rPr>
        <w:t>由</w:t>
      </w:r>
      <w:r w:rsidRPr="00DE38FB">
        <w:rPr>
          <w:rFonts w:hint="eastAsia"/>
          <w:sz w:val="24"/>
        </w:rPr>
        <w:t>管理员自己选择，默认显示：项目名称、</w:t>
      </w:r>
      <w:r w:rsidR="00AF2983">
        <w:rPr>
          <w:rFonts w:hint="eastAsia"/>
          <w:bCs/>
          <w:sz w:val="24"/>
        </w:rPr>
        <w:t>建设单位</w:t>
      </w:r>
      <w:r w:rsidRPr="00DE38FB">
        <w:rPr>
          <w:rFonts w:hint="eastAsia"/>
          <w:bCs/>
          <w:sz w:val="24"/>
        </w:rPr>
        <w:t>、</w:t>
      </w:r>
      <w:r w:rsidRPr="00DE38FB">
        <w:rPr>
          <w:rFonts w:hint="eastAsia"/>
          <w:sz w:val="24"/>
        </w:rPr>
        <w:t>分包领导、工作任务、责任单位、</w:t>
      </w:r>
      <w:r w:rsidRPr="00DE38FB">
        <w:rPr>
          <w:rFonts w:hint="eastAsia"/>
          <w:bCs/>
          <w:sz w:val="24"/>
        </w:rPr>
        <w:t>责任领导、责任人、</w:t>
      </w:r>
      <w:r w:rsidRPr="00DE38FB">
        <w:rPr>
          <w:rFonts w:hint="eastAsia"/>
          <w:sz w:val="24"/>
        </w:rPr>
        <w:t>时间节点、部门填报完成情况☆责任单位可填</w:t>
      </w:r>
    </w:p>
    <w:p w:rsidR="00061773" w:rsidRDefault="00061773">
      <w:pPr>
        <w:pStyle w:val="1e"/>
        <w:ind w:left="420" w:firstLineChars="0" w:firstLine="0"/>
        <w:rPr>
          <w:sz w:val="24"/>
        </w:rPr>
      </w:pPr>
    </w:p>
    <w:p w:rsidR="00061773" w:rsidRDefault="00612A80">
      <w:pPr>
        <w:pStyle w:val="3"/>
        <w:numPr>
          <w:ilvl w:val="2"/>
          <w:numId w:val="0"/>
        </w:numPr>
        <w:rPr>
          <w:rFonts w:ascii="宋体" w:hAnsi="宋体"/>
        </w:rPr>
      </w:pPr>
      <w:bookmarkStart w:id="54" w:name="_Toc496369806"/>
      <w:r>
        <w:rPr>
          <w:rFonts w:ascii="宋体" w:hAnsi="宋体" w:hint="eastAsia"/>
        </w:rPr>
        <w:t>3.2.8.</w:t>
      </w:r>
      <w:r w:rsidR="00AF2983">
        <w:rPr>
          <w:rFonts w:ascii="宋体" w:hAnsi="宋体" w:hint="eastAsia"/>
        </w:rPr>
        <w:t>项目推进</w:t>
      </w:r>
      <w:bookmarkEnd w:id="54"/>
    </w:p>
    <w:p w:rsidR="00061773" w:rsidRDefault="00612A80" w:rsidP="00406D83">
      <w:pPr>
        <w:ind w:firstLineChars="200" w:firstLine="480"/>
        <w:rPr>
          <w:sz w:val="24"/>
        </w:rPr>
      </w:pPr>
      <w:r>
        <w:rPr>
          <w:rFonts w:hint="eastAsia"/>
          <w:sz w:val="24"/>
        </w:rPr>
        <w:t>该模块用来展示重点项目的建设工作任务，在该模块中，可以分配任务，并实时查看到任务是否完成，并确认任务的完成情况。</w:t>
      </w:r>
    </w:p>
    <w:p w:rsidR="00061773" w:rsidRPr="0059165F" w:rsidRDefault="00612A80" w:rsidP="00406D83">
      <w:pPr>
        <w:pStyle w:val="1e"/>
        <w:numPr>
          <w:ilvl w:val="0"/>
          <w:numId w:val="30"/>
        </w:numPr>
        <w:ind w:left="0" w:firstLineChars="0" w:firstLine="0"/>
        <w:rPr>
          <w:sz w:val="24"/>
        </w:rPr>
      </w:pPr>
      <w:r>
        <w:rPr>
          <w:rFonts w:hint="eastAsia"/>
          <w:sz w:val="24"/>
        </w:rPr>
        <w:t>模块列表字段：项目名称、</w:t>
      </w:r>
      <w:r w:rsidR="00AF2983">
        <w:rPr>
          <w:rFonts w:hint="eastAsia"/>
          <w:sz w:val="24"/>
        </w:rPr>
        <w:t>建设单位</w:t>
      </w:r>
      <w:r w:rsidRPr="00406D83">
        <w:rPr>
          <w:rFonts w:hint="eastAsia"/>
          <w:sz w:val="24"/>
        </w:rPr>
        <w:t>、</w:t>
      </w:r>
      <w:r w:rsidRPr="0059165F">
        <w:rPr>
          <w:rFonts w:hint="eastAsia"/>
          <w:sz w:val="24"/>
        </w:rPr>
        <w:t>分包领导、工作任务</w:t>
      </w:r>
      <w:r w:rsidRPr="0059165F">
        <w:rPr>
          <w:rFonts w:hint="eastAsia"/>
          <w:sz w:val="24"/>
        </w:rPr>
        <w:t>(</w:t>
      </w:r>
      <w:r w:rsidRPr="0059165F">
        <w:rPr>
          <w:rFonts w:hint="eastAsia"/>
          <w:sz w:val="24"/>
        </w:rPr>
        <w:t>由管理员或管理员指定的账号进行填写</w:t>
      </w:r>
      <w:r w:rsidRPr="0059165F">
        <w:rPr>
          <w:rFonts w:hint="eastAsia"/>
          <w:sz w:val="24"/>
        </w:rPr>
        <w:t>)</w:t>
      </w:r>
      <w:r w:rsidRPr="0059165F">
        <w:rPr>
          <w:rFonts w:hint="eastAsia"/>
          <w:sz w:val="24"/>
        </w:rPr>
        <w:t>、责任单位、责任领导、责任人、时间节点、</w:t>
      </w:r>
      <w:r w:rsidR="00530FD5">
        <w:rPr>
          <w:rFonts w:hint="eastAsia"/>
          <w:sz w:val="24"/>
        </w:rPr>
        <w:t>完成情况</w:t>
      </w:r>
      <w:r w:rsidR="0059165F">
        <w:rPr>
          <w:rFonts w:hint="eastAsia"/>
          <w:sz w:val="24"/>
        </w:rPr>
        <w:t>（</w:t>
      </w:r>
      <w:r w:rsidR="00733C13">
        <w:rPr>
          <w:rFonts w:hint="eastAsia"/>
          <w:sz w:val="24"/>
        </w:rPr>
        <w:t>工作已推送、</w:t>
      </w:r>
      <w:r w:rsidR="0059165F">
        <w:rPr>
          <w:rFonts w:hint="eastAsia"/>
          <w:sz w:val="24"/>
        </w:rPr>
        <w:t>正在开展、已完成、未完成）</w:t>
      </w:r>
      <w:r w:rsidRPr="0059165F">
        <w:rPr>
          <w:rFonts w:hint="eastAsia"/>
          <w:sz w:val="24"/>
        </w:rPr>
        <w:t>、填报完成情况☆责任单位可填，确认完成</w:t>
      </w:r>
    </w:p>
    <w:p w:rsidR="00061773" w:rsidRDefault="00612A80" w:rsidP="00406D83">
      <w:pPr>
        <w:ind w:firstLineChars="200" w:firstLine="480"/>
        <w:rPr>
          <w:sz w:val="24"/>
        </w:rPr>
      </w:pPr>
      <w:r>
        <w:rPr>
          <w:rFonts w:hint="eastAsia"/>
          <w:sz w:val="24"/>
        </w:rPr>
        <w:t>查询功能：项目名称、责任单位、是否完成</w:t>
      </w:r>
    </w:p>
    <w:p w:rsidR="00061773" w:rsidRDefault="00612A80" w:rsidP="00406D83">
      <w:pPr>
        <w:ind w:firstLineChars="200" w:firstLine="480"/>
        <w:rPr>
          <w:sz w:val="24"/>
        </w:rPr>
      </w:pPr>
      <w:r>
        <w:rPr>
          <w:rFonts w:hint="eastAsia"/>
          <w:sz w:val="24"/>
        </w:rPr>
        <w:t>新增任务、任务完成、任务审核</w:t>
      </w:r>
    </w:p>
    <w:p w:rsidR="00061773" w:rsidRDefault="00612A80" w:rsidP="003B4283">
      <w:pPr>
        <w:pStyle w:val="4"/>
        <w:numPr>
          <w:ilvl w:val="3"/>
          <w:numId w:val="0"/>
        </w:numPr>
        <w:ind w:right="-107"/>
        <w:rPr>
          <w:rFonts w:ascii="宋体" w:hAnsi="宋体"/>
        </w:rPr>
      </w:pPr>
      <w:r>
        <w:rPr>
          <w:rFonts w:ascii="宋体" w:hAnsi="宋体" w:hint="eastAsia"/>
        </w:rPr>
        <w:t>3.2.8.1新增任务</w:t>
      </w:r>
    </w:p>
    <w:p w:rsidR="00061773" w:rsidRDefault="00612A80" w:rsidP="00406D83">
      <w:pPr>
        <w:ind w:firstLineChars="200" w:firstLine="480"/>
        <w:rPr>
          <w:sz w:val="24"/>
        </w:rPr>
      </w:pPr>
      <w:r>
        <w:rPr>
          <w:rFonts w:hint="eastAsia"/>
          <w:sz w:val="24"/>
        </w:rPr>
        <w:t>新增任务，字段：项目名称、分包领导、工作任务、责任单位、责任人、时间节点，其中：项目名称、分包领导、工作任务、责任单位为必填项</w:t>
      </w:r>
      <w:r w:rsidR="0059165F">
        <w:rPr>
          <w:rFonts w:hint="eastAsia"/>
          <w:sz w:val="24"/>
        </w:rPr>
        <w:t>；责任单位可选。</w:t>
      </w:r>
    </w:p>
    <w:p w:rsidR="00061773" w:rsidRDefault="00612A80" w:rsidP="003B4283">
      <w:pPr>
        <w:pStyle w:val="4"/>
        <w:numPr>
          <w:ilvl w:val="3"/>
          <w:numId w:val="0"/>
        </w:numPr>
        <w:ind w:right="-107"/>
        <w:rPr>
          <w:rFonts w:ascii="宋体" w:hAnsi="宋体"/>
        </w:rPr>
      </w:pPr>
      <w:r>
        <w:rPr>
          <w:rFonts w:ascii="宋体" w:hAnsi="宋体" w:hint="eastAsia"/>
        </w:rPr>
        <w:t>3.2.8.2任务完成</w:t>
      </w:r>
    </w:p>
    <w:p w:rsidR="00061773" w:rsidRDefault="00612A80" w:rsidP="00406D83">
      <w:pPr>
        <w:ind w:firstLineChars="200" w:firstLine="480"/>
        <w:rPr>
          <w:sz w:val="24"/>
        </w:rPr>
      </w:pPr>
      <w:r>
        <w:rPr>
          <w:rFonts w:hint="eastAsia"/>
          <w:sz w:val="24"/>
        </w:rPr>
        <w:t>任务完成后，责任单位的相关人员可以登陆项目，在是否完成列打勾，表示该工作任务已经完成。</w:t>
      </w:r>
    </w:p>
    <w:p w:rsidR="00061773" w:rsidRDefault="00612A80" w:rsidP="003B4283">
      <w:pPr>
        <w:pStyle w:val="4"/>
        <w:numPr>
          <w:ilvl w:val="3"/>
          <w:numId w:val="0"/>
        </w:numPr>
        <w:ind w:right="-107"/>
        <w:rPr>
          <w:rFonts w:ascii="宋体" w:hAnsi="宋体"/>
        </w:rPr>
      </w:pPr>
      <w:r>
        <w:rPr>
          <w:rFonts w:ascii="宋体" w:hAnsi="宋体" w:hint="eastAsia"/>
        </w:rPr>
        <w:t>3.2.8.3任务审核</w:t>
      </w:r>
    </w:p>
    <w:p w:rsidR="00061773" w:rsidRDefault="00612A80" w:rsidP="00406D83">
      <w:pPr>
        <w:ind w:firstLineChars="200" w:firstLine="480"/>
        <w:rPr>
          <w:sz w:val="24"/>
        </w:rPr>
      </w:pPr>
      <w:r>
        <w:rPr>
          <w:rFonts w:hint="eastAsia"/>
          <w:sz w:val="24"/>
        </w:rPr>
        <w:t>有相关角色权限的人员，有审核权限，线下确认任务完成后，在列表列：是否完成列打勾，表示该工作任务已经确认完成</w:t>
      </w:r>
    </w:p>
    <w:p w:rsidR="00061773" w:rsidRDefault="00061773">
      <w:pPr>
        <w:rPr>
          <w:sz w:val="24"/>
        </w:rPr>
      </w:pPr>
    </w:p>
    <w:p w:rsidR="00061773" w:rsidRDefault="00612A80">
      <w:pPr>
        <w:pStyle w:val="3"/>
        <w:numPr>
          <w:ilvl w:val="2"/>
          <w:numId w:val="0"/>
        </w:numPr>
        <w:rPr>
          <w:rFonts w:ascii="宋体" w:hAnsi="宋体"/>
          <w:sz w:val="28"/>
          <w:szCs w:val="28"/>
        </w:rPr>
      </w:pPr>
      <w:bookmarkStart w:id="55" w:name="_Toc496369807"/>
      <w:r>
        <w:rPr>
          <w:rFonts w:ascii="宋体" w:hAnsi="宋体" w:hint="eastAsia"/>
          <w:sz w:val="28"/>
          <w:szCs w:val="28"/>
        </w:rPr>
        <w:lastRenderedPageBreak/>
        <w:t>3.2.9.公告</w:t>
      </w:r>
      <w:bookmarkEnd w:id="55"/>
    </w:p>
    <w:p w:rsidR="00061773" w:rsidRDefault="00612A80" w:rsidP="00406D83">
      <w:pPr>
        <w:pStyle w:val="1e"/>
        <w:numPr>
          <w:ilvl w:val="0"/>
          <w:numId w:val="30"/>
        </w:numPr>
        <w:ind w:firstLineChars="0"/>
        <w:rPr>
          <w:rFonts w:ascii="宋体" w:hAnsi="宋体"/>
          <w:sz w:val="24"/>
        </w:rPr>
      </w:pPr>
      <w:r>
        <w:rPr>
          <w:rFonts w:ascii="宋体" w:hAnsi="宋体" w:hint="eastAsia"/>
          <w:sz w:val="24"/>
        </w:rPr>
        <w:t>公告列表</w:t>
      </w:r>
    </w:p>
    <w:p w:rsidR="00061773" w:rsidRDefault="00612A80" w:rsidP="00406D83">
      <w:pPr>
        <w:ind w:firstLineChars="200" w:firstLine="480"/>
        <w:rPr>
          <w:rFonts w:ascii="宋体" w:hAnsi="宋体"/>
          <w:sz w:val="24"/>
        </w:rPr>
      </w:pPr>
      <w:r>
        <w:rPr>
          <w:rFonts w:ascii="宋体" w:hAnsi="宋体" w:hint="eastAsia"/>
          <w:sz w:val="24"/>
        </w:rPr>
        <w:t>公告</w:t>
      </w:r>
      <w:r>
        <w:rPr>
          <w:rFonts w:ascii="宋体" w:hAnsi="宋体"/>
          <w:sz w:val="24"/>
        </w:rPr>
        <w:t>列表用编辑展示公告信息</w:t>
      </w:r>
      <w:r>
        <w:rPr>
          <w:rFonts w:ascii="宋体" w:hAnsi="宋体" w:hint="eastAsia"/>
          <w:sz w:val="24"/>
        </w:rPr>
        <w:t>，</w:t>
      </w:r>
      <w:r>
        <w:rPr>
          <w:rFonts w:ascii="宋体" w:hAnsi="宋体"/>
          <w:sz w:val="24"/>
        </w:rPr>
        <w:t>默认按时间排序</w:t>
      </w:r>
    </w:p>
    <w:p w:rsidR="00061773" w:rsidRDefault="00612A80" w:rsidP="00406D83">
      <w:pPr>
        <w:ind w:firstLineChars="200" w:firstLine="480"/>
        <w:rPr>
          <w:rFonts w:ascii="宋体" w:hAnsi="宋体"/>
          <w:sz w:val="24"/>
        </w:rPr>
      </w:pPr>
      <w:r>
        <w:rPr>
          <w:rFonts w:ascii="宋体" w:hAnsi="宋体" w:hint="eastAsia"/>
          <w:sz w:val="24"/>
        </w:rPr>
        <w:t>新增：文本编辑器加附件形式</w:t>
      </w:r>
    </w:p>
    <w:p w:rsidR="00061773" w:rsidRDefault="00612A80" w:rsidP="00406D83">
      <w:pPr>
        <w:ind w:firstLineChars="200" w:firstLine="480"/>
        <w:rPr>
          <w:rFonts w:ascii="宋体" w:hAnsi="宋体"/>
          <w:sz w:val="24"/>
        </w:rPr>
      </w:pPr>
      <w:r>
        <w:rPr>
          <w:rFonts w:ascii="宋体" w:hAnsi="宋体" w:hint="eastAsia"/>
          <w:sz w:val="24"/>
        </w:rPr>
        <w:t>修改：发布前可以修改公告内容</w:t>
      </w:r>
    </w:p>
    <w:p w:rsidR="00061773" w:rsidRDefault="00612A80" w:rsidP="00406D83">
      <w:pPr>
        <w:ind w:firstLineChars="200" w:firstLine="480"/>
        <w:rPr>
          <w:rFonts w:ascii="宋体" w:hAnsi="宋体"/>
          <w:sz w:val="24"/>
        </w:rPr>
      </w:pPr>
      <w:r>
        <w:rPr>
          <w:rFonts w:ascii="宋体" w:hAnsi="宋体" w:hint="eastAsia"/>
          <w:sz w:val="24"/>
        </w:rPr>
        <w:t>删除：发布前可以删除公告内容</w:t>
      </w:r>
    </w:p>
    <w:p w:rsidR="00061773" w:rsidRDefault="00612A80" w:rsidP="00406D83">
      <w:pPr>
        <w:ind w:firstLineChars="200" w:firstLine="480"/>
        <w:rPr>
          <w:rFonts w:ascii="宋体" w:hAnsi="宋体"/>
          <w:sz w:val="24"/>
        </w:rPr>
      </w:pPr>
      <w:r>
        <w:rPr>
          <w:rFonts w:ascii="宋体" w:hAnsi="宋体" w:hint="eastAsia"/>
          <w:sz w:val="24"/>
        </w:rPr>
        <w:t>发布：发布后，根据时间排序，在首页显示</w:t>
      </w:r>
      <w:r w:rsidR="00092DBB">
        <w:rPr>
          <w:rFonts w:ascii="宋体" w:hAnsi="宋体" w:hint="eastAsia"/>
          <w:sz w:val="24"/>
        </w:rPr>
        <w:t>（提示客户发布后不可修改、删除）</w:t>
      </w:r>
    </w:p>
    <w:p w:rsidR="00061773" w:rsidRDefault="00612A80" w:rsidP="00406D83">
      <w:pPr>
        <w:ind w:firstLineChars="200" w:firstLine="480"/>
        <w:rPr>
          <w:rFonts w:ascii="宋体" w:hAnsi="宋体"/>
          <w:sz w:val="24"/>
        </w:rPr>
      </w:pPr>
      <w:r>
        <w:rPr>
          <w:rFonts w:ascii="宋体" w:hAnsi="宋体" w:hint="eastAsia"/>
          <w:sz w:val="24"/>
        </w:rPr>
        <w:t>置顶：置顶的公告优先显示</w:t>
      </w:r>
    </w:p>
    <w:p w:rsidR="00061773" w:rsidRDefault="00061773">
      <w:pPr>
        <w:rPr>
          <w:rFonts w:ascii="宋体" w:hAnsi="宋体"/>
          <w:sz w:val="24"/>
        </w:rPr>
      </w:pPr>
    </w:p>
    <w:p w:rsidR="00061773" w:rsidRDefault="00612A80" w:rsidP="00406D83">
      <w:pPr>
        <w:pStyle w:val="1e"/>
        <w:numPr>
          <w:ilvl w:val="0"/>
          <w:numId w:val="30"/>
        </w:numPr>
        <w:ind w:firstLineChars="0"/>
        <w:rPr>
          <w:rFonts w:ascii="宋体" w:hAnsi="宋体"/>
          <w:sz w:val="24"/>
        </w:rPr>
      </w:pPr>
      <w:r>
        <w:rPr>
          <w:rFonts w:ascii="宋体" w:hAnsi="宋体" w:hint="eastAsia"/>
          <w:sz w:val="24"/>
        </w:rPr>
        <w:t>公告显示</w:t>
      </w:r>
    </w:p>
    <w:p w:rsidR="00061773" w:rsidRDefault="00612A80" w:rsidP="00406D83">
      <w:pPr>
        <w:ind w:firstLineChars="200" w:firstLine="480"/>
        <w:rPr>
          <w:rFonts w:ascii="宋体" w:hAnsi="宋体"/>
          <w:sz w:val="24"/>
        </w:rPr>
      </w:pPr>
      <w:r>
        <w:rPr>
          <w:rFonts w:ascii="宋体" w:hAnsi="宋体" w:hint="eastAsia"/>
          <w:sz w:val="24"/>
        </w:rPr>
        <w:t>公告显示页，用来显示所有公告，首页公告，点击more，进入该页面</w:t>
      </w:r>
    </w:p>
    <w:p w:rsidR="00061773" w:rsidRDefault="00061773">
      <w:pPr>
        <w:rPr>
          <w:rFonts w:ascii="宋体" w:hAnsi="宋体"/>
          <w:sz w:val="24"/>
        </w:rPr>
      </w:pPr>
    </w:p>
    <w:p w:rsidR="00406D83" w:rsidRDefault="00406D83">
      <w:pPr>
        <w:rPr>
          <w:rFonts w:ascii="宋体" w:hAnsi="宋体"/>
          <w:sz w:val="24"/>
        </w:rPr>
      </w:pPr>
    </w:p>
    <w:p w:rsidR="00406D83" w:rsidRDefault="00406D83">
      <w:pPr>
        <w:rPr>
          <w:rFonts w:ascii="宋体" w:hAnsi="宋体"/>
          <w:sz w:val="24"/>
        </w:rPr>
      </w:pPr>
    </w:p>
    <w:p w:rsidR="00406D83" w:rsidRDefault="00406D83">
      <w:pPr>
        <w:rPr>
          <w:rFonts w:ascii="宋体" w:hAnsi="宋体"/>
          <w:sz w:val="24"/>
        </w:rPr>
      </w:pPr>
    </w:p>
    <w:p w:rsidR="00406D83" w:rsidRDefault="00406D83">
      <w:pPr>
        <w:rPr>
          <w:rFonts w:ascii="宋体" w:hAnsi="宋体"/>
          <w:sz w:val="24"/>
        </w:rPr>
      </w:pPr>
    </w:p>
    <w:p w:rsidR="00406D83" w:rsidRDefault="00406D83">
      <w:pPr>
        <w:rPr>
          <w:rFonts w:ascii="宋体" w:hAnsi="宋体"/>
          <w:sz w:val="24"/>
        </w:rPr>
      </w:pPr>
    </w:p>
    <w:p w:rsidR="00406D83" w:rsidRDefault="00406D83">
      <w:pPr>
        <w:rPr>
          <w:rFonts w:ascii="宋体" w:hAnsi="宋体"/>
          <w:sz w:val="24"/>
        </w:rPr>
      </w:pPr>
    </w:p>
    <w:p w:rsidR="00061773" w:rsidRDefault="00612A80">
      <w:pPr>
        <w:pStyle w:val="12"/>
        <w:numPr>
          <w:ilvl w:val="0"/>
          <w:numId w:val="0"/>
        </w:numPr>
        <w:spacing w:before="360" w:after="360" w:line="360" w:lineRule="auto"/>
        <w:ind w:left="431"/>
        <w:jc w:val="center"/>
        <w:rPr>
          <w:rFonts w:ascii="宋体" w:eastAsia="宋体" w:hAnsi="宋体"/>
        </w:rPr>
      </w:pPr>
      <w:bookmarkStart w:id="56" w:name="_Toc496369808"/>
      <w:r>
        <w:rPr>
          <w:rFonts w:ascii="宋体" w:eastAsia="宋体" w:hAnsi="宋体" w:hint="eastAsia"/>
        </w:rPr>
        <w:t>第四章</w:t>
      </w:r>
      <w:bookmarkEnd w:id="56"/>
      <w:r>
        <w:rPr>
          <w:rFonts w:ascii="宋体" w:eastAsia="宋体" w:hAnsi="宋体" w:hint="eastAsia"/>
        </w:rPr>
        <w:t>非功能性需求</w:t>
      </w:r>
    </w:p>
    <w:p w:rsidR="00061773" w:rsidRDefault="00612A80">
      <w:pPr>
        <w:pStyle w:val="21"/>
        <w:numPr>
          <w:ilvl w:val="1"/>
          <w:numId w:val="0"/>
        </w:numPr>
        <w:ind w:left="576"/>
      </w:pPr>
      <w:r>
        <w:t>4.1</w:t>
      </w:r>
      <w:r>
        <w:rPr>
          <w:rFonts w:hint="eastAsia"/>
        </w:rPr>
        <w:t>安全性</w:t>
      </w:r>
    </w:p>
    <w:p w:rsidR="00061773" w:rsidRDefault="00612A80">
      <w:pPr>
        <w:spacing w:line="360" w:lineRule="auto"/>
        <w:ind w:firstLineChars="205" w:firstLine="492"/>
        <w:rPr>
          <w:rFonts w:ascii="宋体"/>
          <w:sz w:val="24"/>
        </w:rPr>
      </w:pPr>
      <w:r>
        <w:rPr>
          <w:rFonts w:ascii="宋体" w:hint="eastAsia"/>
          <w:sz w:val="24"/>
        </w:rPr>
        <w:t>保证基础信息系统的整体安全，以防止各种人为因素和非人为因素带来的隐患和来自互联网系统的破坏和攻击，平台提出了网络安全、系统安全、应用安全、管理安全等方面的要求。</w:t>
      </w:r>
    </w:p>
    <w:p w:rsidR="00061773" w:rsidRDefault="00061773"/>
    <w:p w:rsidR="00061773" w:rsidRDefault="00612A80" w:rsidP="00A77106">
      <w:pPr>
        <w:pStyle w:val="21"/>
        <w:numPr>
          <w:ilvl w:val="1"/>
          <w:numId w:val="37"/>
        </w:numPr>
      </w:pPr>
      <w:r>
        <w:rPr>
          <w:rFonts w:hint="eastAsia"/>
        </w:rPr>
        <w:lastRenderedPageBreak/>
        <w:t>性能要求</w:t>
      </w:r>
    </w:p>
    <w:p w:rsidR="00061773" w:rsidRDefault="00612A80">
      <w:pPr>
        <w:rPr>
          <w:rFonts w:ascii="宋体"/>
          <w:sz w:val="24"/>
        </w:rPr>
      </w:pPr>
      <w:r>
        <w:rPr>
          <w:rFonts w:ascii="宋体" w:hint="eastAsia"/>
          <w:sz w:val="24"/>
        </w:rPr>
        <w:t xml:space="preserve">    并发数在</w:t>
      </w:r>
      <w:r w:rsidR="00A80780">
        <w:rPr>
          <w:rFonts w:ascii="宋体" w:hint="eastAsia"/>
          <w:sz w:val="24"/>
        </w:rPr>
        <w:t>20</w:t>
      </w:r>
      <w:r>
        <w:rPr>
          <w:rFonts w:ascii="宋体" w:hint="eastAsia"/>
          <w:sz w:val="24"/>
        </w:rPr>
        <w:t>内，页面响应时间5秒内，数据量大，查询条件复杂的页面，页面响应时间控制在10秒内。</w:t>
      </w:r>
    </w:p>
    <w:p w:rsidR="00061773" w:rsidRDefault="00061773">
      <w:pPr>
        <w:rPr>
          <w:rFonts w:ascii="宋体" w:hAnsi="宋体"/>
        </w:rPr>
      </w:pPr>
    </w:p>
    <w:p w:rsidR="00061773" w:rsidRDefault="00061773">
      <w:pPr>
        <w:rPr>
          <w:rFonts w:ascii="宋体" w:hAnsi="宋体"/>
        </w:rPr>
      </w:pPr>
    </w:p>
    <w:p w:rsidR="00061773" w:rsidRDefault="00612A80">
      <w:pPr>
        <w:spacing w:line="360" w:lineRule="auto"/>
        <w:jc w:val="center"/>
        <w:rPr>
          <w:rFonts w:ascii="宋体" w:hAnsi="宋体"/>
          <w:sz w:val="28"/>
          <w:szCs w:val="28"/>
        </w:rPr>
      </w:pPr>
      <w:r>
        <w:rPr>
          <w:rFonts w:ascii="宋体" w:hAnsi="宋体"/>
          <w:b/>
        </w:rPr>
        <w:br w:type="page"/>
      </w:r>
    </w:p>
    <w:tbl>
      <w:tblPr>
        <w:tblW w:w="87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8"/>
        <w:gridCol w:w="6701"/>
      </w:tblGrid>
      <w:tr w:rsidR="00061773">
        <w:tc>
          <w:tcPr>
            <w:tcW w:w="8719" w:type="dxa"/>
            <w:gridSpan w:val="2"/>
            <w:shd w:val="clear" w:color="auto" w:fill="C0C0C0"/>
            <w:vAlign w:val="center"/>
          </w:tcPr>
          <w:p w:rsidR="00061773" w:rsidRDefault="00612A80">
            <w:pPr>
              <w:spacing w:line="360" w:lineRule="auto"/>
              <w:jc w:val="center"/>
              <w:rPr>
                <w:rFonts w:ascii="宋体" w:hAnsi="宋体"/>
                <w:b/>
                <w:sz w:val="24"/>
              </w:rPr>
            </w:pPr>
            <w:r>
              <w:rPr>
                <w:rFonts w:ascii="宋体" w:hAnsi="宋体" w:hint="eastAsia"/>
                <w:b/>
                <w:sz w:val="24"/>
              </w:rPr>
              <w:t>需求确认</w:t>
            </w:r>
          </w:p>
        </w:tc>
      </w:tr>
      <w:tr w:rsidR="00061773">
        <w:trPr>
          <w:trHeight w:val="1748"/>
        </w:trPr>
        <w:tc>
          <w:tcPr>
            <w:tcW w:w="2018" w:type="dxa"/>
            <w:vAlign w:val="center"/>
          </w:tcPr>
          <w:p w:rsidR="00061773" w:rsidRDefault="00612A80">
            <w:pPr>
              <w:spacing w:line="360" w:lineRule="auto"/>
              <w:rPr>
                <w:rFonts w:ascii="宋体" w:hAnsi="宋体"/>
                <w:b/>
                <w:sz w:val="24"/>
              </w:rPr>
            </w:pPr>
            <w:r>
              <w:rPr>
                <w:rFonts w:ascii="宋体" w:hAnsi="宋体" w:hint="eastAsia"/>
                <w:b/>
                <w:sz w:val="24"/>
              </w:rPr>
              <w:t>客户代表签字</w:t>
            </w:r>
          </w:p>
        </w:tc>
        <w:tc>
          <w:tcPr>
            <w:tcW w:w="6701" w:type="dxa"/>
          </w:tcPr>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406D83">
            <w:pPr>
              <w:spacing w:line="360" w:lineRule="auto"/>
              <w:rPr>
                <w:rFonts w:ascii="宋体" w:hAnsi="宋体"/>
                <w:b/>
                <w:sz w:val="24"/>
              </w:rPr>
            </w:pPr>
            <w:r>
              <w:rPr>
                <w:rFonts w:ascii="宋体" w:hAnsi="宋体" w:hint="eastAsia"/>
                <w:b/>
                <w:sz w:val="24"/>
              </w:rPr>
              <w:t>签字：</w:t>
            </w:r>
          </w:p>
          <w:p w:rsidR="00061773" w:rsidRDefault="00061773">
            <w:pPr>
              <w:spacing w:line="360" w:lineRule="auto"/>
              <w:rPr>
                <w:rFonts w:ascii="宋体" w:hAnsi="宋体"/>
                <w:b/>
                <w:sz w:val="24"/>
              </w:rPr>
            </w:pPr>
          </w:p>
          <w:p w:rsidR="00061773" w:rsidRDefault="00406D83">
            <w:pPr>
              <w:spacing w:line="360" w:lineRule="auto"/>
              <w:rPr>
                <w:rFonts w:ascii="宋体" w:hAnsi="宋体"/>
                <w:b/>
                <w:sz w:val="24"/>
              </w:rPr>
            </w:pPr>
            <w:r>
              <w:rPr>
                <w:rFonts w:ascii="宋体" w:hAnsi="宋体" w:hint="eastAsia"/>
                <w:b/>
                <w:sz w:val="24"/>
              </w:rPr>
              <w:t>日期：</w:t>
            </w:r>
          </w:p>
          <w:p w:rsidR="00061773" w:rsidRDefault="00061773" w:rsidP="00406D83">
            <w:pPr>
              <w:spacing w:line="360" w:lineRule="auto"/>
              <w:rPr>
                <w:rFonts w:ascii="宋体" w:hAnsi="宋体"/>
                <w:b/>
                <w:sz w:val="24"/>
              </w:rPr>
            </w:pPr>
          </w:p>
        </w:tc>
      </w:tr>
      <w:tr w:rsidR="00061773">
        <w:trPr>
          <w:trHeight w:val="1746"/>
        </w:trPr>
        <w:tc>
          <w:tcPr>
            <w:tcW w:w="2018" w:type="dxa"/>
            <w:vAlign w:val="center"/>
          </w:tcPr>
          <w:p w:rsidR="00061773" w:rsidRDefault="00612A80">
            <w:pPr>
              <w:spacing w:line="360" w:lineRule="auto"/>
              <w:jc w:val="center"/>
              <w:rPr>
                <w:rFonts w:ascii="宋体" w:hAnsi="宋体"/>
                <w:b/>
                <w:sz w:val="24"/>
              </w:rPr>
            </w:pPr>
            <w:r>
              <w:rPr>
                <w:rFonts w:ascii="宋体" w:hAnsi="宋体" w:hint="eastAsia"/>
                <w:b/>
                <w:sz w:val="24"/>
              </w:rPr>
              <w:t>承建方代表签字</w:t>
            </w:r>
          </w:p>
        </w:tc>
        <w:tc>
          <w:tcPr>
            <w:tcW w:w="6701" w:type="dxa"/>
          </w:tcPr>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406D83">
            <w:pPr>
              <w:spacing w:line="360" w:lineRule="auto"/>
              <w:rPr>
                <w:rFonts w:ascii="宋体" w:hAnsi="宋体"/>
                <w:b/>
                <w:sz w:val="24"/>
              </w:rPr>
            </w:pPr>
            <w:r>
              <w:rPr>
                <w:rFonts w:ascii="宋体" w:hAnsi="宋体" w:hint="eastAsia"/>
                <w:b/>
                <w:sz w:val="24"/>
              </w:rPr>
              <w:t>签字：</w:t>
            </w:r>
          </w:p>
          <w:p w:rsidR="00061773" w:rsidRDefault="00061773">
            <w:pPr>
              <w:spacing w:line="360" w:lineRule="auto"/>
              <w:rPr>
                <w:rFonts w:ascii="宋体" w:hAnsi="宋体"/>
                <w:b/>
                <w:sz w:val="24"/>
              </w:rPr>
            </w:pPr>
          </w:p>
          <w:p w:rsidR="00061773" w:rsidRDefault="00406D83" w:rsidP="00406D83">
            <w:pPr>
              <w:spacing w:line="360" w:lineRule="auto"/>
              <w:rPr>
                <w:rFonts w:ascii="宋体" w:hAnsi="宋体"/>
                <w:b/>
                <w:sz w:val="24"/>
              </w:rPr>
            </w:pPr>
            <w:r>
              <w:rPr>
                <w:rFonts w:ascii="宋体" w:hAnsi="宋体" w:hint="eastAsia"/>
                <w:b/>
                <w:sz w:val="24"/>
              </w:rPr>
              <w:t>日期</w:t>
            </w:r>
            <w:r w:rsidR="00612A80">
              <w:rPr>
                <w:rFonts w:ascii="宋体" w:hAnsi="宋体" w:hint="eastAsia"/>
                <w:b/>
                <w:sz w:val="24"/>
              </w:rPr>
              <w:t>：</w:t>
            </w:r>
          </w:p>
          <w:p w:rsidR="00406D83" w:rsidRDefault="00406D83" w:rsidP="00406D83">
            <w:pPr>
              <w:spacing w:line="360" w:lineRule="auto"/>
              <w:rPr>
                <w:rFonts w:ascii="宋体" w:hAnsi="宋体"/>
                <w:b/>
                <w:sz w:val="24"/>
              </w:rPr>
            </w:pPr>
          </w:p>
        </w:tc>
      </w:tr>
    </w:tbl>
    <w:p w:rsidR="00061773" w:rsidRDefault="00061773">
      <w:pPr>
        <w:rPr>
          <w:rFonts w:ascii="宋体" w:hAnsi="宋体"/>
          <w:color w:val="000000"/>
          <w:sz w:val="24"/>
        </w:rPr>
      </w:pPr>
    </w:p>
    <w:sectPr w:rsidR="00061773">
      <w:headerReference w:type="even" r:id="rId22"/>
      <w:headerReference w:type="default" r:id="rId23"/>
      <w:footerReference w:type="default" r:id="rId24"/>
      <w:headerReference w:type="first" r:id="rId25"/>
      <w:pgSz w:w="11906" w:h="16838"/>
      <w:pgMar w:top="1701" w:right="1418" w:bottom="1701" w:left="1418" w:header="811" w:footer="556" w:gutter="567"/>
      <w:pgNumType w:start="1"/>
      <w:cols w:space="720"/>
      <w:docGrid w:type="lines" w:linePitch="4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420" w:rsidRDefault="00F83420">
      <w:r>
        <w:separator/>
      </w:r>
    </w:p>
  </w:endnote>
  <w:endnote w:type="continuationSeparator" w:id="0">
    <w:p w:rsidR="00F83420" w:rsidRDefault="00F8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B5+CAJ FNT00">
    <w:altName w:val="Cambria"/>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pPr>
      <w:pStyle w:val="ad"/>
    </w:pPr>
  </w:p>
  <w:p w:rsidR="00980563" w:rsidRDefault="00980563">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pPr>
      <w:pStyle w:val="a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pPr>
      <w:pStyle w:val="ad"/>
      <w:pBdr>
        <w:top w:val="single" w:sz="4" w:space="1" w:color="auto"/>
      </w:pBdr>
      <w:ind w:firstLineChars="100" w:firstLine="210"/>
      <w:jc w:val="center"/>
      <w:rPr>
        <w:sz w:val="21"/>
        <w:szCs w:val="21"/>
      </w:rPr>
    </w:pPr>
    <w:r>
      <w:rPr>
        <w:rFonts w:hint="eastAsia"/>
        <w:sz w:val="21"/>
        <w:szCs w:val="21"/>
      </w:rPr>
      <w:t>第</w:t>
    </w:r>
    <w:r>
      <w:rPr>
        <w:sz w:val="21"/>
        <w:szCs w:val="21"/>
      </w:rPr>
      <w:fldChar w:fldCharType="begin"/>
    </w:r>
    <w:r>
      <w:rPr>
        <w:rStyle w:val="1f5"/>
        <w:sz w:val="21"/>
        <w:szCs w:val="21"/>
      </w:rPr>
      <w:instrText xml:space="preserve"> PAGE </w:instrText>
    </w:r>
    <w:r>
      <w:rPr>
        <w:sz w:val="21"/>
        <w:szCs w:val="21"/>
      </w:rPr>
      <w:fldChar w:fldCharType="separate"/>
    </w:r>
    <w:r w:rsidR="00EB0E77">
      <w:rPr>
        <w:rStyle w:val="1f5"/>
        <w:noProof/>
        <w:sz w:val="21"/>
        <w:szCs w:val="21"/>
      </w:rPr>
      <w:t>21</w:t>
    </w:r>
    <w:r>
      <w:rPr>
        <w:sz w:val="21"/>
        <w:szCs w:val="21"/>
      </w:rPr>
      <w:fldChar w:fldCharType="end"/>
    </w:r>
    <w:r>
      <w:rPr>
        <w:rStyle w:val="1f5"/>
        <w:rFonts w:hint="eastAsia"/>
        <w:sz w:val="21"/>
        <w:szCs w:val="21"/>
      </w:rPr>
      <w:t>页，共</w:t>
    </w:r>
    <w:r>
      <w:rPr>
        <w:sz w:val="21"/>
        <w:szCs w:val="21"/>
      </w:rPr>
      <w:fldChar w:fldCharType="begin"/>
    </w:r>
    <w:r>
      <w:rPr>
        <w:rStyle w:val="1f5"/>
        <w:sz w:val="21"/>
        <w:szCs w:val="21"/>
      </w:rPr>
      <w:instrText xml:space="preserve"> NUMPAGES </w:instrText>
    </w:r>
    <w:r>
      <w:rPr>
        <w:sz w:val="21"/>
        <w:szCs w:val="21"/>
      </w:rPr>
      <w:fldChar w:fldCharType="separate"/>
    </w:r>
    <w:r w:rsidR="00EB0E77">
      <w:rPr>
        <w:rStyle w:val="1f5"/>
        <w:noProof/>
        <w:sz w:val="21"/>
        <w:szCs w:val="21"/>
      </w:rPr>
      <w:t>27</w:t>
    </w:r>
    <w:r>
      <w:rPr>
        <w:sz w:val="21"/>
        <w:szCs w:val="21"/>
      </w:rPr>
      <w:fldChar w:fldCharType="end"/>
    </w:r>
    <w:r>
      <w:rPr>
        <w:rStyle w:val="1f5"/>
        <w:rFonts w:hint="eastAsia"/>
        <w:sz w:val="21"/>
        <w:szCs w:val="21"/>
      </w:rPr>
      <w:t>页</w:t>
    </w:r>
  </w:p>
  <w:p w:rsidR="00980563" w:rsidRDefault="009805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420" w:rsidRDefault="00F83420">
      <w:r>
        <w:separator/>
      </w:r>
    </w:p>
  </w:footnote>
  <w:footnote w:type="continuationSeparator" w:id="0">
    <w:p w:rsidR="00F83420" w:rsidRDefault="00F83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rsidP="00B66D1D">
    <w:pPr>
      <w:pStyle w:val="1b"/>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7" o:spid="_x0000_s2053" type="#_x0000_t136" style="position:absolute;left:0;text-align:left;margin-left:0;margin-top:0;width:664.4pt;height:94.9pt;rotation:315;z-index:-5;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rsidP="00B66D1D">
    <w:pPr>
      <w:pStyle w:val="1b"/>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8" o:spid="_x0000_s2054" type="#_x0000_t136" style="position:absolute;left:0;text-align:left;margin-left:0;margin-top:0;width:664.4pt;height:94.9pt;rotation:315;z-index:-4;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pPr>
      <w:pStyle w:val="1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6" o:spid="_x0000_s2055" type="#_x0000_t136" style="position:absolute;left:0;text-align:left;margin-left:0;margin-top:0;width:664.4pt;height:94.9pt;rotation:315;z-index:-6;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0" o:spid="_x0000_s2049" type="#_x0000_t136" style="position:absolute;left:0;text-align:left;margin-left:0;margin-top:0;width:664.4pt;height:94.9pt;rotation:315;z-index:-2;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pPr>
      <w:pStyle w:val="1b"/>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1" o:spid="_x0000_s2051" type="#_x0000_t136" style="position:absolute;left:0;text-align:left;margin-left:0;margin-top:0;width:664.4pt;height:94.9pt;rotation:315;z-index:-1;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r>
      <w:t>平顶山高新区</w:t>
    </w:r>
    <w:r>
      <w:rPr>
        <w:rFonts w:hint="eastAsia"/>
      </w:rPr>
      <w:t>智慧园区项目之项目管理系统</w:t>
    </w:r>
    <w:r>
      <w:rPr>
        <w:rFonts w:hint="eastAsia"/>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31" o:spid="_x0000_i1031" type="#_x0000_t75" style="width:48.4pt;height:25.9pt">
          <v:imagedata r:id="rId1" o:title=""/>
        </v:shape>
      </w:pict>
    </w:r>
  </w:p>
  <w:p w:rsidR="00980563" w:rsidRDefault="00980563">
    <w:pPr>
      <w:pStyle w:val="1b"/>
      <w:pBdr>
        <w:bottom w:val="none" w:sz="0" w:space="0" w:color="auto"/>
      </w:pBdr>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563" w:rsidRDefault="00980563">
    <w:pPr>
      <w:pStyle w:val="1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9" o:spid="_x0000_s2052" type="#_x0000_t136" style="position:absolute;left:0;text-align:left;margin-left:0;margin-top:0;width:664.4pt;height:94.9pt;rotation:315;z-index:-3;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1">
      <w:start w:val="1"/>
      <w:numFmt w:val="bullet"/>
      <w:pStyle w:val="a"/>
      <w:lvlText w:val=""/>
      <w:lvlJc w:val="left"/>
      <w:pPr>
        <w:tabs>
          <w:tab w:val="left" w:pos="748"/>
        </w:tabs>
        <w:ind w:left="748" w:hanging="374"/>
      </w:pPr>
      <w:rPr>
        <w:rFonts w:ascii="Wingdings" w:hAnsi="Wingdings" w:hint="default"/>
        <w:sz w:val="21"/>
      </w:rPr>
    </w:lvl>
  </w:abstractNum>
  <w:abstractNum w:abstractNumId="1">
    <w:nsid w:val="0000000B"/>
    <w:multiLevelType w:val="multilevel"/>
    <w:tmpl w:val="0000000B"/>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000000C"/>
    <w:multiLevelType w:val="multilevel"/>
    <w:tmpl w:val="C6B6C63E"/>
    <w:lvl w:ilvl="0">
      <w:start w:val="1"/>
      <w:numFmt w:val="bullet"/>
      <w:lvlText w:val=""/>
      <w:lvlJc w:val="left"/>
      <w:pPr>
        <w:ind w:left="420" w:hanging="420"/>
      </w:pPr>
      <w:rPr>
        <w:rFonts w:ascii="Wingdings" w:hAnsi="Wingdings" w:hint="default"/>
      </w:rPr>
    </w:lvl>
    <w:lvl w:ilvl="1">
      <w:start w:val="1"/>
      <w:numFmt w:val="japaneseCounting"/>
      <w:lvlText w:val="第%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0000000D"/>
    <w:multiLevelType w:val="multilevel"/>
    <w:tmpl w:val="0000000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0E"/>
    <w:multiLevelType w:val="multilevel"/>
    <w:tmpl w:val="F476D33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0000000F"/>
    <w:lvl w:ilvl="0" w:tentative="1">
      <w:start w:val="1"/>
      <w:numFmt w:val="decimal"/>
      <w:pStyle w:val="1"/>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00000010"/>
    <w:multiLevelType w:val="multilevel"/>
    <w:tmpl w:val="0000001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00000011"/>
    <w:multiLevelType w:val="multilevel"/>
    <w:tmpl w:val="0000001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00000012"/>
    <w:multiLevelType w:val="multilevel"/>
    <w:tmpl w:val="000000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00000013"/>
    <w:multiLevelType w:val="multilevel"/>
    <w:tmpl w:val="00000013"/>
    <w:lvl w:ilvl="0" w:tentative="1">
      <w:start w:val="1"/>
      <w:numFmt w:val="decimal"/>
      <w:pStyle w:val="SZF"/>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00000014"/>
    <w:multiLevelType w:val="multilevel"/>
    <w:tmpl w:val="00000014"/>
    <w:lvl w:ilvl="0" w:tentative="1">
      <w:start w:val="1"/>
      <w:numFmt w:val="bullet"/>
      <w:pStyle w:val="a0"/>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0000015"/>
    <w:multiLevelType w:val="multilevel"/>
    <w:tmpl w:val="00000015"/>
    <w:lvl w:ilvl="0" w:tentative="1">
      <w:start w:val="1"/>
      <w:numFmt w:val="bullet"/>
      <w:pStyle w:val="a1"/>
      <w:lvlText w:val=""/>
      <w:lvlJc w:val="left"/>
      <w:pPr>
        <w:ind w:left="420" w:hanging="420"/>
      </w:pPr>
      <w:rPr>
        <w:rFonts w:ascii="Wingdings" w:hAnsi="Wingdings" w:hint="default"/>
      </w:rPr>
    </w:lvl>
    <w:lvl w:ilvl="1" w:tentative="1">
      <w:start w:val="1"/>
      <w:numFmt w:val="bullet"/>
      <w:pStyle w:val="a2"/>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0000016"/>
    <w:multiLevelType w:val="multilevel"/>
    <w:tmpl w:val="00000016"/>
    <w:lvl w:ilvl="0">
      <w:start w:val="1"/>
      <w:numFmt w:val="decimal"/>
      <w:lvlText w:val="%1."/>
      <w:lvlJc w:val="left"/>
      <w:pPr>
        <w:ind w:left="420" w:hanging="420"/>
      </w:pPr>
    </w:lvl>
    <w:lvl w:ilvl="1">
      <w:start w:val="2"/>
      <w:numFmt w:val="decimal"/>
      <w:isLgl/>
      <w:lvlText w:val="%1.%2"/>
      <w:lvlJc w:val="left"/>
      <w:pPr>
        <w:ind w:left="1041" w:hanging="465"/>
      </w:pPr>
      <w:rPr>
        <w:rFonts w:hint="default"/>
      </w:rPr>
    </w:lvl>
    <w:lvl w:ilvl="2" w:tentative="1">
      <w:start w:val="1"/>
      <w:numFmt w:val="decimal"/>
      <w:isLgl/>
      <w:lvlText w:val="%1.%2.%3"/>
      <w:lvlJc w:val="left"/>
      <w:pPr>
        <w:ind w:left="1872" w:hanging="720"/>
      </w:pPr>
      <w:rPr>
        <w:rFonts w:hint="default"/>
      </w:rPr>
    </w:lvl>
    <w:lvl w:ilvl="3" w:tentative="1">
      <w:start w:val="1"/>
      <w:numFmt w:val="decimal"/>
      <w:isLgl/>
      <w:lvlText w:val="%1.%2.%3.%4"/>
      <w:lvlJc w:val="left"/>
      <w:pPr>
        <w:ind w:left="2448" w:hanging="720"/>
      </w:pPr>
      <w:rPr>
        <w:rFonts w:hint="default"/>
      </w:rPr>
    </w:lvl>
    <w:lvl w:ilvl="4" w:tentative="1">
      <w:start w:val="1"/>
      <w:numFmt w:val="decimal"/>
      <w:isLgl/>
      <w:lvlText w:val="%1.%2.%3.%4.%5"/>
      <w:lvlJc w:val="left"/>
      <w:pPr>
        <w:ind w:left="3384" w:hanging="1080"/>
      </w:pPr>
      <w:rPr>
        <w:rFonts w:hint="default"/>
      </w:rPr>
    </w:lvl>
    <w:lvl w:ilvl="5" w:tentative="1">
      <w:start w:val="1"/>
      <w:numFmt w:val="decimal"/>
      <w:isLgl/>
      <w:lvlText w:val="%1.%2.%3.%4.%5.%6"/>
      <w:lvlJc w:val="left"/>
      <w:pPr>
        <w:ind w:left="3960" w:hanging="1080"/>
      </w:pPr>
      <w:rPr>
        <w:rFonts w:hint="default"/>
      </w:rPr>
    </w:lvl>
    <w:lvl w:ilvl="6" w:tentative="1">
      <w:start w:val="1"/>
      <w:numFmt w:val="decimal"/>
      <w:isLgl/>
      <w:lvlText w:val="%1.%2.%3.%4.%5.%6.%7"/>
      <w:lvlJc w:val="left"/>
      <w:pPr>
        <w:ind w:left="4536" w:hanging="1080"/>
      </w:pPr>
      <w:rPr>
        <w:rFonts w:hint="default"/>
      </w:rPr>
    </w:lvl>
    <w:lvl w:ilvl="7" w:tentative="1">
      <w:start w:val="1"/>
      <w:numFmt w:val="decimal"/>
      <w:isLgl/>
      <w:lvlText w:val="%1.%2.%3.%4.%5.%6.%7.%8"/>
      <w:lvlJc w:val="left"/>
      <w:pPr>
        <w:ind w:left="5472" w:hanging="1440"/>
      </w:pPr>
      <w:rPr>
        <w:rFonts w:hint="default"/>
      </w:rPr>
    </w:lvl>
    <w:lvl w:ilvl="8" w:tentative="1">
      <w:start w:val="1"/>
      <w:numFmt w:val="decimal"/>
      <w:isLgl/>
      <w:lvlText w:val="%1.%2.%3.%4.%5.%6.%7.%8.%9"/>
      <w:lvlJc w:val="left"/>
      <w:pPr>
        <w:ind w:left="6048" w:hanging="1440"/>
      </w:pPr>
      <w:rPr>
        <w:rFonts w:hint="default"/>
      </w:rPr>
    </w:lvl>
  </w:abstractNum>
  <w:abstractNum w:abstractNumId="13">
    <w:nsid w:val="00000017"/>
    <w:multiLevelType w:val="multilevel"/>
    <w:tmpl w:val="0000001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0000018"/>
    <w:multiLevelType w:val="multilevel"/>
    <w:tmpl w:val="00000018"/>
    <w:lvl w:ilvl="0" w:tentative="1">
      <w:start w:val="1"/>
      <w:numFmt w:val="decimal"/>
      <w:pStyle w:val="my1"/>
      <w:isLgl/>
      <w:lvlText w:val="第%1章"/>
      <w:lvlJc w:val="left"/>
      <w:pPr>
        <w:tabs>
          <w:tab w:val="left" w:pos="1440"/>
        </w:tabs>
        <w:ind w:left="432" w:hanging="432"/>
      </w:pPr>
      <w:rPr>
        <w:rFonts w:hint="eastAsia"/>
      </w:rPr>
    </w:lvl>
    <w:lvl w:ilvl="1" w:tentative="1">
      <w:start w:val="1"/>
      <w:numFmt w:val="decimal"/>
      <w:lvlText w:val="%1.%2"/>
      <w:lvlJc w:val="left"/>
      <w:pPr>
        <w:tabs>
          <w:tab w:val="left" w:pos="860"/>
        </w:tabs>
        <w:ind w:left="860" w:hanging="576"/>
      </w:pPr>
      <w:rPr>
        <w:b w:val="0"/>
        <w:bCs w:val="0"/>
        <w:i w:val="0"/>
        <w:iCs w:val="0"/>
        <w:caps w:val="0"/>
        <w:smallCaps w:val="0"/>
        <w:strike w:val="0"/>
        <w:dstrike w:val="0"/>
        <w:color w:val="000000"/>
        <w:spacing w:val="0"/>
        <w:position w:val="0"/>
        <w:u w:val="none"/>
      </w:rPr>
    </w:lvl>
    <w:lvl w:ilvl="2" w:tentative="1">
      <w:start w:val="1"/>
      <w:numFmt w:val="decimal"/>
      <w:lvlText w:val="%1.%2.%3"/>
      <w:lvlJc w:val="left"/>
      <w:pPr>
        <w:tabs>
          <w:tab w:val="left" w:pos="1428"/>
        </w:tabs>
        <w:ind w:left="1428" w:hanging="720"/>
      </w:pPr>
      <w:rPr>
        <w:b w:val="0"/>
        <w:bCs w:val="0"/>
        <w:i w:val="0"/>
        <w:iCs w:val="0"/>
        <w:caps w:val="0"/>
        <w:smallCaps w:val="0"/>
        <w:strike w:val="0"/>
        <w:dstrike w:val="0"/>
        <w:color w:val="000000"/>
        <w:spacing w:val="0"/>
        <w:position w:val="0"/>
        <w:u w:val="none"/>
      </w:rPr>
    </w:lvl>
    <w:lvl w:ilvl="3" w:tentative="1">
      <w:start w:val="1"/>
      <w:numFmt w:val="decimal"/>
      <w:pStyle w:val="4"/>
      <w:lvlText w:val="%1.%2.%3.%4"/>
      <w:lvlJc w:val="left"/>
      <w:pPr>
        <w:tabs>
          <w:tab w:val="left" w:pos="1800"/>
        </w:tabs>
        <w:ind w:left="1584" w:hanging="864"/>
      </w:pPr>
      <w:rPr>
        <w:rFonts w:hint="eastAsia"/>
      </w:rPr>
    </w:lvl>
    <w:lvl w:ilvl="4" w:tentative="1">
      <w:start w:val="1"/>
      <w:numFmt w:val="decimal"/>
      <w:lvlText w:val="%1.%2.%3.%4.%5"/>
      <w:lvlJc w:val="left"/>
      <w:pPr>
        <w:tabs>
          <w:tab w:val="left" w:pos="1440"/>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800"/>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5">
    <w:nsid w:val="00000019"/>
    <w:multiLevelType w:val="multilevel"/>
    <w:tmpl w:val="00000019"/>
    <w:lvl w:ilvl="0">
      <w:start w:val="1"/>
      <w:numFmt w:val="bullet"/>
      <w:lvlText w:val=""/>
      <w:lvlJc w:val="left"/>
      <w:pPr>
        <w:ind w:left="420" w:hanging="42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0000001A"/>
    <w:multiLevelType w:val="multilevel"/>
    <w:tmpl w:val="0000001A"/>
    <w:lvl w:ilvl="0" w:tentative="1">
      <w:start w:val="4"/>
      <w:numFmt w:val="decimal"/>
      <w:pStyle w:val="a3"/>
      <w:lvlText w:val="%1"/>
      <w:lvlJc w:val="left"/>
      <w:pPr>
        <w:ind w:left="425" w:hanging="425"/>
      </w:pPr>
    </w:lvl>
    <w:lvl w:ilvl="1" w:tentative="1">
      <w:start w:val="1"/>
      <w:numFmt w:val="decimal"/>
      <w:lvlText w:val="%1.%2 "/>
      <w:lvlJc w:val="left"/>
      <w:pPr>
        <w:ind w:left="0" w:firstLine="0"/>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7">
    <w:nsid w:val="0000001B"/>
    <w:multiLevelType w:val="multilevel"/>
    <w:tmpl w:val="0000001B"/>
    <w:lvl w:ilvl="0" w:tentative="1">
      <w:start w:val="1"/>
      <w:numFmt w:val="decimal"/>
      <w:pStyle w:val="a4"/>
      <w:lvlText w:val="表格%1."/>
      <w:lvlJc w:val="righ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nsid w:val="0000001C"/>
    <w:multiLevelType w:val="multilevel"/>
    <w:tmpl w:val="28B28AFA"/>
    <w:lvl w:ilvl="0">
      <w:start w:val="1"/>
      <w:numFmt w:val="decimal"/>
      <w:lvlText w:val="%1)"/>
      <w:lvlJc w:val="left"/>
      <w:pPr>
        <w:ind w:left="420" w:hanging="420"/>
      </w:p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0000001D"/>
    <w:multiLevelType w:val="multilevel"/>
    <w:tmpl w:val="0000001D"/>
    <w:lvl w:ilvl="0" w:tentative="1">
      <w:start w:val="1"/>
      <w:numFmt w:val="decimal"/>
      <w:pStyle w:val="10"/>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0">
    <w:nsid w:val="0000001E"/>
    <w:multiLevelType w:val="multilevel"/>
    <w:tmpl w:val="0000001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0000001F"/>
    <w:multiLevelType w:val="multilevel"/>
    <w:tmpl w:val="0000001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00000020"/>
    <w:multiLevelType w:val="multilevel"/>
    <w:tmpl w:val="00000020"/>
    <w:lvl w:ilvl="0">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3">
    <w:nsid w:val="00000021"/>
    <w:multiLevelType w:val="multilevel"/>
    <w:tmpl w:val="0000002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00000022"/>
    <w:multiLevelType w:val="multilevel"/>
    <w:tmpl w:val="00000022"/>
    <w:lvl w:ilvl="0" w:tentative="1">
      <w:start w:val="1"/>
      <w:numFmt w:val="decimal"/>
      <w:pStyle w:val="11"/>
      <w:lvlText w:val="%1."/>
      <w:lvlJc w:val="left"/>
      <w:pPr>
        <w:ind w:left="425" w:hanging="425"/>
      </w:pPr>
    </w:lvl>
    <w:lvl w:ilvl="1" w:tentative="1">
      <w:start w:val="1"/>
      <w:numFmt w:val="decimal"/>
      <w:lvlText w:val="%1.%2."/>
      <w:lvlJc w:val="left"/>
      <w:pPr>
        <w:ind w:left="709" w:hanging="567"/>
      </w:pPr>
      <w:rPr>
        <w:rFonts w:ascii="Times New Roman" w:hAnsi="Times New Roman" w:cs="Times New Roman"/>
        <w:b w:val="0"/>
        <w:bCs w:val="0"/>
        <w:i w:val="0"/>
        <w:iCs w:val="0"/>
        <w:caps w:val="0"/>
        <w:smallCaps w:val="0"/>
        <w:strike w:val="0"/>
        <w:dstrike w:val="0"/>
        <w:color w:val="000000"/>
        <w:spacing w:val="0"/>
        <w:position w:val="0"/>
        <w:u w:val="none"/>
      </w:rPr>
    </w:lvl>
    <w:lvl w:ilvl="2" w:tentative="1">
      <w:start w:val="1"/>
      <w:numFmt w:val="decimal"/>
      <w:lvlText w:val="%1.%2.%3."/>
      <w:lvlJc w:val="left"/>
      <w:pPr>
        <w:ind w:left="709" w:hanging="709"/>
      </w:pPr>
    </w:lvl>
    <w:lvl w:ilvl="3" w:tentative="1">
      <w:start w:val="1"/>
      <w:numFmt w:val="decimal"/>
      <w:pStyle w:val="Andy4"/>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5">
    <w:nsid w:val="00000023"/>
    <w:multiLevelType w:val="multilevel"/>
    <w:tmpl w:val="0000002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00000024"/>
    <w:multiLevelType w:val="multilevel"/>
    <w:tmpl w:val="0000002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00000025"/>
    <w:multiLevelType w:val="multilevel"/>
    <w:tmpl w:val="00000025"/>
    <w:lvl w:ilvl="0" w:tentative="1">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rPr>
        <w:rFonts w:ascii="Times New Roman" w:hAnsi="Times New Roman" w:cs="Times New Roman" w:hint="default"/>
      </w:r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8">
    <w:nsid w:val="00000026"/>
    <w:multiLevelType w:val="multilevel"/>
    <w:tmpl w:val="0000002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00000027"/>
    <w:multiLevelType w:val="multilevel"/>
    <w:tmpl w:val="0000002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00000028"/>
    <w:multiLevelType w:val="multilevel"/>
    <w:tmpl w:val="00000028"/>
    <w:lvl w:ilvl="0" w:tentative="1">
      <w:start w:val="1"/>
      <w:numFmt w:val="chineseCountingThousand"/>
      <w:pStyle w:val="12"/>
      <w:lvlText w:val="%1、"/>
      <w:lvlJc w:val="left"/>
      <w:pPr>
        <w:ind w:left="431" w:hanging="431"/>
      </w:pPr>
      <w:rPr>
        <w:rFonts w:hint="eastAsia"/>
      </w:rPr>
    </w:lvl>
    <w:lvl w:ilvl="1" w:tentative="1">
      <w:start w:val="1"/>
      <w:numFmt w:val="decimal"/>
      <w:pStyle w:val="21"/>
      <w:lvlText w:val="%2."/>
      <w:lvlJc w:val="left"/>
      <w:pPr>
        <w:ind w:left="576" w:hanging="576"/>
      </w:pPr>
      <w:rPr>
        <w:rFonts w:hint="eastAsia"/>
        <w:b w:val="0"/>
        <w:i w:val="0"/>
        <w:sz w:val="28"/>
        <w:szCs w:val="32"/>
      </w:rPr>
    </w:lvl>
    <w:lvl w:ilvl="2" w:tentative="1">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color w:val="000000"/>
        <w:spacing w:val="0"/>
        <w:w w:val="0"/>
        <w:kern w:val="0"/>
        <w:position w:val="0"/>
        <w:sz w:val="16"/>
        <w:szCs w:val="16"/>
        <w:u w:val="none" w:color="000000"/>
        <w:shd w:val="clear" w:color="000000" w:fill="000000"/>
      </w:rPr>
    </w:lvl>
    <w:lvl w:ilvl="3" w:tentative="1">
      <w:start w:val="1"/>
      <w:numFmt w:val="decimal"/>
      <w:suff w:val="space"/>
      <w:lvlText w:val="%1.%2.%3.%4"/>
      <w:lvlJc w:val="left"/>
      <w:pPr>
        <w:ind w:left="864" w:hanging="864"/>
      </w:pPr>
      <w:rPr>
        <w:rFonts w:hint="eastAsia"/>
      </w:rPr>
    </w:lvl>
    <w:lvl w:ilvl="4" w:tentative="1">
      <w:start w:val="1"/>
      <w:numFmt w:val="decimal"/>
      <w:pStyle w:val="5"/>
      <w:suff w:val="space"/>
      <w:lvlText w:val="%5. "/>
      <w:lvlJc w:val="left"/>
      <w:pPr>
        <w:ind w:left="482" w:hanging="312"/>
      </w:pPr>
      <w:rPr>
        <w:rFonts w:hint="eastAsia"/>
      </w:rPr>
    </w:lvl>
    <w:lvl w:ilvl="5" w:tentative="1">
      <w:start w:val="1"/>
      <w:numFmt w:val="decimal"/>
      <w:pStyle w:val="6"/>
      <w:suff w:val="space"/>
      <w:lvlText w:val="%6)"/>
      <w:lvlJc w:val="left"/>
      <w:pPr>
        <w:ind w:left="680" w:hanging="283"/>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31">
    <w:nsid w:val="00000029"/>
    <w:multiLevelType w:val="multilevel"/>
    <w:tmpl w:val="0000002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14C33750"/>
    <w:multiLevelType w:val="multilevel"/>
    <w:tmpl w:val="72ACBBE0"/>
    <w:lvl w:ilvl="0">
      <w:start w:val="1"/>
      <w:numFmt w:val="bullet"/>
      <w:lvlText w:val=""/>
      <w:lvlJc w:val="left"/>
      <w:pPr>
        <w:ind w:left="420" w:hanging="42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25B67D21"/>
    <w:multiLevelType w:val="hybridMultilevel"/>
    <w:tmpl w:val="87040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DE35F72"/>
    <w:multiLevelType w:val="multilevel"/>
    <w:tmpl w:val="BF824FFC"/>
    <w:lvl w:ilvl="0">
      <w:start w:val="1"/>
      <w:numFmt w:val="lowerRoman"/>
      <w:lvlText w:val="%1."/>
      <w:lvlJc w:val="righ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57F22C9B"/>
    <w:multiLevelType w:val="multilevel"/>
    <w:tmpl w:val="BF824FFC"/>
    <w:lvl w:ilvl="0">
      <w:start w:val="1"/>
      <w:numFmt w:val="lowerRoman"/>
      <w:lvlText w:val="%1."/>
      <w:lvlJc w:val="righ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6E0D3B8C"/>
    <w:multiLevelType w:val="multilevel"/>
    <w:tmpl w:val="00000016"/>
    <w:lvl w:ilvl="0">
      <w:start w:val="1"/>
      <w:numFmt w:val="decimal"/>
      <w:lvlText w:val="%1."/>
      <w:lvlJc w:val="left"/>
      <w:pPr>
        <w:ind w:left="420" w:hanging="420"/>
      </w:pPr>
    </w:lvl>
    <w:lvl w:ilvl="1">
      <w:start w:val="2"/>
      <w:numFmt w:val="decimal"/>
      <w:isLgl/>
      <w:lvlText w:val="%1.%2"/>
      <w:lvlJc w:val="left"/>
      <w:pPr>
        <w:ind w:left="1041" w:hanging="465"/>
      </w:pPr>
      <w:rPr>
        <w:rFonts w:hint="default"/>
      </w:rPr>
    </w:lvl>
    <w:lvl w:ilvl="2" w:tentative="1">
      <w:start w:val="1"/>
      <w:numFmt w:val="decimal"/>
      <w:isLgl/>
      <w:lvlText w:val="%1.%2.%3"/>
      <w:lvlJc w:val="left"/>
      <w:pPr>
        <w:ind w:left="1872" w:hanging="720"/>
      </w:pPr>
      <w:rPr>
        <w:rFonts w:hint="default"/>
      </w:rPr>
    </w:lvl>
    <w:lvl w:ilvl="3" w:tentative="1">
      <w:start w:val="1"/>
      <w:numFmt w:val="decimal"/>
      <w:isLgl/>
      <w:lvlText w:val="%1.%2.%3.%4"/>
      <w:lvlJc w:val="left"/>
      <w:pPr>
        <w:ind w:left="2448" w:hanging="720"/>
      </w:pPr>
      <w:rPr>
        <w:rFonts w:hint="default"/>
      </w:rPr>
    </w:lvl>
    <w:lvl w:ilvl="4" w:tentative="1">
      <w:start w:val="1"/>
      <w:numFmt w:val="decimal"/>
      <w:isLgl/>
      <w:lvlText w:val="%1.%2.%3.%4.%5"/>
      <w:lvlJc w:val="left"/>
      <w:pPr>
        <w:ind w:left="3384" w:hanging="1080"/>
      </w:pPr>
      <w:rPr>
        <w:rFonts w:hint="default"/>
      </w:rPr>
    </w:lvl>
    <w:lvl w:ilvl="5" w:tentative="1">
      <w:start w:val="1"/>
      <w:numFmt w:val="decimal"/>
      <w:isLgl/>
      <w:lvlText w:val="%1.%2.%3.%4.%5.%6"/>
      <w:lvlJc w:val="left"/>
      <w:pPr>
        <w:ind w:left="3960" w:hanging="1080"/>
      </w:pPr>
      <w:rPr>
        <w:rFonts w:hint="default"/>
      </w:rPr>
    </w:lvl>
    <w:lvl w:ilvl="6" w:tentative="1">
      <w:start w:val="1"/>
      <w:numFmt w:val="decimal"/>
      <w:isLgl/>
      <w:lvlText w:val="%1.%2.%3.%4.%5.%6.%7"/>
      <w:lvlJc w:val="left"/>
      <w:pPr>
        <w:ind w:left="4536" w:hanging="1080"/>
      </w:pPr>
      <w:rPr>
        <w:rFonts w:hint="default"/>
      </w:rPr>
    </w:lvl>
    <w:lvl w:ilvl="7" w:tentative="1">
      <w:start w:val="1"/>
      <w:numFmt w:val="decimal"/>
      <w:isLgl/>
      <w:lvlText w:val="%1.%2.%3.%4.%5.%6.%7.%8"/>
      <w:lvlJc w:val="left"/>
      <w:pPr>
        <w:ind w:left="5472" w:hanging="1440"/>
      </w:pPr>
      <w:rPr>
        <w:rFonts w:hint="default"/>
      </w:rPr>
    </w:lvl>
    <w:lvl w:ilvl="8" w:tentative="1">
      <w:start w:val="1"/>
      <w:numFmt w:val="decimal"/>
      <w:isLgl/>
      <w:lvlText w:val="%1.%2.%3.%4.%5.%6.%7.%8.%9"/>
      <w:lvlJc w:val="left"/>
      <w:pPr>
        <w:ind w:left="6048" w:hanging="1440"/>
      </w:pPr>
      <w:rPr>
        <w:rFonts w:hint="default"/>
      </w:rPr>
    </w:lvl>
  </w:abstractNum>
  <w:num w:numId="1">
    <w:abstractNumId w:val="30"/>
  </w:num>
  <w:num w:numId="2">
    <w:abstractNumId w:val="14"/>
  </w:num>
  <w:num w:numId="3">
    <w:abstractNumId w:val="0"/>
  </w:num>
  <w:num w:numId="4">
    <w:abstractNumId w:val="17"/>
  </w:num>
  <w:num w:numId="5">
    <w:abstractNumId w:val="24"/>
  </w:num>
  <w:num w:numId="6">
    <w:abstractNumId w:val="11"/>
  </w:num>
  <w:num w:numId="7">
    <w:abstractNumId w:val="19"/>
  </w:num>
  <w:num w:numId="8">
    <w:abstractNumId w:val="16"/>
  </w:num>
  <w:num w:numId="9">
    <w:abstractNumId w:val="10"/>
  </w:num>
  <w:num w:numId="10">
    <w:abstractNumId w:val="9"/>
  </w:num>
  <w:num w:numId="11">
    <w:abstractNumId w:val="5"/>
  </w:num>
  <w:num w:numId="12">
    <w:abstractNumId w:val="22"/>
  </w:num>
  <w:num w:numId="13">
    <w:abstractNumId w:val="1"/>
  </w:num>
  <w:num w:numId="14">
    <w:abstractNumId w:val="18"/>
  </w:num>
  <w:num w:numId="15">
    <w:abstractNumId w:val="15"/>
  </w:num>
  <w:num w:numId="16">
    <w:abstractNumId w:val="13"/>
  </w:num>
  <w:num w:numId="17">
    <w:abstractNumId w:val="23"/>
  </w:num>
  <w:num w:numId="18">
    <w:abstractNumId w:val="29"/>
  </w:num>
  <w:num w:numId="19">
    <w:abstractNumId w:val="27"/>
  </w:num>
  <w:num w:numId="20">
    <w:abstractNumId w:val="20"/>
  </w:num>
  <w:num w:numId="21">
    <w:abstractNumId w:val="3"/>
  </w:num>
  <w:num w:numId="22">
    <w:abstractNumId w:val="26"/>
  </w:num>
  <w:num w:numId="23">
    <w:abstractNumId w:val="28"/>
  </w:num>
  <w:num w:numId="24">
    <w:abstractNumId w:val="31"/>
  </w:num>
  <w:num w:numId="25">
    <w:abstractNumId w:val="8"/>
  </w:num>
  <w:num w:numId="26">
    <w:abstractNumId w:val="12"/>
  </w:num>
  <w:num w:numId="27">
    <w:abstractNumId w:val="6"/>
  </w:num>
  <w:num w:numId="28">
    <w:abstractNumId w:val="7"/>
  </w:num>
  <w:num w:numId="29">
    <w:abstractNumId w:val="2"/>
  </w:num>
  <w:num w:numId="30">
    <w:abstractNumId w:val="4"/>
  </w:num>
  <w:num w:numId="31">
    <w:abstractNumId w:val="21"/>
  </w:num>
  <w:num w:numId="32">
    <w:abstractNumId w:val="25"/>
  </w:num>
  <w:num w:numId="33">
    <w:abstractNumId w:val="14"/>
  </w:num>
  <w:num w:numId="34">
    <w:abstractNumId w:val="34"/>
  </w:num>
  <w:num w:numId="35">
    <w:abstractNumId w:val="35"/>
  </w:num>
  <w:num w:numId="36">
    <w:abstractNumId w:val="32"/>
  </w:num>
  <w:num w:numId="37">
    <w:abstractNumId w:val="36"/>
  </w:num>
  <w:num w:numId="38">
    <w:abstractNumId w:val="3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oNotTrackMoves/>
  <w:defaultTabStop w:val="720"/>
  <w:drawingGridHorizontalSpacing w:val="105"/>
  <w:drawingGridVerticalSpacing w:val="408"/>
  <w:displayHorizontalDrawingGridEvery w:val="2"/>
  <w:noPunctuationKerning/>
  <w:characterSpacingControl w:val="doNotCompress"/>
  <w:hdrShapeDefaults>
    <o:shapedefaults v:ext="edit" spidmax="205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1773"/>
    <w:rsid w:val="000121FB"/>
    <w:rsid w:val="00014581"/>
    <w:rsid w:val="00017DB5"/>
    <w:rsid w:val="00023BDC"/>
    <w:rsid w:val="00023C78"/>
    <w:rsid w:val="0003000A"/>
    <w:rsid w:val="000401BE"/>
    <w:rsid w:val="00040447"/>
    <w:rsid w:val="00042A4F"/>
    <w:rsid w:val="0005768B"/>
    <w:rsid w:val="00061773"/>
    <w:rsid w:val="00092DBB"/>
    <w:rsid w:val="000A2FD8"/>
    <w:rsid w:val="000A3314"/>
    <w:rsid w:val="000B0A9C"/>
    <w:rsid w:val="000D0E23"/>
    <w:rsid w:val="000D3A62"/>
    <w:rsid w:val="000D62D1"/>
    <w:rsid w:val="000E1B3B"/>
    <w:rsid w:val="000E54E1"/>
    <w:rsid w:val="000F3653"/>
    <w:rsid w:val="00104E2B"/>
    <w:rsid w:val="00114414"/>
    <w:rsid w:val="00124732"/>
    <w:rsid w:val="00126624"/>
    <w:rsid w:val="001359C7"/>
    <w:rsid w:val="0016194E"/>
    <w:rsid w:val="0016289A"/>
    <w:rsid w:val="00180F4D"/>
    <w:rsid w:val="001A5FB3"/>
    <w:rsid w:val="001A7F7C"/>
    <w:rsid w:val="001B056E"/>
    <w:rsid w:val="001C559E"/>
    <w:rsid w:val="001C779A"/>
    <w:rsid w:val="001D51F5"/>
    <w:rsid w:val="001E7717"/>
    <w:rsid w:val="001F13E3"/>
    <w:rsid w:val="001F192B"/>
    <w:rsid w:val="001F3969"/>
    <w:rsid w:val="001F7EE9"/>
    <w:rsid w:val="00202F1D"/>
    <w:rsid w:val="00206DAD"/>
    <w:rsid w:val="00210B46"/>
    <w:rsid w:val="002225E9"/>
    <w:rsid w:val="00222C6B"/>
    <w:rsid w:val="00233C9D"/>
    <w:rsid w:val="002614A5"/>
    <w:rsid w:val="002750E6"/>
    <w:rsid w:val="002A35C6"/>
    <w:rsid w:val="002B1629"/>
    <w:rsid w:val="002B4FD6"/>
    <w:rsid w:val="002C62E1"/>
    <w:rsid w:val="002D0DF6"/>
    <w:rsid w:val="002D3FFF"/>
    <w:rsid w:val="002E5BBA"/>
    <w:rsid w:val="002F027D"/>
    <w:rsid w:val="002F1451"/>
    <w:rsid w:val="002F4C78"/>
    <w:rsid w:val="002F7927"/>
    <w:rsid w:val="003065FD"/>
    <w:rsid w:val="00320242"/>
    <w:rsid w:val="0032674A"/>
    <w:rsid w:val="003446B1"/>
    <w:rsid w:val="0034584C"/>
    <w:rsid w:val="003526B6"/>
    <w:rsid w:val="00362AEB"/>
    <w:rsid w:val="0036490E"/>
    <w:rsid w:val="00371688"/>
    <w:rsid w:val="00382F44"/>
    <w:rsid w:val="003848D6"/>
    <w:rsid w:val="00386B58"/>
    <w:rsid w:val="00397400"/>
    <w:rsid w:val="003B4283"/>
    <w:rsid w:val="003B6CEC"/>
    <w:rsid w:val="003C756C"/>
    <w:rsid w:val="003D236D"/>
    <w:rsid w:val="003D6256"/>
    <w:rsid w:val="00406D83"/>
    <w:rsid w:val="00412C10"/>
    <w:rsid w:val="00427FCF"/>
    <w:rsid w:val="00430E96"/>
    <w:rsid w:val="00440CC6"/>
    <w:rsid w:val="00446D7E"/>
    <w:rsid w:val="004514BF"/>
    <w:rsid w:val="0045167E"/>
    <w:rsid w:val="00453509"/>
    <w:rsid w:val="00461C66"/>
    <w:rsid w:val="004623C9"/>
    <w:rsid w:val="00466805"/>
    <w:rsid w:val="0047618A"/>
    <w:rsid w:val="00492840"/>
    <w:rsid w:val="00495465"/>
    <w:rsid w:val="004971DD"/>
    <w:rsid w:val="004B19DB"/>
    <w:rsid w:val="004C05DD"/>
    <w:rsid w:val="004D1C46"/>
    <w:rsid w:val="004D652A"/>
    <w:rsid w:val="004E41D0"/>
    <w:rsid w:val="004F448E"/>
    <w:rsid w:val="004F637C"/>
    <w:rsid w:val="00501655"/>
    <w:rsid w:val="00511542"/>
    <w:rsid w:val="005204B6"/>
    <w:rsid w:val="00530FD5"/>
    <w:rsid w:val="005328A0"/>
    <w:rsid w:val="00535FE7"/>
    <w:rsid w:val="00541364"/>
    <w:rsid w:val="005561A1"/>
    <w:rsid w:val="0056582D"/>
    <w:rsid w:val="00565AA1"/>
    <w:rsid w:val="005679F5"/>
    <w:rsid w:val="0059165F"/>
    <w:rsid w:val="0059277E"/>
    <w:rsid w:val="005C2ACE"/>
    <w:rsid w:val="005F237B"/>
    <w:rsid w:val="005F7CD4"/>
    <w:rsid w:val="00601769"/>
    <w:rsid w:val="00612A80"/>
    <w:rsid w:val="00624B5F"/>
    <w:rsid w:val="00625D97"/>
    <w:rsid w:val="00645D32"/>
    <w:rsid w:val="00646124"/>
    <w:rsid w:val="006500AE"/>
    <w:rsid w:val="006529CC"/>
    <w:rsid w:val="00652D51"/>
    <w:rsid w:val="006721C3"/>
    <w:rsid w:val="00673C73"/>
    <w:rsid w:val="006744A5"/>
    <w:rsid w:val="00675D8E"/>
    <w:rsid w:val="0068154A"/>
    <w:rsid w:val="00683B33"/>
    <w:rsid w:val="00693574"/>
    <w:rsid w:val="006A2D73"/>
    <w:rsid w:val="006B2345"/>
    <w:rsid w:val="006C17C2"/>
    <w:rsid w:val="006C5D27"/>
    <w:rsid w:val="006D5CF7"/>
    <w:rsid w:val="006D6EB1"/>
    <w:rsid w:val="006E531A"/>
    <w:rsid w:val="006E643B"/>
    <w:rsid w:val="00710A88"/>
    <w:rsid w:val="007170EA"/>
    <w:rsid w:val="00730C5D"/>
    <w:rsid w:val="00733C13"/>
    <w:rsid w:val="0073660F"/>
    <w:rsid w:val="0074113F"/>
    <w:rsid w:val="0075157B"/>
    <w:rsid w:val="007609DA"/>
    <w:rsid w:val="007620F4"/>
    <w:rsid w:val="00770F11"/>
    <w:rsid w:val="00774A85"/>
    <w:rsid w:val="00776D97"/>
    <w:rsid w:val="00781AC3"/>
    <w:rsid w:val="00785A21"/>
    <w:rsid w:val="00786643"/>
    <w:rsid w:val="00792020"/>
    <w:rsid w:val="007C55A7"/>
    <w:rsid w:val="007D5E26"/>
    <w:rsid w:val="007E18CB"/>
    <w:rsid w:val="007E4017"/>
    <w:rsid w:val="00825333"/>
    <w:rsid w:val="008254D3"/>
    <w:rsid w:val="00876958"/>
    <w:rsid w:val="00876DAC"/>
    <w:rsid w:val="00885A66"/>
    <w:rsid w:val="008C5529"/>
    <w:rsid w:val="008D28E4"/>
    <w:rsid w:val="008D3E5D"/>
    <w:rsid w:val="008D6981"/>
    <w:rsid w:val="008E205A"/>
    <w:rsid w:val="008F7F53"/>
    <w:rsid w:val="00917159"/>
    <w:rsid w:val="009274B3"/>
    <w:rsid w:val="00950C39"/>
    <w:rsid w:val="009560AB"/>
    <w:rsid w:val="00975E42"/>
    <w:rsid w:val="00976468"/>
    <w:rsid w:val="009771EB"/>
    <w:rsid w:val="00980563"/>
    <w:rsid w:val="00981EB1"/>
    <w:rsid w:val="00982878"/>
    <w:rsid w:val="009857D3"/>
    <w:rsid w:val="00986EF8"/>
    <w:rsid w:val="00990C97"/>
    <w:rsid w:val="009D081D"/>
    <w:rsid w:val="009D1289"/>
    <w:rsid w:val="009D4A4D"/>
    <w:rsid w:val="009E1895"/>
    <w:rsid w:val="009E4679"/>
    <w:rsid w:val="009E7435"/>
    <w:rsid w:val="009F3BCC"/>
    <w:rsid w:val="00A007C3"/>
    <w:rsid w:val="00A06BA6"/>
    <w:rsid w:val="00A15BA7"/>
    <w:rsid w:val="00A33199"/>
    <w:rsid w:val="00A33E9F"/>
    <w:rsid w:val="00A363E4"/>
    <w:rsid w:val="00A46B7C"/>
    <w:rsid w:val="00A5139D"/>
    <w:rsid w:val="00A60B78"/>
    <w:rsid w:val="00A65064"/>
    <w:rsid w:val="00A6583B"/>
    <w:rsid w:val="00A77106"/>
    <w:rsid w:val="00A80780"/>
    <w:rsid w:val="00A8532A"/>
    <w:rsid w:val="00A901BD"/>
    <w:rsid w:val="00AA316B"/>
    <w:rsid w:val="00AA4777"/>
    <w:rsid w:val="00AC4104"/>
    <w:rsid w:val="00AE5889"/>
    <w:rsid w:val="00AE7833"/>
    <w:rsid w:val="00AF2983"/>
    <w:rsid w:val="00AF7E47"/>
    <w:rsid w:val="00B00B43"/>
    <w:rsid w:val="00B05161"/>
    <w:rsid w:val="00B1090A"/>
    <w:rsid w:val="00B15438"/>
    <w:rsid w:val="00B168EA"/>
    <w:rsid w:val="00B23CE0"/>
    <w:rsid w:val="00B43359"/>
    <w:rsid w:val="00B4644C"/>
    <w:rsid w:val="00B66B47"/>
    <w:rsid w:val="00B66D1D"/>
    <w:rsid w:val="00B750C9"/>
    <w:rsid w:val="00B943E1"/>
    <w:rsid w:val="00B95842"/>
    <w:rsid w:val="00BA193B"/>
    <w:rsid w:val="00BA352D"/>
    <w:rsid w:val="00BA522C"/>
    <w:rsid w:val="00BA667D"/>
    <w:rsid w:val="00BB06F0"/>
    <w:rsid w:val="00BC0EA7"/>
    <w:rsid w:val="00BD2DA5"/>
    <w:rsid w:val="00BE5F81"/>
    <w:rsid w:val="00BE7050"/>
    <w:rsid w:val="00BF23CE"/>
    <w:rsid w:val="00BF2BCC"/>
    <w:rsid w:val="00C1280E"/>
    <w:rsid w:val="00C21EAC"/>
    <w:rsid w:val="00C25A66"/>
    <w:rsid w:val="00C43074"/>
    <w:rsid w:val="00C50CDA"/>
    <w:rsid w:val="00C55347"/>
    <w:rsid w:val="00C720C8"/>
    <w:rsid w:val="00CA0B1B"/>
    <w:rsid w:val="00CA5C9D"/>
    <w:rsid w:val="00CB17ED"/>
    <w:rsid w:val="00CD0150"/>
    <w:rsid w:val="00CE7CBA"/>
    <w:rsid w:val="00CF2495"/>
    <w:rsid w:val="00CF5572"/>
    <w:rsid w:val="00D07BD0"/>
    <w:rsid w:val="00D31B4C"/>
    <w:rsid w:val="00D41BE4"/>
    <w:rsid w:val="00D455D5"/>
    <w:rsid w:val="00D532A1"/>
    <w:rsid w:val="00D536FF"/>
    <w:rsid w:val="00D55C0F"/>
    <w:rsid w:val="00D57AD1"/>
    <w:rsid w:val="00D62B9A"/>
    <w:rsid w:val="00D74235"/>
    <w:rsid w:val="00D80156"/>
    <w:rsid w:val="00D84D20"/>
    <w:rsid w:val="00D9593C"/>
    <w:rsid w:val="00D96F0C"/>
    <w:rsid w:val="00DA7BC8"/>
    <w:rsid w:val="00DB02B7"/>
    <w:rsid w:val="00DE38FB"/>
    <w:rsid w:val="00DE6478"/>
    <w:rsid w:val="00DF23FB"/>
    <w:rsid w:val="00E05E07"/>
    <w:rsid w:val="00E2121D"/>
    <w:rsid w:val="00E236C9"/>
    <w:rsid w:val="00E31138"/>
    <w:rsid w:val="00E323FA"/>
    <w:rsid w:val="00E35B8C"/>
    <w:rsid w:val="00E475F3"/>
    <w:rsid w:val="00E506E8"/>
    <w:rsid w:val="00E559B9"/>
    <w:rsid w:val="00E70D9C"/>
    <w:rsid w:val="00E7103E"/>
    <w:rsid w:val="00E81C9F"/>
    <w:rsid w:val="00E91D4F"/>
    <w:rsid w:val="00EB0E77"/>
    <w:rsid w:val="00EC2DA6"/>
    <w:rsid w:val="00EC3D6A"/>
    <w:rsid w:val="00ED3419"/>
    <w:rsid w:val="00EE3938"/>
    <w:rsid w:val="00EF1CDA"/>
    <w:rsid w:val="00EF3D67"/>
    <w:rsid w:val="00EF4342"/>
    <w:rsid w:val="00F07E0A"/>
    <w:rsid w:val="00F2507B"/>
    <w:rsid w:val="00F366BE"/>
    <w:rsid w:val="00F42813"/>
    <w:rsid w:val="00F446B1"/>
    <w:rsid w:val="00F45C46"/>
    <w:rsid w:val="00F74297"/>
    <w:rsid w:val="00F83420"/>
    <w:rsid w:val="00F84BF4"/>
    <w:rsid w:val="00FA4F8D"/>
    <w:rsid w:val="00FA588D"/>
    <w:rsid w:val="00FB0EA8"/>
    <w:rsid w:val="00FC3982"/>
    <w:rsid w:val="00FD2675"/>
    <w:rsid w:val="00FE55CB"/>
    <w:rsid w:val="00FF4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pPr>
      <w:ind w:rightChars="-51" w:right="-107"/>
      <w:jc w:val="both"/>
    </w:pPr>
    <w:rPr>
      <w:sz w:val="21"/>
      <w:szCs w:val="24"/>
    </w:rPr>
  </w:style>
  <w:style w:type="paragraph" w:styleId="12">
    <w:name w:val="heading 1"/>
    <w:basedOn w:val="a5"/>
    <w:next w:val="a5"/>
    <w:link w:val="1Char"/>
    <w:pPr>
      <w:keepNext/>
      <w:keepLines/>
      <w:widowControl w:val="0"/>
      <w:numPr>
        <w:numId w:val="1"/>
      </w:numPr>
      <w:spacing w:before="120" w:after="120" w:line="480" w:lineRule="auto"/>
      <w:outlineLvl w:val="0"/>
    </w:pPr>
    <w:rPr>
      <w:rFonts w:ascii="Arial" w:eastAsia="黑体" w:hAnsi="Arial"/>
      <w:kern w:val="44"/>
      <w:sz w:val="32"/>
      <w:szCs w:val="32"/>
    </w:rPr>
  </w:style>
  <w:style w:type="paragraph" w:styleId="3">
    <w:name w:val="heading 3"/>
    <w:basedOn w:val="a5"/>
    <w:next w:val="a5"/>
    <w:link w:val="3Char"/>
    <w:pPr>
      <w:keepNext/>
      <w:keepLines/>
      <w:numPr>
        <w:ilvl w:val="2"/>
        <w:numId w:val="1"/>
      </w:numPr>
      <w:spacing w:line="480" w:lineRule="auto"/>
      <w:outlineLvl w:val="2"/>
    </w:pPr>
    <w:rPr>
      <w:bCs/>
      <w:sz w:val="24"/>
    </w:rPr>
  </w:style>
  <w:style w:type="paragraph" w:styleId="4">
    <w:name w:val="heading 4"/>
    <w:basedOn w:val="a5"/>
    <w:next w:val="a5"/>
    <w:link w:val="4Char"/>
    <w:pPr>
      <w:keepNext/>
      <w:keepLines/>
      <w:widowControl w:val="0"/>
      <w:numPr>
        <w:ilvl w:val="3"/>
        <w:numId w:val="2"/>
      </w:numPr>
      <w:tabs>
        <w:tab w:val="left" w:pos="1440"/>
      </w:tabs>
      <w:spacing w:before="260" w:after="260" w:line="360" w:lineRule="auto"/>
      <w:ind w:right="0"/>
      <w:outlineLvl w:val="3"/>
    </w:pPr>
    <w:rPr>
      <w:sz w:val="24"/>
    </w:rPr>
  </w:style>
  <w:style w:type="paragraph" w:styleId="5">
    <w:name w:val="heading 5"/>
    <w:basedOn w:val="a5"/>
    <w:next w:val="a5"/>
    <w:link w:val="5Char"/>
    <w:pPr>
      <w:widowControl w:val="0"/>
      <w:numPr>
        <w:ilvl w:val="4"/>
        <w:numId w:val="1"/>
      </w:numPr>
      <w:outlineLvl w:val="4"/>
    </w:pPr>
    <w:rPr>
      <w:bCs/>
      <w:szCs w:val="21"/>
    </w:rPr>
  </w:style>
  <w:style w:type="paragraph" w:styleId="6">
    <w:name w:val="heading 6"/>
    <w:basedOn w:val="a5"/>
    <w:next w:val="a5"/>
    <w:link w:val="6Char"/>
    <w:pPr>
      <w:widowControl w:val="0"/>
      <w:numPr>
        <w:ilvl w:val="5"/>
        <w:numId w:val="1"/>
      </w:numPr>
      <w:outlineLvl w:val="5"/>
    </w:pPr>
  </w:style>
  <w:style w:type="paragraph" w:styleId="7">
    <w:name w:val="heading 7"/>
    <w:basedOn w:val="a5"/>
    <w:next w:val="a5"/>
    <w:link w:val="7Char"/>
    <w:pPr>
      <w:widowControl w:val="0"/>
      <w:numPr>
        <w:ilvl w:val="6"/>
        <w:numId w:val="1"/>
      </w:numPr>
      <w:spacing w:line="240" w:lineRule="atLeast"/>
      <w:outlineLvl w:val="6"/>
    </w:pPr>
    <w:rPr>
      <w:bCs/>
    </w:rPr>
  </w:style>
  <w:style w:type="paragraph" w:styleId="8">
    <w:name w:val="heading 8"/>
    <w:basedOn w:val="a5"/>
    <w:next w:val="a5"/>
    <w:link w:val="8Char"/>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link w:val="9Char"/>
    <w:pPr>
      <w:keepNext/>
      <w:keepLines/>
      <w:numPr>
        <w:ilvl w:val="8"/>
        <w:numId w:val="1"/>
      </w:numPr>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link w:val="12"/>
    <w:semiHidden/>
    <w:rPr>
      <w:rFonts w:ascii="Arial" w:eastAsia="黑体" w:hAnsi="Arial"/>
      <w:kern w:val="44"/>
      <w:sz w:val="32"/>
      <w:szCs w:val="32"/>
    </w:rPr>
  </w:style>
  <w:style w:type="character" w:customStyle="1" w:styleId="3Char">
    <w:name w:val="标题 3 Char"/>
    <w:link w:val="3"/>
    <w:semiHidden/>
    <w:rPr>
      <w:bCs/>
      <w:sz w:val="24"/>
      <w:szCs w:val="24"/>
    </w:rPr>
  </w:style>
  <w:style w:type="character" w:customStyle="1" w:styleId="4Char">
    <w:name w:val="标题 4 Char"/>
    <w:link w:val="4"/>
    <w:rPr>
      <w:sz w:val="24"/>
      <w:szCs w:val="24"/>
    </w:rPr>
  </w:style>
  <w:style w:type="character" w:customStyle="1" w:styleId="5Char">
    <w:name w:val="标题 5 Char"/>
    <w:link w:val="5"/>
    <w:semiHidden/>
    <w:rPr>
      <w:bCs/>
      <w:sz w:val="21"/>
      <w:szCs w:val="21"/>
    </w:rPr>
  </w:style>
  <w:style w:type="character" w:customStyle="1" w:styleId="6Char">
    <w:name w:val="标题 6 Char"/>
    <w:link w:val="6"/>
    <w:semiHidden/>
    <w:rPr>
      <w:sz w:val="21"/>
      <w:szCs w:val="24"/>
    </w:rPr>
  </w:style>
  <w:style w:type="character" w:customStyle="1" w:styleId="7Char">
    <w:name w:val="标题 7 Char"/>
    <w:link w:val="7"/>
    <w:semiHidden/>
    <w:rPr>
      <w:bCs/>
      <w:sz w:val="21"/>
      <w:szCs w:val="24"/>
    </w:rPr>
  </w:style>
  <w:style w:type="character" w:customStyle="1" w:styleId="8Char">
    <w:name w:val="标题 8 Char"/>
    <w:link w:val="8"/>
    <w:semiHidden/>
    <w:rPr>
      <w:rFonts w:ascii="Arial" w:eastAsia="黑体" w:hAnsi="Arial"/>
      <w:sz w:val="24"/>
      <w:szCs w:val="24"/>
    </w:rPr>
  </w:style>
  <w:style w:type="character" w:customStyle="1" w:styleId="9Char">
    <w:name w:val="标题 9 Char"/>
    <w:link w:val="9"/>
    <w:semiHidden/>
    <w:rPr>
      <w:rFonts w:ascii="Arial" w:eastAsia="黑体" w:hAnsi="Arial"/>
      <w:sz w:val="21"/>
      <w:szCs w:val="21"/>
    </w:rPr>
  </w:style>
  <w:style w:type="character" w:customStyle="1" w:styleId="Char">
    <w:name w:val="批注主题 Char"/>
    <w:link w:val="13"/>
    <w:semiHidden/>
    <w:rPr>
      <w:b/>
      <w:bCs/>
      <w:sz w:val="21"/>
      <w:szCs w:val="24"/>
    </w:rPr>
  </w:style>
  <w:style w:type="paragraph" w:customStyle="1" w:styleId="13">
    <w:name w:val="批注主题1"/>
    <w:basedOn w:val="a9"/>
    <w:next w:val="a9"/>
    <w:link w:val="Char"/>
    <w:rPr>
      <w:b/>
      <w:bCs/>
    </w:rPr>
  </w:style>
  <w:style w:type="paragraph" w:styleId="a9">
    <w:name w:val="annotation text"/>
    <w:basedOn w:val="a5"/>
    <w:link w:val="Char0"/>
    <w:pPr>
      <w:jc w:val="left"/>
    </w:pPr>
  </w:style>
  <w:style w:type="paragraph" w:styleId="70">
    <w:name w:val="toc 7"/>
    <w:basedOn w:val="a5"/>
    <w:next w:val="a5"/>
    <w:pPr>
      <w:ind w:left="1260"/>
      <w:jc w:val="left"/>
    </w:pPr>
    <w:rPr>
      <w:szCs w:val="21"/>
    </w:rPr>
  </w:style>
  <w:style w:type="character" w:customStyle="1" w:styleId="Char1">
    <w:name w:val="正文首行缩进 Char"/>
    <w:link w:val="14"/>
    <w:semiHidden/>
    <w:rPr>
      <w:rFonts w:ascii="Calibri" w:eastAsia="仿宋_GB2312" w:hAnsi="Calibri" w:cs="黑体"/>
      <w:kern w:val="2"/>
      <w:sz w:val="28"/>
      <w:szCs w:val="22"/>
    </w:rPr>
  </w:style>
  <w:style w:type="character" w:customStyle="1" w:styleId="Char2">
    <w:name w:val="正文文本 Char"/>
    <w:link w:val="aa"/>
    <w:semiHidden/>
    <w:rPr>
      <w:rFonts w:ascii="Calibri" w:eastAsia="仿宋_GB2312" w:hAnsi="Calibri" w:cs="黑体"/>
      <w:kern w:val="2"/>
      <w:sz w:val="28"/>
      <w:szCs w:val="22"/>
    </w:rPr>
  </w:style>
  <w:style w:type="paragraph" w:styleId="aa">
    <w:name w:val="Body Text"/>
    <w:basedOn w:val="a5"/>
    <w:link w:val="Char2"/>
    <w:pPr>
      <w:widowControl w:val="0"/>
      <w:spacing w:after="120" w:line="360" w:lineRule="auto"/>
      <w:ind w:left="200" w:right="0" w:hangingChars="200" w:hanging="200"/>
    </w:pPr>
    <w:rPr>
      <w:rFonts w:ascii="Calibri" w:eastAsia="仿宋_GB2312" w:hAnsi="Calibri" w:cs="黑体"/>
      <w:kern w:val="2"/>
      <w:sz w:val="28"/>
      <w:szCs w:val="22"/>
    </w:rPr>
  </w:style>
  <w:style w:type="paragraph" w:customStyle="1" w:styleId="14">
    <w:name w:val="正文首行缩进1"/>
    <w:basedOn w:val="aa"/>
    <w:link w:val="Char1"/>
    <w:pPr>
      <w:ind w:firstLineChars="100" w:firstLine="420"/>
    </w:pPr>
  </w:style>
  <w:style w:type="paragraph" w:styleId="a">
    <w:name w:val="List Bullet"/>
    <w:basedOn w:val="a5"/>
    <w:pPr>
      <w:widowControl w:val="0"/>
      <w:numPr>
        <w:numId w:val="3"/>
      </w:numPr>
      <w:spacing w:line="360" w:lineRule="auto"/>
      <w:ind w:right="0" w:hangingChars="200" w:hanging="200"/>
    </w:pPr>
    <w:rPr>
      <w:kern w:val="2"/>
      <w:sz w:val="28"/>
    </w:rPr>
  </w:style>
  <w:style w:type="character" w:customStyle="1" w:styleId="Char3">
    <w:name w:val="文档结构图 Char"/>
    <w:link w:val="15"/>
    <w:semiHidden/>
    <w:rPr>
      <w:sz w:val="21"/>
      <w:szCs w:val="24"/>
      <w:shd w:val="clear" w:color="auto" w:fill="000080"/>
    </w:rPr>
  </w:style>
  <w:style w:type="paragraph" w:customStyle="1" w:styleId="15">
    <w:name w:val="文档结构图1"/>
    <w:basedOn w:val="a5"/>
    <w:link w:val="Char3"/>
    <w:pPr>
      <w:shd w:val="clear" w:color="auto" w:fill="000080"/>
    </w:pPr>
    <w:rPr>
      <w:shd w:val="clear" w:color="auto" w:fill="000080"/>
    </w:rPr>
  </w:style>
  <w:style w:type="character" w:customStyle="1" w:styleId="Char0">
    <w:name w:val="批注文字 Char"/>
    <w:link w:val="a9"/>
    <w:semiHidden/>
    <w:rPr>
      <w:sz w:val="21"/>
      <w:szCs w:val="24"/>
    </w:rPr>
  </w:style>
  <w:style w:type="character" w:customStyle="1" w:styleId="Char4">
    <w:name w:val="正文文本缩进 Char"/>
    <w:link w:val="16"/>
    <w:semiHidden/>
    <w:rPr>
      <w:kern w:val="2"/>
      <w:sz w:val="21"/>
    </w:rPr>
  </w:style>
  <w:style w:type="paragraph" w:customStyle="1" w:styleId="16">
    <w:name w:val="正文文本缩进1"/>
    <w:basedOn w:val="a5"/>
    <w:link w:val="Char4"/>
    <w:pPr>
      <w:widowControl w:val="0"/>
      <w:spacing w:after="120"/>
      <w:ind w:leftChars="200" w:left="420" w:right="0"/>
    </w:pPr>
    <w:rPr>
      <w:kern w:val="2"/>
    </w:rPr>
  </w:style>
  <w:style w:type="paragraph" w:styleId="2">
    <w:name w:val="List Bullet 2"/>
    <w:basedOn w:val="a5"/>
    <w:pPr>
      <w:widowControl w:val="0"/>
      <w:tabs>
        <w:tab w:val="left" w:pos="780"/>
      </w:tabs>
      <w:adjustRightInd w:val="0"/>
      <w:spacing w:line="312" w:lineRule="atLeast"/>
      <w:ind w:left="431" w:right="0" w:hanging="431"/>
      <w:textAlignment w:val="baseline"/>
    </w:pPr>
    <w:rPr>
      <w:szCs w:val="20"/>
    </w:rPr>
  </w:style>
  <w:style w:type="paragraph" w:styleId="50">
    <w:name w:val="toc 5"/>
    <w:basedOn w:val="a5"/>
    <w:next w:val="a5"/>
    <w:pPr>
      <w:ind w:left="840"/>
      <w:jc w:val="left"/>
    </w:pPr>
    <w:rPr>
      <w:szCs w:val="21"/>
    </w:rPr>
  </w:style>
  <w:style w:type="paragraph" w:styleId="30">
    <w:name w:val="toc 3"/>
    <w:basedOn w:val="a5"/>
    <w:next w:val="a5"/>
    <w:pPr>
      <w:ind w:left="420"/>
      <w:jc w:val="left"/>
    </w:pPr>
    <w:rPr>
      <w:i/>
      <w:iCs/>
    </w:rPr>
  </w:style>
  <w:style w:type="character" w:customStyle="1" w:styleId="Char5">
    <w:name w:val="纯文本 Char"/>
    <w:link w:val="17"/>
    <w:semiHidden/>
    <w:rPr>
      <w:rFonts w:ascii="宋体" w:hAnsi="Courier New"/>
      <w:kern w:val="2"/>
      <w:sz w:val="21"/>
    </w:rPr>
  </w:style>
  <w:style w:type="paragraph" w:customStyle="1" w:styleId="17">
    <w:name w:val="纯文本1"/>
    <w:basedOn w:val="a5"/>
    <w:link w:val="Char5"/>
    <w:pPr>
      <w:widowControl w:val="0"/>
      <w:ind w:right="0"/>
    </w:pPr>
    <w:rPr>
      <w:rFonts w:ascii="宋体" w:hAnsi="Courier New"/>
      <w:kern w:val="2"/>
    </w:rPr>
  </w:style>
  <w:style w:type="paragraph" w:styleId="80">
    <w:name w:val="toc 8"/>
    <w:basedOn w:val="a5"/>
    <w:next w:val="a5"/>
    <w:pPr>
      <w:ind w:left="1470"/>
      <w:jc w:val="left"/>
    </w:pPr>
    <w:rPr>
      <w:szCs w:val="21"/>
    </w:rPr>
  </w:style>
  <w:style w:type="character" w:customStyle="1" w:styleId="Char6">
    <w:name w:val="日期 Char"/>
    <w:link w:val="18"/>
    <w:semiHidden/>
    <w:rPr>
      <w:rFonts w:ascii="宋体"/>
      <w:kern w:val="2"/>
      <w:sz w:val="24"/>
    </w:rPr>
  </w:style>
  <w:style w:type="paragraph" w:customStyle="1" w:styleId="18">
    <w:name w:val="日期1"/>
    <w:basedOn w:val="a5"/>
    <w:next w:val="a5"/>
    <w:link w:val="Char6"/>
    <w:pPr>
      <w:widowControl w:val="0"/>
      <w:spacing w:before="60" w:after="60"/>
      <w:ind w:right="0"/>
    </w:pPr>
    <w:rPr>
      <w:rFonts w:ascii="宋体"/>
      <w:kern w:val="2"/>
      <w:sz w:val="24"/>
    </w:rPr>
  </w:style>
  <w:style w:type="character" w:customStyle="1" w:styleId="2Char">
    <w:name w:val="正文文本缩进 2 Char"/>
    <w:link w:val="210"/>
    <w:semiHidden/>
    <w:rPr>
      <w:kern w:val="2"/>
      <w:sz w:val="21"/>
    </w:rPr>
  </w:style>
  <w:style w:type="paragraph" w:customStyle="1" w:styleId="210">
    <w:name w:val="正文文本缩进 21"/>
    <w:basedOn w:val="a5"/>
    <w:link w:val="2Char"/>
    <w:pPr>
      <w:widowControl w:val="0"/>
      <w:spacing w:after="120" w:line="480" w:lineRule="auto"/>
      <w:ind w:leftChars="200" w:left="420" w:right="0"/>
    </w:pPr>
    <w:rPr>
      <w:kern w:val="2"/>
    </w:rPr>
  </w:style>
  <w:style w:type="paragraph" w:styleId="ab">
    <w:name w:val="endnote text"/>
    <w:basedOn w:val="a5"/>
    <w:link w:val="Char7"/>
    <w:pPr>
      <w:widowControl w:val="0"/>
      <w:snapToGrid w:val="0"/>
      <w:ind w:right="0"/>
      <w:jc w:val="left"/>
    </w:pPr>
    <w:rPr>
      <w:kern w:val="2"/>
    </w:rPr>
  </w:style>
  <w:style w:type="character" w:customStyle="1" w:styleId="Char7">
    <w:name w:val="尾注文本 Char"/>
    <w:link w:val="ab"/>
    <w:semiHidden/>
    <w:rPr>
      <w:kern w:val="2"/>
      <w:sz w:val="21"/>
    </w:rPr>
  </w:style>
  <w:style w:type="paragraph" w:styleId="ac">
    <w:name w:val="Balloon Text"/>
    <w:basedOn w:val="a5"/>
    <w:link w:val="Char8"/>
    <w:rPr>
      <w:sz w:val="18"/>
      <w:szCs w:val="18"/>
    </w:rPr>
  </w:style>
  <w:style w:type="character" w:customStyle="1" w:styleId="Char8">
    <w:name w:val="批注框文本 Char"/>
    <w:link w:val="ac"/>
    <w:semiHidden/>
    <w:rPr>
      <w:sz w:val="18"/>
      <w:szCs w:val="18"/>
    </w:rPr>
  </w:style>
  <w:style w:type="paragraph" w:styleId="ad">
    <w:name w:val="footer"/>
    <w:basedOn w:val="a5"/>
    <w:link w:val="Char9"/>
    <w:pPr>
      <w:tabs>
        <w:tab w:val="center" w:pos="4153"/>
        <w:tab w:val="right" w:pos="8306"/>
      </w:tabs>
      <w:snapToGrid w:val="0"/>
      <w:jc w:val="left"/>
    </w:pPr>
    <w:rPr>
      <w:sz w:val="18"/>
      <w:szCs w:val="18"/>
    </w:rPr>
  </w:style>
  <w:style w:type="character" w:customStyle="1" w:styleId="Char9">
    <w:name w:val="页脚 Char"/>
    <w:link w:val="ad"/>
    <w:semiHidden/>
    <w:rPr>
      <w:sz w:val="18"/>
      <w:szCs w:val="18"/>
    </w:rPr>
  </w:style>
  <w:style w:type="paragraph" w:styleId="19">
    <w:name w:val="toc 1"/>
    <w:basedOn w:val="a5"/>
    <w:next w:val="a5"/>
    <w:pPr>
      <w:spacing w:before="120" w:after="120"/>
      <w:jc w:val="left"/>
    </w:pPr>
    <w:rPr>
      <w:b/>
      <w:bCs/>
      <w:caps/>
    </w:rPr>
  </w:style>
  <w:style w:type="paragraph" w:styleId="40">
    <w:name w:val="toc 4"/>
    <w:basedOn w:val="a5"/>
    <w:next w:val="a5"/>
    <w:pPr>
      <w:ind w:left="630"/>
      <w:jc w:val="left"/>
    </w:pPr>
    <w:rPr>
      <w:szCs w:val="21"/>
    </w:rPr>
  </w:style>
  <w:style w:type="paragraph" w:styleId="ae">
    <w:name w:val="footnote text"/>
    <w:basedOn w:val="a5"/>
    <w:link w:val="Chara"/>
    <w:pPr>
      <w:widowControl w:val="0"/>
      <w:snapToGrid w:val="0"/>
      <w:ind w:right="0"/>
      <w:jc w:val="left"/>
    </w:pPr>
    <w:rPr>
      <w:kern w:val="2"/>
      <w:sz w:val="18"/>
    </w:rPr>
  </w:style>
  <w:style w:type="character" w:customStyle="1" w:styleId="Chara">
    <w:name w:val="脚注文本 Char"/>
    <w:link w:val="ae"/>
    <w:semiHidden/>
    <w:rPr>
      <w:kern w:val="2"/>
      <w:sz w:val="18"/>
    </w:rPr>
  </w:style>
  <w:style w:type="paragraph" w:styleId="60">
    <w:name w:val="toc 6"/>
    <w:basedOn w:val="a5"/>
    <w:next w:val="a5"/>
    <w:pPr>
      <w:ind w:left="1050"/>
      <w:jc w:val="left"/>
    </w:pPr>
    <w:rPr>
      <w:szCs w:val="21"/>
    </w:rPr>
  </w:style>
  <w:style w:type="character" w:customStyle="1" w:styleId="3Char0">
    <w:name w:val="正文文本缩进 3 Char"/>
    <w:link w:val="31"/>
    <w:semiHidden/>
    <w:rPr>
      <w:rFonts w:ascii="宋体"/>
      <w:kern w:val="2"/>
      <w:sz w:val="24"/>
    </w:rPr>
  </w:style>
  <w:style w:type="paragraph" w:customStyle="1" w:styleId="31">
    <w:name w:val="正文文本缩进 31"/>
    <w:basedOn w:val="a5"/>
    <w:link w:val="3Char0"/>
    <w:pPr>
      <w:widowControl w:val="0"/>
      <w:spacing w:line="360" w:lineRule="auto"/>
      <w:ind w:right="0" w:firstLine="420"/>
    </w:pPr>
    <w:rPr>
      <w:rFonts w:ascii="宋体"/>
      <w:kern w:val="2"/>
      <w:sz w:val="24"/>
    </w:rPr>
  </w:style>
  <w:style w:type="paragraph" w:styleId="20">
    <w:name w:val="toc 2"/>
    <w:basedOn w:val="a5"/>
    <w:next w:val="a5"/>
    <w:pPr>
      <w:ind w:left="210"/>
      <w:jc w:val="left"/>
    </w:pPr>
    <w:rPr>
      <w:smallCaps/>
    </w:rPr>
  </w:style>
  <w:style w:type="paragraph" w:styleId="90">
    <w:name w:val="toc 9"/>
    <w:basedOn w:val="a5"/>
    <w:next w:val="a5"/>
    <w:pPr>
      <w:ind w:left="1680"/>
      <w:jc w:val="left"/>
    </w:pPr>
    <w:rPr>
      <w:szCs w:val="21"/>
    </w:rPr>
  </w:style>
  <w:style w:type="character" w:customStyle="1" w:styleId="2Char0">
    <w:name w:val="正文文本 2 Char"/>
    <w:link w:val="211"/>
    <w:semiHidden/>
    <w:rPr>
      <w:kern w:val="2"/>
      <w:sz w:val="21"/>
    </w:rPr>
  </w:style>
  <w:style w:type="paragraph" w:customStyle="1" w:styleId="211">
    <w:name w:val="正文文本 21"/>
    <w:basedOn w:val="a5"/>
    <w:link w:val="2Char0"/>
    <w:pPr>
      <w:widowControl w:val="0"/>
      <w:spacing w:after="120" w:line="480" w:lineRule="auto"/>
      <w:ind w:right="0"/>
    </w:pPr>
    <w:rPr>
      <w:kern w:val="2"/>
    </w:rPr>
  </w:style>
  <w:style w:type="character" w:customStyle="1" w:styleId="HTMLChar">
    <w:name w:val="HTML 预设格式 Char"/>
    <w:link w:val="HTML1"/>
    <w:semiHidden/>
    <w:rPr>
      <w:rFonts w:ascii="Courier New" w:hAnsi="Courier New"/>
      <w:kern w:val="2"/>
    </w:rPr>
  </w:style>
  <w:style w:type="paragraph" w:customStyle="1" w:styleId="HTML1">
    <w:name w:val="HTML 预设格式1"/>
    <w:basedOn w:val="a5"/>
    <w:link w:val="HTMLChar"/>
    <w:pPr>
      <w:widowControl w:val="0"/>
      <w:ind w:right="0"/>
    </w:pPr>
    <w:rPr>
      <w:rFonts w:ascii="Courier New" w:hAnsi="Courier New"/>
      <w:kern w:val="2"/>
    </w:rPr>
  </w:style>
  <w:style w:type="paragraph" w:styleId="af">
    <w:name w:val="Title"/>
    <w:basedOn w:val="a5"/>
    <w:next w:val="a5"/>
    <w:link w:val="Charb"/>
    <w:pPr>
      <w:spacing w:before="240" w:after="60"/>
      <w:jc w:val="center"/>
      <w:outlineLvl w:val="0"/>
    </w:pPr>
    <w:rPr>
      <w:rFonts w:ascii="Cambria" w:hAnsi="Cambria"/>
      <w:b/>
      <w:bCs/>
      <w:sz w:val="32"/>
      <w:szCs w:val="32"/>
    </w:rPr>
  </w:style>
  <w:style w:type="character" w:customStyle="1" w:styleId="Charb">
    <w:name w:val="标题 Char"/>
    <w:link w:val="af"/>
    <w:semiHidden/>
    <w:rPr>
      <w:rFonts w:ascii="Cambria" w:hAnsi="Cambria" w:cs="Times New Roman"/>
      <w:b/>
      <w:bCs/>
      <w:sz w:val="32"/>
      <w:szCs w:val="32"/>
    </w:rPr>
  </w:style>
  <w:style w:type="character" w:styleId="af0">
    <w:name w:val="Strong"/>
    <w:rPr>
      <w:b/>
    </w:rPr>
  </w:style>
  <w:style w:type="character" w:styleId="af1">
    <w:name w:val="endnote reference"/>
    <w:rPr>
      <w:vertAlign w:val="superscript"/>
    </w:rPr>
  </w:style>
  <w:style w:type="character" w:styleId="af2">
    <w:name w:val="FollowedHyperlink"/>
    <w:rPr>
      <w:color w:val="800080"/>
      <w:u w:val="single"/>
    </w:rPr>
  </w:style>
  <w:style w:type="character" w:styleId="af3">
    <w:name w:val="Hyperlink"/>
    <w:rPr>
      <w:color w:val="0000FF"/>
      <w:u w:val="single"/>
    </w:rPr>
  </w:style>
  <w:style w:type="character" w:styleId="af4">
    <w:name w:val="footnote reference"/>
    <w:rPr>
      <w:rFonts w:eastAsia="宋体"/>
      <w:kern w:val="2"/>
      <w:sz w:val="24"/>
      <w:vertAlign w:val="superscript"/>
      <w:lang w:val="en-US" w:eastAsia="zh-CN"/>
    </w:rPr>
  </w:style>
  <w:style w:type="paragraph" w:customStyle="1" w:styleId="21">
    <w:name w:val="标题 21"/>
    <w:basedOn w:val="a5"/>
    <w:next w:val="a5"/>
    <w:link w:val="2Char1"/>
    <w:pPr>
      <w:keepNext/>
      <w:keepLines/>
      <w:widowControl w:val="0"/>
      <w:numPr>
        <w:ilvl w:val="1"/>
        <w:numId w:val="1"/>
      </w:numPr>
      <w:spacing w:before="120" w:after="120" w:line="360" w:lineRule="auto"/>
      <w:outlineLvl w:val="1"/>
    </w:pPr>
    <w:rPr>
      <w:rFonts w:ascii="Arial" w:eastAsia="黑体" w:hAnsi="Arial"/>
      <w:sz w:val="28"/>
      <w:szCs w:val="28"/>
    </w:rPr>
  </w:style>
  <w:style w:type="paragraph" w:customStyle="1" w:styleId="-31">
    <w:name w:val="浅色网格 - 强调文字颜色 31"/>
    <w:basedOn w:val="a5"/>
    <w:link w:val="-3Char"/>
    <w:pPr>
      <w:widowControl w:val="0"/>
      <w:spacing w:line="360" w:lineRule="auto"/>
      <w:ind w:right="0" w:firstLineChars="200" w:firstLine="420"/>
    </w:pPr>
    <w:rPr>
      <w:kern w:val="2"/>
    </w:rPr>
  </w:style>
  <w:style w:type="paragraph" w:customStyle="1" w:styleId="af5">
    <w:name w:val="样式２"/>
    <w:basedOn w:val="af6"/>
    <w:link w:val="CharChar"/>
  </w:style>
  <w:style w:type="paragraph" w:customStyle="1" w:styleId="af6">
    <w:name w:val="正文缩进体"/>
    <w:basedOn w:val="1a"/>
    <w:link w:val="CharChar0"/>
    <w:pPr>
      <w:spacing w:line="240" w:lineRule="auto"/>
      <w:ind w:firstLineChars="200" w:firstLine="420"/>
    </w:pPr>
    <w:rPr>
      <w:szCs w:val="21"/>
    </w:rPr>
  </w:style>
  <w:style w:type="paragraph" w:customStyle="1" w:styleId="1a">
    <w:name w:val="正文缩进1"/>
    <w:basedOn w:val="a5"/>
    <w:link w:val="Charc"/>
    <w:pPr>
      <w:widowControl w:val="0"/>
      <w:adjustRightInd w:val="0"/>
      <w:spacing w:line="0" w:lineRule="atLeast"/>
      <w:ind w:firstLine="567"/>
      <w:jc w:val="left"/>
      <w:textAlignment w:val="baseline"/>
    </w:pPr>
  </w:style>
  <w:style w:type="paragraph" w:customStyle="1" w:styleId="af7">
    <w:name w:val="封面 公司英文名称"/>
    <w:basedOn w:val="a5"/>
    <w:next w:val="a5"/>
    <w:pPr>
      <w:widowControl w:val="0"/>
      <w:spacing w:before="80" w:after="80"/>
      <w:ind w:leftChars="771" w:left="1619" w:right="1663"/>
      <w:jc w:val="distribute"/>
    </w:pPr>
    <w:rPr>
      <w:kern w:val="2"/>
      <w:sz w:val="24"/>
    </w:rPr>
  </w:style>
  <w:style w:type="paragraph" w:customStyle="1" w:styleId="1b">
    <w:name w:val="页眉1"/>
    <w:basedOn w:val="a5"/>
    <w:link w:val="Chard"/>
    <w:pPr>
      <w:pBdr>
        <w:bottom w:val="single" w:sz="6" w:space="1" w:color="auto"/>
      </w:pBdr>
      <w:tabs>
        <w:tab w:val="center" w:pos="4153"/>
        <w:tab w:val="right" w:pos="8306"/>
      </w:tabs>
      <w:snapToGrid w:val="0"/>
      <w:jc w:val="center"/>
    </w:pPr>
    <w:rPr>
      <w:sz w:val="18"/>
      <w:szCs w:val="18"/>
    </w:rPr>
  </w:style>
  <w:style w:type="paragraph" w:customStyle="1" w:styleId="B">
    <w:name w:val="B表头样式"/>
    <w:next w:val="a5"/>
    <w:pPr>
      <w:jc w:val="center"/>
    </w:pPr>
    <w:rPr>
      <w:rFonts w:ascii="Calibri" w:eastAsia="黑体" w:hAnsi="Calibri"/>
      <w:b/>
      <w:kern w:val="2"/>
      <w:sz w:val="21"/>
      <w:szCs w:val="21"/>
    </w:rPr>
  </w:style>
  <w:style w:type="paragraph" w:customStyle="1" w:styleId="af8">
    <w:name w:val="正文体"/>
    <w:basedOn w:val="af6"/>
    <w:link w:val="CharChar1"/>
    <w:pPr>
      <w:ind w:firstLine="0"/>
    </w:pPr>
  </w:style>
  <w:style w:type="paragraph" w:customStyle="1" w:styleId="TOC1">
    <w:name w:val="TOC 标题1"/>
    <w:basedOn w:val="12"/>
    <w:next w:val="a5"/>
    <w:pPr>
      <w:widowControl/>
      <w:numPr>
        <w:numId w:val="0"/>
      </w:numPr>
      <w:spacing w:before="480" w:line="276" w:lineRule="auto"/>
      <w:jc w:val="left"/>
      <w:outlineLvl w:val="9"/>
    </w:pPr>
    <w:rPr>
      <w:rFonts w:ascii="Cambria" w:eastAsia="宋体" w:hAnsi="Cambria"/>
      <w:b/>
      <w:bCs/>
      <w:color w:val="365F91"/>
      <w:kern w:val="0"/>
      <w:sz w:val="28"/>
      <w:szCs w:val="28"/>
    </w:rPr>
  </w:style>
  <w:style w:type="paragraph" w:customStyle="1" w:styleId="ISS">
    <w:name w:val="ISS正文样式"/>
    <w:basedOn w:val="a5"/>
    <w:link w:val="ISSCharChar"/>
    <w:pPr>
      <w:widowControl w:val="0"/>
      <w:spacing w:line="360" w:lineRule="auto"/>
      <w:ind w:right="0" w:firstLine="454"/>
    </w:pPr>
    <w:rPr>
      <w:rFonts w:ascii="Calibri" w:hAnsi="Calibri"/>
      <w:kern w:val="2"/>
      <w:sz w:val="24"/>
      <w:szCs w:val="22"/>
    </w:rPr>
  </w:style>
  <w:style w:type="paragraph" w:customStyle="1" w:styleId="af9">
    <w:name w:val="封面 公司中文名称"/>
    <w:basedOn w:val="a5"/>
    <w:pPr>
      <w:widowControl w:val="0"/>
      <w:ind w:leftChars="771" w:left="1619" w:rightChars="800" w:right="1680"/>
      <w:jc w:val="distribute"/>
    </w:pPr>
    <w:rPr>
      <w:rFonts w:ascii="黑体" w:eastAsia="黑体" w:cs="宋体"/>
      <w:kern w:val="2"/>
      <w:sz w:val="30"/>
      <w:szCs w:val="20"/>
    </w:rPr>
  </w:style>
  <w:style w:type="paragraph" w:customStyle="1" w:styleId="afa">
    <w:name w:val="封面 时间"/>
    <w:basedOn w:val="a5"/>
    <w:pPr>
      <w:widowControl w:val="0"/>
      <w:spacing w:beforeLines="50" w:afterLines="50"/>
      <w:jc w:val="center"/>
    </w:pPr>
    <w:rPr>
      <w:rFonts w:eastAsia="黑体"/>
      <w:kern w:val="2"/>
      <w:sz w:val="28"/>
    </w:rPr>
  </w:style>
  <w:style w:type="paragraph" w:customStyle="1" w:styleId="afb">
    <w:name w:val="封面 标题"/>
    <w:basedOn w:val="a5"/>
    <w:pPr>
      <w:widowControl w:val="0"/>
      <w:spacing w:beforeLines="100" w:afterLines="100"/>
      <w:jc w:val="center"/>
    </w:pPr>
    <w:rPr>
      <w:rFonts w:eastAsia="黑体"/>
      <w:b/>
      <w:spacing w:val="40"/>
      <w:kern w:val="2"/>
      <w:sz w:val="72"/>
    </w:rPr>
  </w:style>
  <w:style w:type="paragraph" w:customStyle="1" w:styleId="B0">
    <w:name w:val="B表格正文"/>
    <w:next w:val="B"/>
    <w:rPr>
      <w:rFonts w:ascii="Calibri" w:eastAsia="黑体" w:hAnsi="Calibri"/>
      <w:kern w:val="2"/>
      <w:sz w:val="21"/>
      <w:szCs w:val="21"/>
    </w:rPr>
  </w:style>
  <w:style w:type="paragraph" w:customStyle="1" w:styleId="CharChar1CharChar1CharChar1">
    <w:name w:val="Char Char1 Char Char1 Char Char1"/>
    <w:basedOn w:val="a5"/>
    <w:pPr>
      <w:widowControl w:val="0"/>
      <w:ind w:right="0"/>
    </w:pPr>
    <w:rPr>
      <w:rFonts w:ascii="Tahoma" w:hAnsi="Tahoma"/>
      <w:kern w:val="2"/>
      <w:sz w:val="24"/>
    </w:rPr>
  </w:style>
  <w:style w:type="paragraph" w:customStyle="1" w:styleId="1c">
    <w:name w:val="样式1"/>
    <w:basedOn w:val="3"/>
    <w:link w:val="1CharChar"/>
    <w:pPr>
      <w:numPr>
        <w:numId w:val="0"/>
      </w:numPr>
    </w:p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15"/>
    <w:pPr>
      <w:widowControl w:val="0"/>
    </w:pPr>
    <w:rPr>
      <w:rFonts w:ascii="Tahoma" w:hAnsi="Tahoma"/>
      <w:kern w:val="2"/>
      <w:sz w:val="24"/>
    </w:rPr>
  </w:style>
  <w:style w:type="paragraph" w:customStyle="1" w:styleId="1d">
    <w:name w:val="普通(网站)1"/>
    <w:basedOn w:val="a5"/>
    <w:pPr>
      <w:spacing w:before="100" w:beforeAutospacing="1" w:after="100" w:afterAutospacing="1"/>
      <w:ind w:right="0"/>
      <w:jc w:val="left"/>
    </w:pPr>
    <w:rPr>
      <w:rFonts w:ascii="宋体" w:hAnsi="宋体" w:cs="宋体"/>
      <w:sz w:val="24"/>
    </w:rPr>
  </w:style>
  <w:style w:type="paragraph" w:customStyle="1" w:styleId="1e">
    <w:name w:val="列出段落1"/>
    <w:basedOn w:val="a5"/>
    <w:link w:val="Chare"/>
    <w:pPr>
      <w:ind w:firstLineChars="200" w:firstLine="420"/>
    </w:pPr>
  </w:style>
  <w:style w:type="paragraph" w:customStyle="1" w:styleId="1f">
    <w:name w:val="修订1"/>
    <w:rPr>
      <w:sz w:val="21"/>
      <w:szCs w:val="24"/>
    </w:rPr>
  </w:style>
  <w:style w:type="paragraph" w:customStyle="1" w:styleId="1f0">
    <w:name w:val="题注1"/>
    <w:basedOn w:val="a5"/>
    <w:next w:val="a5"/>
    <w:link w:val="Charf"/>
    <w:pPr>
      <w:widowControl w:val="0"/>
      <w:spacing w:line="360" w:lineRule="auto"/>
      <w:ind w:left="200" w:right="0" w:hangingChars="200" w:hanging="200"/>
    </w:pPr>
    <w:rPr>
      <w:rFonts w:ascii="Cambria" w:eastAsia="黑体" w:hAnsi="Cambria" w:cs="黑体"/>
      <w:kern w:val="2"/>
    </w:rPr>
  </w:style>
  <w:style w:type="paragraph" w:customStyle="1" w:styleId="1f1">
    <w:name w:val="无间隔1"/>
    <w:pPr>
      <w:widowControl w:val="0"/>
      <w:ind w:firstLineChars="200" w:firstLine="560"/>
      <w:jc w:val="both"/>
    </w:pPr>
    <w:rPr>
      <w:rFonts w:ascii="仿宋_GB2312" w:eastAsia="仿宋_GB2312" w:hAnsi="Calibri" w:cs="黑体"/>
      <w:kern w:val="2"/>
      <w:sz w:val="28"/>
      <w:szCs w:val="22"/>
    </w:rPr>
  </w:style>
  <w:style w:type="paragraph" w:customStyle="1" w:styleId="afc">
    <w:name w:val="缺省文本"/>
    <w:basedOn w:val="a5"/>
    <w:pPr>
      <w:widowControl w:val="0"/>
      <w:autoSpaceDE w:val="0"/>
      <w:autoSpaceDN w:val="0"/>
      <w:adjustRightInd w:val="0"/>
      <w:spacing w:before="105" w:line="360" w:lineRule="auto"/>
      <w:ind w:left="200" w:right="0" w:hangingChars="200" w:hanging="200"/>
      <w:jc w:val="left"/>
    </w:pPr>
    <w:rPr>
      <w:sz w:val="28"/>
      <w:szCs w:val="21"/>
    </w:rPr>
  </w:style>
  <w:style w:type="paragraph" w:customStyle="1" w:styleId="afd">
    <w:name w:val="表头样式"/>
    <w:basedOn w:val="a5"/>
    <w:pPr>
      <w:widowControl w:val="0"/>
      <w:autoSpaceDE w:val="0"/>
      <w:autoSpaceDN w:val="0"/>
      <w:adjustRightInd w:val="0"/>
      <w:spacing w:line="360" w:lineRule="auto"/>
      <w:ind w:left="200" w:right="0" w:hangingChars="200" w:hanging="200"/>
      <w:jc w:val="center"/>
    </w:pPr>
    <w:rPr>
      <w:b/>
      <w:bCs/>
      <w:sz w:val="28"/>
      <w:szCs w:val="21"/>
    </w:rPr>
  </w:style>
  <w:style w:type="paragraph" w:customStyle="1" w:styleId="afe">
    <w:name w:val="表格列标题"/>
    <w:basedOn w:val="a5"/>
    <w:pPr>
      <w:widowControl w:val="0"/>
      <w:autoSpaceDE w:val="0"/>
      <w:autoSpaceDN w:val="0"/>
      <w:adjustRightInd w:val="0"/>
      <w:spacing w:line="360" w:lineRule="auto"/>
      <w:ind w:left="200" w:right="0" w:hangingChars="200" w:hanging="200"/>
      <w:jc w:val="center"/>
    </w:pPr>
    <w:rPr>
      <w:b/>
      <w:bCs/>
      <w:sz w:val="28"/>
      <w:szCs w:val="21"/>
    </w:rPr>
  </w:style>
  <w:style w:type="paragraph" w:customStyle="1" w:styleId="aff">
    <w:name w:val="表格文本"/>
    <w:basedOn w:val="a5"/>
    <w:pPr>
      <w:widowControl w:val="0"/>
      <w:tabs>
        <w:tab w:val="decimal" w:pos="0"/>
      </w:tabs>
      <w:autoSpaceDE w:val="0"/>
      <w:autoSpaceDN w:val="0"/>
      <w:adjustRightInd w:val="0"/>
      <w:spacing w:line="360" w:lineRule="auto"/>
      <w:ind w:left="200" w:right="0" w:hangingChars="200" w:hanging="200"/>
      <w:jc w:val="left"/>
    </w:pPr>
    <w:rPr>
      <w:sz w:val="28"/>
      <w:szCs w:val="21"/>
    </w:rPr>
  </w:style>
  <w:style w:type="paragraph" w:customStyle="1" w:styleId="aff0">
    <w:name w:val="表格首行"/>
    <w:basedOn w:val="a5"/>
    <w:pPr>
      <w:widowControl w:val="0"/>
      <w:spacing w:line="360" w:lineRule="auto"/>
      <w:ind w:left="200" w:right="0" w:hangingChars="200" w:hanging="200"/>
      <w:jc w:val="center"/>
    </w:pPr>
    <w:rPr>
      <w:rFonts w:ascii="宋体" w:hAnsi="宋体"/>
      <w:kern w:val="2"/>
      <w:sz w:val="28"/>
    </w:rPr>
  </w:style>
  <w:style w:type="paragraph" w:customStyle="1" w:styleId="a4">
    <w:name w:val="表格表头"/>
    <w:basedOn w:val="a5"/>
    <w:next w:val="1a"/>
    <w:pPr>
      <w:widowControl w:val="0"/>
      <w:numPr>
        <w:numId w:val="4"/>
      </w:numPr>
      <w:spacing w:line="360" w:lineRule="auto"/>
      <w:ind w:right="0" w:hangingChars="200" w:hanging="200"/>
      <w:jc w:val="center"/>
    </w:pPr>
    <w:rPr>
      <w:kern w:val="2"/>
      <w:sz w:val="28"/>
    </w:rPr>
  </w:style>
  <w:style w:type="paragraph" w:customStyle="1" w:styleId="aff1">
    <w:name w:val="表格正文"/>
    <w:basedOn w:val="a5"/>
    <w:pPr>
      <w:widowControl w:val="0"/>
      <w:snapToGrid w:val="0"/>
      <w:spacing w:line="300" w:lineRule="auto"/>
      <w:ind w:left="200" w:right="0" w:hangingChars="200" w:hanging="200"/>
    </w:pPr>
    <w:rPr>
      <w:kern w:val="2"/>
      <w:sz w:val="28"/>
    </w:rPr>
  </w:style>
  <w:style w:type="paragraph" w:customStyle="1" w:styleId="aff2">
    <w:name w:val="_正文段落"/>
    <w:basedOn w:val="a5"/>
    <w:link w:val="CharChar2"/>
    <w:pPr>
      <w:widowControl w:val="0"/>
      <w:spacing w:line="360" w:lineRule="auto"/>
      <w:ind w:left="200" w:right="0" w:firstLineChars="200" w:firstLine="200"/>
    </w:pPr>
    <w:rPr>
      <w:rFonts w:ascii="宋体" w:hAnsi="宋体"/>
      <w:sz w:val="28"/>
    </w:rPr>
  </w:style>
  <w:style w:type="paragraph" w:customStyle="1" w:styleId="aff3">
    <w:name w:val="目录"/>
    <w:basedOn w:val="a5"/>
    <w:next w:val="1a"/>
    <w:pPr>
      <w:widowControl w:val="0"/>
      <w:spacing w:line="360" w:lineRule="auto"/>
      <w:ind w:left="200" w:right="0" w:hangingChars="200" w:hanging="200"/>
      <w:jc w:val="center"/>
    </w:pPr>
    <w:rPr>
      <w:rFonts w:ascii="Arial" w:eastAsia="黑体" w:hAnsi="Arial"/>
      <w:b/>
      <w:kern w:val="2"/>
      <w:sz w:val="32"/>
    </w:rPr>
  </w:style>
  <w:style w:type="paragraph" w:customStyle="1" w:styleId="Table">
    <w:name w:val="Table"/>
    <w:basedOn w:val="a5"/>
    <w:pPr>
      <w:spacing w:before="40" w:after="40" w:line="360" w:lineRule="auto"/>
      <w:ind w:left="200" w:right="0" w:hangingChars="200" w:hanging="200"/>
      <w:jc w:val="left"/>
    </w:pPr>
    <w:rPr>
      <w:rFonts w:ascii="Calibri" w:hAnsi="Calibri"/>
      <w:sz w:val="24"/>
      <w:lang w:eastAsia="en-US" w:bidi="en-US"/>
    </w:rPr>
  </w:style>
  <w:style w:type="paragraph" w:customStyle="1" w:styleId="aff4">
    <w:name w:val="表格 雅黑"/>
    <w:basedOn w:val="a5"/>
    <w:link w:val="CharChar3"/>
    <w:pPr>
      <w:widowControl w:val="0"/>
      <w:spacing w:line="276" w:lineRule="auto"/>
      <w:ind w:right="0"/>
      <w:jc w:val="center"/>
    </w:pPr>
    <w:rPr>
      <w:sz w:val="22"/>
      <w:szCs w:val="32"/>
    </w:rPr>
  </w:style>
  <w:style w:type="paragraph" w:customStyle="1" w:styleId="22">
    <w:name w:val="正文2"/>
    <w:basedOn w:val="a5"/>
    <w:link w:val="2CharChar"/>
    <w:pPr>
      <w:widowControl w:val="0"/>
      <w:spacing w:line="360" w:lineRule="auto"/>
      <w:ind w:right="0" w:firstLineChars="200" w:firstLine="560"/>
    </w:pPr>
    <w:rPr>
      <w:rFonts w:eastAsia="仿宋_GB2312"/>
      <w:sz w:val="28"/>
      <w:szCs w:val="28"/>
    </w:rPr>
  </w:style>
  <w:style w:type="paragraph" w:customStyle="1" w:styleId="11">
    <w:name w:val="1级目录"/>
    <w:basedOn w:val="a5"/>
    <w:pPr>
      <w:widowControl w:val="0"/>
      <w:numPr>
        <w:numId w:val="5"/>
      </w:numPr>
      <w:spacing w:line="360" w:lineRule="auto"/>
      <w:ind w:right="0" w:firstLine="0"/>
      <w:jc w:val="left"/>
    </w:pPr>
    <w:rPr>
      <w:rFonts w:ascii="仿宋_GB2312" w:eastAsia="仿宋_GB2312" w:hAnsi="Calibri" w:cs="黑体"/>
      <w:kern w:val="2"/>
      <w:sz w:val="28"/>
      <w:szCs w:val="32"/>
    </w:rPr>
  </w:style>
  <w:style w:type="paragraph" w:customStyle="1" w:styleId="Andy4">
    <w:name w:val="Andy_4级目录"/>
    <w:basedOn w:val="a5"/>
    <w:pPr>
      <w:widowControl w:val="0"/>
      <w:numPr>
        <w:ilvl w:val="3"/>
        <w:numId w:val="5"/>
      </w:numPr>
      <w:spacing w:line="360" w:lineRule="auto"/>
      <w:ind w:right="0" w:firstLine="0"/>
      <w:jc w:val="left"/>
    </w:pPr>
    <w:rPr>
      <w:rFonts w:ascii="仿宋_GB2312" w:eastAsia="仿宋_GB2312" w:hAnsi="Calibri" w:cs="黑体"/>
      <w:kern w:val="2"/>
      <w:sz w:val="28"/>
      <w:szCs w:val="32"/>
    </w:rPr>
  </w:style>
  <w:style w:type="paragraph" w:customStyle="1" w:styleId="Andy">
    <w:name w:val="Andy"/>
    <w:basedOn w:val="a5"/>
    <w:link w:val="AndyCharChar"/>
    <w:pPr>
      <w:widowControl w:val="0"/>
      <w:spacing w:line="360" w:lineRule="auto"/>
      <w:ind w:right="0" w:firstLineChars="200" w:firstLine="560"/>
    </w:pPr>
    <w:rPr>
      <w:rFonts w:ascii="仿宋_GB2312" w:eastAsia="仿宋_GB2312" w:hAnsi="仿宋" w:cs="仿宋"/>
      <w:color w:val="000000"/>
      <w:sz w:val="28"/>
      <w:szCs w:val="28"/>
    </w:rPr>
  </w:style>
  <w:style w:type="paragraph" w:customStyle="1" w:styleId="1f2">
    <w:name w:val="封面标题1"/>
    <w:basedOn w:val="a5"/>
    <w:pPr>
      <w:widowControl w:val="0"/>
      <w:ind w:right="0"/>
      <w:jc w:val="center"/>
    </w:pPr>
    <w:rPr>
      <w:rFonts w:ascii="黑体" w:eastAsia="黑体"/>
      <w:kern w:val="2"/>
      <w:sz w:val="72"/>
      <w:szCs w:val="72"/>
    </w:rPr>
  </w:style>
  <w:style w:type="paragraph" w:customStyle="1" w:styleId="23">
    <w:name w:val="封面标题2"/>
    <w:basedOn w:val="a5"/>
    <w:pPr>
      <w:widowControl w:val="0"/>
      <w:ind w:right="0"/>
      <w:jc w:val="center"/>
    </w:pPr>
    <w:rPr>
      <w:rFonts w:ascii="黑体" w:eastAsia="黑体"/>
      <w:kern w:val="2"/>
      <w:sz w:val="36"/>
      <w:szCs w:val="36"/>
    </w:rPr>
  </w:style>
  <w:style w:type="paragraph" w:customStyle="1" w:styleId="aff5">
    <w:name w:val="正文居左"/>
    <w:basedOn w:val="aa"/>
    <w:pPr>
      <w:spacing w:after="0"/>
      <w:ind w:left="0" w:firstLineChars="0" w:firstLine="0"/>
    </w:pPr>
    <w:rPr>
      <w:rFonts w:ascii="Times New Roman" w:eastAsia="宋体" w:hAnsi="Times New Roman" w:cs="Times New Roman"/>
      <w:sz w:val="24"/>
      <w:szCs w:val="24"/>
    </w:rPr>
  </w:style>
  <w:style w:type="paragraph" w:customStyle="1" w:styleId="andy0">
    <w:name w:val="andy"/>
    <w:basedOn w:val="a5"/>
    <w:link w:val="andyCharChar0"/>
    <w:pPr>
      <w:widowControl w:val="0"/>
      <w:ind w:right="0" w:firstLineChars="200" w:firstLine="560"/>
    </w:pPr>
    <w:rPr>
      <w:rFonts w:ascii="仿宋_GB2312" w:eastAsia="仿宋_GB2312"/>
      <w:sz w:val="28"/>
      <w:szCs w:val="28"/>
    </w:rPr>
  </w:style>
  <w:style w:type="paragraph" w:customStyle="1" w:styleId="Style69">
    <w:name w:val="_Style 69"/>
    <w:pPr>
      <w:ind w:rightChars="-51" w:right="-107"/>
      <w:jc w:val="both"/>
    </w:pPr>
    <w:rPr>
      <w:sz w:val="21"/>
      <w:szCs w:val="24"/>
    </w:rPr>
  </w:style>
  <w:style w:type="paragraph" w:customStyle="1" w:styleId="Style25">
    <w:name w:val="_Style 25"/>
    <w:basedOn w:val="a5"/>
    <w:next w:val="17"/>
    <w:pPr>
      <w:widowControl w:val="0"/>
      <w:ind w:right="0"/>
    </w:pPr>
    <w:rPr>
      <w:rFonts w:ascii="Courier New" w:hAnsi="Courier New"/>
      <w:kern w:val="2"/>
      <w:szCs w:val="20"/>
    </w:rPr>
  </w:style>
  <w:style w:type="paragraph" w:customStyle="1" w:styleId="AltB">
    <w:name w:val="Alt+B_表内文字（加粗居中）"/>
    <w:basedOn w:val="a5"/>
    <w:pPr>
      <w:widowControl w:val="0"/>
      <w:spacing w:line="300" w:lineRule="auto"/>
      <w:ind w:right="0"/>
      <w:jc w:val="center"/>
    </w:pPr>
    <w:rPr>
      <w:rFonts w:ascii="宋体" w:hAnsi="宋体"/>
      <w:b/>
      <w:kern w:val="2"/>
      <w:szCs w:val="20"/>
    </w:rPr>
  </w:style>
  <w:style w:type="paragraph" w:customStyle="1" w:styleId="my1">
    <w:name w:val="my（1）"/>
    <w:basedOn w:val="my"/>
    <w:pPr>
      <w:numPr>
        <w:numId w:val="2"/>
      </w:numPr>
      <w:tabs>
        <w:tab w:val="left" w:pos="1335"/>
      </w:tabs>
      <w:spacing w:before="156" w:beforeAutospacing="0" w:after="156" w:afterAutospacing="0" w:line="240" w:lineRule="auto"/>
      <w:ind w:firstLineChars="0" w:firstLine="0"/>
    </w:pPr>
    <w:rPr>
      <w:rFonts w:ascii="Times New Roman" w:hAnsi="Times New Roman"/>
    </w:rPr>
  </w:style>
  <w:style w:type="paragraph" w:customStyle="1" w:styleId="my">
    <w:name w:val="my正文"/>
    <w:basedOn w:val="a5"/>
    <w:pPr>
      <w:widowControl w:val="0"/>
      <w:tabs>
        <w:tab w:val="left" w:pos="0"/>
      </w:tabs>
      <w:spacing w:before="100" w:beforeAutospacing="1" w:after="100" w:afterAutospacing="1" w:line="360" w:lineRule="auto"/>
      <w:ind w:right="0" w:firstLineChars="200" w:firstLine="480"/>
    </w:pPr>
    <w:rPr>
      <w:rFonts w:ascii="宋体" w:hAnsi="宋体"/>
      <w:kern w:val="2"/>
      <w:sz w:val="24"/>
      <w:szCs w:val="20"/>
    </w:rPr>
  </w:style>
  <w:style w:type="paragraph" w:customStyle="1" w:styleId="aff6">
    <w:name w:val="样式 附件"/>
    <w:basedOn w:val="aff7"/>
    <w:next w:val="AltX2"/>
    <w:pPr>
      <w:spacing w:before="156" w:after="156"/>
    </w:pPr>
  </w:style>
  <w:style w:type="paragraph" w:customStyle="1" w:styleId="aff7">
    <w:name w:val="附件"/>
    <w:basedOn w:val="aff3"/>
    <w:pPr>
      <w:pageBreakBefore/>
      <w:spacing w:before="50" w:after="50" w:line="300" w:lineRule="auto"/>
      <w:ind w:left="0" w:firstLineChars="0" w:firstLine="0"/>
      <w:jc w:val="both"/>
    </w:pPr>
    <w:rPr>
      <w:rFonts w:ascii="宋体" w:eastAsia="宋体" w:hAnsi="宋体"/>
      <w:szCs w:val="20"/>
    </w:rPr>
  </w:style>
  <w:style w:type="paragraph" w:customStyle="1" w:styleId="AltX2">
    <w:name w:val="Alt+X_首行空2"/>
    <w:basedOn w:val="a5"/>
    <w:link w:val="AltX2CharChar"/>
    <w:pPr>
      <w:widowControl w:val="0"/>
      <w:spacing w:line="360" w:lineRule="auto"/>
      <w:ind w:right="0" w:firstLineChars="200" w:firstLine="480"/>
    </w:pPr>
    <w:rPr>
      <w:kern w:val="2"/>
      <w:sz w:val="24"/>
    </w:rPr>
  </w:style>
  <w:style w:type="paragraph" w:customStyle="1" w:styleId="51">
    <w:name w:val="表格5号 宽行"/>
    <w:basedOn w:val="a5"/>
    <w:pPr>
      <w:widowControl w:val="0"/>
      <w:spacing w:line="360" w:lineRule="auto"/>
      <w:ind w:right="0"/>
    </w:pPr>
    <w:rPr>
      <w:rFonts w:ascii="宋体" w:hAnsi="宋体"/>
      <w:kern w:val="2"/>
      <w:szCs w:val="20"/>
    </w:rPr>
  </w:style>
  <w:style w:type="paragraph" w:customStyle="1" w:styleId="aff8">
    <w:name w:val="图编号"/>
    <w:basedOn w:val="a5"/>
    <w:pPr>
      <w:widowControl w:val="0"/>
      <w:spacing w:line="350" w:lineRule="auto"/>
      <w:ind w:left="680" w:right="0"/>
      <w:jc w:val="center"/>
    </w:pPr>
    <w:rPr>
      <w:rFonts w:ascii="宋体" w:hAnsi="Arial Unicode MS"/>
      <w:color w:val="000000"/>
      <w:szCs w:val="20"/>
      <w:lang w:val="zh-CN"/>
    </w:rPr>
  </w:style>
  <w:style w:type="paragraph" w:customStyle="1" w:styleId="aff9">
    <w:name w:val="五级条标题"/>
    <w:basedOn w:val="affa"/>
    <w:next w:val="affb"/>
    <w:pPr>
      <w:outlineLvl w:val="6"/>
    </w:pPr>
  </w:style>
  <w:style w:type="paragraph" w:customStyle="1" w:styleId="affa">
    <w:name w:val="四级条标题"/>
    <w:basedOn w:val="affc"/>
    <w:next w:val="affb"/>
    <w:pPr>
      <w:outlineLvl w:val="5"/>
    </w:pPr>
  </w:style>
  <w:style w:type="paragraph" w:customStyle="1" w:styleId="affc">
    <w:name w:val="三级条标题"/>
    <w:basedOn w:val="affd"/>
    <w:next w:val="affb"/>
    <w:pPr>
      <w:outlineLvl w:val="4"/>
    </w:pPr>
  </w:style>
  <w:style w:type="paragraph" w:customStyle="1" w:styleId="affd">
    <w:name w:val="二级条标题"/>
    <w:basedOn w:val="affe"/>
    <w:next w:val="affb"/>
    <w:pPr>
      <w:outlineLvl w:val="3"/>
    </w:pPr>
  </w:style>
  <w:style w:type="paragraph" w:customStyle="1" w:styleId="affe">
    <w:name w:val="一级条标题"/>
    <w:basedOn w:val="a2"/>
    <w:next w:val="affb"/>
    <w:pPr>
      <w:numPr>
        <w:numId w:val="0"/>
      </w:numPr>
      <w:outlineLvl w:val="2"/>
    </w:pPr>
  </w:style>
  <w:style w:type="paragraph" w:customStyle="1" w:styleId="a2">
    <w:name w:val="章标题"/>
    <w:next w:val="affb"/>
    <w:pPr>
      <w:numPr>
        <w:ilvl w:val="1"/>
        <w:numId w:val="6"/>
      </w:numPr>
      <w:spacing w:beforeLines="50" w:afterLines="50"/>
      <w:jc w:val="both"/>
      <w:outlineLvl w:val="1"/>
    </w:pPr>
    <w:rPr>
      <w:rFonts w:ascii="黑体" w:eastAsia="黑体"/>
      <w:sz w:val="21"/>
    </w:rPr>
  </w:style>
  <w:style w:type="paragraph" w:customStyle="1" w:styleId="affb">
    <w:name w:val="段"/>
    <w:pPr>
      <w:autoSpaceDE w:val="0"/>
      <w:autoSpaceDN w:val="0"/>
      <w:ind w:firstLineChars="200" w:firstLine="200"/>
      <w:jc w:val="both"/>
    </w:pPr>
    <w:rPr>
      <w:rFonts w:ascii="宋体"/>
      <w:sz w:val="21"/>
    </w:rPr>
  </w:style>
  <w:style w:type="paragraph" w:customStyle="1" w:styleId="BECC">
    <w:name w:val="!BECC正文"/>
    <w:basedOn w:val="a5"/>
    <w:link w:val="BECCCharChar"/>
    <w:pPr>
      <w:widowControl w:val="0"/>
      <w:tabs>
        <w:tab w:val="left" w:pos="0"/>
      </w:tabs>
      <w:spacing w:beforeLines="50" w:afterLines="50" w:line="360" w:lineRule="auto"/>
      <w:ind w:right="0" w:firstLineChars="200" w:firstLine="200"/>
    </w:pPr>
    <w:rPr>
      <w:kern w:val="2"/>
      <w:sz w:val="24"/>
    </w:rPr>
  </w:style>
  <w:style w:type="paragraph" w:customStyle="1" w:styleId="Charf0">
    <w:name w:val="Char"/>
    <w:basedOn w:val="a5"/>
    <w:pPr>
      <w:spacing w:after="160" w:line="240" w:lineRule="exact"/>
      <w:ind w:right="0"/>
      <w:jc w:val="left"/>
    </w:pPr>
    <w:rPr>
      <w:rFonts w:ascii="Verdana" w:eastAsia="仿宋_GB2312" w:hAnsi="Verdana"/>
      <w:sz w:val="20"/>
      <w:szCs w:val="20"/>
      <w:lang w:eastAsia="en-US"/>
    </w:rPr>
  </w:style>
  <w:style w:type="paragraph" w:customStyle="1" w:styleId="afff">
    <w:name w:val="样式 表题注+居中"/>
    <w:basedOn w:val="1f0"/>
    <w:pPr>
      <w:spacing w:line="240" w:lineRule="auto"/>
      <w:ind w:left="0" w:firstLineChars="0" w:firstLine="0"/>
      <w:jc w:val="center"/>
    </w:pPr>
    <w:rPr>
      <w:rFonts w:ascii="Arial" w:hAnsi="Arial" w:cs="Times New Roman"/>
    </w:rPr>
  </w:style>
  <w:style w:type="paragraph" w:customStyle="1" w:styleId="afff0">
    <w:name w:val="正文（首行缩进）"/>
    <w:basedOn w:val="a5"/>
    <w:pPr>
      <w:widowControl w:val="0"/>
      <w:spacing w:line="360" w:lineRule="auto"/>
      <w:ind w:right="210" w:firstLineChars="200" w:firstLine="480"/>
    </w:pPr>
    <w:rPr>
      <w:kern w:val="2"/>
      <w:sz w:val="24"/>
      <w:szCs w:val="20"/>
    </w:rPr>
  </w:style>
  <w:style w:type="paragraph" w:customStyle="1" w:styleId="xl79">
    <w:name w:val="xl79"/>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b/>
      <w:sz w:val="18"/>
      <w:szCs w:val="20"/>
    </w:rPr>
  </w:style>
  <w:style w:type="paragraph" w:customStyle="1" w:styleId="32">
    <w:name w:val="样式3"/>
    <w:basedOn w:val="a5"/>
    <w:next w:val="1a"/>
    <w:pPr>
      <w:widowControl w:val="0"/>
      <w:spacing w:line="360" w:lineRule="auto"/>
      <w:ind w:right="0" w:firstLineChars="200" w:firstLine="200"/>
    </w:pPr>
    <w:rPr>
      <w:kern w:val="2"/>
      <w:sz w:val="24"/>
      <w:szCs w:val="20"/>
    </w:rPr>
  </w:style>
  <w:style w:type="paragraph" w:customStyle="1" w:styleId="xl110">
    <w:name w:val="xl110"/>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SZF0">
    <w:name w:val="SZF项目图"/>
    <w:basedOn w:val="a5"/>
    <w:next w:val="SZF1"/>
    <w:link w:val="SZFCharChar"/>
    <w:pPr>
      <w:widowControl w:val="0"/>
      <w:spacing w:beforeLines="50" w:afterLines="50" w:line="360" w:lineRule="auto"/>
      <w:ind w:right="0"/>
      <w:jc w:val="center"/>
    </w:pPr>
    <w:rPr>
      <w:rFonts w:ascii="楷体_GB2312" w:eastAsia="楷体_GB2312" w:hAnsi="华文细黑"/>
      <w:kern w:val="2"/>
    </w:rPr>
  </w:style>
  <w:style w:type="paragraph" w:customStyle="1" w:styleId="SZF1">
    <w:name w:val="SZF项目正文"/>
    <w:basedOn w:val="a5"/>
    <w:link w:val="SZFCharChar0"/>
    <w:pPr>
      <w:widowControl w:val="0"/>
      <w:spacing w:line="300" w:lineRule="auto"/>
      <w:ind w:right="0" w:firstLineChars="200" w:firstLine="480"/>
    </w:pPr>
    <w:rPr>
      <w:rFonts w:ascii="宋体" w:hAnsi="宋体"/>
      <w:kern w:val="2"/>
      <w:sz w:val="24"/>
    </w:rPr>
  </w:style>
  <w:style w:type="paragraph" w:customStyle="1" w:styleId="font5">
    <w:name w:val="font5"/>
    <w:basedOn w:val="a5"/>
    <w:pPr>
      <w:spacing w:before="100" w:beforeAutospacing="1" w:after="100" w:afterAutospacing="1"/>
      <w:ind w:right="0"/>
      <w:jc w:val="left"/>
    </w:pPr>
    <w:rPr>
      <w:rFonts w:ascii="宋体" w:hAnsi="宋体"/>
      <w:b/>
      <w:sz w:val="18"/>
      <w:szCs w:val="20"/>
    </w:rPr>
  </w:style>
  <w:style w:type="paragraph" w:customStyle="1" w:styleId="font7">
    <w:name w:val="font7"/>
    <w:basedOn w:val="a5"/>
    <w:pPr>
      <w:spacing w:before="100" w:beforeAutospacing="1" w:after="100" w:afterAutospacing="1"/>
      <w:ind w:right="0"/>
      <w:jc w:val="left"/>
    </w:pPr>
    <w:rPr>
      <w:rFonts w:ascii="宋体" w:hAnsi="宋体"/>
      <w:sz w:val="18"/>
      <w:szCs w:val="20"/>
    </w:rPr>
  </w:style>
  <w:style w:type="paragraph" w:customStyle="1" w:styleId="xl87">
    <w:name w:val="xl87"/>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center"/>
    </w:pPr>
    <w:rPr>
      <w:rFonts w:ascii="宋体" w:hAnsi="宋体"/>
      <w:b/>
      <w:sz w:val="18"/>
      <w:szCs w:val="20"/>
    </w:rPr>
  </w:style>
  <w:style w:type="paragraph" w:customStyle="1" w:styleId="10">
    <w:name w:val="标题1"/>
    <w:basedOn w:val="12"/>
    <w:next w:val="AltX2"/>
    <w:pPr>
      <w:pageBreakBefore/>
      <w:numPr>
        <w:numId w:val="7"/>
      </w:numPr>
      <w:tabs>
        <w:tab w:val="left" w:pos="432"/>
      </w:tabs>
      <w:spacing w:before="240" w:after="240" w:line="300" w:lineRule="auto"/>
      <w:ind w:right="0"/>
      <w:jc w:val="center"/>
    </w:pPr>
    <w:rPr>
      <w:rFonts w:ascii="Times New Roman" w:hAnsi="Times New Roman"/>
      <w:b/>
      <w:szCs w:val="20"/>
    </w:rPr>
  </w:style>
  <w:style w:type="paragraph" w:customStyle="1" w:styleId="212">
    <w:name w:val="列表接续 21"/>
    <w:basedOn w:val="a5"/>
    <w:pPr>
      <w:widowControl w:val="0"/>
      <w:spacing w:after="120" w:line="480" w:lineRule="exact"/>
      <w:ind w:leftChars="400" w:left="840" w:right="0" w:firstLineChars="200" w:firstLine="200"/>
    </w:pPr>
    <w:rPr>
      <w:kern w:val="2"/>
      <w:sz w:val="24"/>
      <w:szCs w:val="20"/>
    </w:rPr>
  </w:style>
  <w:style w:type="paragraph" w:customStyle="1" w:styleId="myCharChar1">
    <w:name w:val="my正文 Char Char1"/>
    <w:basedOn w:val="a5"/>
    <w:link w:val="myCharCharChar1"/>
    <w:pPr>
      <w:widowControl w:val="0"/>
      <w:tabs>
        <w:tab w:val="left" w:pos="0"/>
      </w:tabs>
      <w:spacing w:before="100" w:beforeAutospacing="1" w:after="100" w:afterAutospacing="1" w:line="360" w:lineRule="auto"/>
      <w:ind w:right="0" w:firstLineChars="200" w:firstLine="480"/>
    </w:pPr>
    <w:rPr>
      <w:kern w:val="2"/>
      <w:sz w:val="24"/>
    </w:rPr>
  </w:style>
  <w:style w:type="paragraph" w:customStyle="1" w:styleId="xl73">
    <w:name w:val="xl73"/>
    <w:basedOn w:val="a5"/>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right"/>
    </w:pPr>
    <w:rPr>
      <w:rFonts w:ascii="宋体" w:hAnsi="宋体"/>
      <w:b/>
      <w:sz w:val="18"/>
      <w:szCs w:val="20"/>
    </w:rPr>
  </w:style>
  <w:style w:type="paragraph" w:customStyle="1" w:styleId="52">
    <w:name w:val="普通5号字"/>
    <w:basedOn w:val="a5"/>
    <w:pPr>
      <w:widowControl w:val="0"/>
      <w:autoSpaceDE w:val="0"/>
      <w:autoSpaceDN w:val="0"/>
      <w:adjustRightInd w:val="0"/>
      <w:spacing w:line="320" w:lineRule="atLeast"/>
      <w:ind w:right="0"/>
      <w:jc w:val="center"/>
    </w:pPr>
    <w:rPr>
      <w:rFonts w:ascii="宋体" w:hAnsi="宋体"/>
      <w:kern w:val="2"/>
      <w:szCs w:val="20"/>
    </w:rPr>
  </w:style>
  <w:style w:type="paragraph" w:customStyle="1" w:styleId="xl72">
    <w:name w:val="xl72"/>
    <w:basedOn w:val="a5"/>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right"/>
    </w:pPr>
    <w:rPr>
      <w:rFonts w:ascii="宋体" w:hAnsi="宋体"/>
      <w:b/>
      <w:sz w:val="18"/>
      <w:szCs w:val="20"/>
    </w:rPr>
  </w:style>
  <w:style w:type="paragraph" w:customStyle="1" w:styleId="xl107">
    <w:name w:val="xl107"/>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b/>
      <w:sz w:val="16"/>
      <w:szCs w:val="20"/>
    </w:rPr>
  </w:style>
  <w:style w:type="paragraph" w:customStyle="1" w:styleId="font6">
    <w:name w:val="font6"/>
    <w:basedOn w:val="a5"/>
    <w:pPr>
      <w:spacing w:before="100" w:beforeAutospacing="1" w:after="100" w:afterAutospacing="1"/>
      <w:ind w:right="0"/>
      <w:jc w:val="left"/>
    </w:pPr>
    <w:rPr>
      <w:b/>
      <w:sz w:val="18"/>
      <w:szCs w:val="20"/>
    </w:rPr>
  </w:style>
  <w:style w:type="paragraph" w:customStyle="1" w:styleId="My0">
    <w:name w:val="My正文"/>
    <w:basedOn w:val="a5"/>
    <w:pPr>
      <w:widowControl w:val="0"/>
      <w:adjustRightInd w:val="0"/>
      <w:spacing w:line="300" w:lineRule="auto"/>
      <w:ind w:right="0" w:firstLine="567"/>
      <w:jc w:val="left"/>
      <w:textAlignment w:val="baseline"/>
    </w:pPr>
    <w:rPr>
      <w:rFonts w:ascii="Arial" w:hAnsi="Arial"/>
      <w:sz w:val="24"/>
      <w:szCs w:val="20"/>
    </w:rPr>
  </w:style>
  <w:style w:type="paragraph" w:customStyle="1" w:styleId="xl75">
    <w:name w:val="xl75"/>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1f3">
    <w:name w:val="日期1"/>
    <w:basedOn w:val="a5"/>
    <w:next w:val="a5"/>
    <w:pPr>
      <w:widowControl w:val="0"/>
      <w:adjustRightInd w:val="0"/>
      <w:spacing w:line="312" w:lineRule="atLeast"/>
      <w:ind w:right="0"/>
      <w:textAlignment w:val="baseline"/>
    </w:pPr>
    <w:rPr>
      <w:sz w:val="24"/>
      <w:szCs w:val="20"/>
    </w:rPr>
  </w:style>
  <w:style w:type="paragraph" w:customStyle="1" w:styleId="41">
    <w:name w:val="样式4"/>
    <w:basedOn w:val="4"/>
    <w:pPr>
      <w:numPr>
        <w:numId w:val="0"/>
      </w:numPr>
      <w:tabs>
        <w:tab w:val="clear" w:pos="1440"/>
        <w:tab w:val="clear" w:pos="1800"/>
        <w:tab w:val="left" w:pos="2160"/>
      </w:tabs>
      <w:spacing w:before="0" w:after="0" w:line="240" w:lineRule="auto"/>
      <w:ind w:left="2160" w:hanging="420"/>
    </w:pPr>
    <w:rPr>
      <w:rFonts w:ascii="黑体" w:eastAsia="黑体"/>
      <w:kern w:val="2"/>
      <w:sz w:val="28"/>
      <w:szCs w:val="20"/>
    </w:rPr>
  </w:style>
  <w:style w:type="paragraph" w:customStyle="1" w:styleId="myChar">
    <w:name w:val="my正文 Char"/>
    <w:basedOn w:val="a5"/>
    <w:link w:val="myCharCharCharChar"/>
    <w:pPr>
      <w:widowControl w:val="0"/>
      <w:tabs>
        <w:tab w:val="left" w:pos="0"/>
      </w:tabs>
      <w:spacing w:before="100" w:beforeAutospacing="1" w:after="100" w:afterAutospacing="1" w:line="360" w:lineRule="auto"/>
      <w:ind w:right="0" w:firstLineChars="200" w:firstLine="480"/>
    </w:pPr>
    <w:rPr>
      <w:kern w:val="2"/>
      <w:sz w:val="24"/>
    </w:rPr>
  </w:style>
  <w:style w:type="paragraph" w:customStyle="1" w:styleId="xl71">
    <w:name w:val="xl71"/>
    <w:basedOn w:val="a5"/>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center"/>
    </w:pPr>
    <w:rPr>
      <w:rFonts w:ascii="宋体" w:hAnsi="宋体"/>
      <w:b/>
      <w:sz w:val="18"/>
      <w:szCs w:val="20"/>
    </w:rPr>
  </w:style>
  <w:style w:type="paragraph" w:customStyle="1" w:styleId="08566">
    <w:name w:val="样式 首行缩进:  0.85 厘米 段前: 6 磅 段后: 6 磅"/>
    <w:basedOn w:val="My0"/>
    <w:pPr>
      <w:tabs>
        <w:tab w:val="left" w:pos="0"/>
      </w:tabs>
      <w:adjustRightInd/>
      <w:spacing w:before="100" w:beforeAutospacing="1" w:after="100" w:afterAutospacing="1" w:line="360" w:lineRule="auto"/>
      <w:ind w:firstLineChars="200" w:firstLine="480"/>
      <w:jc w:val="both"/>
      <w:textAlignment w:val="auto"/>
    </w:pPr>
    <w:rPr>
      <w:rFonts w:ascii="宋体" w:hAnsi="宋体"/>
      <w:kern w:val="2"/>
    </w:rPr>
  </w:style>
  <w:style w:type="paragraph" w:customStyle="1" w:styleId="afff1">
    <w:name w:val="封面（项目名称）"/>
    <w:basedOn w:val="a5"/>
    <w:pPr>
      <w:widowControl w:val="0"/>
      <w:spacing w:beforeLines="50" w:afterLines="50" w:line="300" w:lineRule="auto"/>
      <w:ind w:right="0"/>
      <w:jc w:val="center"/>
    </w:pPr>
    <w:rPr>
      <w:rFonts w:eastAsia="黑体"/>
      <w:b/>
      <w:kern w:val="2"/>
      <w:sz w:val="48"/>
      <w:szCs w:val="20"/>
    </w:rPr>
  </w:style>
  <w:style w:type="paragraph" w:customStyle="1" w:styleId="xl88">
    <w:name w:val="xl88"/>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my10">
    <w:name w:val="!my（1）"/>
    <w:pPr>
      <w:tabs>
        <w:tab w:val="left" w:pos="1335"/>
      </w:tabs>
      <w:spacing w:beforeLines="50" w:afterLines="50" w:line="360" w:lineRule="auto"/>
      <w:ind w:left="1335" w:hanging="855"/>
    </w:pPr>
    <w:rPr>
      <w:kern w:val="2"/>
      <w:sz w:val="24"/>
    </w:rPr>
  </w:style>
  <w:style w:type="paragraph" w:customStyle="1" w:styleId="310">
    <w:name w:val="列表 31"/>
    <w:basedOn w:val="a5"/>
    <w:pPr>
      <w:widowControl w:val="0"/>
      <w:spacing w:line="480" w:lineRule="exact"/>
      <w:ind w:leftChars="400" w:left="100" w:right="0" w:hangingChars="200" w:hanging="200"/>
    </w:pPr>
    <w:rPr>
      <w:kern w:val="2"/>
      <w:sz w:val="24"/>
      <w:szCs w:val="20"/>
    </w:rPr>
  </w:style>
  <w:style w:type="paragraph" w:customStyle="1" w:styleId="afff2">
    <w:name w:val="封面（文件编号、版本号、密级）"/>
    <w:basedOn w:val="a5"/>
    <w:pPr>
      <w:widowControl w:val="0"/>
      <w:spacing w:line="300" w:lineRule="auto"/>
      <w:ind w:right="0"/>
    </w:pPr>
    <w:rPr>
      <w:rFonts w:eastAsia="黑体"/>
      <w:b/>
      <w:kern w:val="2"/>
      <w:sz w:val="32"/>
      <w:szCs w:val="20"/>
    </w:rPr>
  </w:style>
  <w:style w:type="paragraph" w:customStyle="1" w:styleId="xl92">
    <w:name w:val="xl92"/>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18"/>
      <w:szCs w:val="20"/>
    </w:rPr>
  </w:style>
  <w:style w:type="paragraph" w:customStyle="1" w:styleId="xl77">
    <w:name w:val="xl77"/>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xl111">
    <w:name w:val="xl111"/>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color w:val="000000"/>
      <w:sz w:val="18"/>
      <w:szCs w:val="20"/>
    </w:rPr>
  </w:style>
  <w:style w:type="paragraph" w:customStyle="1" w:styleId="xl101">
    <w:name w:val="xl101"/>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sz w:val="18"/>
      <w:szCs w:val="20"/>
    </w:rPr>
  </w:style>
  <w:style w:type="paragraph" w:customStyle="1" w:styleId="xl104">
    <w:name w:val="xl104"/>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109">
    <w:name w:val="xl109"/>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textAlignment w:val="bottom"/>
    </w:pPr>
    <w:rPr>
      <w:rFonts w:ascii="宋体" w:hAnsi="宋体"/>
      <w:sz w:val="18"/>
      <w:szCs w:val="20"/>
    </w:rPr>
  </w:style>
  <w:style w:type="paragraph" w:customStyle="1" w:styleId="AltX20">
    <w:name w:val="Alt+X_首行空2 + 加粗"/>
    <w:basedOn w:val="AltX2"/>
    <w:next w:val="AltX2"/>
    <w:link w:val="AltX2CharChar0"/>
    <w:pPr>
      <w:ind w:firstLine="482"/>
    </w:pPr>
    <w:rPr>
      <w:b/>
    </w:rPr>
  </w:style>
  <w:style w:type="paragraph" w:customStyle="1" w:styleId="afff3">
    <w:name w:val="样式 图题注 + 居中"/>
    <w:basedOn w:val="1f0"/>
    <w:pPr>
      <w:spacing w:line="240" w:lineRule="auto"/>
      <w:ind w:left="0" w:firstLineChars="0" w:firstLine="0"/>
      <w:jc w:val="center"/>
    </w:pPr>
    <w:rPr>
      <w:rFonts w:ascii="Arial" w:hAnsi="Arial" w:cs="Times New Roman"/>
    </w:rPr>
  </w:style>
  <w:style w:type="paragraph" w:customStyle="1" w:styleId="ctrlq">
    <w:name w:val="ctrl+q_（１）多级项目符号"/>
    <w:basedOn w:val="a5"/>
    <w:pPr>
      <w:widowControl w:val="0"/>
      <w:tabs>
        <w:tab w:val="left" w:pos="748"/>
        <w:tab w:val="left" w:pos="845"/>
      </w:tabs>
      <w:spacing w:line="300" w:lineRule="auto"/>
      <w:ind w:left="748" w:right="0" w:hanging="374"/>
    </w:pPr>
    <w:rPr>
      <w:kern w:val="2"/>
      <w:sz w:val="24"/>
      <w:szCs w:val="20"/>
    </w:rPr>
  </w:style>
  <w:style w:type="paragraph" w:customStyle="1" w:styleId="xl98">
    <w:name w:val="xl98"/>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103">
    <w:name w:val="xl103"/>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xl100">
    <w:name w:val="xl100"/>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83">
    <w:name w:val="xl83"/>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18"/>
      <w:szCs w:val="20"/>
    </w:rPr>
  </w:style>
  <w:style w:type="paragraph" w:customStyle="1" w:styleId="MyText1">
    <w:name w:val="MyText 1"/>
    <w:basedOn w:val="a5"/>
    <w:link w:val="MyText1CharChar"/>
    <w:pPr>
      <w:widowControl w:val="0"/>
      <w:tabs>
        <w:tab w:val="left" w:pos="8280"/>
      </w:tabs>
      <w:autoSpaceDE w:val="0"/>
      <w:autoSpaceDN w:val="0"/>
      <w:spacing w:before="216"/>
      <w:ind w:right="0" w:firstLineChars="200" w:firstLine="480"/>
    </w:pPr>
    <w:rPr>
      <w:rFonts w:ascii="宋体" w:hAnsi="宋体"/>
      <w:color w:val="000000"/>
      <w:kern w:val="2"/>
      <w:sz w:val="24"/>
    </w:rPr>
  </w:style>
  <w:style w:type="paragraph" w:customStyle="1" w:styleId="xl69">
    <w:name w:val="xl69"/>
    <w:basedOn w:val="a5"/>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left"/>
    </w:pPr>
    <w:rPr>
      <w:rFonts w:ascii="宋体" w:hAnsi="宋体"/>
      <w:b/>
      <w:sz w:val="18"/>
      <w:szCs w:val="20"/>
    </w:rPr>
  </w:style>
  <w:style w:type="paragraph" w:customStyle="1" w:styleId="xl84">
    <w:name w:val="xl84"/>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right"/>
    </w:pPr>
    <w:rPr>
      <w:rFonts w:ascii="宋体" w:hAnsi="宋体"/>
      <w:sz w:val="18"/>
      <w:szCs w:val="20"/>
    </w:rPr>
  </w:style>
  <w:style w:type="paragraph" w:customStyle="1" w:styleId="Char1CharCharCharCharCharCharCharCharChar1">
    <w:name w:val="Char1 Char Char Char Char Char Char Char Char Char1"/>
    <w:basedOn w:val="a5"/>
    <w:pPr>
      <w:widowControl w:val="0"/>
      <w:ind w:leftChars="100" w:left="100" w:rightChars="100" w:right="0"/>
    </w:pPr>
    <w:rPr>
      <w:rFonts w:ascii="Tahoma" w:hAnsi="Tahoma"/>
      <w:kern w:val="2"/>
      <w:sz w:val="24"/>
      <w:szCs w:val="20"/>
    </w:rPr>
  </w:style>
  <w:style w:type="paragraph" w:customStyle="1" w:styleId="afff4">
    <w:name w:val="注："/>
    <w:next w:val="a5"/>
    <w:pPr>
      <w:widowControl w:val="0"/>
      <w:tabs>
        <w:tab w:val="left" w:pos="840"/>
      </w:tabs>
      <w:autoSpaceDE w:val="0"/>
      <w:autoSpaceDN w:val="0"/>
      <w:ind w:left="840" w:hanging="420"/>
      <w:jc w:val="both"/>
    </w:pPr>
    <w:rPr>
      <w:rFonts w:ascii="宋体"/>
      <w:sz w:val="18"/>
    </w:rPr>
  </w:style>
  <w:style w:type="paragraph" w:customStyle="1" w:styleId="afff5">
    <w:name w:val="打勾重点"/>
    <w:basedOn w:val="a5"/>
    <w:pPr>
      <w:widowControl w:val="0"/>
      <w:tabs>
        <w:tab w:val="left" w:pos="883"/>
      </w:tabs>
      <w:spacing w:beforeLines="50" w:afterLines="50" w:line="360" w:lineRule="auto"/>
      <w:ind w:left="425" w:right="300" w:hanging="425"/>
    </w:pPr>
    <w:rPr>
      <w:rFonts w:ascii="仿宋_GB2312" w:eastAsia="仿宋_GB2312"/>
      <w:kern w:val="2"/>
      <w:sz w:val="24"/>
      <w:szCs w:val="20"/>
    </w:rPr>
  </w:style>
  <w:style w:type="paragraph" w:customStyle="1" w:styleId="xl113">
    <w:name w:val="xl113"/>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20"/>
      <w:szCs w:val="20"/>
    </w:rPr>
  </w:style>
  <w:style w:type="paragraph" w:customStyle="1" w:styleId="xl89">
    <w:name w:val="xl89"/>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18"/>
      <w:szCs w:val="20"/>
    </w:rPr>
  </w:style>
  <w:style w:type="paragraph" w:customStyle="1" w:styleId="a3">
    <w:name w:val="第一章"/>
    <w:basedOn w:val="12"/>
    <w:pPr>
      <w:numPr>
        <w:numId w:val="8"/>
      </w:numPr>
      <w:spacing w:before="340" w:after="330" w:line="576" w:lineRule="auto"/>
      <w:ind w:right="0"/>
      <w:jc w:val="center"/>
    </w:pPr>
    <w:rPr>
      <w:rFonts w:ascii="Times New Roman" w:eastAsia="宋体" w:hAnsi="Times New Roman"/>
      <w:b/>
      <w:sz w:val="44"/>
      <w:szCs w:val="20"/>
    </w:rPr>
  </w:style>
  <w:style w:type="paragraph" w:customStyle="1" w:styleId="afff6">
    <w:name w:val="正文无缩进"/>
    <w:basedOn w:val="a5"/>
    <w:pPr>
      <w:widowControl w:val="0"/>
      <w:adjustRightInd w:val="0"/>
      <w:spacing w:line="300" w:lineRule="auto"/>
      <w:ind w:right="0"/>
      <w:textAlignment w:val="baseline"/>
    </w:pPr>
    <w:rPr>
      <w:szCs w:val="20"/>
    </w:rPr>
  </w:style>
  <w:style w:type="paragraph" w:customStyle="1" w:styleId="afff7">
    <w:name w:val="封面（文件名称）"/>
    <w:basedOn w:val="a5"/>
    <w:pPr>
      <w:widowControl w:val="0"/>
      <w:spacing w:line="300" w:lineRule="auto"/>
      <w:ind w:right="0"/>
      <w:jc w:val="center"/>
    </w:pPr>
    <w:rPr>
      <w:rFonts w:eastAsia="黑体"/>
      <w:b/>
      <w:kern w:val="2"/>
      <w:sz w:val="60"/>
      <w:szCs w:val="20"/>
    </w:rPr>
  </w:style>
  <w:style w:type="paragraph" w:customStyle="1" w:styleId="CharChar1Char">
    <w:name w:val="Char Char1 Char"/>
    <w:basedOn w:val="a5"/>
    <w:pPr>
      <w:widowControl w:val="0"/>
      <w:ind w:right="0"/>
    </w:pPr>
    <w:rPr>
      <w:kern w:val="2"/>
      <w:szCs w:val="20"/>
    </w:rPr>
  </w:style>
  <w:style w:type="paragraph" w:customStyle="1" w:styleId="53">
    <w:name w:val="5号"/>
    <w:rPr>
      <w:sz w:val="21"/>
    </w:rPr>
  </w:style>
  <w:style w:type="paragraph" w:customStyle="1" w:styleId="afff8">
    <w:name w:val="表格样式"/>
    <w:basedOn w:val="a5"/>
    <w:pPr>
      <w:widowControl w:val="0"/>
      <w:ind w:right="0"/>
    </w:pPr>
    <w:rPr>
      <w:rFonts w:eastAsia="幼圆"/>
      <w:kern w:val="2"/>
      <w:szCs w:val="20"/>
    </w:rPr>
  </w:style>
  <w:style w:type="paragraph" w:customStyle="1" w:styleId="xl78">
    <w:name w:val="xl78"/>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xl97">
    <w:name w:val="xl97"/>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right"/>
    </w:pPr>
    <w:rPr>
      <w:rFonts w:ascii="宋体" w:hAnsi="宋体"/>
      <w:b/>
      <w:sz w:val="18"/>
      <w:szCs w:val="20"/>
    </w:rPr>
  </w:style>
  <w:style w:type="paragraph" w:customStyle="1" w:styleId="xl90">
    <w:name w:val="xl90"/>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81">
    <w:name w:val="xl81"/>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afff9">
    <w:name w:val="表格文字"/>
    <w:basedOn w:val="a5"/>
    <w:pPr>
      <w:widowControl w:val="0"/>
      <w:ind w:right="0"/>
    </w:pPr>
    <w:rPr>
      <w:rFonts w:ascii="宋体" w:hAnsi="宋体"/>
      <w:kern w:val="2"/>
      <w:szCs w:val="20"/>
    </w:rPr>
  </w:style>
  <w:style w:type="paragraph" w:customStyle="1" w:styleId="xl96">
    <w:name w:val="xl96"/>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b/>
      <w:sz w:val="18"/>
      <w:szCs w:val="20"/>
    </w:rPr>
  </w:style>
  <w:style w:type="paragraph" w:customStyle="1" w:styleId="xl106">
    <w:name w:val="xl106"/>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76">
    <w:name w:val="xl76"/>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Char1CharCharChar">
    <w:name w:val="Char1 Char Char Char"/>
    <w:basedOn w:val="a5"/>
    <w:pPr>
      <w:widowControl w:val="0"/>
      <w:ind w:right="0"/>
    </w:pPr>
    <w:rPr>
      <w:rFonts w:ascii="Tahoma" w:hAnsi="Tahoma"/>
      <w:kern w:val="2"/>
      <w:sz w:val="24"/>
      <w:szCs w:val="20"/>
    </w:rPr>
  </w:style>
  <w:style w:type="paragraph" w:customStyle="1" w:styleId="xl80">
    <w:name w:val="xl80"/>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CharCharCharCharCharCharCharChar">
    <w:name w:val="Char Char Char Char Char Char Char Char"/>
    <w:basedOn w:val="a5"/>
    <w:pPr>
      <w:ind w:left="402" w:right="0"/>
    </w:pPr>
    <w:rPr>
      <w:rFonts w:ascii="Tahoma" w:hAnsi="Tahoma"/>
      <w:kern w:val="2"/>
      <w:szCs w:val="20"/>
    </w:rPr>
  </w:style>
  <w:style w:type="paragraph" w:customStyle="1" w:styleId="xl108">
    <w:name w:val="xl108"/>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a1">
    <w:name w:val="前言、引言标题"/>
    <w:next w:val="a5"/>
    <w:pPr>
      <w:numPr>
        <w:numId w:val="6"/>
      </w:numPr>
      <w:shd w:val="clear" w:color="FFFFFF" w:fill="FFFFFF"/>
      <w:spacing w:before="640" w:after="560"/>
      <w:jc w:val="center"/>
      <w:outlineLvl w:val="0"/>
    </w:pPr>
    <w:rPr>
      <w:rFonts w:ascii="黑体" w:eastAsia="黑体"/>
      <w:sz w:val="32"/>
    </w:rPr>
  </w:style>
  <w:style w:type="paragraph" w:customStyle="1" w:styleId="CharCharCharChar">
    <w:name w:val="Char Char Char Char"/>
    <w:basedOn w:val="a5"/>
    <w:pPr>
      <w:widowControl w:val="0"/>
      <w:ind w:right="0"/>
    </w:pPr>
    <w:rPr>
      <w:rFonts w:ascii="Tahoma" w:hAnsi="Tahoma"/>
      <w:kern w:val="2"/>
      <w:szCs w:val="20"/>
    </w:rPr>
  </w:style>
  <w:style w:type="paragraph" w:customStyle="1" w:styleId="xl95">
    <w:name w:val="xl95"/>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content">
    <w:name w:val="content"/>
    <w:basedOn w:val="a5"/>
    <w:pPr>
      <w:spacing w:before="100" w:beforeAutospacing="1" w:after="100" w:afterAutospacing="1"/>
      <w:ind w:right="0"/>
      <w:jc w:val="left"/>
    </w:pPr>
    <w:rPr>
      <w:rFonts w:ascii="宋体" w:hAnsi="宋体"/>
      <w:color w:val="000000"/>
      <w:sz w:val="18"/>
      <w:szCs w:val="20"/>
    </w:rPr>
  </w:style>
  <w:style w:type="paragraph" w:customStyle="1" w:styleId="CharCharCharChar3CharCharChar1CharCharCharChar">
    <w:name w:val="Char Char Char Char3 Char Char Char1 Char Char Char Char"/>
    <w:basedOn w:val="a5"/>
    <w:pPr>
      <w:widowControl w:val="0"/>
      <w:ind w:right="0"/>
    </w:pPr>
    <w:rPr>
      <w:rFonts w:ascii="Tahoma" w:hAnsi="Tahoma"/>
      <w:kern w:val="2"/>
      <w:szCs w:val="20"/>
    </w:rPr>
  </w:style>
  <w:style w:type="paragraph" w:customStyle="1" w:styleId="xl85">
    <w:name w:val="xl85"/>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a0">
    <w:name w:val="数字重点"/>
    <w:basedOn w:val="a5"/>
    <w:pPr>
      <w:widowControl w:val="0"/>
      <w:numPr>
        <w:numId w:val="9"/>
      </w:numPr>
      <w:tabs>
        <w:tab w:val="left" w:pos="900"/>
      </w:tabs>
      <w:spacing w:beforeLines="50" w:afterLines="50" w:line="360" w:lineRule="auto"/>
      <w:ind w:right="300"/>
    </w:pPr>
    <w:rPr>
      <w:rFonts w:ascii="仿宋_GB2312" w:eastAsia="仿宋_GB2312"/>
      <w:b/>
      <w:kern w:val="2"/>
      <w:sz w:val="24"/>
      <w:szCs w:val="20"/>
    </w:rPr>
  </w:style>
  <w:style w:type="paragraph" w:customStyle="1" w:styleId="213">
    <w:name w:val="列表 21"/>
    <w:basedOn w:val="a5"/>
    <w:pPr>
      <w:widowControl w:val="0"/>
      <w:spacing w:line="480" w:lineRule="exact"/>
      <w:ind w:leftChars="200" w:left="100" w:right="0" w:hangingChars="200" w:hanging="200"/>
    </w:pPr>
    <w:rPr>
      <w:kern w:val="2"/>
      <w:sz w:val="24"/>
      <w:szCs w:val="20"/>
    </w:rPr>
  </w:style>
  <w:style w:type="paragraph" w:customStyle="1" w:styleId="xl94">
    <w:name w:val="xl94"/>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afffa">
    <w:name w:val="封面（编制、审核、批准）"/>
    <w:basedOn w:val="a5"/>
    <w:pPr>
      <w:widowControl w:val="0"/>
      <w:spacing w:before="156" w:after="156" w:line="360" w:lineRule="auto"/>
      <w:ind w:right="0"/>
      <w:jc w:val="center"/>
    </w:pPr>
    <w:rPr>
      <w:rFonts w:ascii="宋体" w:eastAsia="黑体"/>
      <w:b/>
      <w:kern w:val="2"/>
      <w:sz w:val="36"/>
      <w:szCs w:val="20"/>
    </w:rPr>
  </w:style>
  <w:style w:type="paragraph" w:customStyle="1" w:styleId="xl86">
    <w:name w:val="xl86"/>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center"/>
    </w:pPr>
    <w:rPr>
      <w:rFonts w:ascii="宋体" w:hAnsi="宋体"/>
      <w:sz w:val="18"/>
      <w:szCs w:val="20"/>
    </w:rPr>
  </w:style>
  <w:style w:type="paragraph" w:customStyle="1" w:styleId="AltL">
    <w:name w:val="Alt+L表内文字（左对齐）"/>
    <w:basedOn w:val="AltM"/>
    <w:link w:val="AltLCharChar"/>
    <w:pPr>
      <w:jc w:val="left"/>
    </w:pPr>
  </w:style>
  <w:style w:type="paragraph" w:customStyle="1" w:styleId="AltM">
    <w:name w:val="Alt+M_表内文字（居中）"/>
    <w:basedOn w:val="a5"/>
    <w:pPr>
      <w:widowControl w:val="0"/>
      <w:spacing w:line="300" w:lineRule="auto"/>
      <w:ind w:right="0"/>
      <w:jc w:val="center"/>
    </w:pPr>
    <w:rPr>
      <w:kern w:val="2"/>
      <w:szCs w:val="20"/>
    </w:rPr>
  </w:style>
  <w:style w:type="paragraph" w:customStyle="1" w:styleId="afffb">
    <w:name w:val="图五"/>
    <w:basedOn w:val="a5"/>
    <w:pPr>
      <w:widowControl w:val="0"/>
      <w:spacing w:line="240" w:lineRule="exact"/>
      <w:ind w:right="0"/>
      <w:jc w:val="center"/>
    </w:pPr>
    <w:rPr>
      <w:rFonts w:ascii="宋体" w:hAnsi="宋体"/>
      <w:kern w:val="2"/>
      <w:szCs w:val="20"/>
    </w:rPr>
  </w:style>
  <w:style w:type="paragraph" w:customStyle="1" w:styleId="xl74">
    <w:name w:val="xl74"/>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18"/>
      <w:szCs w:val="20"/>
    </w:rPr>
  </w:style>
  <w:style w:type="paragraph" w:customStyle="1" w:styleId="SZF">
    <w:name w:val="SZF项目符号"/>
    <w:basedOn w:val="SZF1"/>
    <w:pPr>
      <w:numPr>
        <w:numId w:val="10"/>
      </w:numPr>
      <w:tabs>
        <w:tab w:val="left" w:pos="360"/>
        <w:tab w:val="left" w:pos="420"/>
      </w:tabs>
      <w:spacing w:line="360" w:lineRule="auto"/>
      <w:ind w:left="0" w:firstLineChars="0" w:firstLine="480"/>
    </w:pPr>
  </w:style>
  <w:style w:type="paragraph" w:customStyle="1" w:styleId="my41">
    <w:name w:val="my 标题 4(一)1."/>
    <w:basedOn w:val="a5"/>
    <w:pPr>
      <w:widowControl w:val="0"/>
      <w:tabs>
        <w:tab w:val="left" w:pos="478"/>
      </w:tabs>
      <w:ind w:left="478" w:right="0" w:hanging="420"/>
    </w:pPr>
    <w:rPr>
      <w:kern w:val="2"/>
      <w:szCs w:val="20"/>
    </w:rPr>
  </w:style>
  <w:style w:type="paragraph" w:customStyle="1" w:styleId="1">
    <w:name w:val="样式 样式 _ + 加粗 + 加粗1"/>
    <w:basedOn w:val="a5"/>
    <w:pPr>
      <w:widowControl w:val="0"/>
      <w:numPr>
        <w:numId w:val="11"/>
      </w:numPr>
      <w:tabs>
        <w:tab w:val="left" w:pos="200"/>
      </w:tabs>
      <w:adjustRightInd w:val="0"/>
      <w:spacing w:line="360" w:lineRule="auto"/>
      <w:ind w:right="0"/>
      <w:textAlignment w:val="baseline"/>
    </w:pPr>
    <w:rPr>
      <w:sz w:val="24"/>
      <w:szCs w:val="20"/>
    </w:rPr>
  </w:style>
  <w:style w:type="paragraph" w:customStyle="1" w:styleId="xl112">
    <w:name w:val="xl112"/>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textAlignment w:val="bottom"/>
    </w:pPr>
    <w:rPr>
      <w:rFonts w:ascii="宋体" w:hAnsi="宋体"/>
      <w:sz w:val="18"/>
      <w:szCs w:val="20"/>
    </w:rPr>
  </w:style>
  <w:style w:type="paragraph" w:customStyle="1" w:styleId="Normal1">
    <w:name w:val="Normal1"/>
    <w:basedOn w:val="a5"/>
    <w:pPr>
      <w:widowControl w:val="0"/>
      <w:spacing w:line="360" w:lineRule="auto"/>
      <w:ind w:right="0" w:firstLineChars="200" w:firstLine="482"/>
    </w:pPr>
    <w:rPr>
      <w:rFonts w:ascii="宋体" w:hAnsi="宋体"/>
      <w:b/>
      <w:kern w:val="2"/>
      <w:sz w:val="24"/>
      <w:szCs w:val="20"/>
    </w:rPr>
  </w:style>
  <w:style w:type="paragraph" w:customStyle="1" w:styleId="xl102">
    <w:name w:val="xl102"/>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color w:val="000000"/>
      <w:sz w:val="18"/>
      <w:szCs w:val="20"/>
    </w:rPr>
  </w:style>
  <w:style w:type="paragraph" w:customStyle="1" w:styleId="afffc">
    <w:name w:val="段落正文"/>
    <w:basedOn w:val="a5"/>
    <w:pPr>
      <w:widowControl w:val="0"/>
      <w:spacing w:beforeLines="50" w:line="360" w:lineRule="atLeast"/>
      <w:ind w:leftChars="100" w:left="100" w:right="0" w:firstLineChars="200" w:firstLine="200"/>
    </w:pPr>
    <w:rPr>
      <w:spacing w:val="2"/>
      <w:kern w:val="2"/>
      <w:sz w:val="24"/>
      <w:szCs w:val="20"/>
    </w:rPr>
  </w:style>
  <w:style w:type="paragraph" w:customStyle="1" w:styleId="xl105">
    <w:name w:val="xl105"/>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99">
    <w:name w:val="xl99"/>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b/>
      <w:sz w:val="18"/>
      <w:szCs w:val="20"/>
    </w:rPr>
  </w:style>
  <w:style w:type="paragraph" w:customStyle="1" w:styleId="afffd">
    <w:name w:val="图注"/>
    <w:basedOn w:val="1a"/>
    <w:pPr>
      <w:adjustRightInd/>
      <w:spacing w:before="120" w:after="120" w:line="360" w:lineRule="auto"/>
      <w:ind w:right="0" w:firstLine="0"/>
      <w:jc w:val="center"/>
      <w:textAlignment w:val="auto"/>
    </w:pPr>
    <w:rPr>
      <w:rFonts w:eastAsia="楷体_GB2312"/>
      <w:kern w:val="2"/>
    </w:rPr>
  </w:style>
  <w:style w:type="paragraph" w:customStyle="1" w:styleId="afffe">
    <w:name w:val="图（居中）"/>
    <w:basedOn w:val="a5"/>
    <w:pPr>
      <w:widowControl w:val="0"/>
      <w:ind w:right="0"/>
      <w:jc w:val="center"/>
    </w:pPr>
    <w:rPr>
      <w:kern w:val="2"/>
      <w:szCs w:val="20"/>
    </w:rPr>
  </w:style>
  <w:style w:type="paragraph" w:customStyle="1" w:styleId="affff">
    <w:name w:val="_"/>
    <w:basedOn w:val="a5"/>
    <w:pPr>
      <w:widowControl w:val="0"/>
      <w:adjustRightInd w:val="0"/>
      <w:spacing w:line="360" w:lineRule="auto"/>
      <w:ind w:left="480" w:right="0"/>
      <w:textAlignment w:val="baseline"/>
    </w:pPr>
    <w:rPr>
      <w:sz w:val="24"/>
      <w:szCs w:val="20"/>
    </w:rPr>
  </w:style>
  <w:style w:type="paragraph" w:customStyle="1" w:styleId="affff0">
    <w:name w:val="标记"/>
    <w:basedOn w:val="a5"/>
    <w:pPr>
      <w:widowControl w:val="0"/>
      <w:ind w:left="840" w:right="0"/>
    </w:pPr>
    <w:rPr>
      <w:b/>
      <w:kern w:val="2"/>
      <w:szCs w:val="20"/>
    </w:rPr>
  </w:style>
  <w:style w:type="paragraph" w:customStyle="1" w:styleId="CharCharCharChar3CharCharChar1CharCharCharCharCharCharCharCharCharChar">
    <w:name w:val="Char Char Char Char3 Char Char Char1 Char Char Char Char Char Char Char Char Char Char"/>
    <w:basedOn w:val="a5"/>
    <w:pPr>
      <w:widowControl w:val="0"/>
      <w:ind w:right="0"/>
    </w:pPr>
    <w:rPr>
      <w:rFonts w:ascii="Tahoma" w:hAnsi="Tahoma"/>
      <w:kern w:val="2"/>
      <w:szCs w:val="20"/>
    </w:rPr>
  </w:style>
  <w:style w:type="paragraph" w:customStyle="1" w:styleId="xl70">
    <w:name w:val="xl70"/>
    <w:basedOn w:val="a5"/>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left"/>
    </w:pPr>
    <w:rPr>
      <w:rFonts w:ascii="宋体" w:hAnsi="宋体"/>
      <w:b/>
      <w:sz w:val="18"/>
      <w:szCs w:val="20"/>
    </w:rPr>
  </w:style>
  <w:style w:type="paragraph" w:customStyle="1" w:styleId="110">
    <w:name w:val="索引 11"/>
    <w:basedOn w:val="a5"/>
    <w:next w:val="a5"/>
    <w:pPr>
      <w:widowControl w:val="0"/>
      <w:ind w:right="0"/>
    </w:pPr>
    <w:rPr>
      <w:kern w:val="2"/>
      <w:szCs w:val="20"/>
    </w:rPr>
  </w:style>
  <w:style w:type="paragraph" w:customStyle="1" w:styleId="xl93">
    <w:name w:val="xl93"/>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sz w:val="18"/>
      <w:szCs w:val="20"/>
    </w:rPr>
  </w:style>
  <w:style w:type="paragraph" w:customStyle="1" w:styleId="24">
    <w:name w:val="样式 图片样式2"/>
    <w:basedOn w:val="a5"/>
    <w:pPr>
      <w:widowControl w:val="0"/>
      <w:spacing w:beforeLines="50" w:afterLines="50" w:line="360" w:lineRule="auto"/>
      <w:ind w:right="300"/>
      <w:jc w:val="center"/>
    </w:pPr>
    <w:rPr>
      <w:rFonts w:ascii="仿宋_GB2312" w:eastAsia="仿宋_GB2312"/>
      <w:kern w:val="2"/>
      <w:sz w:val="24"/>
      <w:szCs w:val="20"/>
    </w:rPr>
  </w:style>
  <w:style w:type="paragraph" w:customStyle="1" w:styleId="xl91">
    <w:name w:val="xl91"/>
    <w:basedOn w:val="a5"/>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20"/>
      <w:szCs w:val="20"/>
    </w:rPr>
  </w:style>
  <w:style w:type="paragraph" w:customStyle="1" w:styleId="xl82">
    <w:name w:val="xl82"/>
    <w:basedOn w:val="a5"/>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sz w:val="18"/>
      <w:szCs w:val="20"/>
    </w:rPr>
  </w:style>
  <w:style w:type="paragraph" w:customStyle="1" w:styleId="xl68">
    <w:name w:val="xl68"/>
    <w:basedOn w:val="a5"/>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center"/>
    </w:pPr>
    <w:rPr>
      <w:rFonts w:ascii="宋体" w:hAnsi="宋体"/>
      <w:b/>
      <w:sz w:val="18"/>
      <w:szCs w:val="20"/>
    </w:rPr>
  </w:style>
  <w:style w:type="paragraph" w:customStyle="1" w:styleId="affff1">
    <w:name w:val="图表"/>
    <w:basedOn w:val="a5"/>
    <w:pPr>
      <w:widowControl w:val="0"/>
      <w:spacing w:line="360" w:lineRule="auto"/>
      <w:ind w:right="0"/>
    </w:pPr>
    <w:rPr>
      <w:kern w:val="2"/>
      <w:szCs w:val="20"/>
    </w:rPr>
  </w:style>
  <w:style w:type="paragraph" w:customStyle="1" w:styleId="CharChar1CharCharCharCharCharChar">
    <w:name w:val="Char Char1 Char Char Char Char Char Char"/>
    <w:basedOn w:val="a5"/>
    <w:pPr>
      <w:spacing w:after="160" w:line="240" w:lineRule="exact"/>
      <w:ind w:right="0"/>
      <w:jc w:val="left"/>
    </w:pPr>
    <w:rPr>
      <w:rFonts w:ascii="Verdana" w:eastAsia="仿宋_GB2312" w:hAnsi="Verdana"/>
      <w:sz w:val="24"/>
      <w:szCs w:val="20"/>
      <w:lang w:eastAsia="en-US"/>
    </w:rPr>
  </w:style>
  <w:style w:type="paragraph" w:customStyle="1" w:styleId="affff2">
    <w:name w:val="正文 + 宋体"/>
    <w:basedOn w:val="a5"/>
    <w:pPr>
      <w:widowControl w:val="0"/>
      <w:spacing w:line="360" w:lineRule="auto"/>
      <w:ind w:right="0"/>
    </w:pPr>
    <w:rPr>
      <w:rFonts w:ascii="宋体" w:cs="宋体"/>
      <w:kern w:val="2"/>
      <w:sz w:val="24"/>
    </w:rPr>
  </w:style>
  <w:style w:type="paragraph" w:customStyle="1" w:styleId="1f4">
    <w:name w:val="正文_1"/>
    <w:basedOn w:val="a5"/>
    <w:next w:val="a5"/>
    <w:pPr>
      <w:widowControl w:val="0"/>
      <w:adjustRightInd w:val="0"/>
      <w:snapToGrid w:val="0"/>
      <w:spacing w:before="120" w:after="120" w:line="360" w:lineRule="auto"/>
      <w:ind w:right="0" w:firstLineChars="200" w:firstLine="200"/>
    </w:pPr>
    <w:rPr>
      <w:rFonts w:ascii="宋体" w:hAnsi="Calibri"/>
      <w:kern w:val="2"/>
      <w:sz w:val="30"/>
      <w:szCs w:val="22"/>
    </w:rPr>
  </w:style>
  <w:style w:type="paragraph" w:customStyle="1" w:styleId="affff3">
    <w:name w:val="宋小四"/>
    <w:basedOn w:val="a5"/>
    <w:link w:val="CharChar4"/>
    <w:pPr>
      <w:spacing w:line="360" w:lineRule="auto"/>
      <w:ind w:right="0" w:firstLineChars="200" w:firstLine="480"/>
      <w:jc w:val="left"/>
    </w:pPr>
    <w:rPr>
      <w:rFonts w:ascii="宋体" w:hAnsi="宋体" w:cs="宋体"/>
      <w:sz w:val="24"/>
    </w:rPr>
  </w:style>
  <w:style w:type="paragraph" w:customStyle="1" w:styleId="1521">
    <w:name w:val="样式 (西文) 宋体 小四 行距: 1.5 倍行距 首行缩进:  2 字符1"/>
    <w:basedOn w:val="a5"/>
    <w:pPr>
      <w:widowControl w:val="0"/>
      <w:spacing w:line="360" w:lineRule="auto"/>
      <w:ind w:right="0" w:firstLineChars="200" w:firstLine="480"/>
    </w:pPr>
    <w:rPr>
      <w:rFonts w:ascii="宋体" w:hAnsi="宋体" w:cs="宋体"/>
      <w:kern w:val="2"/>
      <w:sz w:val="28"/>
      <w:szCs w:val="20"/>
    </w:rPr>
  </w:style>
  <w:style w:type="paragraph" w:customStyle="1" w:styleId="affff4">
    <w:name w:val="a"/>
    <w:basedOn w:val="a5"/>
    <w:pPr>
      <w:spacing w:before="100" w:beforeAutospacing="1" w:after="100" w:afterAutospacing="1"/>
      <w:ind w:right="0"/>
      <w:jc w:val="left"/>
    </w:pPr>
    <w:rPr>
      <w:rFonts w:ascii="宋体" w:hAnsi="宋体" w:cs="宋体"/>
      <w:sz w:val="24"/>
    </w:rPr>
  </w:style>
  <w:style w:type="paragraph" w:customStyle="1" w:styleId="CharChar10">
    <w:name w:val="Char Char1"/>
    <w:basedOn w:val="a5"/>
    <w:pPr>
      <w:spacing w:after="160" w:line="240" w:lineRule="exact"/>
      <w:ind w:right="0"/>
      <w:jc w:val="left"/>
    </w:pPr>
    <w:rPr>
      <w:kern w:val="2"/>
      <w:sz w:val="24"/>
      <w:szCs w:val="20"/>
    </w:rPr>
  </w:style>
  <w:style w:type="paragraph" w:customStyle="1" w:styleId="085">
    <w:name w:val="样式 首行缩进:  0.85 厘米"/>
    <w:basedOn w:val="a5"/>
    <w:pPr>
      <w:widowControl w:val="0"/>
      <w:adjustRightInd w:val="0"/>
      <w:spacing w:line="360" w:lineRule="auto"/>
      <w:ind w:right="0" w:firstLine="480"/>
      <w:textAlignment w:val="baseline"/>
    </w:pPr>
    <w:rPr>
      <w:rFonts w:ascii="Arial" w:hAnsi="Arial"/>
      <w:kern w:val="2"/>
      <w:sz w:val="24"/>
      <w:szCs w:val="20"/>
    </w:rPr>
  </w:style>
  <w:style w:type="character" w:customStyle="1" w:styleId="Charc">
    <w:name w:val="正文缩进 Char"/>
    <w:aliases w:val="表正文 Char1,正文非缩进 Char1,特点 Char1,??? Char1,????? Char1,?? Char1,段1 Char1,四号 Char1,正文不缩进 Char1,标题4 Char1,正文缩进1 Char1,Alt+X Char1,mr正文缩进 Char1,正文对齐 Char1,缩进 Char1,ALT+Z Char1,正文（首行缩进两字） Char Char Char Char Char1,正文（首行缩进两字） Char Char Char2,水上 Char"/>
    <w:link w:val="1a"/>
    <w:semiHidden/>
    <w:rPr>
      <w:sz w:val="21"/>
      <w:lang w:val="en-US" w:eastAsia="zh-CN"/>
    </w:rPr>
  </w:style>
  <w:style w:type="character" w:customStyle="1" w:styleId="CharChar1">
    <w:name w:val="正文体 Char Char"/>
    <w:link w:val="af8"/>
    <w:semiHidden/>
    <w:rPr>
      <w:sz w:val="21"/>
      <w:szCs w:val="21"/>
      <w:lang w:val="en-US" w:eastAsia="zh-CN"/>
    </w:rPr>
  </w:style>
  <w:style w:type="character" w:customStyle="1" w:styleId="CharChar0">
    <w:name w:val="正文缩进体 Char Char"/>
    <w:link w:val="af6"/>
    <w:semiHidden/>
    <w:rPr>
      <w:sz w:val="21"/>
      <w:szCs w:val="21"/>
      <w:lang w:val="en-US" w:eastAsia="zh-CN"/>
    </w:rPr>
  </w:style>
  <w:style w:type="character" w:customStyle="1" w:styleId="1f5">
    <w:name w:val="页码1"/>
    <w:basedOn w:val="a6"/>
  </w:style>
  <w:style w:type="character" w:customStyle="1" w:styleId="1f6">
    <w:name w:val="批注引用1"/>
    <w:rPr>
      <w:sz w:val="21"/>
      <w:szCs w:val="21"/>
    </w:rPr>
  </w:style>
  <w:style w:type="character" w:customStyle="1" w:styleId="ISSCharChar">
    <w:name w:val="ISS正文样式 Char Char"/>
    <w:link w:val="ISS"/>
    <w:semiHidden/>
    <w:rPr>
      <w:rFonts w:ascii="Calibri" w:hAnsi="Calibri"/>
      <w:kern w:val="2"/>
      <w:sz w:val="24"/>
      <w:szCs w:val="22"/>
    </w:rPr>
  </w:style>
  <w:style w:type="character" w:customStyle="1" w:styleId="fontstyle01">
    <w:name w:val="fontstyle01"/>
    <w:rPr>
      <w:rFonts w:ascii="宋体" w:eastAsia="宋体" w:hAnsi="宋体" w:hint="eastAsia"/>
      <w:color w:val="000000"/>
      <w:sz w:val="22"/>
      <w:szCs w:val="22"/>
    </w:rPr>
  </w:style>
  <w:style w:type="character" w:customStyle="1" w:styleId="-3Char">
    <w:name w:val="浅色网格 - 强调文字颜色 3 Char"/>
    <w:link w:val="-31"/>
    <w:semiHidden/>
    <w:rPr>
      <w:kern w:val="2"/>
      <w:sz w:val="21"/>
      <w:szCs w:val="24"/>
    </w:rPr>
  </w:style>
  <w:style w:type="character" w:customStyle="1" w:styleId="Chard">
    <w:name w:val="页眉 Char"/>
    <w:aliases w:val="封面页眉 Char"/>
    <w:link w:val="1b"/>
    <w:semiHidden/>
    <w:rPr>
      <w:sz w:val="18"/>
      <w:szCs w:val="18"/>
    </w:rPr>
  </w:style>
  <w:style w:type="character" w:customStyle="1" w:styleId="CharChar">
    <w:name w:val="样式２ Char Char"/>
    <w:link w:val="af5"/>
    <w:semiHidden/>
    <w:rPr>
      <w:sz w:val="21"/>
      <w:szCs w:val="21"/>
      <w:lang w:val="en-US" w:eastAsia="zh-CN"/>
    </w:rPr>
  </w:style>
  <w:style w:type="character" w:customStyle="1" w:styleId="fontstyle21">
    <w:name w:val="fontstyle21"/>
    <w:rPr>
      <w:rFonts w:ascii="B5+CAJ FNT00" w:hAnsi="B5+CAJ FNT00" w:hint="default"/>
      <w:color w:val="000000"/>
      <w:sz w:val="22"/>
      <w:szCs w:val="22"/>
    </w:rPr>
  </w:style>
  <w:style w:type="character" w:customStyle="1" w:styleId="2Char1">
    <w:name w:val="标题 2 Char"/>
    <w:aliases w:val="h2 Char,l2 Char,sect 1.2 Char,2 Char,l1 Char,Heading 2 Hidden Char,Heading 2 CCBS Char,H2 Char,PA Major Section Char,Titre3 Char,Level 2 Topic Heading Char,HD2 Char,Underrubrik1 Char,prop2 Char,Header 2 Char,heading 2 Char,标题2 Char,chn Char"/>
    <w:link w:val="21"/>
    <w:semiHidden/>
    <w:rPr>
      <w:rFonts w:ascii="Arial" w:eastAsia="黑体" w:hAnsi="Arial"/>
      <w:sz w:val="28"/>
      <w:szCs w:val="28"/>
    </w:rPr>
  </w:style>
  <w:style w:type="character" w:customStyle="1" w:styleId="2Char10">
    <w:name w:val="标题 2 Char1"/>
    <w:aliases w:val="h2 Char1,l2 Char1,sect 1.2 Char1,2 Char1,l1 Char1,Heading 2 Hidden Char1,Heading 2 CCBS Char1,H2 Char1,PA Major Section Char1,Titre3 Char1,Level 2 Topic Heading Char1,HD2 Char1,Underrubrik1 Char1,prop2 Char1,Header 2 Char1,heading 2 Char1"/>
    <w:rPr>
      <w:rFonts w:ascii="Cambria" w:eastAsia="宋体" w:hAnsi="Cambria" w:cs="黑体"/>
      <w:b/>
      <w:bCs/>
      <w:kern w:val="2"/>
      <w:sz w:val="32"/>
      <w:szCs w:val="32"/>
    </w:rPr>
  </w:style>
  <w:style w:type="character" w:customStyle="1" w:styleId="Char10">
    <w:name w:val="正文缩进 Char1"/>
    <w:aliases w:val="表正文 Char,正文非缩进 Char,特点 Char,??? Char,????? Char,?? Char,段1 Char,四号 Char,正文不缩进 Char,标题4 Char,正文缩进1 Char,Alt+X Char,mr正文缩进 Char,正文对齐 Char,缩进 Char,ALT+Z Char,正文（首行缩进两字） Char Char Char Char Char,正文（首行缩进两字） Char Char Char1,正文缩进 Char Char,首行缩进 Char"/>
    <w:rPr>
      <w:rFonts w:ascii="仿宋_GB2312" w:eastAsia="仿宋_GB2312"/>
      <w:sz w:val="28"/>
    </w:rPr>
  </w:style>
  <w:style w:type="character" w:customStyle="1" w:styleId="Char11">
    <w:name w:val="页眉 Char1"/>
    <w:aliases w:val="封面页眉 Char1"/>
    <w:rPr>
      <w:rFonts w:ascii="Calibri" w:eastAsia="仿宋_GB2312" w:hAnsi="Calibri" w:cs="黑体"/>
      <w:kern w:val="2"/>
      <w:sz w:val="18"/>
      <w:szCs w:val="18"/>
    </w:rPr>
  </w:style>
  <w:style w:type="character" w:customStyle="1" w:styleId="Chare">
    <w:name w:val="列出段落 Char"/>
    <w:link w:val="1e"/>
    <w:semiHidden/>
    <w:rPr>
      <w:sz w:val="21"/>
      <w:szCs w:val="24"/>
    </w:rPr>
  </w:style>
  <w:style w:type="character" w:customStyle="1" w:styleId="CharChar2">
    <w:name w:val="_正文段落 Char Char"/>
    <w:link w:val="aff2"/>
    <w:semiHidden/>
    <w:rPr>
      <w:rFonts w:ascii="宋体" w:hAnsi="宋体"/>
      <w:sz w:val="28"/>
      <w:szCs w:val="24"/>
    </w:rPr>
  </w:style>
  <w:style w:type="character" w:customStyle="1" w:styleId="CharChar3">
    <w:name w:val="表格 雅黑 Char Char"/>
    <w:link w:val="aff4"/>
    <w:semiHidden/>
    <w:rPr>
      <w:rFonts w:eastAsia="宋体"/>
      <w:sz w:val="22"/>
      <w:szCs w:val="32"/>
    </w:rPr>
  </w:style>
  <w:style w:type="character" w:customStyle="1" w:styleId="1CharChar">
    <w:name w:val="样式1 Char Char"/>
    <w:link w:val="1c"/>
    <w:semiHidden/>
    <w:rPr>
      <w:bCs/>
      <w:sz w:val="24"/>
      <w:szCs w:val="24"/>
    </w:rPr>
  </w:style>
  <w:style w:type="character" w:customStyle="1" w:styleId="2CharChar">
    <w:name w:val="正文2 Char Char"/>
    <w:link w:val="22"/>
    <w:semiHidden/>
    <w:rPr>
      <w:rFonts w:eastAsia="仿宋_GB2312"/>
      <w:sz w:val="28"/>
      <w:szCs w:val="28"/>
    </w:rPr>
  </w:style>
  <w:style w:type="character" w:customStyle="1" w:styleId="AndyCharChar">
    <w:name w:val="Andy Char Char"/>
    <w:link w:val="Andy"/>
    <w:semiHidden/>
    <w:rPr>
      <w:rFonts w:ascii="仿宋_GB2312" w:eastAsia="仿宋_GB2312" w:hAnsi="仿宋" w:cs="仿宋"/>
      <w:color w:val="000000"/>
      <w:sz w:val="28"/>
      <w:szCs w:val="28"/>
    </w:rPr>
  </w:style>
  <w:style w:type="character" w:customStyle="1" w:styleId="andyCharChar0">
    <w:name w:val="andy Char Char"/>
    <w:link w:val="andy0"/>
    <w:semiHidden/>
    <w:rPr>
      <w:rFonts w:ascii="仿宋_GB2312" w:eastAsia="仿宋_GB2312"/>
      <w:sz w:val="28"/>
      <w:szCs w:val="28"/>
    </w:rPr>
  </w:style>
  <w:style w:type="character" w:customStyle="1" w:styleId="htmltxt1">
    <w:name w:val="html_txt1"/>
    <w:rPr>
      <w:rFonts w:ascii="宋体" w:eastAsia="宋体" w:hAnsi="宋体" w:hint="eastAsia"/>
      <w:color w:val="000000"/>
      <w:kern w:val="2"/>
      <w:sz w:val="24"/>
      <w:szCs w:val="24"/>
      <w:lang w:val="en-US" w:eastAsia="zh-CN" w:bidi="ar-SA"/>
    </w:rPr>
  </w:style>
  <w:style w:type="character" w:customStyle="1" w:styleId="3Char1">
    <w:name w:val="标题 3 Char1"/>
    <w:rPr>
      <w:b/>
      <w:kern w:val="2"/>
      <w:sz w:val="32"/>
    </w:rPr>
  </w:style>
  <w:style w:type="character" w:customStyle="1" w:styleId="MyText1CharChar">
    <w:name w:val="MyText 1 Char Char"/>
    <w:link w:val="MyText1"/>
    <w:semiHidden/>
    <w:rPr>
      <w:rFonts w:ascii="宋体" w:hAnsi="宋体"/>
      <w:color w:val="000000"/>
      <w:kern w:val="2"/>
      <w:sz w:val="24"/>
    </w:rPr>
  </w:style>
  <w:style w:type="character" w:customStyle="1" w:styleId="myCharCharCharChar">
    <w:name w:val="my正文 Char Char Char Char"/>
    <w:link w:val="myChar"/>
    <w:semiHidden/>
    <w:rPr>
      <w:kern w:val="2"/>
      <w:sz w:val="24"/>
    </w:rPr>
  </w:style>
  <w:style w:type="character" w:customStyle="1" w:styleId="SZFCharChar">
    <w:name w:val="SZF项目图 Char Char"/>
    <w:link w:val="SZF0"/>
    <w:semiHidden/>
    <w:rPr>
      <w:rFonts w:ascii="楷体_GB2312" w:eastAsia="楷体_GB2312" w:hAnsi="华文细黑"/>
      <w:kern w:val="2"/>
      <w:sz w:val="21"/>
    </w:rPr>
  </w:style>
  <w:style w:type="character" w:customStyle="1" w:styleId="AltX2CharChar">
    <w:name w:val="Alt+X_首行空2 Char Char"/>
    <w:link w:val="AltX2"/>
    <w:semiHidden/>
    <w:rPr>
      <w:kern w:val="2"/>
      <w:sz w:val="24"/>
    </w:rPr>
  </w:style>
  <w:style w:type="character" w:customStyle="1" w:styleId="content1">
    <w:name w:val="content1"/>
    <w:rPr>
      <w:sz w:val="18"/>
    </w:rPr>
  </w:style>
  <w:style w:type="character" w:customStyle="1" w:styleId="SZFCharChar0">
    <w:name w:val="SZF项目正文 Char Char"/>
    <w:link w:val="SZF1"/>
    <w:semiHidden/>
    <w:rPr>
      <w:rFonts w:ascii="宋体" w:hAnsi="宋体"/>
      <w:kern w:val="2"/>
      <w:sz w:val="24"/>
    </w:rPr>
  </w:style>
  <w:style w:type="character" w:customStyle="1" w:styleId="AltLCharChar">
    <w:name w:val="Alt+L表内文字（左对齐） Char Char"/>
    <w:link w:val="AltL"/>
    <w:semiHidden/>
    <w:rPr>
      <w:kern w:val="2"/>
      <w:sz w:val="21"/>
    </w:rPr>
  </w:style>
  <w:style w:type="character" w:customStyle="1" w:styleId="2CharCharCharCharChar">
    <w:name w:val="标题 2 Char Char Char Char Char"/>
    <w:rPr>
      <w:rFonts w:ascii="黑体" w:eastAsia="黑体" w:hAnsi="Arial"/>
      <w:kern w:val="2"/>
      <w:sz w:val="28"/>
      <w:lang w:val="en-US" w:eastAsia="zh-CN"/>
    </w:rPr>
  </w:style>
  <w:style w:type="character" w:customStyle="1" w:styleId="AltX2CharChar0">
    <w:name w:val="Alt+X_首行空2 + 加粗 Char Char"/>
    <w:link w:val="AltX20"/>
    <w:semiHidden/>
    <w:rPr>
      <w:b/>
      <w:kern w:val="2"/>
      <w:sz w:val="24"/>
    </w:rPr>
  </w:style>
  <w:style w:type="character" w:customStyle="1" w:styleId="body8pt">
    <w:name w:val="body8pt"/>
    <w:basedOn w:val="a6"/>
  </w:style>
  <w:style w:type="character" w:customStyle="1" w:styleId="BECCCharChar">
    <w:name w:val="!BECC正文 Char Char"/>
    <w:link w:val="BECC"/>
    <w:semiHidden/>
    <w:rPr>
      <w:kern w:val="2"/>
      <w:sz w:val="24"/>
    </w:rPr>
  </w:style>
  <w:style w:type="character" w:customStyle="1" w:styleId="Charf">
    <w:name w:val="题注 Char"/>
    <w:aliases w:val="信息主题 Char,Caption Char Char2,Caption Char Char Char Char1,Caption Char Char1 Char,Caption Char Char Char Char Char,Caption Char Char Char1"/>
    <w:link w:val="1f0"/>
    <w:semiHidden/>
    <w:rPr>
      <w:rFonts w:ascii="Cambria" w:eastAsia="黑体" w:hAnsi="Cambria" w:cs="黑体"/>
      <w:kern w:val="2"/>
    </w:rPr>
  </w:style>
  <w:style w:type="character" w:customStyle="1" w:styleId="text1">
    <w:name w:val="text1"/>
    <w:basedOn w:val="a6"/>
  </w:style>
  <w:style w:type="character" w:customStyle="1" w:styleId="myCharCharChar1">
    <w:name w:val="my正文 Char Char Char1"/>
    <w:link w:val="myCharChar1"/>
    <w:semiHidden/>
    <w:rPr>
      <w:kern w:val="2"/>
      <w:sz w:val="24"/>
    </w:rPr>
  </w:style>
  <w:style w:type="character" w:customStyle="1" w:styleId="CharChar6">
    <w:name w:val="Char Char6"/>
    <w:rPr>
      <w:b/>
      <w:kern w:val="2"/>
      <w:sz w:val="32"/>
    </w:rPr>
  </w:style>
  <w:style w:type="character" w:customStyle="1" w:styleId="CharChar5">
    <w:name w:val="Char Char5"/>
    <w:rPr>
      <w:rFonts w:ascii="Arial" w:eastAsia="黑体" w:hAnsi="Arial"/>
      <w:b/>
      <w:kern w:val="2"/>
      <w:sz w:val="28"/>
      <w:lang w:val="en-US" w:eastAsia="zh-CN"/>
    </w:rPr>
  </w:style>
  <w:style w:type="character" w:customStyle="1" w:styleId="CharChar40">
    <w:name w:val="Char Char4"/>
    <w:rPr>
      <w:rFonts w:eastAsia="宋体"/>
      <w:kern w:val="2"/>
      <w:sz w:val="21"/>
      <w:lang w:val="en-US" w:eastAsia="zh-CN"/>
    </w:rPr>
  </w:style>
  <w:style w:type="character" w:customStyle="1" w:styleId="CharChar4">
    <w:name w:val="宋小四 Char Char"/>
    <w:link w:val="affff3"/>
    <w:semiHidden/>
    <w:rPr>
      <w:rFonts w:ascii="宋体" w:hAnsi="宋体" w:cs="宋体"/>
      <w:sz w:val="24"/>
    </w:rPr>
  </w:style>
  <w:style w:type="character" w:customStyle="1" w:styleId="affff5">
    <w:name w:val="列出段落 字符"/>
    <w:rPr>
      <w:rFonts w:ascii="Calibri" w:hAnsi="Calibri"/>
      <w:kern w:val="2"/>
      <w:sz w:val="21"/>
    </w:rPr>
  </w:style>
  <w:style w:type="character" w:customStyle="1" w:styleId="affff6">
    <w:name w:val="正文缩进 字符"/>
    <w:aliases w:val="正文缩进1 字符,表正文1 字符,正文非缩进1 字符,标题41 字符,四号1 字符,特点1 字符,表正文2 字符,正文非缩进2 字符,标题42 字符,四号2 字符,标题43 字符,表正文3 字符,正文非缩进3 字符,四号3 字符,正文（首行缩进两字）1 字符,正文（首行缩进两字）2 字符,正文（首行缩进两字）3 字符,正文（首行缩进两字）4 字符,正文（首行缩进两字）11 字符,正文（首行缩进两字） Char Char Char 字符,±íÕýÎÄ 字符,NI 字符,图表标题 字符"/>
    <w:rPr>
      <w:rFonts w:ascii="Times New Roman" w:eastAsia="楷体_GB2312" w:hAnsi="Times New Roman" w:cs="Times New Roman"/>
      <w:sz w:val="24"/>
      <w:szCs w:val="20"/>
    </w:rPr>
  </w:style>
  <w:style w:type="paragraph" w:styleId="affff7">
    <w:name w:val="List Paragraph"/>
    <w:basedOn w:val="a5"/>
    <w:uiPriority w:val="34"/>
    <w:qFormat/>
    <w:rsid w:val="00A6583B"/>
    <w:pPr>
      <w:widowControl w:val="0"/>
      <w:ind w:rightChars="0" w:right="0" w:firstLineChars="200" w:firstLine="420"/>
    </w:pPr>
    <w:rPr>
      <w:rFonts w:ascii="Calibri" w:hAnsi="Calibri"/>
      <w:kern w:val="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765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0B8334-212A-4EBE-816D-80A7676B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7010</TotalTime>
  <Pages>27</Pages>
  <Words>1762</Words>
  <Characters>10048</Characters>
  <Application>Microsoft Office Word</Application>
  <DocSecurity>0</DocSecurity>
  <Lines>83</Lines>
  <Paragraphs>23</Paragraphs>
  <ScaleCrop>false</ScaleCrop>
  <Company>科大恒星</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投标书文档模板</dc:title>
  <dc:creator>tengy</dc:creator>
  <cp:lastModifiedBy>Fy</cp:lastModifiedBy>
  <cp:revision>255</cp:revision>
  <dcterms:created xsi:type="dcterms:W3CDTF">2017-09-20T17:37:00Z</dcterms:created>
  <dcterms:modified xsi:type="dcterms:W3CDTF">2018-01-02T06:24:00Z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