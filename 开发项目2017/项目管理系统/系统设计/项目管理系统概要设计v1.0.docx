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73" w:rsidRDefault="00555297">
      <w:pPr>
        <w:pStyle w:val="B0"/>
        <w:rPr>
          <w:rFonts w:ascii="宋体" w:eastAsia="宋体" w:hAnsi="宋体"/>
          <w:color w:val="000000"/>
        </w:rPr>
      </w:pPr>
      <w:r w:rsidRPr="00555297">
        <w:rPr>
          <w:rFonts w:ascii="宋体" w:eastAsia="宋体" w:hAnsi="宋体"/>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103.25pt;height:55pt">
            <v:imagedata r:id="rId8" o:title=""/>
          </v:shape>
        </w:pict>
      </w:r>
    </w:p>
    <w:p w:rsidR="00061773" w:rsidRDefault="00061773">
      <w:pPr>
        <w:rPr>
          <w:rFonts w:ascii="宋体" w:hAnsi="宋体"/>
          <w:color w:val="000000"/>
        </w:rPr>
      </w:pPr>
    </w:p>
    <w:p w:rsidR="00061773" w:rsidRDefault="00612A80">
      <w:pPr>
        <w:pStyle w:val="afb"/>
        <w:spacing w:before="407" w:after="407"/>
        <w:rPr>
          <w:rFonts w:ascii="宋体" w:eastAsia="宋体" w:hAnsi="宋体"/>
          <w:color w:val="000000"/>
          <w:szCs w:val="72"/>
        </w:rPr>
      </w:pPr>
      <w:r>
        <w:rPr>
          <w:rFonts w:ascii="宋体" w:eastAsia="宋体" w:hAnsi="宋体" w:hint="eastAsia"/>
          <w:color w:val="000000"/>
          <w:szCs w:val="72"/>
        </w:rPr>
        <w:t>平顶山高新区</w:t>
      </w:r>
    </w:p>
    <w:p w:rsidR="00061773" w:rsidRDefault="00612A80">
      <w:pPr>
        <w:pStyle w:val="afb"/>
        <w:spacing w:before="407" w:after="407"/>
        <w:rPr>
          <w:rFonts w:ascii="宋体" w:eastAsia="宋体" w:hAnsi="宋体"/>
          <w:color w:val="000000"/>
        </w:rPr>
      </w:pPr>
      <w:r>
        <w:rPr>
          <w:rFonts w:ascii="宋体" w:eastAsia="宋体" w:hAnsi="宋体" w:hint="eastAsia"/>
          <w:color w:val="000000"/>
        </w:rPr>
        <w:t>智慧园区项目之项目管理系统</w:t>
      </w:r>
    </w:p>
    <w:p w:rsidR="00061773" w:rsidRDefault="005E6433">
      <w:pPr>
        <w:pStyle w:val="afb"/>
        <w:spacing w:before="407" w:after="407"/>
        <w:rPr>
          <w:rFonts w:ascii="宋体" w:eastAsia="宋体" w:hAnsi="宋体"/>
          <w:color w:val="000000"/>
          <w:sz w:val="30"/>
          <w:szCs w:val="30"/>
        </w:rPr>
      </w:pPr>
      <w:r>
        <w:rPr>
          <w:rFonts w:ascii="宋体" w:eastAsia="宋体" w:hAnsi="宋体" w:hint="eastAsia"/>
          <w:color w:val="000000"/>
          <w:sz w:val="30"/>
          <w:szCs w:val="30"/>
        </w:rPr>
        <w:t>概要设计</w:t>
      </w:r>
      <w:r w:rsidR="00612A80">
        <w:rPr>
          <w:rFonts w:ascii="宋体" w:eastAsia="宋体" w:hAnsi="宋体" w:hint="eastAsia"/>
          <w:color w:val="000000"/>
          <w:sz w:val="30"/>
          <w:szCs w:val="30"/>
        </w:rPr>
        <w:t>说明书</w:t>
      </w:r>
    </w:p>
    <w:p w:rsidR="00061773" w:rsidRDefault="00061773">
      <w:pPr>
        <w:rPr>
          <w:rFonts w:ascii="宋体" w:hAnsi="宋体"/>
          <w:color w:val="000000"/>
        </w:rPr>
      </w:pPr>
    </w:p>
    <w:p w:rsidR="00061773" w:rsidRDefault="00612A80">
      <w:pPr>
        <w:tabs>
          <w:tab w:val="left" w:pos="8220"/>
        </w:tabs>
        <w:rPr>
          <w:rFonts w:ascii="宋体" w:hAnsi="宋体"/>
          <w:color w:val="000000"/>
        </w:rPr>
      </w:pPr>
      <w:r>
        <w:rPr>
          <w:rFonts w:ascii="宋体" w:hAnsi="宋体"/>
          <w:color w:val="000000"/>
        </w:rPr>
        <w:tab/>
      </w:r>
    </w:p>
    <w:p w:rsidR="00061773" w:rsidRPr="005E643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2F04" w:rsidP="00062F04">
      <w:pPr>
        <w:tabs>
          <w:tab w:val="left" w:pos="7784"/>
        </w:tabs>
        <w:rPr>
          <w:rFonts w:ascii="宋体" w:hAnsi="宋体"/>
          <w:color w:val="000000"/>
        </w:rPr>
      </w:pPr>
      <w:r>
        <w:rPr>
          <w:rFonts w:ascii="宋体" w:hAnsi="宋体"/>
          <w:color w:val="000000"/>
        </w:rPr>
        <w:tab/>
      </w:r>
    </w:p>
    <w:p w:rsidR="00061773" w:rsidRDefault="00061773">
      <w:pPr>
        <w:tabs>
          <w:tab w:val="left" w:pos="8220"/>
        </w:tabs>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612A80">
      <w:pPr>
        <w:widowControl w:val="0"/>
        <w:ind w:leftChars="1465" w:left="3076" w:rightChars="1456" w:right="3058"/>
        <w:jc w:val="distribute"/>
        <w:rPr>
          <w:rFonts w:ascii="宋体" w:hAnsi="宋体" w:cs="宋体"/>
          <w:color w:val="000000"/>
          <w:kern w:val="2"/>
          <w:sz w:val="30"/>
          <w:szCs w:val="20"/>
        </w:rPr>
      </w:pPr>
      <w:r>
        <w:rPr>
          <w:rFonts w:ascii="宋体" w:hAnsi="宋体" w:cs="宋体" w:hint="eastAsia"/>
          <w:color w:val="000000"/>
          <w:kern w:val="2"/>
          <w:sz w:val="30"/>
          <w:szCs w:val="20"/>
        </w:rPr>
        <w:t>江苏风云科技服务有限公司</w:t>
      </w:r>
    </w:p>
    <w:p w:rsidR="00061773" w:rsidRDefault="00612A80">
      <w:pPr>
        <w:widowControl w:val="0"/>
        <w:spacing w:before="80" w:after="80"/>
        <w:ind w:leftChars="771" w:left="2126" w:rightChars="741" w:right="1556" w:hangingChars="338" w:hanging="507"/>
        <w:jc w:val="center"/>
        <w:rPr>
          <w:rFonts w:ascii="宋体" w:hAnsi="宋体"/>
          <w:color w:val="000000"/>
          <w:kern w:val="2"/>
          <w:sz w:val="15"/>
          <w:szCs w:val="15"/>
        </w:rPr>
      </w:pPr>
      <w:r>
        <w:rPr>
          <w:rFonts w:ascii="宋体" w:hAnsi="宋体" w:hint="eastAsia"/>
          <w:color w:val="000000"/>
          <w:kern w:val="2"/>
          <w:sz w:val="15"/>
          <w:szCs w:val="15"/>
        </w:rPr>
        <w:t>JIANGSU</w:t>
      </w:r>
      <w:r>
        <w:rPr>
          <w:rFonts w:ascii="宋体" w:hAnsi="宋体"/>
          <w:color w:val="000000"/>
          <w:kern w:val="2"/>
          <w:sz w:val="15"/>
          <w:szCs w:val="15"/>
        </w:rPr>
        <w:t xml:space="preserve"> FENGYUN TECHNOLOGY SERVICES CO.,LTD.</w:t>
      </w:r>
    </w:p>
    <w:p w:rsidR="00061773" w:rsidRDefault="00612A80">
      <w:pPr>
        <w:jc w:val="center"/>
        <w:rPr>
          <w:rFonts w:ascii="宋体" w:hAnsi="宋体"/>
          <w:color w:val="000000"/>
        </w:rPr>
      </w:pPr>
      <w:r>
        <w:rPr>
          <w:rFonts w:ascii="宋体" w:hAnsi="宋体" w:hint="eastAsia"/>
          <w:color w:val="000000"/>
          <w:kern w:val="2"/>
          <w:sz w:val="28"/>
        </w:rPr>
        <w:t>2017年09月</w:t>
      </w:r>
    </w:p>
    <w:p w:rsidR="00061773" w:rsidRDefault="00061773">
      <w:pPr>
        <w:jc w:val="center"/>
        <w:sectPr w:rsidR="00061773">
          <w:headerReference w:type="even" r:id="rId9"/>
          <w:headerReference w:type="default" r:id="rId10"/>
          <w:footerReference w:type="default" r:id="rId11"/>
          <w:headerReference w:type="first" r:id="rId12"/>
          <w:pgSz w:w="11906" w:h="16838"/>
          <w:pgMar w:top="1701" w:right="567" w:bottom="1701" w:left="567" w:header="851" w:footer="851" w:gutter="0"/>
          <w:cols w:space="720"/>
          <w:docGrid w:type="lines" w:linePitch="407"/>
        </w:sectPr>
      </w:pPr>
    </w:p>
    <w:p w:rsidR="00061773" w:rsidRDefault="00612A80">
      <w:pPr>
        <w:pStyle w:val="af"/>
        <w:tabs>
          <w:tab w:val="center" w:pos="4305"/>
          <w:tab w:val="right" w:pos="8610"/>
        </w:tabs>
        <w:jc w:val="left"/>
        <w:rPr>
          <w:rFonts w:ascii="宋体" w:hAnsi="宋体"/>
          <w:color w:val="000000"/>
          <w:sz w:val="44"/>
          <w:szCs w:val="44"/>
        </w:rPr>
      </w:pPr>
      <w:bookmarkStart w:id="0" w:name="_Toc213148661"/>
      <w:bookmarkStart w:id="1" w:name="_Toc212434782"/>
      <w:r>
        <w:rPr>
          <w:rFonts w:ascii="宋体" w:hAnsi="宋体"/>
          <w:color w:val="000000"/>
          <w:sz w:val="44"/>
          <w:szCs w:val="44"/>
        </w:rPr>
        <w:lastRenderedPageBreak/>
        <w:tab/>
      </w:r>
      <w:bookmarkStart w:id="2" w:name="_Toc492918321"/>
      <w:bookmarkStart w:id="3" w:name="_Toc497921374"/>
      <w:r>
        <w:rPr>
          <w:rFonts w:ascii="宋体" w:hAnsi="宋体" w:hint="eastAsia"/>
          <w:color w:val="000000"/>
          <w:sz w:val="44"/>
          <w:szCs w:val="44"/>
        </w:rPr>
        <w:t>版本记录</w:t>
      </w:r>
      <w:bookmarkEnd w:id="0"/>
      <w:bookmarkEnd w:id="1"/>
      <w:bookmarkEnd w:id="2"/>
      <w:bookmarkEnd w:id="3"/>
      <w:r>
        <w:rPr>
          <w:rFonts w:ascii="宋体" w:hAnsi="宋体"/>
          <w:color w:val="000000"/>
          <w:sz w:val="44"/>
          <w:szCs w:val="44"/>
        </w:rPr>
        <w:tab/>
      </w:r>
    </w:p>
    <w:p w:rsidR="00061773" w:rsidRDefault="00061773">
      <w:pPr>
        <w:pStyle w:val="1a"/>
        <w:rPr>
          <w:rFonts w:ascii="宋体" w:hAnsi="宋体"/>
          <w:color w:val="000000"/>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12"/>
        <w:gridCol w:w="1365"/>
        <w:gridCol w:w="945"/>
        <w:gridCol w:w="1926"/>
        <w:gridCol w:w="3365"/>
      </w:tblGrid>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版本号</w:t>
            </w:r>
          </w:p>
        </w:tc>
        <w:tc>
          <w:tcPr>
            <w:tcW w:w="1365" w:type="dxa"/>
          </w:tcPr>
          <w:p w:rsidR="00061773" w:rsidRDefault="00612A80">
            <w:pPr>
              <w:pStyle w:val="1a"/>
              <w:ind w:firstLine="0"/>
              <w:jc w:val="center"/>
              <w:rPr>
                <w:rFonts w:ascii="宋体" w:hAnsi="宋体"/>
                <w:color w:val="000000"/>
              </w:rPr>
            </w:pPr>
            <w:r>
              <w:rPr>
                <w:rFonts w:ascii="宋体" w:hAnsi="宋体" w:hint="eastAsia"/>
                <w:color w:val="000000"/>
              </w:rPr>
              <w:t>时间</w:t>
            </w:r>
          </w:p>
        </w:tc>
        <w:tc>
          <w:tcPr>
            <w:tcW w:w="945" w:type="dxa"/>
          </w:tcPr>
          <w:p w:rsidR="00061773" w:rsidRDefault="00612A80">
            <w:pPr>
              <w:pStyle w:val="1a"/>
              <w:ind w:firstLine="0"/>
              <w:jc w:val="center"/>
              <w:rPr>
                <w:rFonts w:ascii="宋体" w:hAnsi="宋体"/>
                <w:color w:val="000000"/>
              </w:rPr>
            </w:pPr>
            <w:r>
              <w:rPr>
                <w:rFonts w:ascii="宋体" w:hAnsi="宋体" w:hint="eastAsia"/>
                <w:color w:val="000000"/>
              </w:rPr>
              <w:t>记录人</w:t>
            </w:r>
          </w:p>
        </w:tc>
        <w:tc>
          <w:tcPr>
            <w:tcW w:w="1926" w:type="dxa"/>
          </w:tcPr>
          <w:p w:rsidR="00061773" w:rsidRDefault="00612A80">
            <w:pPr>
              <w:pStyle w:val="1a"/>
              <w:ind w:firstLine="0"/>
              <w:jc w:val="center"/>
              <w:rPr>
                <w:rFonts w:ascii="宋体" w:hAnsi="宋体"/>
                <w:color w:val="000000"/>
              </w:rPr>
            </w:pPr>
            <w:r>
              <w:rPr>
                <w:rFonts w:ascii="宋体" w:hAnsi="宋体" w:hint="eastAsia"/>
                <w:color w:val="000000"/>
              </w:rPr>
              <w:t>变更原因</w:t>
            </w:r>
          </w:p>
        </w:tc>
        <w:tc>
          <w:tcPr>
            <w:tcW w:w="3365" w:type="dxa"/>
          </w:tcPr>
          <w:p w:rsidR="00061773" w:rsidRDefault="00612A80">
            <w:pPr>
              <w:pStyle w:val="1a"/>
              <w:ind w:firstLine="0"/>
              <w:jc w:val="center"/>
              <w:rPr>
                <w:rFonts w:ascii="宋体" w:hAnsi="宋体"/>
                <w:color w:val="000000"/>
              </w:rPr>
            </w:pPr>
            <w:r>
              <w:rPr>
                <w:rFonts w:ascii="宋体" w:hAnsi="宋体" w:hint="eastAsia"/>
                <w:color w:val="000000"/>
              </w:rPr>
              <w:t>变更描述</w:t>
            </w:r>
          </w:p>
        </w:tc>
      </w:tr>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1.0</w:t>
            </w:r>
          </w:p>
        </w:tc>
        <w:tc>
          <w:tcPr>
            <w:tcW w:w="1365" w:type="dxa"/>
            <w:vAlign w:val="center"/>
          </w:tcPr>
          <w:p w:rsidR="00061773" w:rsidRDefault="005E6433">
            <w:pPr>
              <w:pStyle w:val="1a"/>
              <w:ind w:firstLine="0"/>
              <w:rPr>
                <w:rFonts w:ascii="宋体" w:hAnsi="宋体"/>
                <w:color w:val="000000"/>
              </w:rPr>
            </w:pPr>
            <w:r>
              <w:rPr>
                <w:rFonts w:ascii="宋体" w:hAnsi="宋体" w:hint="eastAsia"/>
                <w:color w:val="000000"/>
              </w:rPr>
              <w:t>2017.11</w:t>
            </w:r>
            <w:r w:rsidR="00612A80">
              <w:rPr>
                <w:rFonts w:ascii="宋体" w:hAnsi="宋体" w:hint="eastAsia"/>
                <w:color w:val="000000"/>
              </w:rPr>
              <w:t>.</w:t>
            </w:r>
            <w:r>
              <w:rPr>
                <w:rFonts w:ascii="宋体" w:hAnsi="宋体" w:hint="eastAsia"/>
                <w:color w:val="000000"/>
              </w:rPr>
              <w:t>07</w:t>
            </w:r>
          </w:p>
        </w:tc>
        <w:tc>
          <w:tcPr>
            <w:tcW w:w="945" w:type="dxa"/>
            <w:vAlign w:val="center"/>
          </w:tcPr>
          <w:p w:rsidR="00061773" w:rsidRDefault="00061773">
            <w:pPr>
              <w:pStyle w:val="1a"/>
              <w:ind w:firstLine="0"/>
              <w:rPr>
                <w:rFonts w:ascii="宋体" w:hAnsi="宋体"/>
                <w:color w:val="000000"/>
              </w:rPr>
            </w:pPr>
          </w:p>
        </w:tc>
        <w:tc>
          <w:tcPr>
            <w:tcW w:w="1926" w:type="dxa"/>
            <w:vAlign w:val="center"/>
          </w:tcPr>
          <w:p w:rsidR="00061773" w:rsidRDefault="00061773">
            <w:pPr>
              <w:pStyle w:val="1a"/>
              <w:ind w:firstLine="0"/>
              <w:rPr>
                <w:rFonts w:ascii="宋体" w:hAnsi="宋体"/>
                <w:color w:val="000000"/>
              </w:rPr>
            </w:pPr>
          </w:p>
        </w:tc>
        <w:tc>
          <w:tcPr>
            <w:tcW w:w="3365" w:type="dxa"/>
            <w:vAlign w:val="center"/>
          </w:tcPr>
          <w:p w:rsidR="00061773" w:rsidRDefault="00061773">
            <w:pPr>
              <w:pStyle w:val="1a"/>
              <w:ind w:firstLine="0"/>
              <w:rPr>
                <w:rFonts w:ascii="宋体" w:hAnsi="宋体"/>
                <w:color w:val="000000"/>
              </w:rPr>
            </w:pPr>
          </w:p>
        </w:tc>
      </w:tr>
    </w:tbl>
    <w:p w:rsidR="00061773" w:rsidRDefault="00612A80">
      <w:pPr>
        <w:pStyle w:val="af"/>
        <w:spacing w:before="0" w:after="0"/>
        <w:jc w:val="both"/>
        <w:outlineLvl w:val="9"/>
        <w:rPr>
          <w:rFonts w:ascii="宋体" w:hAnsi="宋体"/>
          <w:b w:val="0"/>
          <w:color w:val="000000"/>
          <w:sz w:val="16"/>
          <w:szCs w:val="16"/>
        </w:rPr>
      </w:pPr>
      <w:bookmarkStart w:id="4" w:name="_Toc213148662"/>
      <w:bookmarkStart w:id="5" w:name="_Toc212434783"/>
      <w:r>
        <w:rPr>
          <w:rFonts w:ascii="宋体" w:hAnsi="宋体"/>
          <w:b w:val="0"/>
          <w:color w:val="000000"/>
          <w:sz w:val="16"/>
          <w:szCs w:val="16"/>
        </w:rPr>
        <w:br w:type="page"/>
      </w:r>
      <w:bookmarkEnd w:id="4"/>
      <w:bookmarkEnd w:id="5"/>
    </w:p>
    <w:p w:rsidR="00061773" w:rsidRDefault="00612A80">
      <w:pPr>
        <w:spacing w:line="360" w:lineRule="auto"/>
        <w:jc w:val="center"/>
        <w:rPr>
          <w:rFonts w:ascii="宋体" w:hAnsi="宋体"/>
          <w:color w:val="000000"/>
          <w:sz w:val="32"/>
        </w:rPr>
      </w:pPr>
      <w:r>
        <w:rPr>
          <w:rFonts w:ascii="宋体" w:hAnsi="宋体" w:hint="eastAsia"/>
          <w:color w:val="000000"/>
          <w:sz w:val="32"/>
        </w:rPr>
        <w:t>目  录</w:t>
      </w:r>
    </w:p>
    <w:p w:rsidR="003237DB" w:rsidRPr="00357D52" w:rsidRDefault="00555297">
      <w:pPr>
        <w:pStyle w:val="19"/>
        <w:tabs>
          <w:tab w:val="right" w:leader="dot" w:pos="8493"/>
        </w:tabs>
        <w:rPr>
          <w:rFonts w:ascii="Calibri" w:hAnsi="Calibri"/>
          <w:b w:val="0"/>
          <w:bCs w:val="0"/>
          <w:caps w:val="0"/>
          <w:noProof/>
          <w:kern w:val="2"/>
          <w:sz w:val="24"/>
        </w:rPr>
      </w:pPr>
      <w:r w:rsidRPr="00555297">
        <w:rPr>
          <w:rFonts w:ascii="宋体" w:hAnsi="宋体"/>
          <w:color w:val="000000"/>
          <w:sz w:val="32"/>
        </w:rPr>
        <w:fldChar w:fldCharType="begin"/>
      </w:r>
      <w:r w:rsidR="00612A80">
        <w:rPr>
          <w:rFonts w:ascii="宋体" w:hAnsi="宋体" w:hint="eastAsia"/>
          <w:color w:val="000000"/>
          <w:sz w:val="32"/>
        </w:rPr>
        <w:instrText>TOC \o "1-3" \h \z \u</w:instrText>
      </w:r>
      <w:r w:rsidRPr="00555297">
        <w:rPr>
          <w:rFonts w:ascii="宋体" w:hAnsi="宋体"/>
          <w:color w:val="000000"/>
          <w:sz w:val="32"/>
        </w:rPr>
        <w:fldChar w:fldCharType="separate"/>
      </w:r>
      <w:hyperlink w:anchor="_Toc497921374" w:history="1">
        <w:r w:rsidR="003237DB" w:rsidRPr="0077410F">
          <w:rPr>
            <w:rStyle w:val="af3"/>
            <w:rFonts w:ascii="宋体" w:hAnsi="宋体"/>
            <w:noProof/>
          </w:rPr>
          <w:t>版本记录</w:t>
        </w:r>
        <w:r w:rsidR="003237DB">
          <w:rPr>
            <w:noProof/>
            <w:webHidden/>
          </w:rPr>
          <w:tab/>
        </w:r>
        <w:r>
          <w:rPr>
            <w:noProof/>
            <w:webHidden/>
          </w:rPr>
          <w:fldChar w:fldCharType="begin"/>
        </w:r>
        <w:r w:rsidR="003237DB">
          <w:rPr>
            <w:noProof/>
            <w:webHidden/>
          </w:rPr>
          <w:instrText xml:space="preserve"> PAGEREF _Toc497921374 \h </w:instrText>
        </w:r>
        <w:r>
          <w:rPr>
            <w:noProof/>
            <w:webHidden/>
          </w:rPr>
        </w:r>
        <w:r>
          <w:rPr>
            <w:noProof/>
            <w:webHidden/>
          </w:rPr>
          <w:fldChar w:fldCharType="separate"/>
        </w:r>
        <w:r w:rsidR="003237DB">
          <w:rPr>
            <w:noProof/>
            <w:webHidden/>
          </w:rPr>
          <w:t>1</w:t>
        </w:r>
        <w:r>
          <w:rPr>
            <w:noProof/>
            <w:webHidden/>
          </w:rPr>
          <w:fldChar w:fldCharType="end"/>
        </w:r>
      </w:hyperlink>
    </w:p>
    <w:p w:rsidR="003237DB" w:rsidRPr="00357D52" w:rsidRDefault="00555297">
      <w:pPr>
        <w:pStyle w:val="19"/>
        <w:tabs>
          <w:tab w:val="right" w:leader="dot" w:pos="8493"/>
        </w:tabs>
        <w:rPr>
          <w:rFonts w:ascii="Calibri" w:hAnsi="Calibri"/>
          <w:b w:val="0"/>
          <w:bCs w:val="0"/>
          <w:caps w:val="0"/>
          <w:noProof/>
          <w:kern w:val="2"/>
          <w:sz w:val="24"/>
        </w:rPr>
      </w:pPr>
      <w:hyperlink w:anchor="_Toc497921375" w:history="1">
        <w:r w:rsidR="003237DB" w:rsidRPr="0077410F">
          <w:rPr>
            <w:rStyle w:val="af3"/>
            <w:rFonts w:ascii="宋体" w:hAnsi="宋体"/>
            <w:noProof/>
          </w:rPr>
          <w:t>第一章 引言</w:t>
        </w:r>
        <w:r w:rsidR="003237DB">
          <w:rPr>
            <w:noProof/>
            <w:webHidden/>
          </w:rPr>
          <w:tab/>
        </w:r>
        <w:r>
          <w:rPr>
            <w:noProof/>
            <w:webHidden/>
          </w:rPr>
          <w:fldChar w:fldCharType="begin"/>
        </w:r>
        <w:r w:rsidR="003237DB">
          <w:rPr>
            <w:noProof/>
            <w:webHidden/>
          </w:rPr>
          <w:instrText xml:space="preserve"> PAGEREF _Toc497921375 \h </w:instrText>
        </w:r>
        <w:r>
          <w:rPr>
            <w:noProof/>
            <w:webHidden/>
          </w:rPr>
        </w:r>
        <w:r>
          <w:rPr>
            <w:noProof/>
            <w:webHidden/>
          </w:rPr>
          <w:fldChar w:fldCharType="separate"/>
        </w:r>
        <w:r w:rsidR="003237DB">
          <w:rPr>
            <w:noProof/>
            <w:webHidden/>
          </w:rPr>
          <w:t>3</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76" w:history="1">
        <w:r w:rsidR="003237DB" w:rsidRPr="0077410F">
          <w:rPr>
            <w:rStyle w:val="af3"/>
            <w:rFonts w:ascii="宋体" w:hAnsi="宋体"/>
            <w:b/>
            <w:noProof/>
          </w:rPr>
          <w:t>1.1编写目的</w:t>
        </w:r>
        <w:r w:rsidR="003237DB">
          <w:rPr>
            <w:noProof/>
            <w:webHidden/>
          </w:rPr>
          <w:tab/>
        </w:r>
        <w:r>
          <w:rPr>
            <w:noProof/>
            <w:webHidden/>
          </w:rPr>
          <w:fldChar w:fldCharType="begin"/>
        </w:r>
        <w:r w:rsidR="003237DB">
          <w:rPr>
            <w:noProof/>
            <w:webHidden/>
          </w:rPr>
          <w:instrText xml:space="preserve"> PAGEREF _Toc497921376 \h </w:instrText>
        </w:r>
        <w:r>
          <w:rPr>
            <w:noProof/>
            <w:webHidden/>
          </w:rPr>
        </w:r>
        <w:r>
          <w:rPr>
            <w:noProof/>
            <w:webHidden/>
          </w:rPr>
          <w:fldChar w:fldCharType="separate"/>
        </w:r>
        <w:r w:rsidR="003237DB">
          <w:rPr>
            <w:noProof/>
            <w:webHidden/>
          </w:rPr>
          <w:t>3</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77" w:history="1">
        <w:r w:rsidR="003237DB" w:rsidRPr="0077410F">
          <w:rPr>
            <w:rStyle w:val="af3"/>
            <w:rFonts w:ascii="宋体" w:hAnsi="宋体"/>
            <w:b/>
            <w:noProof/>
          </w:rPr>
          <w:t>1.2编写背景</w:t>
        </w:r>
        <w:r w:rsidR="003237DB">
          <w:rPr>
            <w:noProof/>
            <w:webHidden/>
          </w:rPr>
          <w:tab/>
        </w:r>
        <w:r>
          <w:rPr>
            <w:noProof/>
            <w:webHidden/>
          </w:rPr>
          <w:fldChar w:fldCharType="begin"/>
        </w:r>
        <w:r w:rsidR="003237DB">
          <w:rPr>
            <w:noProof/>
            <w:webHidden/>
          </w:rPr>
          <w:instrText xml:space="preserve"> PAGEREF _Toc497921377 \h </w:instrText>
        </w:r>
        <w:r>
          <w:rPr>
            <w:noProof/>
            <w:webHidden/>
          </w:rPr>
        </w:r>
        <w:r>
          <w:rPr>
            <w:noProof/>
            <w:webHidden/>
          </w:rPr>
          <w:fldChar w:fldCharType="separate"/>
        </w:r>
        <w:r w:rsidR="003237DB">
          <w:rPr>
            <w:noProof/>
            <w:webHidden/>
          </w:rPr>
          <w:t>3</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78" w:history="1">
        <w:r w:rsidR="003237DB" w:rsidRPr="0077410F">
          <w:rPr>
            <w:rStyle w:val="af3"/>
            <w:rFonts w:ascii="宋体" w:hAnsi="宋体"/>
            <w:b/>
            <w:noProof/>
          </w:rPr>
          <w:t>1.3 参考资料</w:t>
        </w:r>
        <w:r w:rsidR="003237DB">
          <w:rPr>
            <w:noProof/>
            <w:webHidden/>
          </w:rPr>
          <w:tab/>
        </w:r>
        <w:r>
          <w:rPr>
            <w:noProof/>
            <w:webHidden/>
          </w:rPr>
          <w:fldChar w:fldCharType="begin"/>
        </w:r>
        <w:r w:rsidR="003237DB">
          <w:rPr>
            <w:noProof/>
            <w:webHidden/>
          </w:rPr>
          <w:instrText xml:space="preserve"> PAGEREF _Toc497921378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79" w:history="1">
        <w:r w:rsidR="003237DB" w:rsidRPr="0077410F">
          <w:rPr>
            <w:rStyle w:val="af3"/>
            <w:rFonts w:ascii="宋体" w:hAnsi="宋体"/>
            <w:b/>
            <w:noProof/>
          </w:rPr>
          <w:t>1.4 术语和关键字</w:t>
        </w:r>
        <w:r w:rsidR="003237DB">
          <w:rPr>
            <w:noProof/>
            <w:webHidden/>
          </w:rPr>
          <w:tab/>
        </w:r>
        <w:r>
          <w:rPr>
            <w:noProof/>
            <w:webHidden/>
          </w:rPr>
          <w:fldChar w:fldCharType="begin"/>
        </w:r>
        <w:r w:rsidR="003237DB">
          <w:rPr>
            <w:noProof/>
            <w:webHidden/>
          </w:rPr>
          <w:instrText xml:space="preserve"> PAGEREF _Toc497921379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0" w:history="1">
        <w:r w:rsidR="003237DB" w:rsidRPr="0077410F">
          <w:rPr>
            <w:rStyle w:val="af3"/>
            <w:rFonts w:ascii="宋体" w:hAnsi="宋体"/>
            <w:b/>
            <w:noProof/>
          </w:rPr>
          <w:t>1.5 读者对象</w:t>
        </w:r>
        <w:r w:rsidR="003237DB">
          <w:rPr>
            <w:noProof/>
            <w:webHidden/>
          </w:rPr>
          <w:tab/>
        </w:r>
        <w:r>
          <w:rPr>
            <w:noProof/>
            <w:webHidden/>
          </w:rPr>
          <w:fldChar w:fldCharType="begin"/>
        </w:r>
        <w:r w:rsidR="003237DB">
          <w:rPr>
            <w:noProof/>
            <w:webHidden/>
          </w:rPr>
          <w:instrText xml:space="preserve"> PAGEREF _Toc497921380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19"/>
        <w:tabs>
          <w:tab w:val="right" w:leader="dot" w:pos="8493"/>
        </w:tabs>
        <w:rPr>
          <w:rFonts w:ascii="Calibri" w:hAnsi="Calibri"/>
          <w:b w:val="0"/>
          <w:bCs w:val="0"/>
          <w:caps w:val="0"/>
          <w:noProof/>
          <w:kern w:val="2"/>
          <w:sz w:val="24"/>
        </w:rPr>
      </w:pPr>
      <w:hyperlink w:anchor="_Toc497921381" w:history="1">
        <w:r w:rsidR="003237DB" w:rsidRPr="0077410F">
          <w:rPr>
            <w:rStyle w:val="af3"/>
            <w:rFonts w:ascii="宋体" w:hAnsi="宋体"/>
            <w:noProof/>
          </w:rPr>
          <w:t>第二章 总体框架设计</w:t>
        </w:r>
        <w:r w:rsidR="003237DB">
          <w:rPr>
            <w:noProof/>
            <w:webHidden/>
          </w:rPr>
          <w:tab/>
        </w:r>
        <w:r>
          <w:rPr>
            <w:noProof/>
            <w:webHidden/>
          </w:rPr>
          <w:fldChar w:fldCharType="begin"/>
        </w:r>
        <w:r w:rsidR="003237DB">
          <w:rPr>
            <w:noProof/>
            <w:webHidden/>
          </w:rPr>
          <w:instrText xml:space="preserve"> PAGEREF _Toc497921381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2" w:history="1">
        <w:r w:rsidR="003237DB" w:rsidRPr="0077410F">
          <w:rPr>
            <w:rStyle w:val="af3"/>
            <w:rFonts w:ascii="宋体" w:hAnsi="宋体"/>
            <w:b/>
            <w:noProof/>
          </w:rPr>
          <w:t>2.1假设条件</w:t>
        </w:r>
        <w:r w:rsidR="003237DB">
          <w:rPr>
            <w:noProof/>
            <w:webHidden/>
          </w:rPr>
          <w:tab/>
        </w:r>
        <w:r>
          <w:rPr>
            <w:noProof/>
            <w:webHidden/>
          </w:rPr>
          <w:fldChar w:fldCharType="begin"/>
        </w:r>
        <w:r w:rsidR="003237DB">
          <w:rPr>
            <w:noProof/>
            <w:webHidden/>
          </w:rPr>
          <w:instrText xml:space="preserve"> PAGEREF _Toc497921382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3" w:history="1">
        <w:r w:rsidR="003237DB" w:rsidRPr="0077410F">
          <w:rPr>
            <w:rStyle w:val="af3"/>
            <w:rFonts w:ascii="宋体" w:hAnsi="宋体"/>
            <w:b/>
            <w:noProof/>
          </w:rPr>
          <w:t>2.2业务架构</w:t>
        </w:r>
        <w:r w:rsidR="003237DB">
          <w:rPr>
            <w:noProof/>
            <w:webHidden/>
          </w:rPr>
          <w:tab/>
        </w:r>
        <w:r>
          <w:rPr>
            <w:noProof/>
            <w:webHidden/>
          </w:rPr>
          <w:fldChar w:fldCharType="begin"/>
        </w:r>
        <w:r w:rsidR="003237DB">
          <w:rPr>
            <w:noProof/>
            <w:webHidden/>
          </w:rPr>
          <w:instrText xml:space="preserve"> PAGEREF _Toc497921383 \h </w:instrText>
        </w:r>
        <w:r>
          <w:rPr>
            <w:noProof/>
            <w:webHidden/>
          </w:rPr>
        </w:r>
        <w:r>
          <w:rPr>
            <w:noProof/>
            <w:webHidden/>
          </w:rPr>
          <w:fldChar w:fldCharType="separate"/>
        </w:r>
        <w:r w:rsidR="003237DB">
          <w:rPr>
            <w:noProof/>
            <w:webHidden/>
          </w:rPr>
          <w:t>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4" w:history="1">
        <w:r w:rsidR="003237DB" w:rsidRPr="0077410F">
          <w:rPr>
            <w:rStyle w:val="af3"/>
            <w:rFonts w:ascii="宋体" w:hAnsi="宋体"/>
            <w:b/>
            <w:noProof/>
          </w:rPr>
          <w:t>2.3功能架构</w:t>
        </w:r>
        <w:r w:rsidR="003237DB">
          <w:rPr>
            <w:noProof/>
            <w:webHidden/>
          </w:rPr>
          <w:tab/>
        </w:r>
        <w:r>
          <w:rPr>
            <w:noProof/>
            <w:webHidden/>
          </w:rPr>
          <w:fldChar w:fldCharType="begin"/>
        </w:r>
        <w:r w:rsidR="003237DB">
          <w:rPr>
            <w:noProof/>
            <w:webHidden/>
          </w:rPr>
          <w:instrText xml:space="preserve"> PAGEREF _Toc497921384 \h </w:instrText>
        </w:r>
        <w:r>
          <w:rPr>
            <w:noProof/>
            <w:webHidden/>
          </w:rPr>
        </w:r>
        <w:r>
          <w:rPr>
            <w:noProof/>
            <w:webHidden/>
          </w:rPr>
          <w:fldChar w:fldCharType="separate"/>
        </w:r>
        <w:r w:rsidR="003237DB">
          <w:rPr>
            <w:noProof/>
            <w:webHidden/>
          </w:rPr>
          <w:t>5</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5" w:history="1">
        <w:r w:rsidR="003237DB" w:rsidRPr="0077410F">
          <w:rPr>
            <w:rStyle w:val="af3"/>
            <w:rFonts w:ascii="宋体" w:hAnsi="宋体"/>
            <w:b/>
            <w:noProof/>
          </w:rPr>
          <w:t>2.4系统架构</w:t>
        </w:r>
        <w:r w:rsidR="003237DB">
          <w:rPr>
            <w:noProof/>
            <w:webHidden/>
          </w:rPr>
          <w:tab/>
        </w:r>
        <w:r>
          <w:rPr>
            <w:noProof/>
            <w:webHidden/>
          </w:rPr>
          <w:fldChar w:fldCharType="begin"/>
        </w:r>
        <w:r w:rsidR="003237DB">
          <w:rPr>
            <w:noProof/>
            <w:webHidden/>
          </w:rPr>
          <w:instrText xml:space="preserve"> PAGEREF _Toc497921385 \h </w:instrText>
        </w:r>
        <w:r>
          <w:rPr>
            <w:noProof/>
            <w:webHidden/>
          </w:rPr>
        </w:r>
        <w:r>
          <w:rPr>
            <w:noProof/>
            <w:webHidden/>
          </w:rPr>
          <w:fldChar w:fldCharType="separate"/>
        </w:r>
        <w:r w:rsidR="003237DB">
          <w:rPr>
            <w:noProof/>
            <w:webHidden/>
          </w:rPr>
          <w:t>6</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6" w:history="1">
        <w:r w:rsidR="003237DB" w:rsidRPr="0077410F">
          <w:rPr>
            <w:rStyle w:val="af3"/>
            <w:rFonts w:ascii="宋体" w:hAnsi="宋体"/>
            <w:b/>
            <w:noProof/>
          </w:rPr>
          <w:t>2.5物理架构</w:t>
        </w:r>
        <w:r w:rsidR="003237DB">
          <w:rPr>
            <w:noProof/>
            <w:webHidden/>
          </w:rPr>
          <w:tab/>
        </w:r>
        <w:r>
          <w:rPr>
            <w:noProof/>
            <w:webHidden/>
          </w:rPr>
          <w:fldChar w:fldCharType="begin"/>
        </w:r>
        <w:r w:rsidR="003237DB">
          <w:rPr>
            <w:noProof/>
            <w:webHidden/>
          </w:rPr>
          <w:instrText xml:space="preserve"> PAGEREF _Toc497921386 \h </w:instrText>
        </w:r>
        <w:r>
          <w:rPr>
            <w:noProof/>
            <w:webHidden/>
          </w:rPr>
        </w:r>
        <w:r>
          <w:rPr>
            <w:noProof/>
            <w:webHidden/>
          </w:rPr>
          <w:fldChar w:fldCharType="separate"/>
        </w:r>
        <w:r w:rsidR="003237DB">
          <w:rPr>
            <w:noProof/>
            <w:webHidden/>
          </w:rPr>
          <w:t>8</w:t>
        </w:r>
        <w:r>
          <w:rPr>
            <w:noProof/>
            <w:webHidden/>
          </w:rPr>
          <w:fldChar w:fldCharType="end"/>
        </w:r>
      </w:hyperlink>
    </w:p>
    <w:p w:rsidR="003237DB" w:rsidRPr="00357D52" w:rsidRDefault="00555297">
      <w:pPr>
        <w:pStyle w:val="19"/>
        <w:tabs>
          <w:tab w:val="right" w:leader="dot" w:pos="8493"/>
        </w:tabs>
        <w:rPr>
          <w:rFonts w:ascii="Calibri" w:hAnsi="Calibri"/>
          <w:b w:val="0"/>
          <w:bCs w:val="0"/>
          <w:caps w:val="0"/>
          <w:noProof/>
          <w:kern w:val="2"/>
          <w:sz w:val="24"/>
        </w:rPr>
      </w:pPr>
      <w:hyperlink w:anchor="_Toc497921387" w:history="1">
        <w:r w:rsidR="003237DB" w:rsidRPr="0077410F">
          <w:rPr>
            <w:rStyle w:val="af3"/>
            <w:rFonts w:ascii="宋体" w:hAnsi="宋体"/>
            <w:noProof/>
          </w:rPr>
          <w:t>第三章 主要模块架构和概要设计</w:t>
        </w:r>
        <w:r w:rsidR="003237DB">
          <w:rPr>
            <w:noProof/>
            <w:webHidden/>
          </w:rPr>
          <w:tab/>
        </w:r>
        <w:r>
          <w:rPr>
            <w:noProof/>
            <w:webHidden/>
          </w:rPr>
          <w:fldChar w:fldCharType="begin"/>
        </w:r>
        <w:r w:rsidR="003237DB">
          <w:rPr>
            <w:noProof/>
            <w:webHidden/>
          </w:rPr>
          <w:instrText xml:space="preserve"> PAGEREF _Toc497921387 \h </w:instrText>
        </w:r>
        <w:r>
          <w:rPr>
            <w:noProof/>
            <w:webHidden/>
          </w:rPr>
        </w:r>
        <w:r>
          <w:rPr>
            <w:noProof/>
            <w:webHidden/>
          </w:rPr>
          <w:fldChar w:fldCharType="separate"/>
        </w:r>
        <w:r w:rsidR="003237DB">
          <w:rPr>
            <w:noProof/>
            <w:webHidden/>
          </w:rPr>
          <w:t>9</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8" w:history="1">
        <w:r w:rsidR="003237DB" w:rsidRPr="0077410F">
          <w:rPr>
            <w:rStyle w:val="af3"/>
            <w:rFonts w:ascii="宋体" w:hAnsi="宋体"/>
            <w:b/>
            <w:noProof/>
          </w:rPr>
          <w:t>3.1开发框架</w:t>
        </w:r>
        <w:r w:rsidR="003237DB">
          <w:rPr>
            <w:noProof/>
            <w:webHidden/>
          </w:rPr>
          <w:tab/>
        </w:r>
        <w:r>
          <w:rPr>
            <w:noProof/>
            <w:webHidden/>
          </w:rPr>
          <w:fldChar w:fldCharType="begin"/>
        </w:r>
        <w:r w:rsidR="003237DB">
          <w:rPr>
            <w:noProof/>
            <w:webHidden/>
          </w:rPr>
          <w:instrText xml:space="preserve"> PAGEREF _Toc497921388 \h </w:instrText>
        </w:r>
        <w:r>
          <w:rPr>
            <w:noProof/>
            <w:webHidden/>
          </w:rPr>
        </w:r>
        <w:r>
          <w:rPr>
            <w:noProof/>
            <w:webHidden/>
          </w:rPr>
          <w:fldChar w:fldCharType="separate"/>
        </w:r>
        <w:r w:rsidR="003237DB">
          <w:rPr>
            <w:noProof/>
            <w:webHidden/>
          </w:rPr>
          <w:t>9</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89" w:history="1">
        <w:r w:rsidR="003237DB" w:rsidRPr="0077410F">
          <w:rPr>
            <w:rStyle w:val="af3"/>
            <w:rFonts w:ascii="宋体" w:hAnsi="宋体"/>
            <w:b/>
            <w:noProof/>
          </w:rPr>
          <w:t>3.2.系统认证和权限体系</w:t>
        </w:r>
        <w:r w:rsidR="003237DB">
          <w:rPr>
            <w:noProof/>
            <w:webHidden/>
          </w:rPr>
          <w:tab/>
        </w:r>
        <w:r>
          <w:rPr>
            <w:noProof/>
            <w:webHidden/>
          </w:rPr>
          <w:fldChar w:fldCharType="begin"/>
        </w:r>
        <w:r w:rsidR="003237DB">
          <w:rPr>
            <w:noProof/>
            <w:webHidden/>
          </w:rPr>
          <w:instrText xml:space="preserve"> PAGEREF _Toc497921389 \h </w:instrText>
        </w:r>
        <w:r>
          <w:rPr>
            <w:noProof/>
            <w:webHidden/>
          </w:rPr>
        </w:r>
        <w:r>
          <w:rPr>
            <w:noProof/>
            <w:webHidden/>
          </w:rPr>
          <w:fldChar w:fldCharType="separate"/>
        </w:r>
        <w:r w:rsidR="003237DB">
          <w:rPr>
            <w:noProof/>
            <w:webHidden/>
          </w:rPr>
          <w:t>12</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0" w:history="1">
        <w:r w:rsidR="003237DB" w:rsidRPr="0077410F">
          <w:rPr>
            <w:rStyle w:val="af3"/>
            <w:rFonts w:ascii="宋体" w:hAnsi="宋体"/>
            <w:noProof/>
          </w:rPr>
          <w:t>3.2.1.系统认证</w:t>
        </w:r>
        <w:r w:rsidR="003237DB">
          <w:rPr>
            <w:noProof/>
            <w:webHidden/>
          </w:rPr>
          <w:tab/>
        </w:r>
        <w:r>
          <w:rPr>
            <w:noProof/>
            <w:webHidden/>
          </w:rPr>
          <w:fldChar w:fldCharType="begin"/>
        </w:r>
        <w:r w:rsidR="003237DB">
          <w:rPr>
            <w:noProof/>
            <w:webHidden/>
          </w:rPr>
          <w:instrText xml:space="preserve"> PAGEREF _Toc497921390 \h </w:instrText>
        </w:r>
        <w:r>
          <w:rPr>
            <w:noProof/>
            <w:webHidden/>
          </w:rPr>
        </w:r>
        <w:r>
          <w:rPr>
            <w:noProof/>
            <w:webHidden/>
          </w:rPr>
          <w:fldChar w:fldCharType="separate"/>
        </w:r>
        <w:r w:rsidR="003237DB">
          <w:rPr>
            <w:noProof/>
            <w:webHidden/>
          </w:rPr>
          <w:t>12</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1" w:history="1">
        <w:r w:rsidR="003237DB" w:rsidRPr="0077410F">
          <w:rPr>
            <w:rStyle w:val="af3"/>
            <w:rFonts w:ascii="宋体" w:hAnsi="宋体"/>
            <w:noProof/>
          </w:rPr>
          <w:t>3.2.2.系统权限管理</w:t>
        </w:r>
        <w:r w:rsidR="003237DB">
          <w:rPr>
            <w:noProof/>
            <w:webHidden/>
          </w:rPr>
          <w:tab/>
        </w:r>
        <w:r>
          <w:rPr>
            <w:noProof/>
            <w:webHidden/>
          </w:rPr>
          <w:fldChar w:fldCharType="begin"/>
        </w:r>
        <w:r w:rsidR="003237DB">
          <w:rPr>
            <w:noProof/>
            <w:webHidden/>
          </w:rPr>
          <w:instrText xml:space="preserve"> PAGEREF _Toc497921391 \h </w:instrText>
        </w:r>
        <w:r>
          <w:rPr>
            <w:noProof/>
            <w:webHidden/>
          </w:rPr>
        </w:r>
        <w:r>
          <w:rPr>
            <w:noProof/>
            <w:webHidden/>
          </w:rPr>
          <w:fldChar w:fldCharType="separate"/>
        </w:r>
        <w:r w:rsidR="003237DB">
          <w:rPr>
            <w:noProof/>
            <w:webHidden/>
          </w:rPr>
          <w:t>13</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92" w:history="1">
        <w:r w:rsidR="003237DB" w:rsidRPr="0077410F">
          <w:rPr>
            <w:rStyle w:val="af3"/>
            <w:rFonts w:ascii="宋体" w:hAnsi="宋体"/>
            <w:b/>
            <w:noProof/>
          </w:rPr>
          <w:t>3.3.项目管理过程</w:t>
        </w:r>
        <w:r w:rsidR="003237DB">
          <w:rPr>
            <w:noProof/>
            <w:webHidden/>
          </w:rPr>
          <w:tab/>
        </w:r>
        <w:r>
          <w:rPr>
            <w:noProof/>
            <w:webHidden/>
          </w:rPr>
          <w:fldChar w:fldCharType="begin"/>
        </w:r>
        <w:r w:rsidR="003237DB">
          <w:rPr>
            <w:noProof/>
            <w:webHidden/>
          </w:rPr>
          <w:instrText xml:space="preserve"> PAGEREF _Toc497921392 \h </w:instrText>
        </w:r>
        <w:r>
          <w:rPr>
            <w:noProof/>
            <w:webHidden/>
          </w:rPr>
        </w:r>
        <w:r>
          <w:rPr>
            <w:noProof/>
            <w:webHidden/>
          </w:rPr>
          <w:fldChar w:fldCharType="separate"/>
        </w:r>
        <w:r w:rsidR="003237DB">
          <w:rPr>
            <w:noProof/>
            <w:webHidden/>
          </w:rPr>
          <w:t>13</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3" w:history="1">
        <w:r w:rsidR="003237DB" w:rsidRPr="0077410F">
          <w:rPr>
            <w:rStyle w:val="af3"/>
            <w:rFonts w:ascii="宋体" w:hAnsi="宋体"/>
            <w:noProof/>
          </w:rPr>
          <w:t>3.3.1.项目基础管理流程</w:t>
        </w:r>
        <w:r w:rsidR="003237DB">
          <w:rPr>
            <w:noProof/>
            <w:webHidden/>
          </w:rPr>
          <w:tab/>
        </w:r>
        <w:r>
          <w:rPr>
            <w:noProof/>
            <w:webHidden/>
          </w:rPr>
          <w:fldChar w:fldCharType="begin"/>
        </w:r>
        <w:r w:rsidR="003237DB">
          <w:rPr>
            <w:noProof/>
            <w:webHidden/>
          </w:rPr>
          <w:instrText xml:space="preserve"> PAGEREF _Toc497921393 \h </w:instrText>
        </w:r>
        <w:r>
          <w:rPr>
            <w:noProof/>
            <w:webHidden/>
          </w:rPr>
        </w:r>
        <w:r>
          <w:rPr>
            <w:noProof/>
            <w:webHidden/>
          </w:rPr>
          <w:fldChar w:fldCharType="separate"/>
        </w:r>
        <w:r w:rsidR="003237DB">
          <w:rPr>
            <w:noProof/>
            <w:webHidden/>
          </w:rPr>
          <w:t>13</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4" w:history="1">
        <w:r w:rsidR="003237DB" w:rsidRPr="0077410F">
          <w:rPr>
            <w:rStyle w:val="af3"/>
            <w:rFonts w:ascii="宋体" w:hAnsi="宋体"/>
            <w:noProof/>
          </w:rPr>
          <w:t>3.3.2.项目流程权限控制</w:t>
        </w:r>
        <w:r w:rsidR="003237DB">
          <w:rPr>
            <w:noProof/>
            <w:webHidden/>
          </w:rPr>
          <w:tab/>
        </w:r>
        <w:r>
          <w:rPr>
            <w:noProof/>
            <w:webHidden/>
          </w:rPr>
          <w:fldChar w:fldCharType="begin"/>
        </w:r>
        <w:r w:rsidR="003237DB">
          <w:rPr>
            <w:noProof/>
            <w:webHidden/>
          </w:rPr>
          <w:instrText xml:space="preserve"> PAGEREF _Toc497921394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395" w:history="1">
        <w:r w:rsidR="003237DB" w:rsidRPr="0077410F">
          <w:rPr>
            <w:rStyle w:val="af3"/>
            <w:rFonts w:ascii="宋体" w:hAnsi="宋体"/>
            <w:b/>
            <w:noProof/>
          </w:rPr>
          <w:t>3.4.外部接口</w:t>
        </w:r>
        <w:r w:rsidR="003237DB">
          <w:rPr>
            <w:noProof/>
            <w:webHidden/>
          </w:rPr>
          <w:tab/>
        </w:r>
        <w:r>
          <w:rPr>
            <w:noProof/>
            <w:webHidden/>
          </w:rPr>
          <w:fldChar w:fldCharType="begin"/>
        </w:r>
        <w:r w:rsidR="003237DB">
          <w:rPr>
            <w:noProof/>
            <w:webHidden/>
          </w:rPr>
          <w:instrText xml:space="preserve"> PAGEREF _Toc497921395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6" w:history="1">
        <w:r w:rsidR="003237DB" w:rsidRPr="0077410F">
          <w:rPr>
            <w:rStyle w:val="af3"/>
            <w:rFonts w:ascii="宋体" w:hAnsi="宋体"/>
            <w:noProof/>
          </w:rPr>
          <w:t>3.4.1.统一认证平台接口</w:t>
        </w:r>
        <w:r w:rsidR="003237DB">
          <w:rPr>
            <w:noProof/>
            <w:webHidden/>
          </w:rPr>
          <w:tab/>
        </w:r>
        <w:r>
          <w:rPr>
            <w:noProof/>
            <w:webHidden/>
          </w:rPr>
          <w:fldChar w:fldCharType="begin"/>
        </w:r>
        <w:r w:rsidR="003237DB">
          <w:rPr>
            <w:noProof/>
            <w:webHidden/>
          </w:rPr>
          <w:instrText xml:space="preserve"> PAGEREF _Toc497921396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7" w:history="1">
        <w:r w:rsidR="003237DB" w:rsidRPr="0077410F">
          <w:rPr>
            <w:rStyle w:val="af3"/>
            <w:rFonts w:ascii="宋体" w:hAnsi="宋体"/>
            <w:noProof/>
          </w:rPr>
          <w:t>3.4.2.招商管理系统接口</w:t>
        </w:r>
        <w:r w:rsidR="003237DB">
          <w:rPr>
            <w:noProof/>
            <w:webHidden/>
          </w:rPr>
          <w:tab/>
        </w:r>
        <w:r>
          <w:rPr>
            <w:noProof/>
            <w:webHidden/>
          </w:rPr>
          <w:fldChar w:fldCharType="begin"/>
        </w:r>
        <w:r w:rsidR="003237DB">
          <w:rPr>
            <w:noProof/>
            <w:webHidden/>
          </w:rPr>
          <w:instrText xml:space="preserve"> PAGEREF _Toc497921397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398" w:history="1">
        <w:r w:rsidR="003237DB" w:rsidRPr="0077410F">
          <w:rPr>
            <w:rStyle w:val="af3"/>
            <w:rFonts w:ascii="宋体" w:hAnsi="宋体"/>
            <w:noProof/>
          </w:rPr>
          <w:t>3.4.3.OA办公系统接口</w:t>
        </w:r>
        <w:r w:rsidR="003237DB">
          <w:rPr>
            <w:noProof/>
            <w:webHidden/>
          </w:rPr>
          <w:tab/>
        </w:r>
        <w:r>
          <w:rPr>
            <w:noProof/>
            <w:webHidden/>
          </w:rPr>
          <w:fldChar w:fldCharType="begin"/>
        </w:r>
        <w:r w:rsidR="003237DB">
          <w:rPr>
            <w:noProof/>
            <w:webHidden/>
          </w:rPr>
          <w:instrText xml:space="preserve"> PAGEREF _Toc497921398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19"/>
        <w:tabs>
          <w:tab w:val="right" w:leader="dot" w:pos="8493"/>
        </w:tabs>
        <w:rPr>
          <w:rFonts w:ascii="Calibri" w:hAnsi="Calibri"/>
          <w:b w:val="0"/>
          <w:bCs w:val="0"/>
          <w:caps w:val="0"/>
          <w:noProof/>
          <w:kern w:val="2"/>
          <w:sz w:val="24"/>
        </w:rPr>
      </w:pPr>
      <w:hyperlink w:anchor="_Toc497921399" w:history="1">
        <w:r w:rsidR="003237DB" w:rsidRPr="0077410F">
          <w:rPr>
            <w:rStyle w:val="af3"/>
            <w:rFonts w:ascii="宋体" w:hAnsi="宋体"/>
            <w:noProof/>
          </w:rPr>
          <w:t>第四章非功能性设计</w:t>
        </w:r>
        <w:r w:rsidR="003237DB">
          <w:rPr>
            <w:noProof/>
            <w:webHidden/>
          </w:rPr>
          <w:tab/>
        </w:r>
        <w:r>
          <w:rPr>
            <w:noProof/>
            <w:webHidden/>
          </w:rPr>
          <w:fldChar w:fldCharType="begin"/>
        </w:r>
        <w:r w:rsidR="003237DB">
          <w:rPr>
            <w:noProof/>
            <w:webHidden/>
          </w:rPr>
          <w:instrText xml:space="preserve"> PAGEREF _Toc497921399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400" w:history="1">
        <w:r w:rsidR="003237DB" w:rsidRPr="0077410F">
          <w:rPr>
            <w:rStyle w:val="af3"/>
            <w:rFonts w:ascii="宋体" w:hAnsi="宋体"/>
            <w:b/>
            <w:noProof/>
          </w:rPr>
          <w:t>4.1安全性设计</w:t>
        </w:r>
        <w:r w:rsidR="003237DB">
          <w:rPr>
            <w:noProof/>
            <w:webHidden/>
          </w:rPr>
          <w:tab/>
        </w:r>
        <w:r>
          <w:rPr>
            <w:noProof/>
            <w:webHidden/>
          </w:rPr>
          <w:fldChar w:fldCharType="begin"/>
        </w:r>
        <w:r w:rsidR="003237DB">
          <w:rPr>
            <w:noProof/>
            <w:webHidden/>
          </w:rPr>
          <w:instrText xml:space="preserve"> PAGEREF _Toc497921400 \h </w:instrText>
        </w:r>
        <w:r>
          <w:rPr>
            <w:noProof/>
            <w:webHidden/>
          </w:rPr>
        </w:r>
        <w:r>
          <w:rPr>
            <w:noProof/>
            <w:webHidden/>
          </w:rPr>
          <w:fldChar w:fldCharType="separate"/>
        </w:r>
        <w:r w:rsidR="003237DB">
          <w:rPr>
            <w:noProof/>
            <w:webHidden/>
          </w:rPr>
          <w:t>14</w:t>
        </w:r>
        <w:r>
          <w:rPr>
            <w:noProof/>
            <w:webHidden/>
          </w:rPr>
          <w:fldChar w:fldCharType="end"/>
        </w:r>
      </w:hyperlink>
    </w:p>
    <w:p w:rsidR="003237DB" w:rsidRPr="00357D52" w:rsidRDefault="00555297">
      <w:pPr>
        <w:pStyle w:val="20"/>
        <w:tabs>
          <w:tab w:val="right" w:leader="dot" w:pos="8493"/>
        </w:tabs>
        <w:rPr>
          <w:rFonts w:ascii="Calibri" w:hAnsi="Calibri"/>
          <w:smallCaps w:val="0"/>
          <w:noProof/>
          <w:kern w:val="2"/>
          <w:sz w:val="24"/>
        </w:rPr>
      </w:pPr>
      <w:hyperlink w:anchor="_Toc497921401" w:history="1">
        <w:r w:rsidR="003237DB" w:rsidRPr="0077410F">
          <w:rPr>
            <w:rStyle w:val="af3"/>
            <w:rFonts w:ascii="宋体" w:hAnsi="宋体"/>
            <w:b/>
            <w:noProof/>
          </w:rPr>
          <w:t>4.2性能和扩展设计</w:t>
        </w:r>
        <w:r w:rsidR="003237DB">
          <w:rPr>
            <w:noProof/>
            <w:webHidden/>
          </w:rPr>
          <w:tab/>
        </w:r>
        <w:r>
          <w:rPr>
            <w:noProof/>
            <w:webHidden/>
          </w:rPr>
          <w:fldChar w:fldCharType="begin"/>
        </w:r>
        <w:r w:rsidR="003237DB">
          <w:rPr>
            <w:noProof/>
            <w:webHidden/>
          </w:rPr>
          <w:instrText xml:space="preserve"> PAGEREF _Toc497921401 \h </w:instrText>
        </w:r>
        <w:r>
          <w:rPr>
            <w:noProof/>
            <w:webHidden/>
          </w:rPr>
        </w:r>
        <w:r>
          <w:rPr>
            <w:noProof/>
            <w:webHidden/>
          </w:rPr>
          <w:fldChar w:fldCharType="separate"/>
        </w:r>
        <w:r w:rsidR="003237DB">
          <w:rPr>
            <w:noProof/>
            <w:webHidden/>
          </w:rPr>
          <w:t>15</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402" w:history="1">
        <w:r w:rsidR="003237DB" w:rsidRPr="0077410F">
          <w:rPr>
            <w:rStyle w:val="af3"/>
            <w:rFonts w:ascii="宋体" w:hAnsi="宋体"/>
            <w:noProof/>
          </w:rPr>
          <w:t>4.2.1.基本性能指标</w:t>
        </w:r>
        <w:r w:rsidR="003237DB">
          <w:rPr>
            <w:noProof/>
            <w:webHidden/>
          </w:rPr>
          <w:tab/>
        </w:r>
        <w:r>
          <w:rPr>
            <w:noProof/>
            <w:webHidden/>
          </w:rPr>
          <w:fldChar w:fldCharType="begin"/>
        </w:r>
        <w:r w:rsidR="003237DB">
          <w:rPr>
            <w:noProof/>
            <w:webHidden/>
          </w:rPr>
          <w:instrText xml:space="preserve"> PAGEREF _Toc497921402 \h </w:instrText>
        </w:r>
        <w:r>
          <w:rPr>
            <w:noProof/>
            <w:webHidden/>
          </w:rPr>
        </w:r>
        <w:r>
          <w:rPr>
            <w:noProof/>
            <w:webHidden/>
          </w:rPr>
          <w:fldChar w:fldCharType="separate"/>
        </w:r>
        <w:r w:rsidR="003237DB">
          <w:rPr>
            <w:noProof/>
            <w:webHidden/>
          </w:rPr>
          <w:t>15</w:t>
        </w:r>
        <w:r>
          <w:rPr>
            <w:noProof/>
            <w:webHidden/>
          </w:rPr>
          <w:fldChar w:fldCharType="end"/>
        </w:r>
      </w:hyperlink>
    </w:p>
    <w:p w:rsidR="003237DB" w:rsidRPr="00357D52" w:rsidRDefault="00555297">
      <w:pPr>
        <w:pStyle w:val="30"/>
        <w:tabs>
          <w:tab w:val="right" w:leader="dot" w:pos="8493"/>
        </w:tabs>
        <w:rPr>
          <w:rFonts w:ascii="Calibri" w:hAnsi="Calibri"/>
          <w:i w:val="0"/>
          <w:iCs w:val="0"/>
          <w:noProof/>
          <w:kern w:val="2"/>
          <w:sz w:val="24"/>
        </w:rPr>
      </w:pPr>
      <w:hyperlink w:anchor="_Toc497921403" w:history="1">
        <w:r w:rsidR="003237DB" w:rsidRPr="0077410F">
          <w:rPr>
            <w:rStyle w:val="af3"/>
            <w:rFonts w:ascii="宋体" w:hAnsi="宋体"/>
            <w:noProof/>
          </w:rPr>
          <w:t>4.4.2.性能提升可扩展设计</w:t>
        </w:r>
        <w:r w:rsidR="003237DB">
          <w:rPr>
            <w:noProof/>
            <w:webHidden/>
          </w:rPr>
          <w:tab/>
        </w:r>
        <w:r>
          <w:rPr>
            <w:noProof/>
            <w:webHidden/>
          </w:rPr>
          <w:fldChar w:fldCharType="begin"/>
        </w:r>
        <w:r w:rsidR="003237DB">
          <w:rPr>
            <w:noProof/>
            <w:webHidden/>
          </w:rPr>
          <w:instrText xml:space="preserve"> PAGEREF _Toc497921403 \h </w:instrText>
        </w:r>
        <w:r>
          <w:rPr>
            <w:noProof/>
            <w:webHidden/>
          </w:rPr>
        </w:r>
        <w:r>
          <w:rPr>
            <w:noProof/>
            <w:webHidden/>
          </w:rPr>
          <w:fldChar w:fldCharType="separate"/>
        </w:r>
        <w:r w:rsidR="003237DB">
          <w:rPr>
            <w:noProof/>
            <w:webHidden/>
          </w:rPr>
          <w:t>15</w:t>
        </w:r>
        <w:r>
          <w:rPr>
            <w:noProof/>
            <w:webHidden/>
          </w:rPr>
          <w:fldChar w:fldCharType="end"/>
        </w:r>
      </w:hyperlink>
    </w:p>
    <w:p w:rsidR="00061773" w:rsidRDefault="00555297">
      <w:pPr>
        <w:tabs>
          <w:tab w:val="left" w:pos="840"/>
          <w:tab w:val="right" w:leader="dot" w:pos="8302"/>
          <w:tab w:val="right" w:leader="dot" w:pos="8364"/>
        </w:tabs>
        <w:spacing w:line="360" w:lineRule="auto"/>
        <w:jc w:val="center"/>
        <w:rPr>
          <w:rFonts w:ascii="宋体" w:hAnsi="宋体"/>
          <w:color w:val="000000"/>
          <w:sz w:val="32"/>
        </w:rPr>
      </w:pPr>
      <w:r>
        <w:rPr>
          <w:rFonts w:ascii="宋体" w:hAnsi="宋体"/>
          <w:color w:val="000000"/>
          <w:sz w:val="32"/>
        </w:rPr>
        <w:fldChar w:fldCharType="end"/>
      </w:r>
    </w:p>
    <w:p w:rsidR="00061773" w:rsidRDefault="00061773">
      <w:pPr>
        <w:tabs>
          <w:tab w:val="left" w:pos="840"/>
          <w:tab w:val="right" w:leader="dot" w:pos="8302"/>
          <w:tab w:val="right" w:leader="dot" w:pos="8364"/>
        </w:tabs>
        <w:spacing w:line="360" w:lineRule="auto"/>
        <w:jc w:val="center"/>
        <w:rPr>
          <w:rFonts w:ascii="宋体" w:hAnsi="宋体"/>
          <w:color w:val="000000"/>
          <w:sz w:val="32"/>
        </w:rPr>
      </w:pPr>
    </w:p>
    <w:p w:rsidR="00061773" w:rsidRDefault="00612A80">
      <w:pPr>
        <w:pStyle w:val="12"/>
        <w:numPr>
          <w:ilvl w:val="0"/>
          <w:numId w:val="0"/>
        </w:numPr>
        <w:spacing w:before="360" w:after="360" w:line="360" w:lineRule="auto"/>
        <w:ind w:left="431"/>
        <w:jc w:val="center"/>
        <w:rPr>
          <w:rFonts w:ascii="宋体" w:eastAsia="宋体" w:hAnsi="宋体"/>
          <w:b/>
          <w:szCs w:val="44"/>
        </w:rPr>
      </w:pPr>
      <w:bookmarkStart w:id="6" w:name="_Toc222478251"/>
      <w:bookmarkStart w:id="7" w:name="_Toc247705626"/>
      <w:bookmarkStart w:id="8" w:name="_Toc247883956"/>
      <w:bookmarkStart w:id="9" w:name="_Toc497921375"/>
      <w:r>
        <w:rPr>
          <w:rFonts w:ascii="宋体" w:eastAsia="宋体" w:hAnsi="宋体" w:hint="eastAsia"/>
          <w:b/>
          <w:szCs w:val="44"/>
        </w:rPr>
        <w:t>第一章 引言</w:t>
      </w:r>
      <w:bookmarkEnd w:id="6"/>
      <w:bookmarkEnd w:id="7"/>
      <w:bookmarkEnd w:id="8"/>
      <w:bookmarkEnd w:id="9"/>
    </w:p>
    <w:p w:rsidR="00061773" w:rsidRDefault="00612A80">
      <w:pPr>
        <w:pStyle w:val="21"/>
        <w:numPr>
          <w:ilvl w:val="1"/>
          <w:numId w:val="0"/>
        </w:numPr>
        <w:spacing w:before="240" w:after="240"/>
        <w:ind w:left="576" w:hanging="576"/>
        <w:rPr>
          <w:rFonts w:ascii="宋体" w:eastAsia="宋体" w:hAnsi="宋体"/>
          <w:b/>
        </w:rPr>
      </w:pPr>
      <w:bookmarkStart w:id="10" w:name="_Toc166921268"/>
      <w:bookmarkStart w:id="11" w:name="_Toc502248311"/>
      <w:bookmarkStart w:id="12" w:name="_Toc399227290"/>
      <w:bookmarkStart w:id="13" w:name="_Toc399227254"/>
      <w:bookmarkStart w:id="14" w:name="_Toc399215716"/>
      <w:bookmarkStart w:id="15" w:name="_Toc222478252"/>
      <w:bookmarkStart w:id="16" w:name="_Toc247705627"/>
      <w:bookmarkStart w:id="17" w:name="_Toc247883957"/>
      <w:bookmarkStart w:id="18" w:name="_Toc497921376"/>
      <w:r>
        <w:rPr>
          <w:rFonts w:ascii="宋体" w:eastAsia="宋体" w:hAnsi="宋体"/>
          <w:b/>
        </w:rPr>
        <w:t>1.1</w:t>
      </w:r>
      <w:r>
        <w:rPr>
          <w:rFonts w:ascii="宋体" w:eastAsia="宋体" w:hAnsi="宋体" w:hint="eastAsia"/>
          <w:b/>
        </w:rPr>
        <w:t>编写目的</w:t>
      </w:r>
      <w:bookmarkEnd w:id="10"/>
      <w:bookmarkEnd w:id="11"/>
      <w:bookmarkEnd w:id="12"/>
      <w:bookmarkEnd w:id="13"/>
      <w:bookmarkEnd w:id="14"/>
      <w:bookmarkEnd w:id="15"/>
      <w:bookmarkEnd w:id="16"/>
      <w:bookmarkEnd w:id="17"/>
      <w:bookmarkEnd w:id="18"/>
    </w:p>
    <w:p w:rsidR="00061773" w:rsidRDefault="00612A80">
      <w:pPr>
        <w:ind w:firstLine="480"/>
        <w:rPr>
          <w:rFonts w:ascii="宋体" w:hAnsi="宋体"/>
          <w:sz w:val="24"/>
        </w:rPr>
      </w:pPr>
      <w:r>
        <w:rPr>
          <w:rFonts w:ascii="宋体" w:hAnsi="宋体" w:hint="eastAsia"/>
          <w:sz w:val="24"/>
        </w:rPr>
        <w:t>本文档的目的是阐述“智慧园区项目”之一“项目管理系统”的</w:t>
      </w:r>
      <w:r w:rsidR="005E6433">
        <w:rPr>
          <w:rFonts w:ascii="宋体" w:hAnsi="宋体" w:hint="eastAsia"/>
          <w:sz w:val="24"/>
        </w:rPr>
        <w:t>概要设计文档，以指导</w:t>
      </w:r>
      <w:r>
        <w:rPr>
          <w:rFonts w:ascii="宋体" w:hAnsi="宋体" w:hint="eastAsia"/>
          <w:sz w:val="24"/>
        </w:rPr>
        <w:t>开发人员</w:t>
      </w:r>
      <w:r w:rsidR="005E6433">
        <w:rPr>
          <w:rFonts w:ascii="宋体" w:hAnsi="宋体" w:hint="eastAsia"/>
          <w:sz w:val="24"/>
        </w:rPr>
        <w:t>、项目实施人员</w:t>
      </w:r>
      <w:r>
        <w:rPr>
          <w:rFonts w:ascii="宋体" w:hAnsi="宋体" w:hint="eastAsia"/>
          <w:sz w:val="24"/>
        </w:rPr>
        <w:t>及其它相关人员进行</w:t>
      </w:r>
      <w:r w:rsidR="005E6433">
        <w:rPr>
          <w:rFonts w:ascii="宋体" w:hAnsi="宋体" w:hint="eastAsia"/>
          <w:sz w:val="24"/>
        </w:rPr>
        <w:t>相关的详细设计与开发，是</w:t>
      </w:r>
      <w:r>
        <w:rPr>
          <w:rFonts w:ascii="宋体" w:hAnsi="宋体" w:hint="eastAsia"/>
          <w:sz w:val="24"/>
        </w:rPr>
        <w:t>详细设计说明书的编写依据，同时也是该项目最终验收的参考依据。</w:t>
      </w:r>
    </w:p>
    <w:p w:rsidR="00061773" w:rsidRDefault="00612A80">
      <w:pPr>
        <w:pStyle w:val="21"/>
        <w:numPr>
          <w:ilvl w:val="1"/>
          <w:numId w:val="0"/>
        </w:numPr>
        <w:spacing w:before="240" w:after="240"/>
        <w:ind w:left="576" w:hanging="576"/>
        <w:rPr>
          <w:rFonts w:ascii="宋体" w:eastAsia="宋体" w:hAnsi="宋体"/>
          <w:b/>
        </w:rPr>
      </w:pPr>
      <w:bookmarkStart w:id="19" w:name="_Toc222478257"/>
      <w:bookmarkStart w:id="20" w:name="_Toc247705628"/>
      <w:bookmarkStart w:id="21" w:name="_Toc247883958"/>
      <w:bookmarkStart w:id="22" w:name="_Toc497921377"/>
      <w:r>
        <w:rPr>
          <w:rFonts w:ascii="宋体" w:eastAsia="宋体" w:hAnsi="宋体"/>
          <w:b/>
        </w:rPr>
        <w:t>1.2</w:t>
      </w:r>
      <w:r>
        <w:rPr>
          <w:rFonts w:ascii="宋体" w:eastAsia="宋体" w:hAnsi="宋体" w:hint="eastAsia"/>
          <w:b/>
        </w:rPr>
        <w:t>编写背景</w:t>
      </w:r>
      <w:bookmarkEnd w:id="19"/>
      <w:bookmarkEnd w:id="20"/>
      <w:bookmarkEnd w:id="21"/>
      <w:bookmarkEnd w:id="22"/>
    </w:p>
    <w:p w:rsidR="00061773" w:rsidRDefault="00612A80">
      <w:pPr>
        <w:ind w:firstLine="480"/>
        <w:rPr>
          <w:rFonts w:ascii="宋体" w:hAnsi="宋体"/>
          <w:sz w:val="24"/>
        </w:rPr>
      </w:pPr>
      <w:r>
        <w:rPr>
          <w:rFonts w:ascii="宋体" w:hAnsi="宋体"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业态新模式，促进产业集聚区发展由企业集中型向产业集聚型、由资源招商型向品牌价值型转变。</w:t>
      </w:r>
    </w:p>
    <w:p w:rsidR="00061773" w:rsidRDefault="00612A80">
      <w:pPr>
        <w:ind w:firstLine="480"/>
        <w:rPr>
          <w:rFonts w:ascii="宋体" w:hAnsi="宋体"/>
          <w:sz w:val="24"/>
        </w:rPr>
      </w:pPr>
      <w:r>
        <w:rPr>
          <w:rFonts w:ascii="宋体" w:hAnsi="宋体"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061773" w:rsidRDefault="00612A80">
      <w:pPr>
        <w:pStyle w:val="21"/>
        <w:numPr>
          <w:ilvl w:val="1"/>
          <w:numId w:val="0"/>
        </w:numPr>
        <w:spacing w:before="240" w:after="240"/>
        <w:ind w:left="576" w:hanging="576"/>
        <w:rPr>
          <w:rFonts w:ascii="宋体" w:eastAsia="宋体" w:hAnsi="宋体"/>
          <w:b/>
        </w:rPr>
      </w:pPr>
      <w:bookmarkStart w:id="23" w:name="_Toc247705629"/>
      <w:bookmarkStart w:id="24" w:name="_Toc247883959"/>
      <w:bookmarkStart w:id="25" w:name="_Toc497921378"/>
      <w:r>
        <w:rPr>
          <w:rFonts w:ascii="宋体" w:eastAsia="宋体" w:hAnsi="宋体"/>
          <w:b/>
        </w:rPr>
        <w:lastRenderedPageBreak/>
        <w:t>1.3</w:t>
      </w:r>
      <w:r>
        <w:rPr>
          <w:rFonts w:ascii="宋体" w:eastAsia="宋体" w:hAnsi="宋体" w:hint="eastAsia"/>
          <w:b/>
        </w:rPr>
        <w:t xml:space="preserve"> 参考资料</w:t>
      </w:r>
      <w:bookmarkEnd w:id="23"/>
      <w:bookmarkEnd w:id="24"/>
      <w:bookmarkEnd w:id="25"/>
    </w:p>
    <w:p w:rsidR="00061773" w:rsidRDefault="00612A80">
      <w:pPr>
        <w:rPr>
          <w:rFonts w:ascii="宋体" w:hAnsi="宋体"/>
          <w:sz w:val="24"/>
        </w:rPr>
      </w:pPr>
      <w:r>
        <w:rPr>
          <w:rFonts w:ascii="宋体" w:hAnsi="宋体" w:hint="eastAsia"/>
          <w:sz w:val="24"/>
        </w:rPr>
        <w:t>1、《平公资采2017340号]招标文件》；</w:t>
      </w:r>
    </w:p>
    <w:p w:rsidR="00061773" w:rsidRDefault="00612A80">
      <w:pPr>
        <w:rPr>
          <w:rFonts w:ascii="宋体" w:hAnsi="宋体"/>
          <w:sz w:val="24"/>
        </w:rPr>
      </w:pPr>
      <w:r>
        <w:rPr>
          <w:rFonts w:ascii="宋体" w:hAnsi="宋体" w:hint="eastAsia"/>
          <w:sz w:val="24"/>
        </w:rPr>
        <w:t>2、《平顶山高新区智慧园区项目整体规划方案》；</w:t>
      </w:r>
    </w:p>
    <w:p w:rsidR="00061773" w:rsidRDefault="00612A80">
      <w:pPr>
        <w:rPr>
          <w:rFonts w:ascii="宋体" w:hAnsi="宋体"/>
          <w:sz w:val="24"/>
        </w:rPr>
      </w:pPr>
      <w:r>
        <w:rPr>
          <w:rFonts w:ascii="宋体" w:hAnsi="宋体" w:hint="eastAsia"/>
          <w:sz w:val="24"/>
        </w:rPr>
        <w:t>3、《项目管理系统建设方案》</w:t>
      </w:r>
    </w:p>
    <w:p w:rsidR="00BD58C2" w:rsidRDefault="00BD58C2" w:rsidP="00BD58C2">
      <w:pPr>
        <w:rPr>
          <w:rFonts w:ascii="宋体" w:hAnsi="宋体"/>
          <w:sz w:val="24"/>
        </w:rPr>
      </w:pPr>
      <w:r>
        <w:rPr>
          <w:rFonts w:ascii="宋体" w:hAnsi="宋体" w:hint="eastAsia"/>
          <w:sz w:val="24"/>
        </w:rPr>
        <w:t>4、《项目管理系统需求规格说明书》</w:t>
      </w:r>
    </w:p>
    <w:p w:rsidR="00BD58C2" w:rsidRDefault="00BD58C2" w:rsidP="00BD58C2">
      <w:pPr>
        <w:pStyle w:val="21"/>
        <w:numPr>
          <w:ilvl w:val="1"/>
          <w:numId w:val="0"/>
        </w:numPr>
        <w:spacing w:before="240" w:after="240"/>
        <w:ind w:left="576" w:hanging="576"/>
        <w:rPr>
          <w:rFonts w:ascii="宋体" w:eastAsia="宋体" w:hAnsi="宋体"/>
          <w:b/>
        </w:rPr>
      </w:pPr>
      <w:bookmarkStart w:id="26" w:name="_Toc497921379"/>
      <w:r>
        <w:rPr>
          <w:rFonts w:ascii="宋体" w:eastAsia="宋体" w:hAnsi="宋体"/>
          <w:b/>
        </w:rPr>
        <w:t>1.4</w:t>
      </w:r>
      <w:r>
        <w:rPr>
          <w:rFonts w:ascii="宋体" w:eastAsia="宋体" w:hAnsi="宋体" w:hint="eastAsia"/>
          <w:b/>
        </w:rPr>
        <w:t xml:space="preserve"> 术语和关键字</w:t>
      </w:r>
      <w:bookmarkEnd w:id="26"/>
    </w:p>
    <w:p w:rsidR="00BD58C2" w:rsidRPr="00BD58C2" w:rsidRDefault="00E33049">
      <w:pPr>
        <w:rPr>
          <w:rFonts w:ascii="宋体" w:hAnsi="宋体"/>
          <w:sz w:val="24"/>
        </w:rPr>
      </w:pPr>
      <w:r>
        <w:rPr>
          <w:rFonts w:ascii="宋体" w:hAnsi="宋体" w:hint="eastAsia"/>
          <w:sz w:val="24"/>
        </w:rPr>
        <w:t>暂无</w:t>
      </w:r>
    </w:p>
    <w:p w:rsidR="00061773" w:rsidRDefault="00612A80">
      <w:pPr>
        <w:pStyle w:val="21"/>
        <w:numPr>
          <w:ilvl w:val="1"/>
          <w:numId w:val="0"/>
        </w:numPr>
        <w:spacing w:before="240" w:after="240"/>
        <w:ind w:left="576" w:hanging="576"/>
        <w:rPr>
          <w:rFonts w:ascii="宋体" w:eastAsia="宋体" w:hAnsi="宋体"/>
          <w:b/>
        </w:rPr>
      </w:pPr>
      <w:bookmarkStart w:id="27" w:name="_Toc497921380"/>
      <w:r>
        <w:rPr>
          <w:rFonts w:ascii="宋体" w:eastAsia="宋体" w:hAnsi="宋体"/>
          <w:b/>
        </w:rPr>
        <w:t>1.</w:t>
      </w:r>
      <w:r w:rsidR="00BD58C2">
        <w:rPr>
          <w:rFonts w:ascii="宋体" w:eastAsia="宋体" w:hAnsi="宋体" w:hint="eastAsia"/>
          <w:b/>
        </w:rPr>
        <w:t>5</w:t>
      </w:r>
      <w:r>
        <w:rPr>
          <w:rFonts w:ascii="宋体" w:eastAsia="宋体" w:hAnsi="宋体" w:hint="eastAsia"/>
          <w:b/>
        </w:rPr>
        <w:t xml:space="preserve"> 读者对象</w:t>
      </w:r>
      <w:bookmarkEnd w:id="27"/>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建设方：高新区管委会智慧园区项目建设领导小组；</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hint="eastAsia"/>
          <w:sz w:val="24"/>
        </w:rPr>
        <w:t>监理方：智慧园区项目建设监理单位相关人员；</w:t>
      </w:r>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承建方：项目经理、开发经理、开发人员、测试人员；</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sz w:val="24"/>
        </w:rPr>
        <w:t xml:space="preserve">用户方：高新区管委会相关局办用户单位系统使用人员。 </w:t>
      </w:r>
    </w:p>
    <w:p w:rsidR="00061773" w:rsidRDefault="00061773">
      <w:pPr>
        <w:rPr>
          <w:rFonts w:ascii="宋体" w:hAnsi="宋体"/>
          <w:sz w:val="24"/>
        </w:rPr>
      </w:pPr>
    </w:p>
    <w:p w:rsidR="00061773" w:rsidRDefault="00612A80">
      <w:pPr>
        <w:pStyle w:val="12"/>
        <w:numPr>
          <w:ilvl w:val="0"/>
          <w:numId w:val="0"/>
        </w:numPr>
        <w:spacing w:before="360" w:after="360" w:line="360" w:lineRule="auto"/>
        <w:ind w:left="431"/>
        <w:jc w:val="center"/>
        <w:rPr>
          <w:rFonts w:ascii="宋体" w:eastAsia="宋体" w:hAnsi="宋体"/>
          <w:b/>
          <w:szCs w:val="44"/>
        </w:rPr>
      </w:pPr>
      <w:bookmarkStart w:id="28" w:name="_Toc184118935"/>
      <w:bookmarkStart w:id="29" w:name="_Toc203468580"/>
      <w:bookmarkStart w:id="30" w:name="_Toc217706098"/>
      <w:bookmarkStart w:id="31" w:name="_Toc497921381"/>
      <w:r>
        <w:rPr>
          <w:rFonts w:ascii="宋体" w:eastAsia="宋体" w:hAnsi="宋体" w:hint="eastAsia"/>
          <w:b/>
          <w:szCs w:val="44"/>
        </w:rPr>
        <w:t xml:space="preserve">第二章 </w:t>
      </w:r>
      <w:bookmarkEnd w:id="28"/>
      <w:bookmarkEnd w:id="29"/>
      <w:bookmarkEnd w:id="30"/>
      <w:r w:rsidR="000E3910">
        <w:rPr>
          <w:rFonts w:ascii="宋体" w:eastAsia="宋体" w:hAnsi="宋体" w:hint="eastAsia"/>
          <w:b/>
          <w:szCs w:val="44"/>
        </w:rPr>
        <w:t>总体框架设计</w:t>
      </w:r>
      <w:bookmarkEnd w:id="31"/>
    </w:p>
    <w:p w:rsidR="00061773" w:rsidRDefault="00612A80">
      <w:pPr>
        <w:pStyle w:val="21"/>
        <w:numPr>
          <w:ilvl w:val="1"/>
          <w:numId w:val="0"/>
        </w:numPr>
        <w:spacing w:before="240" w:after="240"/>
        <w:ind w:left="576" w:hanging="576"/>
        <w:rPr>
          <w:rFonts w:ascii="宋体" w:eastAsia="宋体" w:hAnsi="宋体"/>
          <w:b/>
        </w:rPr>
      </w:pPr>
      <w:bookmarkStart w:id="32" w:name="_Toc497921382"/>
      <w:r>
        <w:rPr>
          <w:rFonts w:ascii="宋体" w:eastAsia="宋体" w:hAnsi="宋体" w:hint="eastAsia"/>
          <w:b/>
        </w:rPr>
        <w:t>2</w:t>
      </w:r>
      <w:r>
        <w:rPr>
          <w:rFonts w:ascii="宋体" w:eastAsia="宋体" w:hAnsi="宋体"/>
          <w:b/>
        </w:rPr>
        <w:t>.</w:t>
      </w:r>
      <w:r>
        <w:rPr>
          <w:rFonts w:ascii="宋体" w:eastAsia="宋体" w:hAnsi="宋体" w:hint="eastAsia"/>
          <w:b/>
        </w:rPr>
        <w:t>1</w:t>
      </w:r>
      <w:r w:rsidR="00BD58C2">
        <w:rPr>
          <w:rFonts w:ascii="宋体" w:eastAsia="宋体" w:hAnsi="宋体" w:hint="eastAsia"/>
          <w:b/>
        </w:rPr>
        <w:t>假设条件</w:t>
      </w:r>
      <w:bookmarkEnd w:id="32"/>
    </w:p>
    <w:p w:rsidR="00BD58C2" w:rsidRPr="00F07D59" w:rsidRDefault="00BD58C2" w:rsidP="00F07D59">
      <w:pPr>
        <w:ind w:firstLine="720"/>
        <w:rPr>
          <w:rFonts w:ascii="宋体" w:hAnsi="宋体"/>
          <w:sz w:val="24"/>
        </w:rPr>
      </w:pPr>
      <w:r w:rsidRPr="00F07D59">
        <w:rPr>
          <w:rFonts w:ascii="宋体" w:hAnsi="宋体" w:hint="eastAsia"/>
          <w:sz w:val="24"/>
        </w:rPr>
        <w:t>平台的设计通过不同的角度提出了一些假设和依赖，如下：</w:t>
      </w:r>
    </w:p>
    <w:p w:rsidR="00BD58C2" w:rsidRPr="00F07D59" w:rsidRDefault="00BD58C2" w:rsidP="00F07D59">
      <w:pPr>
        <w:numPr>
          <w:ilvl w:val="0"/>
          <w:numId w:val="36"/>
        </w:numPr>
        <w:rPr>
          <w:rFonts w:ascii="宋体" w:hAnsi="宋体"/>
          <w:sz w:val="24"/>
        </w:rPr>
      </w:pPr>
      <w:r w:rsidRPr="00F07D59">
        <w:rPr>
          <w:rFonts w:ascii="宋体" w:hAnsi="宋体" w:hint="eastAsia"/>
          <w:sz w:val="24"/>
        </w:rPr>
        <w:t>服务器端应用的运行环境：jdk1.8+</w:t>
      </w:r>
      <w:r w:rsidRPr="00F07D59">
        <w:rPr>
          <w:rFonts w:ascii="宋体" w:hAnsi="宋体"/>
          <w:sz w:val="24"/>
        </w:rPr>
        <w:t>；</w:t>
      </w:r>
    </w:p>
    <w:p w:rsidR="00BD58C2" w:rsidRDefault="00BD58C2" w:rsidP="00BD58C2">
      <w:pPr>
        <w:pStyle w:val="21"/>
        <w:numPr>
          <w:ilvl w:val="1"/>
          <w:numId w:val="0"/>
        </w:numPr>
        <w:spacing w:before="240" w:after="240"/>
        <w:ind w:left="576" w:hanging="576"/>
        <w:rPr>
          <w:rFonts w:ascii="宋体" w:eastAsia="宋体" w:hAnsi="宋体"/>
          <w:b/>
        </w:rPr>
      </w:pPr>
      <w:bookmarkStart w:id="33" w:name="_Toc497921383"/>
      <w:r>
        <w:rPr>
          <w:rFonts w:ascii="宋体" w:eastAsia="宋体" w:hAnsi="宋体" w:hint="eastAsia"/>
          <w:b/>
        </w:rPr>
        <w:t>2.2业务架构</w:t>
      </w:r>
      <w:bookmarkEnd w:id="33"/>
    </w:p>
    <w:p w:rsidR="00BD58C2" w:rsidRPr="00F07D59" w:rsidRDefault="00BD58C2" w:rsidP="00F07D59">
      <w:pPr>
        <w:ind w:firstLine="720"/>
        <w:rPr>
          <w:rFonts w:ascii="宋体" w:hAnsi="宋体"/>
          <w:sz w:val="24"/>
        </w:rPr>
      </w:pPr>
      <w:r w:rsidRPr="00F07D59">
        <w:rPr>
          <w:rFonts w:ascii="宋体" w:hAnsi="宋体" w:hint="eastAsia"/>
          <w:sz w:val="24"/>
        </w:rPr>
        <w:t>从业务角度对整个平台进行框架设计，业务架构图如下：</w:t>
      </w:r>
    </w:p>
    <w:p w:rsidR="00BD58C2" w:rsidRPr="00BD58C2" w:rsidRDefault="00BD58C2" w:rsidP="00BD58C2">
      <w:r>
        <w:rPr>
          <w:rFonts w:hint="eastAsia"/>
        </w:rPr>
        <w:lastRenderedPageBreak/>
        <w:tab/>
      </w:r>
      <w:r w:rsidR="00062F04">
        <w:pict>
          <v:shape id="图片 1" o:spid="_x0000_i1026" type="#_x0000_t75" style="width:424.55pt;height:128.4pt;visibility:visible;mso-wrap-style:square">
            <v:imagedata r:id="rId13" o:title=""/>
          </v:shape>
        </w:pict>
      </w:r>
    </w:p>
    <w:p w:rsidR="00BD58C2" w:rsidRDefault="00BD58C2" w:rsidP="00BD58C2">
      <w:pPr>
        <w:pStyle w:val="21"/>
        <w:numPr>
          <w:ilvl w:val="1"/>
          <w:numId w:val="0"/>
        </w:numPr>
        <w:spacing w:before="240" w:after="240"/>
        <w:ind w:left="576" w:hanging="576"/>
        <w:rPr>
          <w:rFonts w:ascii="宋体" w:eastAsia="宋体" w:hAnsi="宋体"/>
          <w:b/>
        </w:rPr>
      </w:pPr>
      <w:bookmarkStart w:id="34" w:name="_Toc497921384"/>
      <w:r>
        <w:rPr>
          <w:rFonts w:ascii="宋体" w:eastAsia="宋体" w:hAnsi="宋体" w:hint="eastAsia"/>
          <w:b/>
        </w:rPr>
        <w:t>2.3功能架构</w:t>
      </w:r>
      <w:bookmarkEnd w:id="34"/>
    </w:p>
    <w:p w:rsidR="00BD58C2" w:rsidRDefault="00BD58C2" w:rsidP="00F07D59">
      <w:pPr>
        <w:ind w:firstLine="720"/>
        <w:rPr>
          <w:rFonts w:ascii="宋体" w:hAnsi="宋体"/>
          <w:sz w:val="24"/>
        </w:rPr>
      </w:pPr>
      <w:r w:rsidRPr="00F07D59">
        <w:rPr>
          <w:rFonts w:ascii="宋体" w:hAnsi="宋体" w:hint="eastAsia"/>
          <w:sz w:val="24"/>
        </w:rPr>
        <w:t>按照业务功能组织，以层级结构为基础，平台功能架构如下：</w:t>
      </w:r>
    </w:p>
    <w:p w:rsidR="00D1523F" w:rsidRDefault="00062F04" w:rsidP="00E4062D">
      <w:pPr>
        <w:rPr>
          <w:rFonts w:ascii="宋体" w:hAnsi="宋体"/>
          <w:noProof/>
          <w:sz w:val="24"/>
        </w:rPr>
      </w:pPr>
      <w:r w:rsidRPr="00555297">
        <w:rPr>
          <w:rFonts w:ascii="宋体" w:hAnsi="宋体"/>
          <w:noProof/>
          <w:sz w:val="24"/>
        </w:rPr>
        <w:lastRenderedPageBreak/>
        <w:pict>
          <v:shape id="图表 1" o:spid="_x0000_i1027" type="#_x0000_t75" style="width:365.45pt;height:463.9pt;visibility:visible"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">
            <v:imagedata r:id="rId14" o:title="" cropleft="-24972f" cropright="-24720f"/>
            <o:lock v:ext="edit" aspectratio="f"/>
          </v:shape>
        </w:pict>
      </w:r>
    </w:p>
    <w:p w:rsidR="00E4062D" w:rsidRPr="00F07D59" w:rsidRDefault="00E4062D" w:rsidP="00E4062D">
      <w:pPr>
        <w:rPr>
          <w:rFonts w:ascii="宋体" w:hAnsi="宋体"/>
          <w:sz w:val="24"/>
        </w:rPr>
      </w:pPr>
    </w:p>
    <w:p w:rsidR="00BD58C2" w:rsidRDefault="00BD58C2" w:rsidP="00BD58C2">
      <w:pPr>
        <w:pStyle w:val="21"/>
        <w:numPr>
          <w:ilvl w:val="1"/>
          <w:numId w:val="0"/>
        </w:numPr>
        <w:spacing w:before="240" w:after="240"/>
        <w:ind w:left="576" w:hanging="576"/>
        <w:rPr>
          <w:rFonts w:ascii="宋体" w:eastAsia="宋体" w:hAnsi="宋体"/>
          <w:b/>
        </w:rPr>
      </w:pPr>
      <w:bookmarkStart w:id="35" w:name="_Toc497921385"/>
      <w:r>
        <w:rPr>
          <w:rFonts w:ascii="宋体" w:eastAsia="宋体" w:hAnsi="宋体" w:hint="eastAsia"/>
          <w:b/>
        </w:rPr>
        <w:t>2.4系统架构</w:t>
      </w:r>
      <w:bookmarkEnd w:id="35"/>
    </w:p>
    <w:p w:rsidR="00825D8E" w:rsidRPr="003663AE" w:rsidRDefault="009B1F64" w:rsidP="003663AE">
      <w:pPr>
        <w:ind w:firstLine="720"/>
        <w:rPr>
          <w:rFonts w:ascii="宋体" w:hAnsi="宋体"/>
          <w:sz w:val="24"/>
        </w:rPr>
      </w:pPr>
      <w:r>
        <w:rPr>
          <w:rFonts w:ascii="宋体" w:hAnsi="宋体" w:hint="eastAsia"/>
          <w:sz w:val="24"/>
        </w:rPr>
        <w:t>平顶山项目管理系统与多个由多个应用程系统并行，构建完善的应用体系</w:t>
      </w:r>
      <w:r w:rsidR="00825D8E" w:rsidRPr="003663AE">
        <w:rPr>
          <w:rFonts w:ascii="宋体" w:hAnsi="宋体" w:hint="eastAsia"/>
          <w:sz w:val="24"/>
        </w:rPr>
        <w:t>。 以下是</w:t>
      </w:r>
      <w:r>
        <w:rPr>
          <w:rFonts w:ascii="宋体" w:hAnsi="宋体" w:hint="eastAsia"/>
          <w:sz w:val="24"/>
        </w:rPr>
        <w:t>平顶山项目管理系统的</w:t>
      </w:r>
      <w:r w:rsidR="00825D8E" w:rsidRPr="003663AE">
        <w:rPr>
          <w:rFonts w:ascii="宋体" w:hAnsi="宋体" w:hint="eastAsia"/>
          <w:sz w:val="24"/>
        </w:rPr>
        <w:t>体系结构图</w:t>
      </w:r>
    </w:p>
    <w:p w:rsidR="00825D8E" w:rsidRDefault="00062F04" w:rsidP="00825D8E">
      <w:r>
        <w:lastRenderedPageBreak/>
        <w:pict>
          <v:shape id="_x0000_i1028" type="#_x0000_t75" style="width:425.2pt;height:183.4pt;visibility:visible;mso-wrap-style:square">
            <v:imagedata r:id="rId15" o:title=""/>
          </v:shape>
        </w:pict>
      </w:r>
    </w:p>
    <w:p w:rsidR="00825D8E" w:rsidRPr="00CF7E74" w:rsidRDefault="00825D8E" w:rsidP="00CF7E74">
      <w:pPr>
        <w:rPr>
          <w:rFonts w:ascii="宋体" w:hAnsi="宋体"/>
          <w:sz w:val="24"/>
        </w:rPr>
      </w:pPr>
      <w:r w:rsidRPr="00CF7E74">
        <w:rPr>
          <w:rFonts w:ascii="宋体" w:hAnsi="宋体" w:hint="eastAsia"/>
          <w:sz w:val="24"/>
        </w:rPr>
        <w:t>系统组件：</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4"/>
        <w:gridCol w:w="4518"/>
        <w:gridCol w:w="2550"/>
      </w:tblGrid>
      <w:tr w:rsidR="00825D8E" w:rsidRPr="00CF7E74" w:rsidTr="00CF7E74">
        <w:tc>
          <w:tcPr>
            <w:tcW w:w="2394" w:type="dxa"/>
            <w:shd w:val="clear" w:color="auto" w:fill="BFBFBF"/>
          </w:tcPr>
          <w:p w:rsidR="00825D8E" w:rsidRPr="00CF7E74" w:rsidRDefault="00825D8E" w:rsidP="00D2218C">
            <w:pPr>
              <w:spacing w:before="100" w:beforeAutospacing="1" w:after="100" w:afterAutospacing="1"/>
              <w:jc w:val="left"/>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系统</w:t>
            </w:r>
          </w:p>
        </w:tc>
        <w:tc>
          <w:tcPr>
            <w:tcW w:w="4518" w:type="dxa"/>
            <w:shd w:val="clear" w:color="auto" w:fill="BFBFBF"/>
          </w:tcPr>
          <w:p w:rsidR="00825D8E" w:rsidRPr="00CF7E74" w:rsidRDefault="00825D8E" w:rsidP="00D2218C">
            <w:pPr>
              <w:spacing w:before="100" w:beforeAutospacing="1" w:after="100" w:afterAutospacing="1"/>
              <w:jc w:val="left"/>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描述</w:t>
            </w:r>
          </w:p>
        </w:tc>
        <w:tc>
          <w:tcPr>
            <w:tcW w:w="2550" w:type="dxa"/>
            <w:shd w:val="clear" w:color="auto" w:fill="BFBFBF"/>
          </w:tcPr>
          <w:p w:rsidR="00825D8E" w:rsidRPr="00CF7E74" w:rsidRDefault="00825D8E" w:rsidP="00D2218C">
            <w:pPr>
              <w:spacing w:before="100" w:beforeAutospacing="1" w:after="100" w:afterAutospacing="1"/>
              <w:jc w:val="left"/>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使用技术</w:t>
            </w:r>
          </w:p>
        </w:tc>
      </w:tr>
      <w:tr w:rsidR="00825D8E" w:rsidRPr="00CF7E74" w:rsidTr="00CF7E74">
        <w:tc>
          <w:tcPr>
            <w:tcW w:w="2394"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门户</w:t>
            </w:r>
          </w:p>
        </w:tc>
        <w:tc>
          <w:tcPr>
            <w:tcW w:w="4518"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承接大众在技术产权咨询、评估及交易等业务的线上网站，能够提供政府及专业机构在技术产权领域的最新资讯信息。</w:t>
            </w:r>
          </w:p>
        </w:tc>
        <w:tc>
          <w:tcPr>
            <w:tcW w:w="2550"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 xml:space="preserve">Java, </w:t>
            </w:r>
            <w:r w:rsidRPr="00CF7E74">
              <w:rPr>
                <w:rFonts w:ascii="Arial Unicode MS" w:eastAsia="Arial Unicode MS" w:hAnsi="Arial Unicode MS" w:cs="Arial Unicode MS"/>
                <w:color w:val="000000"/>
                <w:sz w:val="22"/>
                <w:szCs w:val="20"/>
              </w:rPr>
              <w:t>avalonJS, Spring Framework</w:t>
            </w:r>
          </w:p>
        </w:tc>
      </w:tr>
      <w:tr w:rsidR="00825D8E" w:rsidRPr="00CF7E74" w:rsidTr="00CF7E74">
        <w:tc>
          <w:tcPr>
            <w:tcW w:w="2394"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管理平台</w:t>
            </w:r>
          </w:p>
        </w:tc>
        <w:tc>
          <w:tcPr>
            <w:tcW w:w="4518"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提供数据维护统一管理入口，为门户的运转提供数据支持。</w:t>
            </w:r>
          </w:p>
        </w:tc>
        <w:tc>
          <w:tcPr>
            <w:tcW w:w="2550"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 xml:space="preserve">Java, </w:t>
            </w:r>
            <w:r w:rsidRPr="00CF7E74">
              <w:rPr>
                <w:rFonts w:ascii="Arial Unicode MS" w:eastAsia="Arial Unicode MS" w:hAnsi="Arial Unicode MS" w:cs="Arial Unicode MS"/>
                <w:color w:val="000000"/>
                <w:sz w:val="22"/>
                <w:szCs w:val="20"/>
              </w:rPr>
              <w:t>avalonJS, Spring Framework</w:t>
            </w:r>
          </w:p>
        </w:tc>
      </w:tr>
      <w:tr w:rsidR="00825D8E" w:rsidRPr="00CF7E74" w:rsidTr="00CF7E74">
        <w:tc>
          <w:tcPr>
            <w:tcW w:w="2394"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应用服务API</w:t>
            </w:r>
          </w:p>
        </w:tc>
        <w:tc>
          <w:tcPr>
            <w:tcW w:w="4518"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sz w:val="22"/>
                <w:szCs w:val="20"/>
              </w:rPr>
            </w:pPr>
          </w:p>
        </w:tc>
        <w:tc>
          <w:tcPr>
            <w:tcW w:w="2550" w:type="dxa"/>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Java,</w:t>
            </w:r>
            <w:r w:rsidRPr="00CF7E74">
              <w:rPr>
                <w:rFonts w:ascii="Arial Unicode MS" w:eastAsia="Arial Unicode MS" w:hAnsi="Arial Unicode MS" w:cs="Arial Unicode MS"/>
                <w:color w:val="000000"/>
                <w:sz w:val="22"/>
                <w:szCs w:val="20"/>
              </w:rPr>
              <w:t xml:space="preserve"> Spring Framework，</w:t>
            </w:r>
            <w:r w:rsidRPr="00CF7E74">
              <w:rPr>
                <w:rFonts w:ascii="Arial Unicode MS" w:eastAsia="Arial Unicode MS" w:hAnsi="Arial Unicode MS" w:cs="Arial Unicode MS" w:hint="eastAsia"/>
                <w:color w:val="000000"/>
                <w:sz w:val="22"/>
                <w:szCs w:val="20"/>
              </w:rPr>
              <w:t>SQLServer</w:t>
            </w:r>
          </w:p>
        </w:tc>
      </w:tr>
    </w:tbl>
    <w:p w:rsidR="00825D8E" w:rsidRDefault="00825D8E" w:rsidP="00825D8E"/>
    <w:p w:rsidR="00825D8E" w:rsidRPr="00CF7E74" w:rsidRDefault="00825D8E" w:rsidP="00825D8E">
      <w:pPr>
        <w:rPr>
          <w:rFonts w:ascii="宋体" w:hAnsi="宋体"/>
          <w:sz w:val="24"/>
        </w:rPr>
      </w:pPr>
      <w:r w:rsidRPr="00CF7E74">
        <w:rPr>
          <w:rFonts w:ascii="宋体" w:hAnsi="宋体" w:hint="eastAsia"/>
          <w:sz w:val="24"/>
        </w:rPr>
        <w:t>第三方开源技术：</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7"/>
        <w:gridCol w:w="2181"/>
        <w:gridCol w:w="2141"/>
        <w:gridCol w:w="3032"/>
      </w:tblGrid>
      <w:tr w:rsidR="00825D8E" w:rsidRPr="00CF7E74" w:rsidTr="00D2218C">
        <w:tc>
          <w:tcPr>
            <w:tcW w:w="2177" w:type="dxa"/>
            <w:shd w:val="clear" w:color="auto" w:fill="BFBFBF"/>
          </w:tcPr>
          <w:p w:rsidR="00825D8E" w:rsidRPr="00CF7E74" w:rsidRDefault="00825D8E" w:rsidP="00D2218C">
            <w:pPr>
              <w:spacing w:before="100" w:beforeAutospacing="1" w:after="100" w:afterAutospacing="1"/>
              <w:jc w:val="center"/>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Type</w:t>
            </w:r>
          </w:p>
        </w:tc>
        <w:tc>
          <w:tcPr>
            <w:tcW w:w="2181" w:type="dxa"/>
            <w:shd w:val="clear" w:color="auto" w:fill="BFBFBF"/>
          </w:tcPr>
          <w:p w:rsidR="00825D8E" w:rsidRPr="00CF7E74" w:rsidRDefault="00825D8E" w:rsidP="00D2218C">
            <w:pPr>
              <w:spacing w:before="100" w:beforeAutospacing="1" w:after="100" w:afterAutospacing="1"/>
              <w:jc w:val="center"/>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Selection</w:t>
            </w:r>
          </w:p>
        </w:tc>
        <w:tc>
          <w:tcPr>
            <w:tcW w:w="2141" w:type="dxa"/>
            <w:shd w:val="clear" w:color="auto" w:fill="BFBFBF"/>
          </w:tcPr>
          <w:p w:rsidR="00825D8E" w:rsidRPr="00CF7E74" w:rsidRDefault="00825D8E" w:rsidP="00D2218C">
            <w:pPr>
              <w:spacing w:before="100" w:beforeAutospacing="1" w:after="100" w:afterAutospacing="1"/>
              <w:jc w:val="center"/>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Version</w:t>
            </w:r>
          </w:p>
        </w:tc>
        <w:tc>
          <w:tcPr>
            <w:tcW w:w="3032" w:type="dxa"/>
            <w:shd w:val="clear" w:color="auto" w:fill="BFBFBF"/>
          </w:tcPr>
          <w:p w:rsidR="00825D8E" w:rsidRPr="00CF7E74" w:rsidRDefault="00825D8E" w:rsidP="00D2218C">
            <w:pPr>
              <w:spacing w:before="100" w:beforeAutospacing="1" w:after="100" w:afterAutospacing="1"/>
              <w:jc w:val="center"/>
              <w:rPr>
                <w:rFonts w:ascii="Arial Unicode MS" w:eastAsia="Arial Unicode MS" w:hAnsi="Arial Unicode MS" w:cs="Arial Unicode MS"/>
                <w:b/>
                <w:color w:val="000000"/>
                <w:sz w:val="22"/>
                <w:szCs w:val="20"/>
              </w:rPr>
            </w:pPr>
            <w:r w:rsidRPr="00CF7E74">
              <w:rPr>
                <w:rFonts w:ascii="Arial Unicode MS" w:eastAsia="Arial Unicode MS" w:hAnsi="Arial Unicode MS" w:cs="Arial Unicode MS" w:hint="eastAsia"/>
                <w:b/>
                <w:color w:val="000000"/>
                <w:sz w:val="22"/>
                <w:szCs w:val="20"/>
              </w:rPr>
              <w:t>Description</w:t>
            </w:r>
          </w:p>
        </w:tc>
      </w:tr>
      <w:tr w:rsidR="00825D8E" w:rsidRPr="00CF7E74" w:rsidTr="00D2218C">
        <w:tc>
          <w:tcPr>
            <w:tcW w:w="2177" w:type="dxa"/>
            <w:vMerge w:val="restart"/>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前端框架</w:t>
            </w: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J</w:t>
            </w:r>
            <w:r w:rsidRPr="00CF7E74">
              <w:rPr>
                <w:rFonts w:ascii="Arial Unicode MS" w:eastAsia="Arial Unicode MS" w:hAnsi="Arial Unicode MS" w:cs="Arial Unicode MS" w:hint="eastAsia"/>
                <w:color w:val="000000"/>
                <w:sz w:val="22"/>
                <w:szCs w:val="20"/>
              </w:rPr>
              <w:t>query</w:t>
            </w:r>
          </w:p>
        </w:tc>
        <w:tc>
          <w:tcPr>
            <w:tcW w:w="2141"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1.11.2</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avalonJS</w:t>
            </w:r>
          </w:p>
        </w:tc>
        <w:tc>
          <w:tcPr>
            <w:tcW w:w="2141"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2.2.1,1.5</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Bootstrap</w:t>
            </w:r>
          </w:p>
        </w:tc>
        <w:tc>
          <w:tcPr>
            <w:tcW w:w="2141"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3.3.7</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Echarts</w:t>
            </w:r>
          </w:p>
        </w:tc>
        <w:tc>
          <w:tcPr>
            <w:tcW w:w="2141"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3.1.5</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restart"/>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后端框架</w:t>
            </w: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Spring</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4.2.5</w:t>
            </w:r>
            <w:r w:rsidRPr="00CF7E74">
              <w:rPr>
                <w:rFonts w:ascii="Arial Unicode MS" w:eastAsia="Arial Unicode MS" w:hAnsi="Arial Unicode MS" w:cs="Arial Unicode MS" w:hint="eastAsia"/>
                <w:color w:val="000000"/>
                <w:sz w:val="22"/>
                <w:szCs w:val="20"/>
              </w:rPr>
              <w:t>.RELEASE</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Shiro</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1.3.2</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restart"/>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Environment</w:t>
            </w: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JDK</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1.7+</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Tomcat</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7.0+</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restart"/>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Back end</w:t>
            </w:r>
          </w:p>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 Tools</w:t>
            </w: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Slf4j</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1.7.21</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Commons-lang3</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3.3.2</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Commons-io</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2.4</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Commons-codec</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1.9</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Commons-fileupload</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1.3.1</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Commons-beanutils</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1.9.1</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Jackson</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2.6.6</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Fastjson</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color w:val="000000"/>
                <w:sz w:val="22"/>
                <w:szCs w:val="20"/>
              </w:rPr>
              <w:t>1.2.7</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Xstream</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1.4.7</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r w:rsidR="00825D8E" w:rsidRPr="00CF7E74" w:rsidTr="00D2218C">
        <w:tc>
          <w:tcPr>
            <w:tcW w:w="2177" w:type="dxa"/>
            <w:vMerge/>
            <w:vAlign w:val="center"/>
          </w:tcPr>
          <w:p w:rsidR="00825D8E" w:rsidRPr="00CF7E74" w:rsidRDefault="00825D8E" w:rsidP="00D2218C">
            <w:pPr>
              <w:spacing w:before="100" w:beforeAutospacing="1" w:after="100" w:afterAutospacing="1"/>
              <w:jc w:val="center"/>
              <w:rPr>
                <w:rFonts w:ascii="Arial Unicode MS" w:eastAsia="Arial Unicode MS" w:hAnsi="Arial Unicode MS" w:cs="Arial Unicode MS"/>
                <w:color w:val="000000"/>
                <w:sz w:val="22"/>
                <w:szCs w:val="20"/>
              </w:rPr>
            </w:pPr>
          </w:p>
        </w:tc>
        <w:tc>
          <w:tcPr>
            <w:tcW w:w="218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Poi</w:t>
            </w:r>
          </w:p>
        </w:tc>
        <w:tc>
          <w:tcPr>
            <w:tcW w:w="2141" w:type="dxa"/>
            <w:vAlign w:val="center"/>
          </w:tcPr>
          <w:p w:rsidR="00825D8E" w:rsidRPr="00CF7E74" w:rsidRDefault="00825D8E" w:rsidP="00D2218C">
            <w:pPr>
              <w:spacing w:before="100" w:beforeAutospacing="1" w:after="100" w:afterAutospacing="1"/>
              <w:rPr>
                <w:rFonts w:ascii="Arial Unicode MS" w:eastAsia="Arial Unicode MS" w:hAnsi="Arial Unicode MS" w:cs="Arial Unicode MS"/>
                <w:color w:val="000000"/>
                <w:sz w:val="22"/>
                <w:szCs w:val="20"/>
              </w:rPr>
            </w:pPr>
            <w:r w:rsidRPr="00CF7E74">
              <w:rPr>
                <w:rFonts w:ascii="Arial Unicode MS" w:eastAsia="Arial Unicode MS" w:hAnsi="Arial Unicode MS" w:cs="Arial Unicode MS" w:hint="eastAsia"/>
                <w:color w:val="000000"/>
                <w:sz w:val="22"/>
                <w:szCs w:val="20"/>
              </w:rPr>
              <w:t>3.9</w:t>
            </w:r>
          </w:p>
        </w:tc>
        <w:tc>
          <w:tcPr>
            <w:tcW w:w="3032" w:type="dxa"/>
            <w:vAlign w:val="center"/>
          </w:tcPr>
          <w:p w:rsidR="00825D8E" w:rsidRPr="00CF7E74" w:rsidRDefault="00825D8E" w:rsidP="00D2218C">
            <w:pPr>
              <w:spacing w:before="100" w:beforeAutospacing="1" w:after="100" w:afterAutospacing="1"/>
              <w:jc w:val="left"/>
              <w:rPr>
                <w:rFonts w:ascii="Arial Unicode MS" w:eastAsia="Arial Unicode MS" w:hAnsi="Arial Unicode MS" w:cs="Arial Unicode MS"/>
                <w:color w:val="000000"/>
                <w:sz w:val="22"/>
                <w:szCs w:val="20"/>
              </w:rPr>
            </w:pPr>
          </w:p>
        </w:tc>
      </w:tr>
    </w:tbl>
    <w:p w:rsidR="00825D8E" w:rsidRPr="006679E0" w:rsidRDefault="00825D8E" w:rsidP="00825D8E"/>
    <w:p w:rsidR="00BD58C2" w:rsidRPr="00BD58C2" w:rsidRDefault="00BD58C2" w:rsidP="00BD58C2"/>
    <w:p w:rsidR="00BD58C2" w:rsidRDefault="00BD58C2" w:rsidP="00BD58C2">
      <w:pPr>
        <w:pStyle w:val="21"/>
        <w:numPr>
          <w:ilvl w:val="1"/>
          <w:numId w:val="0"/>
        </w:numPr>
        <w:spacing w:before="240" w:after="240"/>
        <w:ind w:left="576" w:hanging="576"/>
        <w:rPr>
          <w:rFonts w:ascii="宋体" w:eastAsia="宋体" w:hAnsi="宋体"/>
          <w:b/>
        </w:rPr>
      </w:pPr>
      <w:bookmarkStart w:id="36" w:name="_Toc497921386"/>
      <w:r>
        <w:rPr>
          <w:rFonts w:ascii="宋体" w:eastAsia="宋体" w:hAnsi="宋体" w:hint="eastAsia"/>
          <w:b/>
        </w:rPr>
        <w:t>2.5物理架构</w:t>
      </w:r>
      <w:bookmarkEnd w:id="36"/>
    </w:p>
    <w:p w:rsidR="00061773" w:rsidRDefault="00BD58C2" w:rsidP="007B5A13">
      <w:pPr>
        <w:ind w:firstLine="420"/>
        <w:rPr>
          <w:rFonts w:ascii="宋体" w:hAnsi="宋体"/>
          <w:sz w:val="24"/>
        </w:rPr>
      </w:pPr>
      <w:r w:rsidRPr="00F07D59">
        <w:rPr>
          <w:rFonts w:ascii="宋体" w:hAnsi="宋体" w:hint="eastAsia"/>
          <w:sz w:val="24"/>
        </w:rPr>
        <w:t>项目管理系统将有两套运行环境，以满足测试和生产</w:t>
      </w:r>
      <w:r w:rsidR="00DB50FE">
        <w:rPr>
          <w:rFonts w:ascii="宋体" w:hAnsi="宋体" w:hint="eastAsia"/>
          <w:sz w:val="24"/>
        </w:rPr>
        <w:t>。</w:t>
      </w:r>
    </w:p>
    <w:p w:rsidR="007B5A13" w:rsidRPr="007B5A13" w:rsidRDefault="007B5A13" w:rsidP="007B5A13">
      <w:pPr>
        <w:ind w:firstLine="420"/>
        <w:rPr>
          <w:rFonts w:ascii="宋体" w:hAnsi="宋体"/>
          <w:sz w:val="24"/>
        </w:rPr>
      </w:pPr>
      <w:r w:rsidRPr="007B5A13">
        <w:rPr>
          <w:rFonts w:ascii="宋体" w:hAnsi="宋体" w:hint="eastAsia"/>
          <w:sz w:val="24"/>
        </w:rPr>
        <w:t>测试环境：模拟生产环境的物理环境，在满足系统要求下使用最小化的托管服务，包括以下组件</w:t>
      </w:r>
      <w:r w:rsidR="000E4E1B">
        <w:rPr>
          <w:rFonts w:ascii="宋体" w:hAnsi="宋体" w:hint="eastAsia"/>
          <w:sz w:val="24"/>
        </w:rPr>
        <w:t>（角色）</w:t>
      </w:r>
      <w:r w:rsidRPr="007B5A13">
        <w:rPr>
          <w:rFonts w:ascii="宋体" w:hAnsi="宋体"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39"/>
        <w:gridCol w:w="884"/>
        <w:gridCol w:w="1713"/>
        <w:gridCol w:w="737"/>
        <w:gridCol w:w="1112"/>
        <w:gridCol w:w="702"/>
        <w:gridCol w:w="867"/>
        <w:gridCol w:w="848"/>
        <w:gridCol w:w="1120"/>
      </w:tblGrid>
      <w:tr w:rsidR="00DB50FE" w:rsidRPr="00DB50FE" w:rsidTr="00D2218C">
        <w:tc>
          <w:tcPr>
            <w:tcW w:w="1339"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服务器角色</w:t>
            </w:r>
          </w:p>
        </w:tc>
        <w:tc>
          <w:tcPr>
            <w:tcW w:w="884"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服务器类型</w:t>
            </w:r>
          </w:p>
        </w:tc>
        <w:tc>
          <w:tcPr>
            <w:tcW w:w="1713"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部署应用</w:t>
            </w:r>
          </w:p>
        </w:tc>
        <w:tc>
          <w:tcPr>
            <w:tcW w:w="737"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数量</w:t>
            </w:r>
          </w:p>
        </w:tc>
        <w:tc>
          <w:tcPr>
            <w:tcW w:w="1112"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操作系统</w:t>
            </w:r>
          </w:p>
        </w:tc>
        <w:tc>
          <w:tcPr>
            <w:tcW w:w="702"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CPU</w:t>
            </w:r>
          </w:p>
        </w:tc>
        <w:tc>
          <w:tcPr>
            <w:tcW w:w="867"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内存</w:t>
            </w:r>
          </w:p>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b/>
                <w:color w:val="000000"/>
                <w:sz w:val="21"/>
                <w:szCs w:val="18"/>
                <w:lang w:eastAsia="zh-CN"/>
              </w:rPr>
              <w:t>(GB)</w:t>
            </w:r>
          </w:p>
        </w:tc>
        <w:tc>
          <w:tcPr>
            <w:tcW w:w="848"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硬盘</w:t>
            </w:r>
          </w:p>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b/>
                <w:color w:val="000000"/>
                <w:sz w:val="21"/>
                <w:szCs w:val="18"/>
                <w:lang w:eastAsia="zh-CN"/>
              </w:rPr>
              <w:t>(GB)</w:t>
            </w:r>
          </w:p>
        </w:tc>
        <w:tc>
          <w:tcPr>
            <w:tcW w:w="1120" w:type="dxa"/>
          </w:tcPr>
          <w:p w:rsidR="00DB50FE" w:rsidRPr="00DB50FE" w:rsidRDefault="00DB50FE" w:rsidP="00D2218C">
            <w:pPr>
              <w:pStyle w:val="affff9"/>
              <w:rPr>
                <w:rFonts w:ascii="Arial Unicode MS" w:eastAsia="Arial Unicode MS" w:hAnsi="Arial Unicode MS" w:cs="Arial Unicode MS"/>
                <w:b/>
                <w:color w:val="000000"/>
                <w:sz w:val="21"/>
                <w:szCs w:val="18"/>
                <w:lang w:eastAsia="zh-CN"/>
              </w:rPr>
            </w:pPr>
            <w:r w:rsidRPr="00DB50FE">
              <w:rPr>
                <w:rFonts w:ascii="Arial Unicode MS" w:eastAsia="Arial Unicode MS" w:hAnsi="Arial Unicode MS" w:cs="Arial Unicode MS" w:hint="eastAsia"/>
                <w:b/>
                <w:color w:val="000000"/>
                <w:sz w:val="21"/>
                <w:szCs w:val="18"/>
                <w:lang w:eastAsia="zh-CN"/>
              </w:rPr>
              <w:t>备注</w:t>
            </w:r>
          </w:p>
        </w:tc>
      </w:tr>
      <w:tr w:rsidR="00DB50FE" w:rsidRPr="00DB50FE" w:rsidTr="00D2218C">
        <w:tc>
          <w:tcPr>
            <w:tcW w:w="1339" w:type="dxa"/>
          </w:tcPr>
          <w:p w:rsidR="00DB50FE" w:rsidRPr="00DB50FE" w:rsidRDefault="00D41360" w:rsidP="00D2218C">
            <w:pPr>
              <w:pStyle w:val="affff9"/>
              <w:rPr>
                <w:rFonts w:ascii="Arial Unicode MS" w:eastAsia="Arial Unicode MS" w:hAnsi="Arial Unicode MS" w:cs="Arial Unicode MS"/>
                <w:color w:val="000000"/>
                <w:sz w:val="21"/>
                <w:szCs w:val="18"/>
                <w:lang w:eastAsia="zh-CN"/>
              </w:rPr>
            </w:pPr>
            <w:r>
              <w:rPr>
                <w:rFonts w:ascii="Arial Unicode MS" w:eastAsia="Arial Unicode MS" w:hAnsi="Arial Unicode MS" w:cs="Arial Unicode MS" w:hint="eastAsia"/>
                <w:color w:val="000000"/>
                <w:sz w:val="21"/>
                <w:szCs w:val="18"/>
                <w:lang w:eastAsia="zh-CN"/>
              </w:rPr>
              <w:t>前端</w:t>
            </w:r>
            <w:r w:rsidR="00DB50FE" w:rsidRPr="00DB50FE">
              <w:rPr>
                <w:rFonts w:ascii="Arial Unicode MS" w:eastAsia="Arial Unicode MS" w:hAnsi="Arial Unicode MS" w:cs="Arial Unicode MS" w:hint="eastAsia"/>
                <w:color w:val="000000"/>
                <w:sz w:val="21"/>
                <w:szCs w:val="18"/>
                <w:lang w:eastAsia="zh-CN"/>
              </w:rPr>
              <w:t>服务器</w:t>
            </w:r>
          </w:p>
        </w:tc>
        <w:tc>
          <w:tcPr>
            <w:tcW w:w="884"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虚拟机</w:t>
            </w:r>
          </w:p>
        </w:tc>
        <w:tc>
          <w:tcPr>
            <w:tcW w:w="1713" w:type="dxa"/>
          </w:tcPr>
          <w:p w:rsidR="00DB50FE" w:rsidRPr="00DB50FE" w:rsidRDefault="00D41360" w:rsidP="00D2218C">
            <w:pPr>
              <w:pStyle w:val="affff9"/>
              <w:rPr>
                <w:rFonts w:ascii="Arial Unicode MS" w:eastAsia="Arial Unicode MS" w:hAnsi="Arial Unicode MS" w:cs="Arial Unicode MS"/>
                <w:color w:val="000000"/>
                <w:sz w:val="21"/>
                <w:szCs w:val="18"/>
                <w:lang w:eastAsia="zh-CN"/>
              </w:rPr>
            </w:pPr>
            <w:r>
              <w:rPr>
                <w:rFonts w:ascii="Arial Unicode MS" w:eastAsia="Arial Unicode MS" w:hAnsi="Arial Unicode MS" w:cs="Arial Unicode MS" w:hint="eastAsia"/>
                <w:color w:val="000000"/>
                <w:sz w:val="21"/>
                <w:szCs w:val="18"/>
                <w:lang w:eastAsia="zh-CN"/>
              </w:rPr>
              <w:t>前端应用</w:t>
            </w:r>
          </w:p>
        </w:tc>
        <w:tc>
          <w:tcPr>
            <w:tcW w:w="73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1</w:t>
            </w:r>
          </w:p>
        </w:tc>
        <w:tc>
          <w:tcPr>
            <w:tcW w:w="1112" w:type="dxa"/>
          </w:tcPr>
          <w:p w:rsidR="00DB50FE" w:rsidRPr="00DB50FE" w:rsidRDefault="00DB50FE" w:rsidP="00D41360">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centOs</w:t>
            </w:r>
            <w:r w:rsidR="00D41360">
              <w:rPr>
                <w:rFonts w:ascii="Arial Unicode MS" w:eastAsia="Arial Unicode MS" w:hAnsi="Arial Unicode MS" w:cs="Arial Unicode MS" w:hint="eastAsia"/>
                <w:color w:val="000000"/>
                <w:sz w:val="21"/>
                <w:szCs w:val="18"/>
                <w:lang w:eastAsia="zh-CN"/>
              </w:rPr>
              <w:t>7.0</w:t>
            </w:r>
          </w:p>
        </w:tc>
        <w:tc>
          <w:tcPr>
            <w:tcW w:w="702"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4 core</w:t>
            </w:r>
          </w:p>
        </w:tc>
        <w:tc>
          <w:tcPr>
            <w:tcW w:w="86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16</w:t>
            </w:r>
          </w:p>
        </w:tc>
        <w:tc>
          <w:tcPr>
            <w:tcW w:w="848"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100</w:t>
            </w:r>
          </w:p>
        </w:tc>
        <w:tc>
          <w:tcPr>
            <w:tcW w:w="1120" w:type="dxa"/>
          </w:tcPr>
          <w:p w:rsidR="00DB50FE" w:rsidRPr="00DB50FE" w:rsidRDefault="000E4E1B" w:rsidP="00D2218C">
            <w:pPr>
              <w:pStyle w:val="affff9"/>
              <w:rPr>
                <w:rFonts w:ascii="Arial Unicode MS" w:eastAsia="Arial Unicode MS" w:hAnsi="Arial Unicode MS" w:cs="Arial Unicode MS"/>
                <w:color w:val="000000"/>
                <w:sz w:val="21"/>
                <w:szCs w:val="18"/>
                <w:lang w:eastAsia="zh-CN"/>
              </w:rPr>
            </w:pPr>
            <w:r>
              <w:rPr>
                <w:rFonts w:ascii="Arial Unicode MS" w:eastAsia="Arial Unicode MS" w:hAnsi="Arial Unicode MS" w:cs="Arial Unicode MS" w:hint="eastAsia"/>
                <w:color w:val="000000"/>
                <w:sz w:val="21"/>
                <w:szCs w:val="18"/>
                <w:lang w:eastAsia="zh-CN"/>
              </w:rPr>
              <w:t>可与API服务器合用一台</w:t>
            </w:r>
          </w:p>
        </w:tc>
      </w:tr>
      <w:tr w:rsidR="00DB50FE" w:rsidRPr="00DB50FE" w:rsidTr="00D2218C">
        <w:tc>
          <w:tcPr>
            <w:tcW w:w="1339"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API服务器</w:t>
            </w:r>
          </w:p>
        </w:tc>
        <w:tc>
          <w:tcPr>
            <w:tcW w:w="884"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虚拟机</w:t>
            </w:r>
          </w:p>
        </w:tc>
        <w:tc>
          <w:tcPr>
            <w:tcW w:w="1713"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WSO2</w:t>
            </w:r>
          </w:p>
        </w:tc>
        <w:tc>
          <w:tcPr>
            <w:tcW w:w="73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p>
        </w:tc>
        <w:tc>
          <w:tcPr>
            <w:tcW w:w="1112" w:type="dxa"/>
          </w:tcPr>
          <w:p w:rsidR="00DB50FE" w:rsidRPr="00DB50FE" w:rsidRDefault="00D41360"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centOs</w:t>
            </w:r>
            <w:r>
              <w:rPr>
                <w:rFonts w:ascii="Arial Unicode MS" w:eastAsia="Arial Unicode MS" w:hAnsi="Arial Unicode MS" w:cs="Arial Unicode MS" w:hint="eastAsia"/>
                <w:color w:val="000000"/>
                <w:sz w:val="21"/>
                <w:szCs w:val="18"/>
                <w:lang w:eastAsia="zh-CN"/>
              </w:rPr>
              <w:t>7.0</w:t>
            </w:r>
          </w:p>
        </w:tc>
        <w:tc>
          <w:tcPr>
            <w:tcW w:w="702"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4 core</w:t>
            </w:r>
          </w:p>
        </w:tc>
        <w:tc>
          <w:tcPr>
            <w:tcW w:w="86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16</w:t>
            </w:r>
          </w:p>
        </w:tc>
        <w:tc>
          <w:tcPr>
            <w:tcW w:w="848"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100</w:t>
            </w:r>
          </w:p>
        </w:tc>
        <w:tc>
          <w:tcPr>
            <w:tcW w:w="1120" w:type="dxa"/>
          </w:tcPr>
          <w:p w:rsidR="00DB50FE" w:rsidRPr="00DB50FE" w:rsidRDefault="000E4E1B" w:rsidP="00D2218C">
            <w:pPr>
              <w:pStyle w:val="affff9"/>
              <w:rPr>
                <w:rFonts w:ascii="Arial Unicode MS" w:eastAsia="Arial Unicode MS" w:hAnsi="Arial Unicode MS" w:cs="Arial Unicode MS"/>
                <w:color w:val="000000"/>
                <w:sz w:val="21"/>
                <w:szCs w:val="18"/>
                <w:lang w:eastAsia="zh-CN"/>
              </w:rPr>
            </w:pPr>
            <w:r>
              <w:rPr>
                <w:rFonts w:ascii="Arial Unicode MS" w:eastAsia="Arial Unicode MS" w:hAnsi="Arial Unicode MS" w:cs="Arial Unicode MS" w:hint="eastAsia"/>
                <w:color w:val="000000"/>
                <w:sz w:val="21"/>
                <w:szCs w:val="18"/>
                <w:lang w:eastAsia="zh-CN"/>
              </w:rPr>
              <w:t>可与前端服务器合用一台</w:t>
            </w:r>
          </w:p>
        </w:tc>
      </w:tr>
      <w:tr w:rsidR="00DB50FE" w:rsidRPr="00DB50FE" w:rsidTr="00D2218C">
        <w:tc>
          <w:tcPr>
            <w:tcW w:w="1339"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文件服务器</w:t>
            </w:r>
          </w:p>
        </w:tc>
        <w:tc>
          <w:tcPr>
            <w:tcW w:w="884"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虚拟机</w:t>
            </w:r>
          </w:p>
        </w:tc>
        <w:tc>
          <w:tcPr>
            <w:tcW w:w="1713"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p>
        </w:tc>
        <w:tc>
          <w:tcPr>
            <w:tcW w:w="73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p>
        </w:tc>
        <w:tc>
          <w:tcPr>
            <w:tcW w:w="1112" w:type="dxa"/>
          </w:tcPr>
          <w:p w:rsidR="00DB50FE" w:rsidRPr="00DB50FE" w:rsidRDefault="00D41360"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centOs</w:t>
            </w:r>
            <w:r>
              <w:rPr>
                <w:rFonts w:ascii="Arial Unicode MS" w:eastAsia="Arial Unicode MS" w:hAnsi="Arial Unicode MS" w:cs="Arial Unicode MS" w:hint="eastAsia"/>
                <w:color w:val="000000"/>
                <w:sz w:val="21"/>
                <w:szCs w:val="18"/>
                <w:lang w:eastAsia="zh-CN"/>
              </w:rPr>
              <w:t>7.0</w:t>
            </w:r>
          </w:p>
        </w:tc>
        <w:tc>
          <w:tcPr>
            <w:tcW w:w="702"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4 core</w:t>
            </w:r>
          </w:p>
        </w:tc>
        <w:tc>
          <w:tcPr>
            <w:tcW w:w="86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16</w:t>
            </w:r>
          </w:p>
        </w:tc>
        <w:tc>
          <w:tcPr>
            <w:tcW w:w="848"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200</w:t>
            </w:r>
          </w:p>
        </w:tc>
        <w:tc>
          <w:tcPr>
            <w:tcW w:w="1120" w:type="dxa"/>
          </w:tcPr>
          <w:p w:rsidR="00DB50FE" w:rsidRPr="00DB50FE" w:rsidRDefault="00DB50FE" w:rsidP="00D2218C">
            <w:pPr>
              <w:pStyle w:val="affff9"/>
              <w:rPr>
                <w:rFonts w:ascii="Arial Unicode MS" w:eastAsia="Arial Unicode MS" w:hAnsi="Arial Unicode MS" w:cs="Arial Unicode MS"/>
                <w:color w:val="000000"/>
                <w:sz w:val="21"/>
                <w:szCs w:val="18"/>
              </w:rPr>
            </w:pPr>
          </w:p>
        </w:tc>
      </w:tr>
      <w:tr w:rsidR="00DB50FE" w:rsidRPr="00DB50FE" w:rsidTr="00D2218C">
        <w:tc>
          <w:tcPr>
            <w:tcW w:w="1339"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数据库服务器</w:t>
            </w:r>
          </w:p>
        </w:tc>
        <w:tc>
          <w:tcPr>
            <w:tcW w:w="884"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虚拟机</w:t>
            </w:r>
          </w:p>
        </w:tc>
        <w:tc>
          <w:tcPr>
            <w:tcW w:w="1713"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p>
        </w:tc>
        <w:tc>
          <w:tcPr>
            <w:tcW w:w="73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p>
        </w:tc>
        <w:tc>
          <w:tcPr>
            <w:tcW w:w="1112" w:type="dxa"/>
          </w:tcPr>
          <w:p w:rsidR="00DB50FE" w:rsidRPr="00DB50FE" w:rsidRDefault="00D41360"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color w:val="000000"/>
                <w:sz w:val="21"/>
                <w:szCs w:val="18"/>
                <w:lang w:eastAsia="zh-CN"/>
              </w:rPr>
              <w:t>centOs</w:t>
            </w:r>
            <w:r>
              <w:rPr>
                <w:rFonts w:ascii="Arial Unicode MS" w:eastAsia="Arial Unicode MS" w:hAnsi="Arial Unicode MS" w:cs="Arial Unicode MS" w:hint="eastAsia"/>
                <w:color w:val="000000"/>
                <w:sz w:val="21"/>
                <w:szCs w:val="18"/>
                <w:lang w:eastAsia="zh-CN"/>
              </w:rPr>
              <w:t>7.0</w:t>
            </w:r>
          </w:p>
        </w:tc>
        <w:tc>
          <w:tcPr>
            <w:tcW w:w="702"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4 core</w:t>
            </w:r>
          </w:p>
        </w:tc>
        <w:tc>
          <w:tcPr>
            <w:tcW w:w="867"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16</w:t>
            </w:r>
          </w:p>
        </w:tc>
        <w:tc>
          <w:tcPr>
            <w:tcW w:w="848" w:type="dxa"/>
          </w:tcPr>
          <w:p w:rsidR="00DB50FE" w:rsidRPr="00DB50FE" w:rsidRDefault="00DB50FE" w:rsidP="00D2218C">
            <w:pPr>
              <w:pStyle w:val="affff9"/>
              <w:rPr>
                <w:rFonts w:ascii="Arial Unicode MS" w:eastAsia="Arial Unicode MS" w:hAnsi="Arial Unicode MS" w:cs="Arial Unicode MS"/>
                <w:color w:val="000000"/>
                <w:sz w:val="21"/>
                <w:szCs w:val="18"/>
                <w:lang w:eastAsia="zh-CN"/>
              </w:rPr>
            </w:pPr>
            <w:r w:rsidRPr="00DB50FE">
              <w:rPr>
                <w:rFonts w:ascii="Arial Unicode MS" w:eastAsia="Arial Unicode MS" w:hAnsi="Arial Unicode MS" w:cs="Arial Unicode MS" w:hint="eastAsia"/>
                <w:color w:val="000000"/>
                <w:sz w:val="21"/>
                <w:szCs w:val="18"/>
                <w:lang w:eastAsia="zh-CN"/>
              </w:rPr>
              <w:t>200</w:t>
            </w:r>
          </w:p>
        </w:tc>
        <w:tc>
          <w:tcPr>
            <w:tcW w:w="1120" w:type="dxa"/>
          </w:tcPr>
          <w:p w:rsidR="00DB50FE" w:rsidRPr="00DB50FE" w:rsidRDefault="00DB50FE" w:rsidP="00D2218C">
            <w:pPr>
              <w:pStyle w:val="affff9"/>
              <w:rPr>
                <w:rFonts w:ascii="Arial Unicode MS" w:eastAsia="Arial Unicode MS" w:hAnsi="Arial Unicode MS" w:cs="Arial Unicode MS"/>
                <w:color w:val="000000"/>
                <w:sz w:val="21"/>
                <w:szCs w:val="18"/>
              </w:rPr>
            </w:pPr>
          </w:p>
        </w:tc>
      </w:tr>
    </w:tbl>
    <w:p w:rsidR="003732C8" w:rsidRDefault="003732C8" w:rsidP="003732C8">
      <w:pPr>
        <w:rPr>
          <w:rFonts w:ascii="宋体" w:hAnsi="宋体"/>
          <w:sz w:val="24"/>
        </w:rPr>
      </w:pPr>
      <w:r>
        <w:rPr>
          <w:rFonts w:ascii="宋体" w:hAnsi="宋体" w:hint="eastAsia"/>
          <w:sz w:val="24"/>
        </w:rPr>
        <w:tab/>
      </w:r>
    </w:p>
    <w:p w:rsidR="00DB50FE" w:rsidRDefault="003732C8" w:rsidP="003732C8">
      <w:pPr>
        <w:ind w:firstLine="420"/>
        <w:rPr>
          <w:rFonts w:ascii="宋体" w:hAnsi="宋体"/>
          <w:sz w:val="24"/>
        </w:rPr>
      </w:pPr>
      <w:r>
        <w:rPr>
          <w:rFonts w:ascii="宋体" w:hAnsi="宋体" w:hint="eastAsia"/>
          <w:sz w:val="24"/>
        </w:rPr>
        <w:t>服务器网络部署架构图：</w:t>
      </w:r>
    </w:p>
    <w:p w:rsidR="00E85AB2" w:rsidRDefault="00062F04" w:rsidP="00F07D59">
      <w:pPr>
        <w:ind w:firstLine="720"/>
        <w:rPr>
          <w:rFonts w:ascii="宋体" w:hAnsi="宋体"/>
          <w:noProof/>
          <w:sz w:val="24"/>
        </w:rPr>
      </w:pPr>
      <w:r w:rsidRPr="00555297">
        <w:rPr>
          <w:rFonts w:ascii="宋体" w:hAnsi="宋体"/>
          <w:noProof/>
          <w:sz w:val="24"/>
        </w:rPr>
        <w:lastRenderedPageBreak/>
        <w:pict>
          <v:shape id="_x0000_i1029" type="#_x0000_t75" style="width:380.4pt;height:359.3pt;visibility:visible;mso-wrap-style:square">
            <v:imagedata r:id="rId16" o:title=""/>
          </v:shape>
        </w:pict>
      </w:r>
    </w:p>
    <w:p w:rsidR="00C673C7" w:rsidRDefault="00C673C7" w:rsidP="00F07D59">
      <w:pPr>
        <w:ind w:firstLine="720"/>
        <w:rPr>
          <w:rFonts w:ascii="宋体" w:hAnsi="宋体"/>
          <w:noProof/>
          <w:sz w:val="24"/>
        </w:rPr>
      </w:pPr>
      <w:r>
        <w:rPr>
          <w:rFonts w:ascii="宋体" w:hAnsi="宋体" w:hint="eastAsia"/>
          <w:noProof/>
          <w:sz w:val="24"/>
        </w:rPr>
        <w:t>备注：</w:t>
      </w:r>
    </w:p>
    <w:p w:rsidR="00C673C7" w:rsidRPr="00F07D59" w:rsidRDefault="00C673C7" w:rsidP="00F07D59">
      <w:pPr>
        <w:ind w:firstLine="720"/>
        <w:rPr>
          <w:rFonts w:ascii="宋体" w:hAnsi="宋体"/>
          <w:sz w:val="24"/>
        </w:rPr>
      </w:pPr>
      <w:r>
        <w:rPr>
          <w:rFonts w:ascii="宋体" w:hAnsi="宋体" w:hint="eastAsia"/>
          <w:noProof/>
          <w:sz w:val="24"/>
        </w:rPr>
        <w:t>以上需要四个服务器（角色）用于部署项目管理系统，理论上多个角色可以共用服务器，但建议文件服务器和数据库服务器相对独立。</w:t>
      </w:r>
    </w:p>
    <w:p w:rsidR="00061773" w:rsidRDefault="00612A80">
      <w:pPr>
        <w:pStyle w:val="12"/>
        <w:numPr>
          <w:ilvl w:val="0"/>
          <w:numId w:val="0"/>
        </w:numPr>
        <w:spacing w:before="360" w:after="360" w:line="360" w:lineRule="auto"/>
        <w:jc w:val="center"/>
        <w:rPr>
          <w:rFonts w:ascii="宋体" w:eastAsia="宋体" w:hAnsi="宋体"/>
          <w:b/>
        </w:rPr>
      </w:pPr>
      <w:bookmarkStart w:id="37" w:name="_Toc497921387"/>
      <w:r>
        <w:rPr>
          <w:rFonts w:ascii="宋体" w:eastAsia="宋体" w:hAnsi="宋体" w:hint="eastAsia"/>
          <w:b/>
        </w:rPr>
        <w:t xml:space="preserve">第三章 </w:t>
      </w:r>
      <w:r w:rsidR="00BD58C2">
        <w:rPr>
          <w:rFonts w:ascii="宋体" w:eastAsia="宋体" w:hAnsi="宋体" w:hint="eastAsia"/>
          <w:b/>
        </w:rPr>
        <w:t>主要模块架构</w:t>
      </w:r>
      <w:r w:rsidR="00B312FF">
        <w:rPr>
          <w:rFonts w:ascii="宋体" w:eastAsia="宋体" w:hAnsi="宋体" w:hint="eastAsia"/>
          <w:b/>
        </w:rPr>
        <w:t>和概要</w:t>
      </w:r>
      <w:r w:rsidR="00BD58C2">
        <w:rPr>
          <w:rFonts w:ascii="宋体" w:eastAsia="宋体" w:hAnsi="宋体" w:hint="eastAsia"/>
          <w:b/>
        </w:rPr>
        <w:t>设计</w:t>
      </w:r>
      <w:bookmarkEnd w:id="37"/>
    </w:p>
    <w:p w:rsidR="00061773" w:rsidRDefault="00612A80">
      <w:pPr>
        <w:pStyle w:val="21"/>
        <w:numPr>
          <w:ilvl w:val="1"/>
          <w:numId w:val="0"/>
        </w:numPr>
        <w:spacing w:before="240" w:after="240"/>
        <w:ind w:left="576" w:hanging="576"/>
        <w:rPr>
          <w:rFonts w:ascii="宋体" w:eastAsia="宋体" w:hAnsi="宋体"/>
          <w:b/>
        </w:rPr>
      </w:pPr>
      <w:bookmarkStart w:id="38" w:name="_Toc476825090"/>
      <w:bookmarkStart w:id="39" w:name="_Toc497921388"/>
      <w:r>
        <w:rPr>
          <w:rFonts w:ascii="宋体" w:eastAsia="宋体" w:hAnsi="宋体" w:hint="eastAsia"/>
          <w:b/>
        </w:rPr>
        <w:t>3.1</w:t>
      </w:r>
      <w:bookmarkEnd w:id="38"/>
      <w:r w:rsidR="00BD58C2">
        <w:rPr>
          <w:rFonts w:ascii="宋体" w:eastAsia="宋体" w:hAnsi="宋体" w:hint="eastAsia"/>
          <w:b/>
        </w:rPr>
        <w:t>开发框架</w:t>
      </w:r>
      <w:bookmarkEnd w:id="39"/>
    </w:p>
    <w:p w:rsidR="00F07D59" w:rsidRPr="00F07D59" w:rsidRDefault="00F07D59" w:rsidP="00F07D59">
      <w:pPr>
        <w:ind w:firstLine="720"/>
        <w:rPr>
          <w:rFonts w:ascii="宋体" w:hAnsi="宋体"/>
          <w:sz w:val="24"/>
        </w:rPr>
      </w:pPr>
      <w:r w:rsidRPr="00F07D59">
        <w:rPr>
          <w:rFonts w:ascii="宋体" w:hAnsi="宋体" w:hint="eastAsia"/>
          <w:sz w:val="24"/>
        </w:rPr>
        <w:t>服务器端将使用的开发框架，主要是从各种开源框架进行构建的。下面是主要的组件列表：</w:t>
      </w: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0"/>
        <w:gridCol w:w="1641"/>
        <w:gridCol w:w="4699"/>
      </w:tblGrid>
      <w:tr w:rsidR="00F07D59" w:rsidRPr="00BE5818" w:rsidTr="00D2218C">
        <w:tc>
          <w:tcPr>
            <w:tcW w:w="2620" w:type="dxa"/>
            <w:shd w:val="clear" w:color="auto" w:fill="E7E6E6"/>
          </w:tcPr>
          <w:p w:rsidR="00F07D59" w:rsidRPr="00BE5818" w:rsidRDefault="00F07D59" w:rsidP="00D2218C">
            <w:pPr>
              <w:pStyle w:val="affff9"/>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组件</w:t>
            </w:r>
          </w:p>
        </w:tc>
        <w:tc>
          <w:tcPr>
            <w:tcW w:w="1641" w:type="dxa"/>
            <w:shd w:val="clear" w:color="auto" w:fill="E7E6E6"/>
          </w:tcPr>
          <w:p w:rsidR="00F07D59" w:rsidRPr="00BE5818" w:rsidRDefault="00F07D59" w:rsidP="00D2218C">
            <w:pPr>
              <w:pStyle w:val="affff9"/>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依赖</w:t>
            </w:r>
          </w:p>
        </w:tc>
        <w:tc>
          <w:tcPr>
            <w:tcW w:w="4699" w:type="dxa"/>
            <w:shd w:val="clear" w:color="auto" w:fill="E7E6E6"/>
          </w:tcPr>
          <w:p w:rsidR="00F07D59" w:rsidRPr="00BE5818" w:rsidRDefault="00F07D59" w:rsidP="00D2218C">
            <w:pPr>
              <w:pStyle w:val="affff9"/>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描述</w:t>
            </w:r>
          </w:p>
        </w:tc>
      </w:tr>
      <w:tr w:rsidR="00F07D59" w:rsidRPr="00BE5818" w:rsidTr="00D2218C">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t>Web</w:t>
            </w:r>
            <w:r w:rsidRPr="00BE5818">
              <w:rPr>
                <w:rFonts w:ascii="微软雅黑" w:eastAsia="微软雅黑" w:hAnsi="微软雅黑" w:cs="Arial" w:hint="eastAsia"/>
                <w:color w:val="000000"/>
                <w:sz w:val="20"/>
                <w:szCs w:val="20"/>
                <w:lang w:eastAsia="zh-CN"/>
              </w:rPr>
              <w:t>组件</w:t>
            </w:r>
          </w:p>
        </w:tc>
        <w:tc>
          <w:tcPr>
            <w:tcW w:w="1641"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Spring MVC</w:t>
            </w:r>
          </w:p>
        </w:tc>
        <w:tc>
          <w:tcPr>
            <w:tcW w:w="469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用于请求、响应处理机制的开发框架</w:t>
            </w:r>
          </w:p>
        </w:tc>
      </w:tr>
      <w:tr w:rsidR="00F07D59" w:rsidRPr="00BE5818" w:rsidTr="00D2218C">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Web服务组件</w:t>
            </w:r>
          </w:p>
        </w:tc>
        <w:tc>
          <w:tcPr>
            <w:tcW w:w="1641"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Spring REST</w:t>
            </w:r>
          </w:p>
        </w:tc>
        <w:tc>
          <w:tcPr>
            <w:tcW w:w="469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用于服务处理机制和服务开发框架</w:t>
            </w:r>
          </w:p>
        </w:tc>
      </w:tr>
      <w:tr w:rsidR="00F07D59" w:rsidRPr="00BE5818" w:rsidTr="00D2218C">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安全组件</w:t>
            </w:r>
          </w:p>
        </w:tc>
        <w:tc>
          <w:tcPr>
            <w:tcW w:w="1641"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Apache S</w:t>
            </w:r>
            <w:r w:rsidRPr="00BE5818">
              <w:rPr>
                <w:rFonts w:ascii="微软雅黑" w:eastAsia="微软雅黑" w:hAnsi="微软雅黑" w:cs="Arial"/>
                <w:color w:val="000000"/>
                <w:sz w:val="20"/>
                <w:szCs w:val="20"/>
                <w:lang w:eastAsia="zh-CN"/>
              </w:rPr>
              <w:t>hiro</w:t>
            </w:r>
          </w:p>
        </w:tc>
        <w:tc>
          <w:tcPr>
            <w:tcW w:w="469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用于权限检查、请求授权检查和网络服务权限检查</w:t>
            </w:r>
          </w:p>
        </w:tc>
      </w:tr>
      <w:tr w:rsidR="00F07D59" w:rsidRPr="00BE5818" w:rsidTr="00D2218C">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lastRenderedPageBreak/>
              <w:t>本地服务容器</w:t>
            </w:r>
          </w:p>
        </w:tc>
        <w:tc>
          <w:tcPr>
            <w:tcW w:w="1641"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Spring IOC</w:t>
            </w:r>
          </w:p>
        </w:tc>
        <w:tc>
          <w:tcPr>
            <w:tcW w:w="469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用于java Bean的注入</w:t>
            </w:r>
          </w:p>
        </w:tc>
      </w:tr>
      <w:tr w:rsidR="00F07D59" w:rsidRPr="00BE5818" w:rsidTr="00D2218C">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数据持久化组件</w:t>
            </w:r>
          </w:p>
        </w:tc>
        <w:tc>
          <w:tcPr>
            <w:tcW w:w="1641"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Pr>
                <w:rFonts w:ascii="微软雅黑" w:eastAsia="微软雅黑" w:hAnsi="微软雅黑" w:cs="Arial" w:hint="eastAsia"/>
                <w:color w:val="000000"/>
                <w:sz w:val="20"/>
                <w:szCs w:val="20"/>
                <w:lang w:eastAsia="zh-CN"/>
              </w:rPr>
              <w:t>SpringData</w:t>
            </w:r>
          </w:p>
        </w:tc>
        <w:tc>
          <w:tcPr>
            <w:tcW w:w="469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用于数据库访问和数据对象的增删改查</w:t>
            </w:r>
          </w:p>
        </w:tc>
      </w:tr>
    </w:tbl>
    <w:p w:rsidR="00F07D59" w:rsidRPr="00F07D59" w:rsidRDefault="00F07D59" w:rsidP="00F07D59">
      <w:pPr>
        <w:ind w:firstLine="720"/>
        <w:rPr>
          <w:rFonts w:ascii="宋体" w:hAnsi="宋体"/>
          <w:b/>
          <w:sz w:val="24"/>
        </w:rPr>
      </w:pPr>
      <w:r w:rsidRPr="00F07D59">
        <w:rPr>
          <w:rFonts w:ascii="宋体" w:hAnsi="宋体" w:hint="eastAsia"/>
          <w:b/>
          <w:sz w:val="24"/>
        </w:rPr>
        <w:t>开发框架模式：</w:t>
      </w:r>
    </w:p>
    <w:p w:rsidR="00F07D59" w:rsidRPr="00F07D59" w:rsidRDefault="00F07D59" w:rsidP="00F07D59">
      <w:pPr>
        <w:ind w:firstLine="720"/>
        <w:rPr>
          <w:rFonts w:ascii="宋体" w:hAnsi="宋体"/>
          <w:sz w:val="24"/>
        </w:rPr>
      </w:pPr>
      <w:r w:rsidRPr="00F07D59">
        <w:rPr>
          <w:rFonts w:ascii="宋体" w:hAnsi="宋体" w:hint="eastAsia"/>
          <w:sz w:val="24"/>
        </w:rPr>
        <w:t>使用如下框架按照下图模式进行开发：</w:t>
      </w:r>
    </w:p>
    <w:p w:rsidR="00F07D59" w:rsidRPr="00BE5818" w:rsidRDefault="00062F04" w:rsidP="00F07D59">
      <w:pPr>
        <w:pStyle w:val="affff9"/>
        <w:jc w:val="center"/>
        <w:rPr>
          <w:rFonts w:ascii="微软雅黑" w:eastAsia="微软雅黑" w:hAnsi="微软雅黑" w:cs="Arial"/>
          <w:b/>
          <w:color w:val="000000"/>
          <w:sz w:val="20"/>
          <w:szCs w:val="20"/>
          <w:lang w:eastAsia="zh-CN"/>
        </w:rPr>
      </w:pPr>
      <w:r w:rsidRPr="00555297">
        <w:rPr>
          <w:rFonts w:ascii="微软雅黑" w:eastAsia="微软雅黑" w:hAnsi="微软雅黑" w:cs="Arial"/>
          <w:b/>
          <w:noProof/>
          <w:color w:val="000000"/>
          <w:sz w:val="20"/>
          <w:szCs w:val="20"/>
          <w:lang w:eastAsia="zh-CN"/>
        </w:rPr>
        <w:pict>
          <v:shape id="图片 66" o:spid="_x0000_i1030" type="#_x0000_t75" style="width:468pt;height:332.15pt;visibility:visible;mso-wrap-style:square">
            <v:imagedata r:id="rId17" o:title=""/>
          </v:shape>
        </w:pict>
      </w:r>
    </w:p>
    <w:p w:rsidR="00F07D59" w:rsidRPr="00BE5818" w:rsidRDefault="00F07D59" w:rsidP="00F07D59">
      <w:pPr>
        <w:pStyle w:val="affff9"/>
        <w:jc w:val="center"/>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开发模式图</w:t>
      </w:r>
    </w:p>
    <w:p w:rsidR="00F07D59" w:rsidRPr="00F07D59" w:rsidRDefault="00F07D59" w:rsidP="00F07D59">
      <w:pPr>
        <w:ind w:firstLine="720"/>
        <w:rPr>
          <w:rFonts w:ascii="宋体" w:hAnsi="宋体"/>
          <w:sz w:val="24"/>
        </w:rPr>
      </w:pPr>
      <w:r w:rsidRPr="00F07D59">
        <w:rPr>
          <w:rFonts w:ascii="宋体" w:hAnsi="宋体" w:hint="eastAsia"/>
          <w:b/>
          <w:sz w:val="24"/>
        </w:rPr>
        <w:t>黄色部分</w:t>
      </w:r>
      <w:r w:rsidRPr="00F07D59">
        <w:rPr>
          <w:rFonts w:ascii="宋体" w:hAnsi="宋体" w:hint="eastAsia"/>
          <w:sz w:val="24"/>
        </w:rPr>
        <w:t>是Spring第三方框架核心类</w:t>
      </w:r>
    </w:p>
    <w:p w:rsidR="00F07D59" w:rsidRPr="00F07D59" w:rsidRDefault="00F07D59" w:rsidP="00F07D59">
      <w:pPr>
        <w:ind w:firstLine="720"/>
        <w:rPr>
          <w:rFonts w:ascii="宋体" w:hAnsi="宋体"/>
          <w:sz w:val="24"/>
        </w:rPr>
      </w:pPr>
      <w:r w:rsidRPr="00F07D59">
        <w:rPr>
          <w:rFonts w:ascii="宋体" w:hAnsi="宋体" w:hint="eastAsia"/>
          <w:b/>
          <w:sz w:val="24"/>
        </w:rPr>
        <w:t>蓝色部分</w:t>
      </w:r>
      <w:r w:rsidRPr="00F07D59">
        <w:rPr>
          <w:rFonts w:ascii="宋体" w:hAnsi="宋体" w:hint="eastAsia"/>
          <w:sz w:val="24"/>
        </w:rPr>
        <w:t>是风云框架基于第三方框架继承并封装的基类</w:t>
      </w:r>
    </w:p>
    <w:p w:rsidR="00F07D59" w:rsidRPr="00F07D59" w:rsidRDefault="00F07D59" w:rsidP="00F07D59">
      <w:pPr>
        <w:ind w:firstLine="720"/>
        <w:rPr>
          <w:rFonts w:ascii="宋体" w:hAnsi="宋体"/>
          <w:sz w:val="24"/>
        </w:rPr>
      </w:pPr>
      <w:r w:rsidRPr="00F07D59">
        <w:rPr>
          <w:rFonts w:ascii="宋体" w:hAnsi="宋体" w:hint="eastAsia"/>
          <w:b/>
          <w:sz w:val="24"/>
        </w:rPr>
        <w:t>绿色部分</w:t>
      </w:r>
      <w:r w:rsidRPr="00F07D59">
        <w:rPr>
          <w:rFonts w:ascii="宋体" w:hAnsi="宋体" w:hint="eastAsia"/>
          <w:sz w:val="24"/>
        </w:rPr>
        <w:t xml:space="preserve">是由开发者为具体的业务逻辑实现的具体类。具体实施主要有以下几个部分：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0"/>
        <w:gridCol w:w="6419"/>
      </w:tblGrid>
      <w:tr w:rsidR="00F07D59" w:rsidRPr="00BE5818" w:rsidTr="006C72C6">
        <w:tc>
          <w:tcPr>
            <w:tcW w:w="2620" w:type="dxa"/>
            <w:shd w:val="clear" w:color="auto" w:fill="E7E6E6"/>
          </w:tcPr>
          <w:p w:rsidR="00F07D59" w:rsidRPr="00BE5818" w:rsidRDefault="00F07D59" w:rsidP="00D2218C">
            <w:pPr>
              <w:pStyle w:val="affff9"/>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核心类</w:t>
            </w:r>
          </w:p>
        </w:tc>
        <w:tc>
          <w:tcPr>
            <w:tcW w:w="6419" w:type="dxa"/>
            <w:shd w:val="clear" w:color="auto" w:fill="E7E6E6"/>
          </w:tcPr>
          <w:p w:rsidR="00F07D59" w:rsidRPr="00BE5818" w:rsidRDefault="00F07D59" w:rsidP="00D2218C">
            <w:pPr>
              <w:pStyle w:val="affff9"/>
              <w:rPr>
                <w:rFonts w:ascii="微软雅黑" w:eastAsia="微软雅黑" w:hAnsi="微软雅黑" w:cs="Arial"/>
                <w:b/>
                <w:color w:val="000000"/>
                <w:sz w:val="20"/>
                <w:szCs w:val="20"/>
                <w:lang w:eastAsia="zh-CN"/>
              </w:rPr>
            </w:pPr>
            <w:r w:rsidRPr="00BE5818">
              <w:rPr>
                <w:rFonts w:ascii="微软雅黑" w:eastAsia="微软雅黑" w:hAnsi="微软雅黑" w:cs="Arial" w:hint="eastAsia"/>
                <w:b/>
                <w:color w:val="000000"/>
                <w:sz w:val="20"/>
                <w:szCs w:val="20"/>
                <w:lang w:eastAsia="zh-CN"/>
              </w:rPr>
              <w:t>描述</w:t>
            </w:r>
          </w:p>
        </w:tc>
      </w:tr>
      <w:tr w:rsidR="00F07D59" w:rsidRPr="00BE5818" w:rsidTr="006C72C6">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t>ConcreteWeb</w:t>
            </w:r>
            <w:r w:rsidRPr="00BE5818">
              <w:rPr>
                <w:rFonts w:ascii="微软雅黑" w:eastAsia="微软雅黑" w:hAnsi="微软雅黑" w:cs="Arial" w:hint="eastAsia"/>
                <w:color w:val="000000"/>
                <w:sz w:val="20"/>
                <w:szCs w:val="20"/>
                <w:lang w:eastAsia="zh-CN"/>
              </w:rPr>
              <w:t>Controller</w:t>
            </w:r>
          </w:p>
        </w:tc>
        <w:tc>
          <w:tcPr>
            <w:tcW w:w="641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它是处理web请求的业务接口类，数据处理web请求并调用本地服务通过HTTP响应返回结果</w:t>
            </w:r>
          </w:p>
        </w:tc>
      </w:tr>
      <w:tr w:rsidR="00F07D59" w:rsidRPr="00BE5818" w:rsidTr="006C72C6">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t>ConcreteREST</w:t>
            </w:r>
            <w:r w:rsidRPr="00BE5818">
              <w:rPr>
                <w:rFonts w:ascii="微软雅黑" w:eastAsia="微软雅黑" w:hAnsi="微软雅黑" w:cs="Arial" w:hint="eastAsia"/>
                <w:color w:val="000000"/>
                <w:sz w:val="20"/>
                <w:szCs w:val="20"/>
                <w:lang w:eastAsia="zh-CN"/>
              </w:rPr>
              <w:t>Controller</w:t>
            </w:r>
          </w:p>
        </w:tc>
        <w:tc>
          <w:tcPr>
            <w:tcW w:w="641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它是处理APP请求的业务接口类，数据处理客户端请求并调用本地服务通过HTTP响应返回结果</w:t>
            </w:r>
          </w:p>
        </w:tc>
      </w:tr>
      <w:tr w:rsidR="00F07D59" w:rsidRPr="00BE5818" w:rsidTr="006C72C6">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t>ConcreteInterceptor</w:t>
            </w:r>
          </w:p>
        </w:tc>
        <w:tc>
          <w:tcPr>
            <w:tcW w:w="641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t>W</w:t>
            </w:r>
            <w:r w:rsidRPr="00BE5818">
              <w:rPr>
                <w:rFonts w:ascii="微软雅黑" w:eastAsia="微软雅黑" w:hAnsi="微软雅黑" w:cs="Arial" w:hint="eastAsia"/>
                <w:color w:val="000000"/>
                <w:sz w:val="20"/>
                <w:szCs w:val="20"/>
                <w:lang w:eastAsia="zh-CN"/>
              </w:rPr>
              <w:t>eb和APP请求时先进入此类，由于验证请求的预处理</w:t>
            </w:r>
          </w:p>
        </w:tc>
      </w:tr>
      <w:tr w:rsidR="00F07D59" w:rsidRPr="00BE5818" w:rsidTr="006C72C6">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color w:val="000000"/>
                <w:sz w:val="20"/>
                <w:szCs w:val="20"/>
                <w:lang w:eastAsia="zh-CN"/>
              </w:rPr>
              <w:lastRenderedPageBreak/>
              <w:t>ConcreteService</w:t>
            </w:r>
          </w:p>
        </w:tc>
        <w:tc>
          <w:tcPr>
            <w:tcW w:w="641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这是核心的业务逻辑处理组件，完成业务逻辑，提供服务层的接口与事务控制</w:t>
            </w:r>
          </w:p>
        </w:tc>
      </w:tr>
      <w:tr w:rsidR="00F07D59" w:rsidRPr="00BE5818" w:rsidTr="006C72C6">
        <w:tc>
          <w:tcPr>
            <w:tcW w:w="2620"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ConcreteDAO</w:t>
            </w:r>
          </w:p>
        </w:tc>
        <w:tc>
          <w:tcPr>
            <w:tcW w:w="6419" w:type="dxa"/>
            <w:shd w:val="clear" w:color="auto" w:fill="auto"/>
          </w:tcPr>
          <w:p w:rsidR="00F07D59" w:rsidRPr="00BE5818" w:rsidRDefault="00F07D59" w:rsidP="00D2218C">
            <w:pPr>
              <w:pStyle w:val="affff9"/>
              <w:rPr>
                <w:rFonts w:ascii="微软雅黑" w:eastAsia="微软雅黑" w:hAnsi="微软雅黑" w:cs="Arial"/>
                <w:color w:val="000000"/>
                <w:sz w:val="20"/>
                <w:szCs w:val="20"/>
                <w:lang w:eastAsia="zh-CN"/>
              </w:rPr>
            </w:pPr>
            <w:r w:rsidRPr="00BE5818">
              <w:rPr>
                <w:rFonts w:ascii="微软雅黑" w:eastAsia="微软雅黑" w:hAnsi="微软雅黑" w:cs="Arial" w:hint="eastAsia"/>
                <w:color w:val="000000"/>
                <w:sz w:val="20"/>
                <w:szCs w:val="20"/>
                <w:lang w:eastAsia="zh-CN"/>
              </w:rPr>
              <w:t>这是数据处理过程的逻辑组件，管理数据库访问逻辑和提供service层的数据处理接口</w:t>
            </w:r>
          </w:p>
        </w:tc>
      </w:tr>
    </w:tbl>
    <w:p w:rsidR="00F07D59" w:rsidRPr="00BE5818" w:rsidRDefault="00F07D59" w:rsidP="00F07D59">
      <w:pPr>
        <w:pStyle w:val="affff9"/>
        <w:rPr>
          <w:rFonts w:ascii="微软雅黑" w:eastAsia="微软雅黑" w:hAnsi="微软雅黑"/>
          <w:lang w:eastAsia="zh-CN"/>
        </w:rPr>
      </w:pPr>
    </w:p>
    <w:p w:rsidR="00F07D59" w:rsidRPr="00F07D59" w:rsidRDefault="00F07D59" w:rsidP="00F07D59">
      <w:pPr>
        <w:ind w:firstLine="720"/>
        <w:rPr>
          <w:rFonts w:ascii="宋体" w:hAnsi="宋体"/>
          <w:b/>
          <w:sz w:val="24"/>
        </w:rPr>
      </w:pPr>
      <w:r w:rsidRPr="00F07D59">
        <w:rPr>
          <w:rFonts w:ascii="宋体" w:hAnsi="宋体" w:hint="eastAsia"/>
          <w:b/>
          <w:sz w:val="24"/>
        </w:rPr>
        <w:t>请求处理流程：</w:t>
      </w:r>
    </w:p>
    <w:p w:rsidR="00F07D59" w:rsidRPr="00F07D59" w:rsidRDefault="00F07D59" w:rsidP="00F07D59">
      <w:pPr>
        <w:ind w:firstLine="720"/>
        <w:rPr>
          <w:rFonts w:ascii="宋体" w:hAnsi="宋体"/>
          <w:sz w:val="24"/>
        </w:rPr>
      </w:pPr>
      <w:r w:rsidRPr="00F07D59">
        <w:rPr>
          <w:rFonts w:ascii="宋体" w:hAnsi="宋体" w:hint="eastAsia"/>
          <w:sz w:val="24"/>
        </w:rPr>
        <w:t>下面的时序图完整的描述了一个后端处理如何请求处理并如何返回处理结果。</w:t>
      </w:r>
    </w:p>
    <w:p w:rsidR="00F07D59" w:rsidRPr="00F07D59" w:rsidRDefault="00F07D59" w:rsidP="00F07D59">
      <w:pPr>
        <w:ind w:firstLine="720"/>
        <w:rPr>
          <w:rFonts w:ascii="宋体" w:hAnsi="宋体"/>
          <w:sz w:val="24"/>
        </w:rPr>
      </w:pPr>
      <w:r w:rsidRPr="00F07D59">
        <w:rPr>
          <w:rFonts w:ascii="宋体" w:hAnsi="宋体" w:hint="eastAsia"/>
          <w:sz w:val="24"/>
        </w:rPr>
        <w:t>从web请求和app请求两方面考虑并进行设计。</w:t>
      </w:r>
    </w:p>
    <w:p w:rsidR="00F07D59" w:rsidRPr="00F07D59" w:rsidRDefault="00F07D59" w:rsidP="00F07D59">
      <w:pPr>
        <w:numPr>
          <w:ilvl w:val="0"/>
          <w:numId w:val="38"/>
        </w:numPr>
        <w:rPr>
          <w:rFonts w:ascii="宋体" w:hAnsi="宋体"/>
          <w:b/>
          <w:sz w:val="24"/>
        </w:rPr>
      </w:pPr>
      <w:r w:rsidRPr="00F07D59">
        <w:rPr>
          <w:rFonts w:ascii="宋体" w:hAnsi="宋体"/>
          <w:b/>
          <w:sz w:val="24"/>
        </w:rPr>
        <w:t>Web</w:t>
      </w:r>
      <w:r w:rsidRPr="00F07D59">
        <w:rPr>
          <w:rFonts w:ascii="宋体" w:hAnsi="宋体" w:hint="eastAsia"/>
          <w:b/>
          <w:sz w:val="24"/>
        </w:rPr>
        <w:t>请求处理：</w:t>
      </w:r>
    </w:p>
    <w:p w:rsidR="00F07D59" w:rsidRPr="00BE5818" w:rsidRDefault="00062F04" w:rsidP="00F07D59">
      <w:pPr>
        <w:pStyle w:val="affff9"/>
        <w:rPr>
          <w:rFonts w:ascii="微软雅黑" w:eastAsia="微软雅黑" w:hAnsi="微软雅黑"/>
        </w:rPr>
      </w:pPr>
      <w:r w:rsidRPr="00555297">
        <w:rPr>
          <w:rFonts w:ascii="微软雅黑" w:eastAsia="微软雅黑" w:hAnsi="微软雅黑"/>
          <w:noProof/>
          <w:lang w:eastAsia="zh-CN"/>
        </w:rPr>
        <w:pict>
          <v:shape id="图片 65" o:spid="_x0000_i1031" type="#_x0000_t75" style="width:469.35pt;height:201.75pt;visibility:visible;mso-wrap-style:square">
            <v:imagedata r:id="rId18" o:title=""/>
          </v:shape>
        </w:pict>
      </w:r>
    </w:p>
    <w:p w:rsidR="00F07D59" w:rsidRPr="00F07D59" w:rsidRDefault="00F07D59" w:rsidP="00F07D59">
      <w:pPr>
        <w:numPr>
          <w:ilvl w:val="0"/>
          <w:numId w:val="38"/>
        </w:numPr>
        <w:rPr>
          <w:rFonts w:ascii="宋体" w:hAnsi="宋体"/>
          <w:b/>
          <w:sz w:val="24"/>
        </w:rPr>
      </w:pPr>
      <w:r w:rsidRPr="00F07D59">
        <w:rPr>
          <w:rFonts w:ascii="宋体" w:hAnsi="宋体" w:hint="eastAsia"/>
          <w:b/>
          <w:sz w:val="24"/>
        </w:rPr>
        <w:t xml:space="preserve">APP </w:t>
      </w:r>
      <w:r w:rsidRPr="00F07D59">
        <w:rPr>
          <w:rFonts w:ascii="宋体" w:hAnsi="宋体"/>
          <w:b/>
          <w:sz w:val="24"/>
        </w:rPr>
        <w:t>REST</w:t>
      </w:r>
      <w:r w:rsidRPr="00F07D59">
        <w:rPr>
          <w:rFonts w:ascii="宋体" w:hAnsi="宋体" w:hint="eastAsia"/>
          <w:b/>
          <w:sz w:val="24"/>
        </w:rPr>
        <w:t>请求处理：</w:t>
      </w:r>
    </w:p>
    <w:p w:rsidR="00F07D59" w:rsidRPr="00BE5818" w:rsidRDefault="00062F04" w:rsidP="00F07D59">
      <w:pPr>
        <w:pStyle w:val="affff9"/>
        <w:rPr>
          <w:rFonts w:ascii="微软雅黑" w:eastAsia="微软雅黑" w:hAnsi="微软雅黑"/>
        </w:rPr>
      </w:pPr>
      <w:r w:rsidRPr="00555297">
        <w:rPr>
          <w:rFonts w:ascii="微软雅黑" w:eastAsia="微软雅黑" w:hAnsi="微软雅黑"/>
          <w:noProof/>
          <w:lang w:eastAsia="zh-CN"/>
        </w:rPr>
        <w:lastRenderedPageBreak/>
        <w:pict>
          <v:shape id="图片 5" o:spid="_x0000_i1032" type="#_x0000_t75" style="width:438.8pt;height:167.75pt;visibility:visible;mso-wrap-style:square">
            <v:imagedata r:id="rId19" o:title=""/>
          </v:shape>
        </w:pict>
      </w:r>
    </w:p>
    <w:p w:rsidR="00F07D59" w:rsidRDefault="00F07D59" w:rsidP="00F07D59"/>
    <w:p w:rsidR="00F07D59" w:rsidRPr="00F07D59" w:rsidRDefault="00F07D59" w:rsidP="00F07D59"/>
    <w:p w:rsidR="00061773" w:rsidRDefault="00612A80">
      <w:pPr>
        <w:pStyle w:val="21"/>
        <w:numPr>
          <w:ilvl w:val="1"/>
          <w:numId w:val="0"/>
        </w:numPr>
        <w:spacing w:before="240" w:after="240"/>
        <w:ind w:left="576" w:hanging="576"/>
        <w:rPr>
          <w:rFonts w:ascii="宋体" w:eastAsia="宋体" w:hAnsi="宋体"/>
          <w:b/>
        </w:rPr>
      </w:pPr>
      <w:bookmarkStart w:id="40" w:name="_Toc497921389"/>
      <w:r>
        <w:rPr>
          <w:rFonts w:ascii="宋体" w:eastAsia="宋体" w:hAnsi="宋体" w:hint="eastAsia"/>
          <w:b/>
        </w:rPr>
        <w:t>3.2.</w:t>
      </w:r>
      <w:r w:rsidR="00BD58C2">
        <w:rPr>
          <w:rFonts w:ascii="宋体" w:eastAsia="宋体" w:hAnsi="宋体" w:hint="eastAsia"/>
          <w:b/>
        </w:rPr>
        <w:t>系统认证和权限体系</w:t>
      </w:r>
      <w:bookmarkEnd w:id="40"/>
    </w:p>
    <w:p w:rsidR="00061773" w:rsidRDefault="00D2218C">
      <w:pPr>
        <w:pStyle w:val="3"/>
        <w:numPr>
          <w:ilvl w:val="2"/>
          <w:numId w:val="0"/>
        </w:numPr>
        <w:rPr>
          <w:rFonts w:ascii="宋体" w:hAnsi="宋体"/>
          <w:sz w:val="28"/>
          <w:szCs w:val="28"/>
        </w:rPr>
      </w:pPr>
      <w:bookmarkStart w:id="41" w:name="_Toc497921390"/>
      <w:r>
        <w:rPr>
          <w:rFonts w:ascii="宋体" w:hAnsi="宋体" w:hint="eastAsia"/>
          <w:sz w:val="28"/>
          <w:szCs w:val="28"/>
        </w:rPr>
        <w:t>3.2.1</w:t>
      </w:r>
      <w:r w:rsidR="00612A80">
        <w:rPr>
          <w:rFonts w:ascii="宋体" w:hAnsi="宋体" w:hint="eastAsia"/>
          <w:sz w:val="28"/>
          <w:szCs w:val="28"/>
        </w:rPr>
        <w:t>.</w:t>
      </w:r>
      <w:r>
        <w:rPr>
          <w:rFonts w:ascii="宋体" w:hAnsi="宋体" w:hint="eastAsia"/>
          <w:sz w:val="28"/>
          <w:szCs w:val="28"/>
        </w:rPr>
        <w:t>系统认证</w:t>
      </w:r>
      <w:bookmarkEnd w:id="41"/>
    </w:p>
    <w:p w:rsidR="00061773" w:rsidRDefault="00D2218C" w:rsidP="00D2218C">
      <w:pPr>
        <w:pStyle w:val="4"/>
        <w:numPr>
          <w:ilvl w:val="3"/>
          <w:numId w:val="0"/>
        </w:numPr>
        <w:ind w:right="-107"/>
        <w:rPr>
          <w:rFonts w:ascii="宋体" w:hAnsi="宋体"/>
        </w:rPr>
      </w:pPr>
      <w:r>
        <w:rPr>
          <w:rFonts w:ascii="宋体" w:hAnsi="宋体" w:hint="eastAsia"/>
        </w:rPr>
        <w:t>3.2.1</w:t>
      </w:r>
      <w:r w:rsidR="00612A80">
        <w:rPr>
          <w:rFonts w:ascii="宋体" w:hAnsi="宋体" w:hint="eastAsia"/>
        </w:rPr>
        <w:t>.1.</w:t>
      </w:r>
      <w:r>
        <w:rPr>
          <w:rFonts w:ascii="宋体" w:hAnsi="宋体" w:hint="eastAsia"/>
        </w:rPr>
        <w:t>账号来源</w:t>
      </w:r>
    </w:p>
    <w:p w:rsidR="00D2218C" w:rsidRPr="00890099" w:rsidRDefault="00E430E3" w:rsidP="00890099">
      <w:pPr>
        <w:ind w:firstLine="720"/>
        <w:rPr>
          <w:rFonts w:ascii="宋体" w:hAnsi="宋体"/>
          <w:sz w:val="24"/>
        </w:rPr>
      </w:pPr>
      <w:r w:rsidRPr="00890099">
        <w:rPr>
          <w:rFonts w:ascii="宋体" w:hAnsi="宋体" w:hint="eastAsia"/>
          <w:sz w:val="24"/>
        </w:rPr>
        <w:t>系统账号数据来源于OA系统，由OA统一管理，OA数据库开放相关的</w:t>
      </w:r>
      <w:r w:rsidR="00890099" w:rsidRPr="00890099">
        <w:rPr>
          <w:rFonts w:ascii="宋体" w:hAnsi="宋体" w:hint="eastAsia"/>
          <w:sz w:val="24"/>
        </w:rPr>
        <w:t>账号、组织架构视图，提供给项目管理系统读取。</w:t>
      </w:r>
    </w:p>
    <w:p w:rsidR="00890099" w:rsidRDefault="00890099" w:rsidP="00BF5346">
      <w:pPr>
        <w:ind w:firstLine="720"/>
        <w:rPr>
          <w:rFonts w:ascii="宋体" w:hAnsi="宋体"/>
          <w:sz w:val="24"/>
        </w:rPr>
      </w:pPr>
      <w:r w:rsidRPr="00890099">
        <w:rPr>
          <w:rFonts w:ascii="宋体" w:hAnsi="宋体" w:hint="eastAsia"/>
          <w:sz w:val="24"/>
        </w:rPr>
        <w:t>OA系统相关数据表：</w:t>
      </w:r>
    </w:p>
    <w:p w:rsidR="006461BD" w:rsidRPr="00890099" w:rsidRDefault="006461BD" w:rsidP="00BF5346">
      <w:pPr>
        <w:ind w:firstLine="720"/>
        <w:rPr>
          <w:rFonts w:ascii="宋体" w:hAnsi="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3"/>
        <w:gridCol w:w="1560"/>
        <w:gridCol w:w="2268"/>
        <w:gridCol w:w="4218"/>
      </w:tblGrid>
      <w:tr w:rsidR="00357D52" w:rsidRPr="00B163BF" w:rsidTr="00357D52">
        <w:tc>
          <w:tcPr>
            <w:tcW w:w="673" w:type="dxa"/>
            <w:shd w:val="clear" w:color="auto" w:fill="auto"/>
          </w:tcPr>
          <w:p w:rsidR="00890099" w:rsidRPr="00B163BF" w:rsidRDefault="00890099" w:rsidP="00D2218C">
            <w:pPr>
              <w:rPr>
                <w:rFonts w:ascii="宋体" w:hAnsi="宋体"/>
                <w:sz w:val="24"/>
              </w:rPr>
            </w:pPr>
            <w:r w:rsidRPr="00B163BF">
              <w:rPr>
                <w:rFonts w:ascii="宋体" w:hAnsi="宋体" w:hint="eastAsia"/>
                <w:sz w:val="24"/>
              </w:rPr>
              <w:t>序号</w:t>
            </w:r>
          </w:p>
        </w:tc>
        <w:tc>
          <w:tcPr>
            <w:tcW w:w="1560" w:type="dxa"/>
            <w:shd w:val="clear" w:color="auto" w:fill="auto"/>
          </w:tcPr>
          <w:p w:rsidR="00890099" w:rsidRPr="00B163BF" w:rsidRDefault="00890099" w:rsidP="00D2218C">
            <w:pPr>
              <w:rPr>
                <w:rFonts w:ascii="宋体" w:hAnsi="宋体"/>
                <w:sz w:val="24"/>
              </w:rPr>
            </w:pPr>
            <w:r w:rsidRPr="00B163BF">
              <w:rPr>
                <w:rFonts w:ascii="宋体" w:hAnsi="宋体" w:hint="eastAsia"/>
                <w:sz w:val="24"/>
              </w:rPr>
              <w:t>表名</w:t>
            </w:r>
          </w:p>
        </w:tc>
        <w:tc>
          <w:tcPr>
            <w:tcW w:w="2268" w:type="dxa"/>
            <w:shd w:val="clear" w:color="auto" w:fill="auto"/>
          </w:tcPr>
          <w:p w:rsidR="00890099" w:rsidRPr="00B163BF" w:rsidRDefault="00890099" w:rsidP="00D2218C">
            <w:pPr>
              <w:rPr>
                <w:rFonts w:ascii="宋体" w:hAnsi="宋体"/>
                <w:sz w:val="24"/>
              </w:rPr>
            </w:pPr>
            <w:r w:rsidRPr="00B163BF">
              <w:rPr>
                <w:rFonts w:ascii="宋体" w:hAnsi="宋体" w:hint="eastAsia"/>
                <w:sz w:val="24"/>
              </w:rPr>
              <w:t>中文名</w:t>
            </w:r>
          </w:p>
        </w:tc>
        <w:tc>
          <w:tcPr>
            <w:tcW w:w="4218" w:type="dxa"/>
            <w:shd w:val="clear" w:color="auto" w:fill="auto"/>
          </w:tcPr>
          <w:p w:rsidR="00890099" w:rsidRPr="00B163BF" w:rsidRDefault="00890099" w:rsidP="00D2218C">
            <w:pPr>
              <w:rPr>
                <w:rFonts w:ascii="宋体" w:hAnsi="宋体"/>
                <w:sz w:val="24"/>
              </w:rPr>
            </w:pPr>
            <w:r w:rsidRPr="00B163BF">
              <w:rPr>
                <w:rFonts w:ascii="宋体" w:hAnsi="宋体" w:hint="eastAsia"/>
                <w:sz w:val="24"/>
              </w:rPr>
              <w:t>表说明</w:t>
            </w:r>
          </w:p>
        </w:tc>
      </w:tr>
      <w:tr w:rsidR="00357D52" w:rsidRPr="00B163BF" w:rsidTr="00357D52">
        <w:tc>
          <w:tcPr>
            <w:tcW w:w="673" w:type="dxa"/>
            <w:shd w:val="clear" w:color="auto" w:fill="auto"/>
          </w:tcPr>
          <w:p w:rsidR="00890099" w:rsidRPr="00B163BF" w:rsidRDefault="00890099" w:rsidP="00D2218C">
            <w:pPr>
              <w:rPr>
                <w:rFonts w:ascii="宋体" w:hAnsi="宋体"/>
                <w:sz w:val="24"/>
              </w:rPr>
            </w:pPr>
            <w:r w:rsidRPr="00B163BF">
              <w:rPr>
                <w:rFonts w:ascii="宋体" w:hAnsi="宋体" w:hint="eastAsia"/>
                <w:sz w:val="24"/>
              </w:rPr>
              <w:t>1</w:t>
            </w:r>
          </w:p>
        </w:tc>
        <w:tc>
          <w:tcPr>
            <w:tcW w:w="1560"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user</w:t>
            </w:r>
          </w:p>
        </w:tc>
        <w:tc>
          <w:tcPr>
            <w:tcW w:w="2268"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用户表</w:t>
            </w:r>
          </w:p>
        </w:tc>
        <w:tc>
          <w:tcPr>
            <w:tcW w:w="4218"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存储用户账号信息、密码等，日常用于获取用户信息，登录时用来校验密码</w:t>
            </w:r>
          </w:p>
        </w:tc>
      </w:tr>
      <w:tr w:rsidR="00357D52" w:rsidRPr="00B163BF" w:rsidTr="00357D52">
        <w:tc>
          <w:tcPr>
            <w:tcW w:w="673"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2</w:t>
            </w:r>
          </w:p>
        </w:tc>
        <w:tc>
          <w:tcPr>
            <w:tcW w:w="1560" w:type="dxa"/>
            <w:shd w:val="clear" w:color="auto" w:fill="auto"/>
          </w:tcPr>
          <w:p w:rsidR="00890099" w:rsidRPr="00B163BF" w:rsidRDefault="000D0F72" w:rsidP="00D2218C">
            <w:pPr>
              <w:rPr>
                <w:rFonts w:ascii="宋体" w:hAnsi="宋体"/>
                <w:sz w:val="24"/>
              </w:rPr>
            </w:pPr>
            <w:r w:rsidRPr="00B163BF">
              <w:rPr>
                <w:rFonts w:ascii="宋体" w:hAnsi="宋体"/>
                <w:sz w:val="24"/>
              </w:rPr>
              <w:t>department</w:t>
            </w:r>
          </w:p>
        </w:tc>
        <w:tc>
          <w:tcPr>
            <w:tcW w:w="2268"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部门表</w:t>
            </w:r>
          </w:p>
        </w:tc>
        <w:tc>
          <w:tcPr>
            <w:tcW w:w="4218" w:type="dxa"/>
            <w:shd w:val="clear" w:color="auto" w:fill="auto"/>
          </w:tcPr>
          <w:p w:rsidR="00890099" w:rsidRPr="00B163BF" w:rsidRDefault="000D0F72" w:rsidP="00D2218C">
            <w:pPr>
              <w:rPr>
                <w:rFonts w:ascii="宋体" w:hAnsi="宋体"/>
                <w:sz w:val="24"/>
              </w:rPr>
            </w:pPr>
            <w:r w:rsidRPr="00B163BF">
              <w:rPr>
                <w:rFonts w:ascii="宋体" w:hAnsi="宋体" w:hint="eastAsia"/>
                <w:sz w:val="24"/>
              </w:rPr>
              <w:t>存储部门组织架构，用于获取用户所述部门信息、部门选择等操作时调用</w:t>
            </w:r>
          </w:p>
        </w:tc>
      </w:tr>
    </w:tbl>
    <w:p w:rsidR="00890099" w:rsidRPr="00890099" w:rsidRDefault="00890099" w:rsidP="00D2218C"/>
    <w:p w:rsidR="00D2218C" w:rsidRDefault="00890099" w:rsidP="00D2218C">
      <w:pPr>
        <w:pStyle w:val="4"/>
        <w:numPr>
          <w:ilvl w:val="3"/>
          <w:numId w:val="0"/>
        </w:numPr>
        <w:ind w:right="-107"/>
        <w:rPr>
          <w:rFonts w:ascii="宋体" w:hAnsi="宋体"/>
        </w:rPr>
      </w:pPr>
      <w:r>
        <w:rPr>
          <w:rFonts w:ascii="宋体" w:hAnsi="宋体" w:hint="eastAsia"/>
        </w:rPr>
        <w:t>3.2.1.2</w:t>
      </w:r>
      <w:r w:rsidR="00D2218C">
        <w:rPr>
          <w:rFonts w:ascii="宋体" w:hAnsi="宋体" w:hint="eastAsia"/>
        </w:rPr>
        <w:t>.账号及组织架构管理</w:t>
      </w:r>
    </w:p>
    <w:p w:rsidR="00D2218C" w:rsidRPr="00890099" w:rsidRDefault="00890099" w:rsidP="00890099">
      <w:pPr>
        <w:ind w:firstLine="720"/>
        <w:rPr>
          <w:rFonts w:ascii="宋体" w:hAnsi="宋体"/>
          <w:sz w:val="24"/>
        </w:rPr>
      </w:pPr>
      <w:r w:rsidRPr="00890099">
        <w:rPr>
          <w:rFonts w:ascii="宋体" w:hAnsi="宋体" w:hint="eastAsia"/>
          <w:sz w:val="24"/>
        </w:rPr>
        <w:t>账号和组织架构管理均在OA系统实现，此处略。</w:t>
      </w:r>
    </w:p>
    <w:p w:rsidR="00D2218C" w:rsidRDefault="00D2218C" w:rsidP="00D2218C"/>
    <w:p w:rsidR="00890099" w:rsidRDefault="00890099" w:rsidP="00890099">
      <w:pPr>
        <w:pStyle w:val="4"/>
        <w:numPr>
          <w:ilvl w:val="3"/>
          <w:numId w:val="0"/>
        </w:numPr>
        <w:ind w:right="-107"/>
        <w:rPr>
          <w:rFonts w:ascii="宋体" w:hAnsi="宋体"/>
        </w:rPr>
      </w:pPr>
      <w:r>
        <w:rPr>
          <w:rFonts w:ascii="宋体" w:hAnsi="宋体" w:hint="eastAsia"/>
        </w:rPr>
        <w:lastRenderedPageBreak/>
        <w:t>3.2.1.3.统一用户认证</w:t>
      </w:r>
    </w:p>
    <w:p w:rsidR="00890099" w:rsidRPr="00890099" w:rsidRDefault="00890099" w:rsidP="00890099">
      <w:pPr>
        <w:ind w:firstLine="720"/>
        <w:rPr>
          <w:rFonts w:ascii="宋体" w:hAnsi="宋体"/>
          <w:sz w:val="24"/>
        </w:rPr>
      </w:pPr>
      <w:r w:rsidRPr="00890099">
        <w:rPr>
          <w:rFonts w:ascii="宋体" w:hAnsi="宋体" w:hint="eastAsia"/>
          <w:sz w:val="24"/>
        </w:rPr>
        <w:t>统一用户认证系统，在网站门户项目中实现，并提供给各个系统统一调用。</w:t>
      </w:r>
    </w:p>
    <w:p w:rsidR="00890099" w:rsidRPr="00890099" w:rsidRDefault="00890099" w:rsidP="00890099">
      <w:pPr>
        <w:ind w:firstLine="720"/>
        <w:rPr>
          <w:rFonts w:ascii="宋体" w:hAnsi="宋体"/>
          <w:sz w:val="24"/>
        </w:rPr>
      </w:pPr>
      <w:r w:rsidRPr="00890099">
        <w:rPr>
          <w:rFonts w:ascii="宋体" w:hAnsi="宋体" w:hint="eastAsia"/>
          <w:sz w:val="24"/>
        </w:rPr>
        <w:t>统一用户系统采用CAS3.0标准协议实现，项目管理系统作为其中的一个Client端，按标准调用统一用户系统的服务。</w:t>
      </w:r>
    </w:p>
    <w:p w:rsidR="00890099" w:rsidRPr="00890099" w:rsidRDefault="00890099" w:rsidP="00890099">
      <w:pPr>
        <w:ind w:firstLine="720"/>
        <w:rPr>
          <w:rFonts w:ascii="宋体" w:hAnsi="宋体"/>
          <w:sz w:val="24"/>
        </w:rPr>
      </w:pPr>
      <w:r w:rsidRPr="00890099">
        <w:rPr>
          <w:rFonts w:ascii="宋体" w:hAnsi="宋体" w:hint="eastAsia"/>
          <w:sz w:val="24"/>
        </w:rPr>
        <w:t>需要调用的CAS接口和内部调用：</w:t>
      </w:r>
    </w:p>
    <w:p w:rsidR="00890099" w:rsidRPr="00890099" w:rsidRDefault="00890099" w:rsidP="00890099">
      <w:pPr>
        <w:numPr>
          <w:ilvl w:val="0"/>
          <w:numId w:val="36"/>
        </w:numPr>
        <w:rPr>
          <w:rFonts w:ascii="宋体" w:hAnsi="宋体"/>
          <w:sz w:val="24"/>
        </w:rPr>
      </w:pPr>
      <w:r w:rsidRPr="00890099">
        <w:rPr>
          <w:rFonts w:ascii="宋体" w:hAnsi="宋体" w:hint="eastAsia"/>
          <w:sz w:val="24"/>
        </w:rPr>
        <w:t>实现Filter，控制用户未登录状态跳转到CAS服务器</w:t>
      </w:r>
    </w:p>
    <w:p w:rsidR="00890099" w:rsidRPr="00890099" w:rsidRDefault="00890099" w:rsidP="00890099">
      <w:pPr>
        <w:numPr>
          <w:ilvl w:val="0"/>
          <w:numId w:val="36"/>
        </w:numPr>
        <w:rPr>
          <w:rFonts w:ascii="宋体" w:hAnsi="宋体"/>
          <w:sz w:val="24"/>
        </w:rPr>
      </w:pPr>
      <w:r w:rsidRPr="00890099">
        <w:rPr>
          <w:rFonts w:ascii="宋体" w:hAnsi="宋体" w:hint="eastAsia"/>
          <w:sz w:val="24"/>
        </w:rPr>
        <w:t>实现对CAS令牌的解析</w:t>
      </w:r>
    </w:p>
    <w:p w:rsidR="00890099" w:rsidRPr="00890099" w:rsidRDefault="00890099" w:rsidP="00890099">
      <w:pPr>
        <w:numPr>
          <w:ilvl w:val="0"/>
          <w:numId w:val="36"/>
        </w:numPr>
        <w:rPr>
          <w:rFonts w:ascii="宋体" w:hAnsi="宋体"/>
          <w:sz w:val="24"/>
        </w:rPr>
      </w:pPr>
      <w:r w:rsidRPr="00890099">
        <w:rPr>
          <w:rFonts w:ascii="宋体" w:hAnsi="宋体" w:hint="eastAsia"/>
          <w:sz w:val="24"/>
        </w:rPr>
        <w:t>实现本地Session存储</w:t>
      </w:r>
    </w:p>
    <w:p w:rsidR="00890099" w:rsidRPr="00890099" w:rsidRDefault="00890099" w:rsidP="00890099">
      <w:pPr>
        <w:numPr>
          <w:ilvl w:val="0"/>
          <w:numId w:val="36"/>
        </w:numPr>
        <w:rPr>
          <w:rFonts w:ascii="宋体" w:hAnsi="宋体"/>
          <w:sz w:val="24"/>
        </w:rPr>
      </w:pPr>
      <w:r w:rsidRPr="00890099">
        <w:rPr>
          <w:rFonts w:ascii="宋体" w:hAnsi="宋体" w:hint="eastAsia"/>
          <w:sz w:val="24"/>
        </w:rPr>
        <w:t>实现用户登出相关调用及本地Session的清理</w:t>
      </w:r>
    </w:p>
    <w:p w:rsidR="00890099" w:rsidRPr="00890099" w:rsidRDefault="00890099" w:rsidP="00D2218C"/>
    <w:p w:rsidR="00D2218C" w:rsidRDefault="00D2218C" w:rsidP="00D2218C">
      <w:pPr>
        <w:pStyle w:val="3"/>
        <w:numPr>
          <w:ilvl w:val="2"/>
          <w:numId w:val="0"/>
        </w:numPr>
        <w:rPr>
          <w:rFonts w:ascii="宋体" w:hAnsi="宋体"/>
          <w:sz w:val="28"/>
          <w:szCs w:val="28"/>
        </w:rPr>
      </w:pPr>
      <w:bookmarkStart w:id="42" w:name="_Toc497921391"/>
      <w:r>
        <w:rPr>
          <w:rFonts w:ascii="宋体" w:hAnsi="宋体" w:hint="eastAsia"/>
          <w:sz w:val="28"/>
          <w:szCs w:val="28"/>
        </w:rPr>
        <w:t>3.2.2.系统权限管理</w:t>
      </w:r>
      <w:bookmarkEnd w:id="42"/>
    </w:p>
    <w:p w:rsidR="00D2218C" w:rsidRDefault="00D2218C" w:rsidP="00D2218C">
      <w:pPr>
        <w:pStyle w:val="4"/>
        <w:numPr>
          <w:ilvl w:val="3"/>
          <w:numId w:val="0"/>
        </w:numPr>
        <w:ind w:right="-107"/>
        <w:rPr>
          <w:rFonts w:ascii="宋体" w:hAnsi="宋体"/>
        </w:rPr>
      </w:pPr>
      <w:r>
        <w:rPr>
          <w:rFonts w:ascii="宋体" w:hAnsi="宋体" w:hint="eastAsia"/>
        </w:rPr>
        <w:t>3.2.2.1.系统使用授权</w:t>
      </w:r>
    </w:p>
    <w:p w:rsidR="00D2218C" w:rsidRPr="00890099" w:rsidRDefault="00890099" w:rsidP="00890099">
      <w:pPr>
        <w:ind w:firstLine="720"/>
        <w:rPr>
          <w:rFonts w:ascii="宋体" w:hAnsi="宋体"/>
          <w:sz w:val="24"/>
        </w:rPr>
      </w:pPr>
      <w:r w:rsidRPr="00890099">
        <w:rPr>
          <w:rFonts w:ascii="宋体" w:hAnsi="宋体" w:hint="eastAsia"/>
          <w:sz w:val="24"/>
        </w:rPr>
        <w:t>OA系统账号覆盖整个政务网，但非所有网内用户都能使用项目管理系统，系统管理员需要对用户进行授权。</w:t>
      </w:r>
    </w:p>
    <w:p w:rsidR="00890099" w:rsidRPr="00890099" w:rsidRDefault="00890099" w:rsidP="00890099">
      <w:pPr>
        <w:ind w:firstLine="720"/>
        <w:rPr>
          <w:rFonts w:ascii="宋体" w:hAnsi="宋体"/>
          <w:sz w:val="24"/>
        </w:rPr>
      </w:pPr>
      <w:r w:rsidRPr="00890099">
        <w:rPr>
          <w:rFonts w:ascii="宋体" w:hAnsi="宋体" w:hint="eastAsia"/>
          <w:sz w:val="24"/>
        </w:rPr>
        <w:t>在项目管理系统创建用户授权表，只有表内已授权的用户，才能访问项目管理系统，否则显示相关的无权限界面进行提示。系统提供相关的用户授权维护。</w:t>
      </w:r>
    </w:p>
    <w:p w:rsidR="00890099" w:rsidRDefault="00890099" w:rsidP="00890099">
      <w:pPr>
        <w:ind w:firstLine="720"/>
        <w:rPr>
          <w:rFonts w:ascii="宋体" w:hAnsi="宋体"/>
          <w:sz w:val="24"/>
        </w:rPr>
      </w:pPr>
      <w:r w:rsidRPr="00890099">
        <w:rPr>
          <w:rFonts w:ascii="宋体" w:hAnsi="宋体" w:hint="eastAsia"/>
          <w:sz w:val="24"/>
        </w:rPr>
        <w:t>具体的认证和授权验证流程：</w:t>
      </w:r>
    </w:p>
    <w:p w:rsidR="00890099" w:rsidRPr="00890099" w:rsidRDefault="00062F04" w:rsidP="000A4012">
      <w:pPr>
        <w:rPr>
          <w:rFonts w:ascii="宋体" w:hAnsi="宋体"/>
          <w:sz w:val="24"/>
        </w:rPr>
      </w:pPr>
      <w:r w:rsidRPr="00555297">
        <w:rPr>
          <w:rFonts w:ascii="宋体" w:hAnsi="宋体"/>
          <w:sz w:val="24"/>
        </w:rPr>
        <w:pict>
          <v:shape id="_x0000_i1033" type="#_x0000_t75" style="width:425.2pt;height:101.9pt;visibility:visible;mso-wrap-style:square">
            <v:imagedata r:id="rId20" o:title=""/>
          </v:shape>
        </w:pict>
      </w:r>
    </w:p>
    <w:p w:rsidR="00D2218C" w:rsidRDefault="00D2218C" w:rsidP="00D2218C">
      <w:pPr>
        <w:pStyle w:val="4"/>
        <w:numPr>
          <w:ilvl w:val="3"/>
          <w:numId w:val="0"/>
        </w:numPr>
        <w:ind w:right="-107"/>
        <w:rPr>
          <w:rFonts w:ascii="宋体" w:hAnsi="宋体"/>
        </w:rPr>
      </w:pPr>
      <w:r>
        <w:rPr>
          <w:rFonts w:ascii="宋体" w:hAnsi="宋体" w:hint="eastAsia"/>
        </w:rPr>
        <w:lastRenderedPageBreak/>
        <w:t>3.2.2.2.模块</w:t>
      </w:r>
      <w:r w:rsidR="00902284">
        <w:rPr>
          <w:rFonts w:ascii="宋体" w:hAnsi="宋体" w:hint="eastAsia"/>
        </w:rPr>
        <w:t>、功能点</w:t>
      </w:r>
      <w:r>
        <w:rPr>
          <w:rFonts w:ascii="宋体" w:hAnsi="宋体" w:hint="eastAsia"/>
        </w:rPr>
        <w:t>权限控制和分配</w:t>
      </w:r>
    </w:p>
    <w:p w:rsidR="00D2218C" w:rsidRPr="00902284" w:rsidRDefault="00860503" w:rsidP="00902284">
      <w:pPr>
        <w:ind w:firstLine="720"/>
        <w:rPr>
          <w:rFonts w:ascii="宋体" w:hAnsi="宋体"/>
          <w:sz w:val="24"/>
        </w:rPr>
      </w:pPr>
      <w:r w:rsidRPr="00902284">
        <w:rPr>
          <w:rFonts w:ascii="宋体" w:hAnsi="宋体" w:hint="eastAsia"/>
          <w:sz w:val="24"/>
        </w:rPr>
        <w:t>用户通过菜单</w:t>
      </w:r>
      <w:r w:rsidR="00902284" w:rsidRPr="00902284">
        <w:rPr>
          <w:rFonts w:ascii="宋体" w:hAnsi="宋体" w:hint="eastAsia"/>
          <w:sz w:val="24"/>
        </w:rPr>
        <w:t>控制模块权限</w:t>
      </w:r>
      <w:r w:rsidR="00902284">
        <w:rPr>
          <w:rFonts w:ascii="宋体" w:hAnsi="宋体" w:hint="eastAsia"/>
          <w:sz w:val="24"/>
        </w:rPr>
        <w:t>，通过功能按键控制功能点权限，主要涉及体现</w:t>
      </w:r>
      <w:r w:rsidR="00902284" w:rsidRPr="00902284">
        <w:rPr>
          <w:rFonts w:ascii="宋体" w:hAnsi="宋体" w:hint="eastAsia"/>
          <w:sz w:val="24"/>
        </w:rPr>
        <w:t>：</w:t>
      </w:r>
    </w:p>
    <w:p w:rsidR="00902284" w:rsidRDefault="00902284" w:rsidP="00902284">
      <w:pPr>
        <w:numPr>
          <w:ilvl w:val="0"/>
          <w:numId w:val="44"/>
        </w:numPr>
        <w:rPr>
          <w:rFonts w:ascii="宋体" w:hAnsi="宋体"/>
          <w:sz w:val="24"/>
        </w:rPr>
      </w:pPr>
      <w:r>
        <w:rPr>
          <w:rFonts w:ascii="宋体" w:hAnsi="宋体" w:hint="eastAsia"/>
          <w:sz w:val="24"/>
        </w:rPr>
        <w:t>菜单的可见性（前端控制）</w:t>
      </w:r>
    </w:p>
    <w:p w:rsidR="00902284" w:rsidRDefault="00902284" w:rsidP="00902284">
      <w:pPr>
        <w:numPr>
          <w:ilvl w:val="0"/>
          <w:numId w:val="44"/>
        </w:numPr>
        <w:rPr>
          <w:rFonts w:ascii="宋体" w:hAnsi="宋体"/>
          <w:sz w:val="24"/>
        </w:rPr>
      </w:pPr>
      <w:r>
        <w:rPr>
          <w:rFonts w:ascii="宋体" w:hAnsi="宋体" w:hint="eastAsia"/>
          <w:sz w:val="24"/>
        </w:rPr>
        <w:t>页面的可访问性（后端控制）</w:t>
      </w:r>
    </w:p>
    <w:p w:rsidR="00902284" w:rsidRDefault="00902284" w:rsidP="00902284">
      <w:pPr>
        <w:numPr>
          <w:ilvl w:val="0"/>
          <w:numId w:val="44"/>
        </w:numPr>
        <w:rPr>
          <w:rFonts w:ascii="宋体" w:hAnsi="宋体"/>
          <w:sz w:val="24"/>
        </w:rPr>
      </w:pPr>
      <w:r>
        <w:rPr>
          <w:rFonts w:ascii="宋体" w:hAnsi="宋体" w:hint="eastAsia"/>
          <w:sz w:val="24"/>
        </w:rPr>
        <w:t>页面组件（含功能按钮）的可见性（前端控制）</w:t>
      </w:r>
    </w:p>
    <w:p w:rsidR="00902284" w:rsidRDefault="00902284" w:rsidP="00902284">
      <w:pPr>
        <w:numPr>
          <w:ilvl w:val="0"/>
          <w:numId w:val="44"/>
        </w:numPr>
        <w:rPr>
          <w:rFonts w:ascii="宋体" w:hAnsi="宋体"/>
          <w:sz w:val="24"/>
        </w:rPr>
      </w:pPr>
      <w:r>
        <w:rPr>
          <w:rFonts w:ascii="宋体" w:hAnsi="宋体" w:hint="eastAsia"/>
          <w:sz w:val="24"/>
        </w:rPr>
        <w:t>API的可调用性（后端控制）</w:t>
      </w:r>
    </w:p>
    <w:p w:rsidR="00902284" w:rsidRPr="00902284" w:rsidRDefault="00902284" w:rsidP="00902284">
      <w:pPr>
        <w:ind w:left="720"/>
        <w:rPr>
          <w:rFonts w:ascii="宋体" w:hAnsi="宋体"/>
          <w:sz w:val="24"/>
        </w:rPr>
      </w:pPr>
      <w:r>
        <w:rPr>
          <w:rFonts w:ascii="宋体" w:hAnsi="宋体" w:hint="eastAsia"/>
          <w:sz w:val="24"/>
        </w:rPr>
        <w:t>菜单可见权限和用户拥有的权限角色，提供相关的配置功能。</w:t>
      </w:r>
    </w:p>
    <w:p w:rsidR="00BD58C2" w:rsidRDefault="00BD58C2" w:rsidP="00BD58C2">
      <w:pPr>
        <w:pStyle w:val="21"/>
        <w:numPr>
          <w:ilvl w:val="1"/>
          <w:numId w:val="0"/>
        </w:numPr>
        <w:spacing w:before="240" w:after="240"/>
        <w:ind w:left="576" w:hanging="576"/>
        <w:rPr>
          <w:rFonts w:ascii="宋体" w:eastAsia="宋体" w:hAnsi="宋体"/>
          <w:b/>
        </w:rPr>
      </w:pPr>
      <w:bookmarkStart w:id="43" w:name="_Toc497921392"/>
      <w:r>
        <w:rPr>
          <w:rFonts w:ascii="宋体" w:eastAsia="宋体" w:hAnsi="宋体" w:hint="eastAsia"/>
          <w:b/>
        </w:rPr>
        <w:t>3.3.</w:t>
      </w:r>
      <w:r w:rsidR="00D2218C">
        <w:rPr>
          <w:rFonts w:ascii="宋体" w:eastAsia="宋体" w:hAnsi="宋体" w:hint="eastAsia"/>
          <w:b/>
        </w:rPr>
        <w:t>项目管理过程</w:t>
      </w:r>
      <w:bookmarkEnd w:id="43"/>
    </w:p>
    <w:p w:rsidR="00D2218C" w:rsidRDefault="00D2218C" w:rsidP="00D2218C">
      <w:pPr>
        <w:pStyle w:val="3"/>
        <w:numPr>
          <w:ilvl w:val="2"/>
          <w:numId w:val="0"/>
        </w:numPr>
        <w:rPr>
          <w:rFonts w:ascii="宋体" w:hAnsi="宋体"/>
          <w:sz w:val="28"/>
          <w:szCs w:val="28"/>
        </w:rPr>
      </w:pPr>
      <w:bookmarkStart w:id="44" w:name="_Toc497921393"/>
      <w:r>
        <w:rPr>
          <w:rFonts w:ascii="宋体" w:hAnsi="宋体" w:hint="eastAsia"/>
          <w:sz w:val="28"/>
          <w:szCs w:val="28"/>
        </w:rPr>
        <w:t>3.3.1.项目基础管理流程</w:t>
      </w:r>
      <w:bookmarkEnd w:id="44"/>
    </w:p>
    <w:p w:rsidR="00D2218C" w:rsidRPr="00FD54F0" w:rsidRDefault="00D2218C" w:rsidP="00FD54F0">
      <w:pPr>
        <w:ind w:left="720"/>
        <w:rPr>
          <w:rFonts w:ascii="宋体" w:hAnsi="宋体"/>
          <w:sz w:val="24"/>
        </w:rPr>
      </w:pPr>
      <w:r w:rsidRPr="00FD54F0">
        <w:rPr>
          <w:rFonts w:ascii="宋体" w:hAnsi="宋体" w:hint="eastAsia"/>
          <w:sz w:val="24"/>
        </w:rPr>
        <w:t>项目基础管理流程图</w:t>
      </w:r>
      <w:r w:rsidR="00FD54F0">
        <w:rPr>
          <w:rFonts w:ascii="宋体" w:hAnsi="宋体" w:hint="eastAsia"/>
          <w:sz w:val="24"/>
        </w:rPr>
        <w:t>：</w:t>
      </w:r>
    </w:p>
    <w:p w:rsidR="00FD54F0" w:rsidRDefault="00062F04" w:rsidP="00D2218C">
      <w:r>
        <w:pict>
          <v:shape id="_x0000_i1034" type="#_x0000_t75" style="width:424.55pt;height:189.5pt;visibility:visible;mso-wrap-style:square">
            <v:imagedata r:id="rId21" o:title=""/>
          </v:shape>
        </w:pict>
      </w:r>
    </w:p>
    <w:p w:rsidR="00D2218C" w:rsidRDefault="00D2218C" w:rsidP="00D2218C">
      <w:pPr>
        <w:pStyle w:val="3"/>
        <w:numPr>
          <w:ilvl w:val="2"/>
          <w:numId w:val="0"/>
        </w:numPr>
        <w:rPr>
          <w:rFonts w:ascii="宋体" w:hAnsi="宋体"/>
          <w:sz w:val="28"/>
          <w:szCs w:val="28"/>
        </w:rPr>
      </w:pPr>
      <w:bookmarkStart w:id="45" w:name="_Toc497921394"/>
      <w:r>
        <w:rPr>
          <w:rFonts w:ascii="宋体" w:hAnsi="宋体" w:hint="eastAsia"/>
          <w:sz w:val="28"/>
          <w:szCs w:val="28"/>
        </w:rPr>
        <w:t>3.3.2.项目流程</w:t>
      </w:r>
      <w:bookmarkEnd w:id="45"/>
      <w:r w:rsidR="007B212B">
        <w:rPr>
          <w:rFonts w:ascii="宋体" w:hAnsi="宋体" w:hint="eastAsia"/>
          <w:sz w:val="28"/>
          <w:szCs w:val="28"/>
        </w:rPr>
        <w:t>描述</w:t>
      </w:r>
    </w:p>
    <w:p w:rsidR="00D2218C" w:rsidRDefault="007B212B" w:rsidP="007B212B">
      <w:pPr>
        <w:numPr>
          <w:ilvl w:val="0"/>
          <w:numId w:val="47"/>
        </w:numPr>
        <w:rPr>
          <w:rFonts w:ascii="宋体" w:hAnsi="宋体"/>
          <w:sz w:val="24"/>
        </w:rPr>
      </w:pPr>
      <w:r w:rsidRPr="007B212B">
        <w:rPr>
          <w:rFonts w:ascii="宋体" w:hAnsi="宋体" w:hint="eastAsia"/>
          <w:sz w:val="24"/>
        </w:rPr>
        <w:t>项目新建：</w:t>
      </w:r>
      <w:r>
        <w:rPr>
          <w:rFonts w:ascii="宋体" w:hAnsi="宋体" w:hint="eastAsia"/>
          <w:sz w:val="24"/>
        </w:rPr>
        <w:t>由经发局用户操作，新增完成后，产生项目信息</w:t>
      </w:r>
    </w:p>
    <w:p w:rsidR="0011145B" w:rsidRDefault="0011145B" w:rsidP="007B212B">
      <w:pPr>
        <w:numPr>
          <w:ilvl w:val="0"/>
          <w:numId w:val="47"/>
        </w:numPr>
        <w:rPr>
          <w:rFonts w:ascii="宋体" w:hAnsi="宋体"/>
          <w:sz w:val="24"/>
        </w:rPr>
      </w:pPr>
      <w:r>
        <w:rPr>
          <w:rFonts w:ascii="宋体" w:hAnsi="宋体" w:hint="eastAsia"/>
          <w:sz w:val="24"/>
        </w:rPr>
        <w:t>从招商系统推送：招商系统项目协议签署完成后，通过API调用，将项目信息推送到项目管理系统，此类项目仅展示信息，不做后续流程流转</w:t>
      </w:r>
    </w:p>
    <w:p w:rsidR="0011145B" w:rsidRDefault="0011145B" w:rsidP="007B212B">
      <w:pPr>
        <w:numPr>
          <w:ilvl w:val="0"/>
          <w:numId w:val="47"/>
        </w:numPr>
        <w:rPr>
          <w:rFonts w:ascii="宋体" w:hAnsi="宋体"/>
          <w:sz w:val="24"/>
        </w:rPr>
      </w:pPr>
      <w:r>
        <w:rPr>
          <w:rFonts w:ascii="宋体" w:hAnsi="宋体" w:hint="eastAsia"/>
          <w:sz w:val="24"/>
        </w:rPr>
        <w:t>项目事项分解：自动过程，新建的项目，自动按照模板分解成多个项目事项，并分配到各个部门，由相关部门的相关角色用户进行后续跟进处理。期间产生用户待办任务，并推送到OA系统</w:t>
      </w:r>
    </w:p>
    <w:p w:rsidR="0011145B" w:rsidRDefault="0011145B" w:rsidP="007B212B">
      <w:pPr>
        <w:numPr>
          <w:ilvl w:val="0"/>
          <w:numId w:val="47"/>
        </w:numPr>
        <w:rPr>
          <w:rFonts w:ascii="宋体" w:hAnsi="宋体"/>
          <w:sz w:val="24"/>
        </w:rPr>
      </w:pPr>
      <w:r>
        <w:rPr>
          <w:rFonts w:ascii="宋体" w:hAnsi="宋体" w:hint="eastAsia"/>
          <w:sz w:val="24"/>
        </w:rPr>
        <w:lastRenderedPageBreak/>
        <w:t>各部门处理：各部门用户对事项进行处理，可以处理成五种状态：无需处理、未开始、受理中、已完结、存在问题。用户可以随时更改状态</w:t>
      </w:r>
    </w:p>
    <w:p w:rsidR="0011145B" w:rsidRPr="007B212B" w:rsidRDefault="0011145B" w:rsidP="007B212B">
      <w:pPr>
        <w:numPr>
          <w:ilvl w:val="0"/>
          <w:numId w:val="47"/>
        </w:numPr>
        <w:rPr>
          <w:rFonts w:ascii="宋体" w:hAnsi="宋体"/>
          <w:sz w:val="24"/>
        </w:rPr>
      </w:pPr>
      <w:r>
        <w:rPr>
          <w:rFonts w:ascii="宋体" w:hAnsi="宋体" w:hint="eastAsia"/>
          <w:sz w:val="24"/>
        </w:rPr>
        <w:t>项目跟踪：项目管理系统随时展示项目各个事项的处理状态，以图形化方式展示，供相关权限的用户和领导查看。</w:t>
      </w:r>
    </w:p>
    <w:p w:rsidR="00FD54F0" w:rsidRPr="00D2218C" w:rsidRDefault="00FD54F0" w:rsidP="00D2218C">
      <w:r>
        <w:rPr>
          <w:rFonts w:hint="eastAsia"/>
        </w:rPr>
        <w:tab/>
      </w:r>
    </w:p>
    <w:p w:rsidR="00061773" w:rsidRPr="00D2218C" w:rsidRDefault="00061773">
      <w:pPr>
        <w:rPr>
          <w:rFonts w:ascii="宋体" w:hAnsi="宋体"/>
          <w:sz w:val="24"/>
        </w:rPr>
      </w:pPr>
    </w:p>
    <w:p w:rsidR="00BD58C2" w:rsidRDefault="00BD58C2" w:rsidP="00BD58C2">
      <w:pPr>
        <w:pStyle w:val="21"/>
        <w:numPr>
          <w:ilvl w:val="1"/>
          <w:numId w:val="0"/>
        </w:numPr>
        <w:spacing w:before="240" w:after="240"/>
        <w:ind w:left="576" w:hanging="576"/>
        <w:rPr>
          <w:rFonts w:ascii="宋体" w:eastAsia="宋体" w:hAnsi="宋体"/>
          <w:b/>
        </w:rPr>
      </w:pPr>
      <w:bookmarkStart w:id="46" w:name="_Toc497921395"/>
      <w:r>
        <w:rPr>
          <w:rFonts w:ascii="宋体" w:eastAsia="宋体" w:hAnsi="宋体" w:hint="eastAsia"/>
          <w:b/>
        </w:rPr>
        <w:t>3.4.外部接口</w:t>
      </w:r>
      <w:bookmarkEnd w:id="46"/>
    </w:p>
    <w:p w:rsidR="00D2218C" w:rsidRDefault="00D2218C" w:rsidP="00D2218C">
      <w:pPr>
        <w:pStyle w:val="3"/>
        <w:numPr>
          <w:ilvl w:val="2"/>
          <w:numId w:val="0"/>
        </w:numPr>
        <w:rPr>
          <w:rFonts w:ascii="宋体" w:hAnsi="宋体"/>
          <w:sz w:val="28"/>
          <w:szCs w:val="28"/>
        </w:rPr>
      </w:pPr>
      <w:bookmarkStart w:id="47" w:name="_Toc497921396"/>
      <w:r>
        <w:rPr>
          <w:rFonts w:ascii="宋体" w:hAnsi="宋体" w:hint="eastAsia"/>
          <w:sz w:val="28"/>
          <w:szCs w:val="28"/>
        </w:rPr>
        <w:t>3.4.1.统一认证平台接口</w:t>
      </w:r>
      <w:bookmarkEnd w:id="47"/>
    </w:p>
    <w:p w:rsidR="00D2218C" w:rsidRDefault="00902284" w:rsidP="00902284">
      <w:pPr>
        <w:ind w:firstLine="720"/>
        <w:rPr>
          <w:rFonts w:ascii="宋体" w:hAnsi="宋体"/>
          <w:sz w:val="24"/>
        </w:rPr>
      </w:pPr>
      <w:r>
        <w:rPr>
          <w:rFonts w:ascii="宋体" w:hAnsi="宋体" w:hint="eastAsia"/>
          <w:sz w:val="24"/>
        </w:rPr>
        <w:t>与</w:t>
      </w:r>
      <w:r w:rsidRPr="00902284">
        <w:rPr>
          <w:rFonts w:ascii="宋体" w:hAnsi="宋体" w:hint="eastAsia"/>
          <w:sz w:val="24"/>
        </w:rPr>
        <w:t>统一认证平台</w:t>
      </w:r>
      <w:r>
        <w:rPr>
          <w:rFonts w:ascii="宋体" w:hAnsi="宋体" w:hint="eastAsia"/>
          <w:sz w:val="24"/>
        </w:rPr>
        <w:t>对接</w:t>
      </w:r>
      <w:r w:rsidRPr="00902284">
        <w:rPr>
          <w:rFonts w:ascii="宋体" w:hAnsi="宋体" w:hint="eastAsia"/>
          <w:sz w:val="24"/>
        </w:rPr>
        <w:t>包含</w:t>
      </w:r>
      <w:r>
        <w:rPr>
          <w:rFonts w:ascii="宋体" w:hAnsi="宋体" w:hint="eastAsia"/>
          <w:sz w:val="24"/>
        </w:rPr>
        <w:t>登录和注销两个接口，接口符合CAS3规范，具体详见统一认证接入文档，此处略。</w:t>
      </w:r>
    </w:p>
    <w:p w:rsidR="00902284" w:rsidRPr="00902284" w:rsidRDefault="00902284" w:rsidP="00902284">
      <w:pPr>
        <w:ind w:firstLine="720"/>
        <w:rPr>
          <w:rFonts w:ascii="宋体" w:hAnsi="宋体"/>
          <w:sz w:val="24"/>
        </w:rPr>
      </w:pPr>
    </w:p>
    <w:p w:rsidR="00D2218C" w:rsidRDefault="00D2218C" w:rsidP="00D2218C">
      <w:pPr>
        <w:pStyle w:val="3"/>
        <w:numPr>
          <w:ilvl w:val="2"/>
          <w:numId w:val="0"/>
        </w:numPr>
        <w:rPr>
          <w:rFonts w:ascii="宋体" w:hAnsi="宋体"/>
          <w:sz w:val="28"/>
          <w:szCs w:val="28"/>
        </w:rPr>
      </w:pPr>
      <w:bookmarkStart w:id="48" w:name="_Toc497921397"/>
      <w:r>
        <w:rPr>
          <w:rFonts w:ascii="宋体" w:hAnsi="宋体" w:hint="eastAsia"/>
          <w:sz w:val="28"/>
          <w:szCs w:val="28"/>
        </w:rPr>
        <w:t>3.4.2.招商管理系统接口</w:t>
      </w:r>
      <w:bookmarkEnd w:id="48"/>
    </w:p>
    <w:p w:rsidR="00902284" w:rsidRDefault="00902284" w:rsidP="00902284">
      <w:pPr>
        <w:ind w:firstLine="720"/>
        <w:rPr>
          <w:rFonts w:ascii="宋体" w:hAnsi="宋体"/>
          <w:sz w:val="24"/>
        </w:rPr>
      </w:pPr>
      <w:r>
        <w:rPr>
          <w:rFonts w:ascii="宋体" w:hAnsi="宋体" w:hint="eastAsia"/>
          <w:sz w:val="24"/>
        </w:rPr>
        <w:t>招商管理系统需要把项目推送到项目管理系统，项目在立项完成后进行推送，项目管理系统提供API供调用。</w:t>
      </w:r>
      <w:r w:rsidR="00F4029A">
        <w:rPr>
          <w:rFonts w:ascii="宋体" w:hAnsi="宋体" w:hint="eastAsia"/>
          <w:sz w:val="24"/>
        </w:rPr>
        <w:t>另外，项目管理系统可以退回项目，之后让招商系统重新提交，退回的项目在项目管理系统标注为“已退回”状态重新提交后，作为一条新</w:t>
      </w:r>
      <w:r w:rsidR="00D21D70">
        <w:rPr>
          <w:rFonts w:ascii="宋体" w:hAnsi="宋体" w:hint="eastAsia"/>
          <w:sz w:val="24"/>
        </w:rPr>
        <w:t>记录</w:t>
      </w:r>
      <w:r w:rsidR="00F4029A">
        <w:rPr>
          <w:rFonts w:ascii="宋体" w:hAnsi="宋体" w:hint="eastAsia"/>
          <w:sz w:val="24"/>
        </w:rPr>
        <w:t>提交。</w:t>
      </w:r>
    </w:p>
    <w:p w:rsidR="00F4029A" w:rsidRDefault="00F4029A" w:rsidP="00902284">
      <w:pPr>
        <w:ind w:firstLine="720"/>
        <w:rPr>
          <w:rFonts w:ascii="宋体" w:hAnsi="宋体"/>
          <w:sz w:val="24"/>
        </w:rPr>
      </w:pPr>
      <w:r>
        <w:rPr>
          <w:rFonts w:ascii="宋体" w:hAnsi="宋体" w:hint="eastAsia"/>
          <w:sz w:val="24"/>
        </w:rPr>
        <w:t>相关接口</w:t>
      </w:r>
      <w:r w:rsidR="00086598">
        <w:rPr>
          <w:rFonts w:ascii="宋体" w:hAnsi="宋体" w:hint="eastAsia"/>
          <w:sz w:val="24"/>
        </w:rPr>
        <w:t>：</w:t>
      </w:r>
    </w:p>
    <w:p w:rsidR="00086598" w:rsidRPr="00F4029A" w:rsidRDefault="00086598" w:rsidP="00086598">
      <w:pPr>
        <w:pStyle w:val="4"/>
        <w:numPr>
          <w:ilvl w:val="3"/>
          <w:numId w:val="0"/>
        </w:numPr>
        <w:ind w:right="-107"/>
        <w:rPr>
          <w:rFonts w:ascii="宋体" w:hAnsi="宋体"/>
        </w:rPr>
      </w:pPr>
      <w:r>
        <w:rPr>
          <w:rFonts w:ascii="宋体" w:hAnsi="宋体" w:hint="eastAsia"/>
        </w:rPr>
        <w:t>3.4.2.1.项目新增接口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7"/>
        <w:gridCol w:w="6912"/>
      </w:tblGrid>
      <w:tr w:rsidR="00357D52" w:rsidRPr="00357D52" w:rsidTr="00357D52">
        <w:tc>
          <w:tcPr>
            <w:tcW w:w="1807"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接口名称</w:t>
            </w:r>
          </w:p>
        </w:tc>
        <w:tc>
          <w:tcPr>
            <w:tcW w:w="6912"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项目新增</w:t>
            </w:r>
          </w:p>
        </w:tc>
      </w:tr>
      <w:tr w:rsidR="00357D52" w:rsidRPr="00357D52" w:rsidTr="00357D52">
        <w:tc>
          <w:tcPr>
            <w:tcW w:w="1807"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接口提供方</w:t>
            </w:r>
          </w:p>
        </w:tc>
        <w:tc>
          <w:tcPr>
            <w:tcW w:w="6912"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项目管理系统</w:t>
            </w:r>
          </w:p>
        </w:tc>
      </w:tr>
      <w:tr w:rsidR="00357D52" w:rsidRPr="00357D52" w:rsidTr="00357D52">
        <w:tc>
          <w:tcPr>
            <w:tcW w:w="1807"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接口调用方</w:t>
            </w:r>
          </w:p>
        </w:tc>
        <w:tc>
          <w:tcPr>
            <w:tcW w:w="6912"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招商管理系统</w:t>
            </w:r>
          </w:p>
        </w:tc>
      </w:tr>
      <w:tr w:rsidR="00357D52" w:rsidRPr="00357D52" w:rsidTr="00357D52">
        <w:tc>
          <w:tcPr>
            <w:tcW w:w="1807" w:type="dxa"/>
            <w:shd w:val="clear" w:color="auto" w:fill="auto"/>
          </w:tcPr>
          <w:p w:rsidR="00F4029A" w:rsidRPr="00357D52" w:rsidRDefault="00F4029A" w:rsidP="00902284">
            <w:pPr>
              <w:rPr>
                <w:rFonts w:ascii="宋体" w:hAnsi="宋体"/>
                <w:sz w:val="24"/>
              </w:rPr>
            </w:pPr>
            <w:r w:rsidRPr="00357D52">
              <w:rPr>
                <w:rFonts w:ascii="宋体" w:hAnsi="宋体" w:hint="eastAsia"/>
                <w:sz w:val="24"/>
              </w:rPr>
              <w:t>输入参数</w:t>
            </w:r>
          </w:p>
        </w:tc>
        <w:tc>
          <w:tcPr>
            <w:tcW w:w="6912" w:type="dxa"/>
            <w:shd w:val="clear" w:color="auto" w:fill="auto"/>
          </w:tcPr>
          <w:p w:rsidR="00F4029A" w:rsidRPr="00357D52" w:rsidRDefault="00086598" w:rsidP="00902284">
            <w:pPr>
              <w:rPr>
                <w:rFonts w:ascii="宋体" w:hAnsi="宋体"/>
                <w:sz w:val="24"/>
              </w:rPr>
            </w:pPr>
            <w:r w:rsidRPr="00357D52">
              <w:rPr>
                <w:rFonts w:ascii="宋体" w:hAnsi="宋体" w:hint="eastAsia"/>
                <w:sz w:val="24"/>
              </w:rPr>
              <w:t>入</w:t>
            </w:r>
            <w:r w:rsidR="00FE5C3C">
              <w:rPr>
                <w:rFonts w:ascii="宋体" w:hAnsi="宋体" w:hint="eastAsia"/>
                <w:sz w:val="24"/>
              </w:rPr>
              <w:t>园</w:t>
            </w:r>
            <w:r w:rsidRPr="00357D52">
              <w:rPr>
                <w:rFonts w:ascii="宋体" w:hAnsi="宋体" w:hint="eastAsia"/>
                <w:sz w:val="24"/>
              </w:rPr>
              <w:t>协议扫描件，项目简介，投资概况，征地，占地面积，</w:t>
            </w:r>
            <w:r w:rsidRPr="00DE2AB4">
              <w:rPr>
                <w:rFonts w:ascii="宋体" w:hAnsi="宋体" w:hint="eastAsia"/>
                <w:sz w:val="24"/>
              </w:rPr>
              <w:t>总投资，</w:t>
            </w:r>
            <w:r w:rsidRPr="00357D52">
              <w:rPr>
                <w:rFonts w:ascii="宋体" w:hAnsi="宋体" w:hint="eastAsia"/>
                <w:sz w:val="24"/>
              </w:rPr>
              <w:t>投资单位，公司全称，选址位置，项目负责人姓名，电话，项目联系人姓名，电话，项目ID</w:t>
            </w:r>
          </w:p>
        </w:tc>
      </w:tr>
      <w:tr w:rsidR="00357D52" w:rsidRPr="00357D52" w:rsidTr="00357D52">
        <w:tc>
          <w:tcPr>
            <w:tcW w:w="1807" w:type="dxa"/>
            <w:shd w:val="clear" w:color="auto" w:fill="auto"/>
          </w:tcPr>
          <w:p w:rsidR="00F4029A" w:rsidRPr="00357D52" w:rsidRDefault="00086598" w:rsidP="00902284">
            <w:pPr>
              <w:rPr>
                <w:rFonts w:ascii="宋体" w:hAnsi="宋体"/>
                <w:sz w:val="24"/>
              </w:rPr>
            </w:pPr>
            <w:r w:rsidRPr="00357D52">
              <w:rPr>
                <w:rFonts w:ascii="宋体" w:hAnsi="宋体" w:hint="eastAsia"/>
                <w:sz w:val="24"/>
              </w:rPr>
              <w:t>输出结果</w:t>
            </w:r>
          </w:p>
        </w:tc>
        <w:tc>
          <w:tcPr>
            <w:tcW w:w="6912" w:type="dxa"/>
            <w:shd w:val="clear" w:color="auto" w:fill="auto"/>
          </w:tcPr>
          <w:p w:rsidR="00F4029A" w:rsidRPr="00357D52" w:rsidRDefault="00086598" w:rsidP="00902284">
            <w:pPr>
              <w:rPr>
                <w:rFonts w:ascii="宋体" w:hAnsi="宋体"/>
                <w:sz w:val="24"/>
              </w:rPr>
            </w:pPr>
            <w:r w:rsidRPr="00357D52">
              <w:rPr>
                <w:rFonts w:ascii="宋体" w:hAnsi="宋体" w:hint="eastAsia"/>
                <w:sz w:val="24"/>
              </w:rPr>
              <w:t>是否新增成功/失败信息</w:t>
            </w:r>
          </w:p>
        </w:tc>
      </w:tr>
      <w:tr w:rsidR="00357D52" w:rsidRPr="00357D52" w:rsidTr="00357D52">
        <w:tc>
          <w:tcPr>
            <w:tcW w:w="1807" w:type="dxa"/>
            <w:shd w:val="clear" w:color="auto" w:fill="auto"/>
          </w:tcPr>
          <w:p w:rsidR="00086598" w:rsidRPr="00357D52" w:rsidRDefault="00086598" w:rsidP="00902284">
            <w:pPr>
              <w:rPr>
                <w:rFonts w:ascii="宋体" w:hAnsi="宋体"/>
                <w:sz w:val="24"/>
              </w:rPr>
            </w:pPr>
            <w:r w:rsidRPr="00357D52">
              <w:rPr>
                <w:rFonts w:ascii="宋体" w:hAnsi="宋体" w:hint="eastAsia"/>
                <w:sz w:val="24"/>
              </w:rPr>
              <w:t>调用时机</w:t>
            </w:r>
          </w:p>
        </w:tc>
        <w:tc>
          <w:tcPr>
            <w:tcW w:w="6912" w:type="dxa"/>
            <w:shd w:val="clear" w:color="auto" w:fill="auto"/>
          </w:tcPr>
          <w:p w:rsidR="00086598" w:rsidRPr="00357D52" w:rsidRDefault="00086598" w:rsidP="00902284">
            <w:pPr>
              <w:rPr>
                <w:rFonts w:ascii="宋体" w:hAnsi="宋体"/>
                <w:sz w:val="24"/>
              </w:rPr>
            </w:pPr>
            <w:r w:rsidRPr="00357D52">
              <w:rPr>
                <w:rFonts w:ascii="宋体" w:hAnsi="宋体" w:hint="eastAsia"/>
                <w:sz w:val="24"/>
              </w:rPr>
              <w:t>招商协议签署完成后</w:t>
            </w:r>
          </w:p>
        </w:tc>
      </w:tr>
      <w:tr w:rsidR="00357D52" w:rsidRPr="00357D52" w:rsidTr="00357D52">
        <w:trPr>
          <w:trHeight w:val="274"/>
        </w:trPr>
        <w:tc>
          <w:tcPr>
            <w:tcW w:w="1807" w:type="dxa"/>
            <w:shd w:val="clear" w:color="auto" w:fill="auto"/>
          </w:tcPr>
          <w:p w:rsidR="00086598" w:rsidRPr="00357D52" w:rsidRDefault="00086598" w:rsidP="00902284">
            <w:pPr>
              <w:rPr>
                <w:rFonts w:ascii="宋体" w:hAnsi="宋体"/>
                <w:sz w:val="24"/>
              </w:rPr>
            </w:pPr>
            <w:r w:rsidRPr="00357D52">
              <w:rPr>
                <w:rFonts w:ascii="宋体" w:hAnsi="宋体" w:hint="eastAsia"/>
                <w:sz w:val="24"/>
              </w:rPr>
              <w:t>其他备注</w:t>
            </w:r>
          </w:p>
        </w:tc>
        <w:tc>
          <w:tcPr>
            <w:tcW w:w="6912" w:type="dxa"/>
            <w:shd w:val="clear" w:color="auto" w:fill="auto"/>
          </w:tcPr>
          <w:p w:rsidR="00086598" w:rsidRPr="00357D52" w:rsidRDefault="00086598" w:rsidP="00902284">
            <w:pPr>
              <w:rPr>
                <w:rFonts w:ascii="宋体" w:hAnsi="宋体"/>
                <w:sz w:val="24"/>
              </w:rPr>
            </w:pPr>
            <w:r w:rsidRPr="00357D52">
              <w:rPr>
                <w:rFonts w:ascii="宋体" w:hAnsi="宋体" w:hint="eastAsia"/>
                <w:sz w:val="24"/>
              </w:rPr>
              <w:t>招商管理系统须在调用完成后标注状态，以便处理后续退回</w:t>
            </w:r>
            <w:bookmarkStart w:id="49" w:name="_GoBack"/>
            <w:bookmarkEnd w:id="49"/>
          </w:p>
        </w:tc>
      </w:tr>
    </w:tbl>
    <w:p w:rsidR="00086598" w:rsidRPr="00F4029A" w:rsidRDefault="00086598" w:rsidP="00086598">
      <w:pPr>
        <w:pStyle w:val="4"/>
        <w:numPr>
          <w:ilvl w:val="3"/>
          <w:numId w:val="0"/>
        </w:numPr>
        <w:ind w:right="-107"/>
        <w:rPr>
          <w:rFonts w:ascii="宋体" w:hAnsi="宋体"/>
        </w:rPr>
      </w:pPr>
      <w:r>
        <w:rPr>
          <w:rFonts w:ascii="宋体" w:hAnsi="宋体" w:hint="eastAsia"/>
        </w:rPr>
        <w:lastRenderedPageBreak/>
        <w:t>3.4.2.2.项目新增接口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7"/>
        <w:gridCol w:w="6912"/>
      </w:tblGrid>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接口名称</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项目退回</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接口提供方</w:t>
            </w:r>
          </w:p>
        </w:tc>
        <w:tc>
          <w:tcPr>
            <w:tcW w:w="6912" w:type="dxa"/>
            <w:shd w:val="clear" w:color="auto" w:fill="auto"/>
          </w:tcPr>
          <w:p w:rsidR="00086598" w:rsidRPr="00357D52" w:rsidRDefault="00086598" w:rsidP="00086598">
            <w:pPr>
              <w:rPr>
                <w:rFonts w:ascii="宋体" w:hAnsi="宋体"/>
                <w:sz w:val="24"/>
              </w:rPr>
            </w:pPr>
            <w:r w:rsidRPr="00357D52">
              <w:rPr>
                <w:rFonts w:ascii="宋体" w:hAnsi="宋体" w:hint="eastAsia"/>
                <w:sz w:val="24"/>
              </w:rPr>
              <w:t>招商管理系统</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接口调用方</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项目管理系统</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输入参数</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项目ID、退回原因</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输出结果</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是否退回成功/失败信息</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调用时机</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随用户相关操作</w:t>
            </w:r>
          </w:p>
        </w:tc>
      </w:tr>
      <w:tr w:rsidR="00357D52" w:rsidRPr="00357D52" w:rsidTr="00357D52">
        <w:trPr>
          <w:trHeight w:val="273"/>
        </w:trPr>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其他备注</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项目管理系统须在调用完成后将该项目标注成“已退回”</w:t>
            </w:r>
          </w:p>
        </w:tc>
      </w:tr>
    </w:tbl>
    <w:p w:rsidR="00D2218C" w:rsidRPr="00902284" w:rsidRDefault="00D2218C" w:rsidP="00D2218C"/>
    <w:p w:rsidR="00D2218C" w:rsidRDefault="00D2218C" w:rsidP="00D2218C">
      <w:pPr>
        <w:pStyle w:val="3"/>
        <w:numPr>
          <w:ilvl w:val="2"/>
          <w:numId w:val="0"/>
        </w:numPr>
        <w:rPr>
          <w:rFonts w:ascii="宋体" w:hAnsi="宋体"/>
          <w:sz w:val="28"/>
          <w:szCs w:val="28"/>
        </w:rPr>
      </w:pPr>
      <w:bookmarkStart w:id="50" w:name="_Toc497921398"/>
      <w:r>
        <w:rPr>
          <w:rFonts w:ascii="宋体" w:hAnsi="宋体" w:hint="eastAsia"/>
          <w:sz w:val="28"/>
          <w:szCs w:val="28"/>
        </w:rPr>
        <w:t>3.4.3.OA办公系统接口</w:t>
      </w:r>
      <w:bookmarkEnd w:id="50"/>
    </w:p>
    <w:p w:rsidR="00D2218C" w:rsidRDefault="00086598" w:rsidP="00086598">
      <w:pPr>
        <w:ind w:firstLine="720"/>
        <w:rPr>
          <w:rFonts w:ascii="宋体" w:hAnsi="宋体"/>
          <w:sz w:val="24"/>
        </w:rPr>
      </w:pPr>
      <w:r>
        <w:rPr>
          <w:rFonts w:ascii="宋体" w:hAnsi="宋体" w:hint="eastAsia"/>
          <w:sz w:val="24"/>
        </w:rPr>
        <w:t>项目管理系统需要将待办事项推送到OA，以便OA系统进行个人事项的统一展示和管理。</w:t>
      </w:r>
    </w:p>
    <w:p w:rsidR="00086598" w:rsidRPr="00086598" w:rsidRDefault="00086598" w:rsidP="00086598">
      <w:pPr>
        <w:ind w:firstLine="720"/>
        <w:rPr>
          <w:rFonts w:ascii="宋体" w:hAnsi="宋体"/>
          <w:sz w:val="24"/>
        </w:rPr>
      </w:pPr>
      <w:r>
        <w:rPr>
          <w:rFonts w:ascii="宋体" w:hAnsi="宋体" w:hint="eastAsia"/>
          <w:sz w:val="24"/>
        </w:rPr>
        <w:t>相关接口：</w:t>
      </w:r>
    </w:p>
    <w:p w:rsidR="00086598" w:rsidRPr="00F4029A" w:rsidRDefault="00086598" w:rsidP="00086598">
      <w:pPr>
        <w:pStyle w:val="4"/>
        <w:numPr>
          <w:ilvl w:val="3"/>
          <w:numId w:val="0"/>
        </w:numPr>
        <w:ind w:right="-107"/>
        <w:rPr>
          <w:rFonts w:ascii="宋体" w:hAnsi="宋体"/>
        </w:rPr>
      </w:pPr>
      <w:r>
        <w:rPr>
          <w:rFonts w:ascii="宋体" w:hAnsi="宋体" w:hint="eastAsia"/>
        </w:rPr>
        <w:t>3.4</w:t>
      </w:r>
      <w:r w:rsidR="00F3629D">
        <w:rPr>
          <w:rFonts w:ascii="宋体" w:hAnsi="宋体" w:hint="eastAsia"/>
        </w:rPr>
        <w:t>.3.1</w:t>
      </w:r>
      <w:r>
        <w:rPr>
          <w:rFonts w:ascii="宋体" w:hAnsi="宋体" w:hint="eastAsia"/>
        </w:rPr>
        <w:t>.</w:t>
      </w:r>
      <w:r w:rsidR="00EF2915">
        <w:rPr>
          <w:rFonts w:ascii="宋体" w:hAnsi="宋体" w:hint="eastAsia"/>
        </w:rPr>
        <w:t>事项</w:t>
      </w:r>
      <w:r>
        <w:rPr>
          <w:rFonts w:ascii="宋体" w:hAnsi="宋体" w:hint="eastAsia"/>
        </w:rPr>
        <w:t>新增接口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7"/>
        <w:gridCol w:w="6912"/>
      </w:tblGrid>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接口名称</w:t>
            </w:r>
          </w:p>
        </w:tc>
        <w:tc>
          <w:tcPr>
            <w:tcW w:w="6912" w:type="dxa"/>
            <w:shd w:val="clear" w:color="auto" w:fill="auto"/>
          </w:tcPr>
          <w:p w:rsidR="00086598" w:rsidRPr="00357D52" w:rsidRDefault="00EF2915" w:rsidP="00986CF7">
            <w:pPr>
              <w:rPr>
                <w:rFonts w:ascii="宋体" w:hAnsi="宋体"/>
                <w:sz w:val="24"/>
              </w:rPr>
            </w:pPr>
            <w:r w:rsidRPr="00357D52">
              <w:rPr>
                <w:rFonts w:ascii="宋体" w:hAnsi="宋体" w:hint="eastAsia"/>
                <w:sz w:val="24"/>
              </w:rPr>
              <w:t>个人待办事项新增</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接口提供方</w:t>
            </w:r>
          </w:p>
        </w:tc>
        <w:tc>
          <w:tcPr>
            <w:tcW w:w="6912" w:type="dxa"/>
            <w:shd w:val="clear" w:color="auto" w:fill="auto"/>
          </w:tcPr>
          <w:p w:rsidR="00086598" w:rsidRPr="00357D52" w:rsidRDefault="00EF2915" w:rsidP="00986CF7">
            <w:pPr>
              <w:rPr>
                <w:rFonts w:ascii="宋体" w:hAnsi="宋体"/>
                <w:sz w:val="24"/>
              </w:rPr>
            </w:pPr>
            <w:r w:rsidRPr="00357D52">
              <w:rPr>
                <w:rFonts w:ascii="宋体" w:hAnsi="宋体" w:hint="eastAsia"/>
                <w:sz w:val="24"/>
              </w:rPr>
              <w:t>OA办公</w:t>
            </w:r>
            <w:r w:rsidR="00086598" w:rsidRPr="00357D52">
              <w:rPr>
                <w:rFonts w:ascii="宋体" w:hAnsi="宋体" w:hint="eastAsia"/>
                <w:sz w:val="24"/>
              </w:rPr>
              <w:t>系统</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接口调用方</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项目管理系统</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输入参数</w:t>
            </w:r>
          </w:p>
        </w:tc>
        <w:tc>
          <w:tcPr>
            <w:tcW w:w="6912" w:type="dxa"/>
            <w:shd w:val="clear" w:color="auto" w:fill="auto"/>
          </w:tcPr>
          <w:p w:rsidR="00086598" w:rsidRPr="00357D52" w:rsidRDefault="00EF2915" w:rsidP="00986CF7">
            <w:pPr>
              <w:rPr>
                <w:rFonts w:ascii="宋体" w:hAnsi="宋体"/>
                <w:sz w:val="24"/>
              </w:rPr>
            </w:pPr>
            <w:r w:rsidRPr="00357D52">
              <w:rPr>
                <w:rFonts w:ascii="宋体" w:hAnsi="宋体" w:hint="eastAsia"/>
                <w:sz w:val="24"/>
              </w:rPr>
              <w:t>事项</w:t>
            </w:r>
            <w:r w:rsidR="00086598" w:rsidRPr="00357D52">
              <w:rPr>
                <w:rFonts w:ascii="宋体" w:hAnsi="宋体" w:hint="eastAsia"/>
                <w:sz w:val="24"/>
              </w:rPr>
              <w:t>ID、</w:t>
            </w:r>
            <w:r w:rsidRPr="00357D52">
              <w:rPr>
                <w:rFonts w:ascii="宋体" w:hAnsi="宋体" w:hint="eastAsia"/>
                <w:sz w:val="24"/>
              </w:rPr>
              <w:t>事项名称、归属人、截止时间、处理URL、当前处理状态</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输出结果</w:t>
            </w:r>
          </w:p>
        </w:tc>
        <w:tc>
          <w:tcPr>
            <w:tcW w:w="6912"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是否</w:t>
            </w:r>
            <w:r w:rsidR="00EF2915" w:rsidRPr="00357D52">
              <w:rPr>
                <w:rFonts w:ascii="宋体" w:hAnsi="宋体" w:hint="eastAsia"/>
                <w:sz w:val="24"/>
              </w:rPr>
              <w:t>新增</w:t>
            </w:r>
            <w:r w:rsidRPr="00357D52">
              <w:rPr>
                <w:rFonts w:ascii="宋体" w:hAnsi="宋体" w:hint="eastAsia"/>
                <w:sz w:val="24"/>
              </w:rPr>
              <w:t>成功/失败信息</w:t>
            </w:r>
          </w:p>
        </w:tc>
      </w:tr>
      <w:tr w:rsidR="00357D52" w:rsidRPr="00357D52" w:rsidTr="00357D52">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调用时机</w:t>
            </w:r>
          </w:p>
        </w:tc>
        <w:tc>
          <w:tcPr>
            <w:tcW w:w="6912" w:type="dxa"/>
            <w:shd w:val="clear" w:color="auto" w:fill="auto"/>
          </w:tcPr>
          <w:p w:rsidR="00086598" w:rsidRPr="00357D52" w:rsidRDefault="00EF2915" w:rsidP="00986CF7">
            <w:pPr>
              <w:rPr>
                <w:rFonts w:ascii="宋体" w:hAnsi="宋体"/>
                <w:sz w:val="24"/>
              </w:rPr>
            </w:pPr>
            <w:r w:rsidRPr="00357D52">
              <w:rPr>
                <w:rFonts w:ascii="宋体" w:hAnsi="宋体" w:hint="eastAsia"/>
                <w:sz w:val="24"/>
              </w:rPr>
              <w:t>系统产生待办事项时</w:t>
            </w:r>
          </w:p>
        </w:tc>
      </w:tr>
      <w:tr w:rsidR="00357D52" w:rsidRPr="00357D52" w:rsidTr="00357D52">
        <w:trPr>
          <w:trHeight w:val="273"/>
        </w:trPr>
        <w:tc>
          <w:tcPr>
            <w:tcW w:w="1807" w:type="dxa"/>
            <w:shd w:val="clear" w:color="auto" w:fill="auto"/>
          </w:tcPr>
          <w:p w:rsidR="00086598" w:rsidRPr="00357D52" w:rsidRDefault="00086598" w:rsidP="00986CF7">
            <w:pPr>
              <w:rPr>
                <w:rFonts w:ascii="宋体" w:hAnsi="宋体"/>
                <w:sz w:val="24"/>
              </w:rPr>
            </w:pPr>
            <w:r w:rsidRPr="00357D52">
              <w:rPr>
                <w:rFonts w:ascii="宋体" w:hAnsi="宋体" w:hint="eastAsia"/>
                <w:sz w:val="24"/>
              </w:rPr>
              <w:t>其他备注</w:t>
            </w:r>
          </w:p>
        </w:tc>
        <w:tc>
          <w:tcPr>
            <w:tcW w:w="6912" w:type="dxa"/>
            <w:shd w:val="clear" w:color="auto" w:fill="auto"/>
          </w:tcPr>
          <w:p w:rsidR="00086598" w:rsidRPr="00357D52" w:rsidRDefault="00086598" w:rsidP="00986CF7">
            <w:pPr>
              <w:rPr>
                <w:rFonts w:ascii="宋体" w:hAnsi="宋体"/>
                <w:sz w:val="24"/>
              </w:rPr>
            </w:pPr>
          </w:p>
        </w:tc>
      </w:tr>
    </w:tbl>
    <w:p w:rsidR="00EF2915" w:rsidRPr="00F4029A" w:rsidRDefault="00EF2915" w:rsidP="00EF2915">
      <w:pPr>
        <w:pStyle w:val="4"/>
        <w:numPr>
          <w:ilvl w:val="3"/>
          <w:numId w:val="0"/>
        </w:numPr>
        <w:ind w:right="-107"/>
        <w:rPr>
          <w:rFonts w:ascii="宋体" w:hAnsi="宋体"/>
        </w:rPr>
      </w:pPr>
      <w:r>
        <w:rPr>
          <w:rFonts w:ascii="宋体" w:hAnsi="宋体" w:hint="eastAsia"/>
        </w:rPr>
        <w:t>3.4</w:t>
      </w:r>
      <w:r w:rsidR="00F3629D">
        <w:rPr>
          <w:rFonts w:ascii="宋体" w:hAnsi="宋体" w:hint="eastAsia"/>
        </w:rPr>
        <w:t>.3</w:t>
      </w:r>
      <w:r>
        <w:rPr>
          <w:rFonts w:ascii="宋体" w:hAnsi="宋体" w:hint="eastAsia"/>
        </w:rPr>
        <w:t>.2.事项状态更新接口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7"/>
        <w:gridCol w:w="6912"/>
      </w:tblGrid>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接口名称</w:t>
            </w:r>
          </w:p>
        </w:tc>
        <w:tc>
          <w:tcPr>
            <w:tcW w:w="6912"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个人待办事项状态更新</w:t>
            </w:r>
          </w:p>
        </w:tc>
      </w:tr>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接口提供方</w:t>
            </w:r>
          </w:p>
        </w:tc>
        <w:tc>
          <w:tcPr>
            <w:tcW w:w="6912"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OA办公系统</w:t>
            </w:r>
          </w:p>
        </w:tc>
      </w:tr>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接口调用方</w:t>
            </w:r>
          </w:p>
        </w:tc>
        <w:tc>
          <w:tcPr>
            <w:tcW w:w="6912"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项目管理系统</w:t>
            </w:r>
          </w:p>
        </w:tc>
      </w:tr>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输入参数</w:t>
            </w:r>
          </w:p>
        </w:tc>
        <w:tc>
          <w:tcPr>
            <w:tcW w:w="6912" w:type="dxa"/>
            <w:shd w:val="clear" w:color="auto" w:fill="auto"/>
          </w:tcPr>
          <w:p w:rsidR="00EF2915" w:rsidRPr="00357D52" w:rsidRDefault="00EF2915" w:rsidP="00EF2915">
            <w:pPr>
              <w:rPr>
                <w:rFonts w:ascii="宋体" w:hAnsi="宋体"/>
                <w:sz w:val="24"/>
              </w:rPr>
            </w:pPr>
            <w:r w:rsidRPr="00357D52">
              <w:rPr>
                <w:rFonts w:ascii="宋体" w:hAnsi="宋体" w:hint="eastAsia"/>
                <w:sz w:val="24"/>
              </w:rPr>
              <w:t>事项ID、当前处理状态</w:t>
            </w:r>
          </w:p>
        </w:tc>
      </w:tr>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输出结果</w:t>
            </w:r>
          </w:p>
        </w:tc>
        <w:tc>
          <w:tcPr>
            <w:tcW w:w="6912"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是否更新成功/失败信息</w:t>
            </w:r>
          </w:p>
        </w:tc>
      </w:tr>
      <w:tr w:rsidR="00357D52" w:rsidRPr="00357D52" w:rsidTr="00357D52">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调用时机</w:t>
            </w:r>
          </w:p>
        </w:tc>
        <w:tc>
          <w:tcPr>
            <w:tcW w:w="6912"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待办事项状态变化时</w:t>
            </w:r>
          </w:p>
        </w:tc>
      </w:tr>
      <w:tr w:rsidR="00357D52" w:rsidRPr="00357D52" w:rsidTr="00357D52">
        <w:trPr>
          <w:trHeight w:val="273"/>
        </w:trPr>
        <w:tc>
          <w:tcPr>
            <w:tcW w:w="1807" w:type="dxa"/>
            <w:shd w:val="clear" w:color="auto" w:fill="auto"/>
          </w:tcPr>
          <w:p w:rsidR="00EF2915" w:rsidRPr="00357D52" w:rsidRDefault="00EF2915" w:rsidP="00986CF7">
            <w:pPr>
              <w:rPr>
                <w:rFonts w:ascii="宋体" w:hAnsi="宋体"/>
                <w:sz w:val="24"/>
              </w:rPr>
            </w:pPr>
            <w:r w:rsidRPr="00357D52">
              <w:rPr>
                <w:rFonts w:ascii="宋体" w:hAnsi="宋体" w:hint="eastAsia"/>
                <w:sz w:val="24"/>
              </w:rPr>
              <w:t>其他备注</w:t>
            </w:r>
          </w:p>
        </w:tc>
        <w:tc>
          <w:tcPr>
            <w:tcW w:w="6912" w:type="dxa"/>
            <w:shd w:val="clear" w:color="auto" w:fill="auto"/>
          </w:tcPr>
          <w:p w:rsidR="00EF2915" w:rsidRPr="00357D52" w:rsidRDefault="00EF2915" w:rsidP="00986CF7">
            <w:pPr>
              <w:rPr>
                <w:rFonts w:ascii="宋体" w:hAnsi="宋体"/>
                <w:sz w:val="24"/>
              </w:rPr>
            </w:pPr>
          </w:p>
        </w:tc>
      </w:tr>
    </w:tbl>
    <w:p w:rsidR="00086598" w:rsidRPr="00902284" w:rsidRDefault="00086598" w:rsidP="00086598"/>
    <w:p w:rsidR="00D2218C" w:rsidRPr="00086598" w:rsidRDefault="00D2218C" w:rsidP="00D2218C"/>
    <w:p w:rsidR="00061773" w:rsidRPr="00BD58C2" w:rsidRDefault="00061773">
      <w:pPr>
        <w:rPr>
          <w:rFonts w:ascii="宋体" w:hAnsi="宋体"/>
          <w:sz w:val="24"/>
        </w:rPr>
      </w:pPr>
    </w:p>
    <w:p w:rsidR="00061773" w:rsidRDefault="00612A80">
      <w:pPr>
        <w:pStyle w:val="12"/>
        <w:numPr>
          <w:ilvl w:val="0"/>
          <w:numId w:val="0"/>
        </w:numPr>
        <w:spacing w:before="360" w:after="360" w:line="360" w:lineRule="auto"/>
        <w:ind w:left="431"/>
        <w:jc w:val="center"/>
        <w:rPr>
          <w:rFonts w:ascii="宋体" w:eastAsia="宋体" w:hAnsi="宋体"/>
        </w:rPr>
      </w:pPr>
      <w:bookmarkStart w:id="51" w:name="_Toc497921399"/>
      <w:r>
        <w:rPr>
          <w:rFonts w:ascii="宋体" w:eastAsia="宋体" w:hAnsi="宋体" w:hint="eastAsia"/>
        </w:rPr>
        <w:t>第四章</w:t>
      </w:r>
      <w:r w:rsidR="00BD58C2">
        <w:rPr>
          <w:rFonts w:ascii="宋体" w:eastAsia="宋体" w:hAnsi="宋体" w:hint="eastAsia"/>
        </w:rPr>
        <w:t>非功能性设计</w:t>
      </w:r>
      <w:bookmarkEnd w:id="51"/>
    </w:p>
    <w:p w:rsidR="00061773" w:rsidRPr="00BD58C2" w:rsidRDefault="00612A80" w:rsidP="00BD58C2">
      <w:pPr>
        <w:pStyle w:val="21"/>
        <w:numPr>
          <w:ilvl w:val="1"/>
          <w:numId w:val="0"/>
        </w:numPr>
        <w:spacing w:before="240" w:after="240"/>
        <w:ind w:left="576" w:hanging="576"/>
        <w:rPr>
          <w:rFonts w:ascii="宋体" w:eastAsia="宋体" w:hAnsi="宋体"/>
          <w:b/>
        </w:rPr>
      </w:pPr>
      <w:bookmarkStart w:id="52" w:name="_Toc497921400"/>
      <w:r w:rsidRPr="00BD58C2">
        <w:rPr>
          <w:rFonts w:ascii="宋体" w:eastAsia="宋体" w:hAnsi="宋体"/>
          <w:b/>
        </w:rPr>
        <w:t>4.1</w:t>
      </w:r>
      <w:r w:rsidRPr="00BD58C2">
        <w:rPr>
          <w:rFonts w:ascii="宋体" w:eastAsia="宋体" w:hAnsi="宋体" w:hint="eastAsia"/>
          <w:b/>
        </w:rPr>
        <w:t>安全性</w:t>
      </w:r>
      <w:r w:rsidR="00BD58C2" w:rsidRPr="00BD58C2">
        <w:rPr>
          <w:rFonts w:ascii="宋体" w:eastAsia="宋体" w:hAnsi="宋体" w:hint="eastAsia"/>
          <w:b/>
        </w:rPr>
        <w:t>设计</w:t>
      </w:r>
      <w:bookmarkEnd w:id="52"/>
    </w:p>
    <w:p w:rsidR="00F305DE" w:rsidRDefault="00612A80" w:rsidP="00E33049">
      <w:pPr>
        <w:spacing w:line="360" w:lineRule="auto"/>
        <w:ind w:firstLineChars="205" w:firstLine="492"/>
        <w:rPr>
          <w:rFonts w:ascii="宋体"/>
          <w:sz w:val="24"/>
        </w:rPr>
      </w:pPr>
      <w:r>
        <w:rPr>
          <w:rFonts w:ascii="宋体" w:hint="eastAsia"/>
          <w:sz w:val="24"/>
        </w:rPr>
        <w:t>保证基础信息系统的整体安全，以防止各种人为因素和非人为因素带来的隐患和来自互联网系统的破坏和攻击，平台提出了网络安全、系统安全、</w:t>
      </w:r>
      <w:r w:rsidR="00A169B5">
        <w:rPr>
          <w:rFonts w:ascii="宋体" w:hint="eastAsia"/>
          <w:sz w:val="24"/>
        </w:rPr>
        <w:t>资源安全、应用安全、数据</w:t>
      </w:r>
      <w:r>
        <w:rPr>
          <w:rFonts w:ascii="宋体" w:hint="eastAsia"/>
          <w:sz w:val="24"/>
        </w:rPr>
        <w:t>安全等方面的要求。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9"/>
        <w:gridCol w:w="1559"/>
        <w:gridCol w:w="6161"/>
      </w:tblGrid>
      <w:tr w:rsidR="00357D52" w:rsidTr="00357D52">
        <w:tc>
          <w:tcPr>
            <w:tcW w:w="999" w:type="dxa"/>
            <w:shd w:val="clear" w:color="auto" w:fill="D9D9D9"/>
          </w:tcPr>
          <w:p w:rsidR="00D2218C" w:rsidRDefault="00D2218C">
            <w:r>
              <w:rPr>
                <w:rFonts w:hint="eastAsia"/>
              </w:rPr>
              <w:t>序号</w:t>
            </w:r>
          </w:p>
        </w:tc>
        <w:tc>
          <w:tcPr>
            <w:tcW w:w="1559" w:type="dxa"/>
            <w:shd w:val="clear" w:color="auto" w:fill="D9D9D9"/>
          </w:tcPr>
          <w:p w:rsidR="00D2218C" w:rsidRDefault="00D2218C">
            <w:r>
              <w:rPr>
                <w:rFonts w:hint="eastAsia"/>
              </w:rPr>
              <w:t>安全类型</w:t>
            </w:r>
          </w:p>
        </w:tc>
        <w:tc>
          <w:tcPr>
            <w:tcW w:w="6161" w:type="dxa"/>
            <w:shd w:val="clear" w:color="auto" w:fill="D9D9D9"/>
          </w:tcPr>
          <w:p w:rsidR="00D2218C" w:rsidRDefault="00D2218C">
            <w:r>
              <w:rPr>
                <w:rFonts w:hint="eastAsia"/>
              </w:rPr>
              <w:t>安全设计</w:t>
            </w:r>
          </w:p>
        </w:tc>
      </w:tr>
      <w:tr w:rsidR="00D2218C" w:rsidTr="00357D52">
        <w:tc>
          <w:tcPr>
            <w:tcW w:w="999" w:type="dxa"/>
            <w:shd w:val="clear" w:color="auto" w:fill="auto"/>
          </w:tcPr>
          <w:p w:rsidR="00D2218C" w:rsidRDefault="00D2218C">
            <w:r>
              <w:rPr>
                <w:rFonts w:hint="eastAsia"/>
              </w:rPr>
              <w:t>1</w:t>
            </w:r>
          </w:p>
        </w:tc>
        <w:tc>
          <w:tcPr>
            <w:tcW w:w="1559" w:type="dxa"/>
            <w:shd w:val="clear" w:color="auto" w:fill="auto"/>
          </w:tcPr>
          <w:p w:rsidR="00D2218C" w:rsidRDefault="00D2218C">
            <w:r>
              <w:rPr>
                <w:rFonts w:hint="eastAsia"/>
              </w:rPr>
              <w:t>网络安全</w:t>
            </w:r>
          </w:p>
        </w:tc>
        <w:tc>
          <w:tcPr>
            <w:tcW w:w="6161" w:type="dxa"/>
            <w:shd w:val="clear" w:color="auto" w:fill="auto"/>
          </w:tcPr>
          <w:p w:rsidR="00D2218C" w:rsidRDefault="00D2218C">
            <w:r>
              <w:rPr>
                <w:rFonts w:hint="eastAsia"/>
              </w:rPr>
              <w:t>防火墙控制，内外网隔离，通过防火墙屏蔽外来攻击，通过端口映射将服务提供给外部访问，并对关键服务做来源筛选。</w:t>
            </w:r>
          </w:p>
        </w:tc>
      </w:tr>
      <w:tr w:rsidR="00D2218C" w:rsidTr="00357D52">
        <w:tc>
          <w:tcPr>
            <w:tcW w:w="999" w:type="dxa"/>
            <w:shd w:val="clear" w:color="auto" w:fill="auto"/>
          </w:tcPr>
          <w:p w:rsidR="00D2218C" w:rsidRDefault="00D2218C">
            <w:r>
              <w:rPr>
                <w:rFonts w:hint="eastAsia"/>
              </w:rPr>
              <w:t>2</w:t>
            </w:r>
          </w:p>
        </w:tc>
        <w:tc>
          <w:tcPr>
            <w:tcW w:w="1559" w:type="dxa"/>
            <w:shd w:val="clear" w:color="auto" w:fill="auto"/>
          </w:tcPr>
          <w:p w:rsidR="00D2218C" w:rsidRPr="00D2218C" w:rsidRDefault="00D2218C">
            <w:r>
              <w:rPr>
                <w:rFonts w:hint="eastAsia"/>
              </w:rPr>
              <w:t>系统安全</w:t>
            </w:r>
          </w:p>
        </w:tc>
        <w:tc>
          <w:tcPr>
            <w:tcW w:w="6161" w:type="dxa"/>
            <w:shd w:val="clear" w:color="auto" w:fill="auto"/>
          </w:tcPr>
          <w:p w:rsidR="00A169B5" w:rsidRDefault="00A169B5" w:rsidP="00357D52">
            <w:pPr>
              <w:numPr>
                <w:ilvl w:val="0"/>
                <w:numId w:val="41"/>
              </w:numPr>
            </w:pPr>
            <w:r>
              <w:rPr>
                <w:rFonts w:hint="eastAsia"/>
              </w:rPr>
              <w:t>可实现</w:t>
            </w:r>
            <w:r>
              <w:rPr>
                <w:rFonts w:hint="eastAsia"/>
              </w:rPr>
              <w:t>IP</w:t>
            </w:r>
            <w:r>
              <w:rPr>
                <w:rFonts w:hint="eastAsia"/>
              </w:rPr>
              <w:t>访问控制、登录时间控制；部分服务根据实际要求可控制连接数。</w:t>
            </w:r>
          </w:p>
          <w:p w:rsidR="00D2218C" w:rsidRDefault="00A169B5" w:rsidP="00357D52">
            <w:pPr>
              <w:numPr>
                <w:ilvl w:val="0"/>
                <w:numId w:val="41"/>
              </w:numPr>
            </w:pPr>
            <w:r>
              <w:rPr>
                <w:rFonts w:hint="eastAsia"/>
              </w:rPr>
              <w:t>认证模块实现统一的认证安全，各个认证客户端授权接入。</w:t>
            </w:r>
          </w:p>
          <w:p w:rsidR="00A169B5" w:rsidRDefault="00A169B5" w:rsidP="00357D52">
            <w:pPr>
              <w:numPr>
                <w:ilvl w:val="0"/>
                <w:numId w:val="41"/>
              </w:numPr>
            </w:pPr>
            <w:r>
              <w:rPr>
                <w:rFonts w:hint="eastAsia"/>
              </w:rPr>
              <w:t>SQL</w:t>
            </w:r>
            <w:r>
              <w:rPr>
                <w:rFonts w:hint="eastAsia"/>
              </w:rPr>
              <w:t>防注入控制、</w:t>
            </w:r>
            <w:r>
              <w:rPr>
                <w:rFonts w:hint="eastAsia"/>
              </w:rPr>
              <w:t>JS</w:t>
            </w:r>
            <w:r>
              <w:rPr>
                <w:rFonts w:hint="eastAsia"/>
              </w:rPr>
              <w:t>防注入控制。</w:t>
            </w:r>
          </w:p>
        </w:tc>
      </w:tr>
      <w:tr w:rsidR="00D2218C" w:rsidTr="00357D52">
        <w:tc>
          <w:tcPr>
            <w:tcW w:w="999" w:type="dxa"/>
            <w:shd w:val="clear" w:color="auto" w:fill="auto"/>
          </w:tcPr>
          <w:p w:rsidR="00D2218C" w:rsidRPr="00A169B5" w:rsidRDefault="00A169B5">
            <w:r>
              <w:rPr>
                <w:rFonts w:hint="eastAsia"/>
              </w:rPr>
              <w:t>3</w:t>
            </w:r>
          </w:p>
        </w:tc>
        <w:tc>
          <w:tcPr>
            <w:tcW w:w="1559" w:type="dxa"/>
            <w:shd w:val="clear" w:color="auto" w:fill="auto"/>
          </w:tcPr>
          <w:p w:rsidR="00D2218C" w:rsidRDefault="00A169B5">
            <w:r>
              <w:rPr>
                <w:rFonts w:hint="eastAsia"/>
              </w:rPr>
              <w:t>资源安全</w:t>
            </w:r>
          </w:p>
        </w:tc>
        <w:tc>
          <w:tcPr>
            <w:tcW w:w="6161" w:type="dxa"/>
            <w:shd w:val="clear" w:color="auto" w:fill="auto"/>
          </w:tcPr>
          <w:p w:rsidR="00D2218C" w:rsidRDefault="00A169B5">
            <w:r>
              <w:rPr>
                <w:rFonts w:hint="eastAsia"/>
              </w:rPr>
              <w:t>资源服务器仅提供内网方位，并授权应用服务器访问。应用操作界面对相关的资源访问进行权限的控制。</w:t>
            </w:r>
          </w:p>
        </w:tc>
      </w:tr>
      <w:tr w:rsidR="00D2218C" w:rsidTr="00357D52">
        <w:tc>
          <w:tcPr>
            <w:tcW w:w="999" w:type="dxa"/>
            <w:shd w:val="clear" w:color="auto" w:fill="auto"/>
          </w:tcPr>
          <w:p w:rsidR="00D2218C" w:rsidRPr="00A169B5" w:rsidRDefault="00A169B5">
            <w:r>
              <w:rPr>
                <w:rFonts w:hint="eastAsia"/>
              </w:rPr>
              <w:t>4</w:t>
            </w:r>
          </w:p>
        </w:tc>
        <w:tc>
          <w:tcPr>
            <w:tcW w:w="1559" w:type="dxa"/>
            <w:shd w:val="clear" w:color="auto" w:fill="auto"/>
          </w:tcPr>
          <w:p w:rsidR="00D2218C" w:rsidRDefault="00A169B5">
            <w:r>
              <w:rPr>
                <w:rFonts w:hint="eastAsia"/>
              </w:rPr>
              <w:t>应用安全</w:t>
            </w:r>
          </w:p>
        </w:tc>
        <w:tc>
          <w:tcPr>
            <w:tcW w:w="6161" w:type="dxa"/>
            <w:shd w:val="clear" w:color="auto" w:fill="auto"/>
          </w:tcPr>
          <w:p w:rsidR="00D2218C" w:rsidRDefault="00A169B5" w:rsidP="00357D52">
            <w:pPr>
              <w:numPr>
                <w:ilvl w:val="0"/>
                <w:numId w:val="40"/>
              </w:numPr>
            </w:pPr>
            <w:r>
              <w:rPr>
                <w:rFonts w:hint="eastAsia"/>
              </w:rPr>
              <w:t>采用权限体系，控制各个不同用户的使用权限</w:t>
            </w:r>
          </w:p>
          <w:p w:rsidR="00A169B5" w:rsidRDefault="00A169B5" w:rsidP="00357D52">
            <w:pPr>
              <w:numPr>
                <w:ilvl w:val="0"/>
                <w:numId w:val="40"/>
              </w:numPr>
            </w:pPr>
            <w:r>
              <w:rPr>
                <w:rFonts w:hint="eastAsia"/>
              </w:rPr>
              <w:t>对用户操作内容进行记录，对用户提交的信息进行筛查控制，对资源类上传控制大小。</w:t>
            </w:r>
          </w:p>
        </w:tc>
      </w:tr>
      <w:tr w:rsidR="00D2218C" w:rsidTr="00357D52">
        <w:tc>
          <w:tcPr>
            <w:tcW w:w="999" w:type="dxa"/>
            <w:shd w:val="clear" w:color="auto" w:fill="auto"/>
          </w:tcPr>
          <w:p w:rsidR="00D2218C" w:rsidRDefault="00A169B5">
            <w:r>
              <w:rPr>
                <w:rFonts w:hint="eastAsia"/>
              </w:rPr>
              <w:t>5</w:t>
            </w:r>
          </w:p>
        </w:tc>
        <w:tc>
          <w:tcPr>
            <w:tcW w:w="1559" w:type="dxa"/>
            <w:shd w:val="clear" w:color="auto" w:fill="auto"/>
          </w:tcPr>
          <w:p w:rsidR="00D2218C" w:rsidRDefault="00A169B5">
            <w:r>
              <w:rPr>
                <w:rFonts w:hint="eastAsia"/>
              </w:rPr>
              <w:t>数据安全</w:t>
            </w:r>
          </w:p>
        </w:tc>
        <w:tc>
          <w:tcPr>
            <w:tcW w:w="6161" w:type="dxa"/>
            <w:shd w:val="clear" w:color="auto" w:fill="auto"/>
          </w:tcPr>
          <w:p w:rsidR="00D2218C" w:rsidRDefault="00A169B5" w:rsidP="00357D52">
            <w:pPr>
              <w:numPr>
                <w:ilvl w:val="0"/>
                <w:numId w:val="42"/>
              </w:numPr>
            </w:pPr>
            <w:r>
              <w:rPr>
                <w:rFonts w:hint="eastAsia"/>
              </w:rPr>
              <w:t>关键数据资源价目存储，防止数据外泄</w:t>
            </w:r>
          </w:p>
          <w:p w:rsidR="00A169B5" w:rsidRDefault="00A169B5" w:rsidP="00357D52">
            <w:pPr>
              <w:numPr>
                <w:ilvl w:val="0"/>
                <w:numId w:val="42"/>
              </w:numPr>
            </w:pPr>
            <w:r>
              <w:rPr>
                <w:rFonts w:hint="eastAsia"/>
              </w:rPr>
              <w:t>数据库管理权限统一控制分配，数据库仅供内网访问，对个人访问数据库进行授权登记。</w:t>
            </w:r>
          </w:p>
        </w:tc>
      </w:tr>
    </w:tbl>
    <w:p w:rsidR="00061773" w:rsidRDefault="00061773"/>
    <w:p w:rsidR="00061773" w:rsidRDefault="00BD58C2" w:rsidP="00BD58C2">
      <w:pPr>
        <w:pStyle w:val="21"/>
        <w:numPr>
          <w:ilvl w:val="1"/>
          <w:numId w:val="0"/>
        </w:numPr>
        <w:spacing w:before="240" w:after="240"/>
        <w:ind w:left="576" w:hanging="576"/>
        <w:rPr>
          <w:rFonts w:ascii="宋体" w:eastAsia="宋体" w:hAnsi="宋体"/>
          <w:b/>
        </w:rPr>
      </w:pPr>
      <w:bookmarkStart w:id="53" w:name="_Toc497921401"/>
      <w:r>
        <w:rPr>
          <w:rFonts w:ascii="宋体" w:eastAsia="宋体" w:hAnsi="宋体" w:hint="eastAsia"/>
          <w:b/>
        </w:rPr>
        <w:t>4.2</w:t>
      </w:r>
      <w:r w:rsidRPr="00BD58C2">
        <w:rPr>
          <w:rFonts w:ascii="宋体" w:eastAsia="宋体" w:hAnsi="宋体" w:hint="eastAsia"/>
          <w:b/>
        </w:rPr>
        <w:t>性能</w:t>
      </w:r>
      <w:r w:rsidR="00B610BB">
        <w:rPr>
          <w:rFonts w:ascii="宋体" w:eastAsia="宋体" w:hAnsi="宋体" w:hint="eastAsia"/>
          <w:b/>
        </w:rPr>
        <w:t>和扩展</w:t>
      </w:r>
      <w:r w:rsidRPr="00BD58C2">
        <w:rPr>
          <w:rFonts w:ascii="宋体" w:eastAsia="宋体" w:hAnsi="宋体" w:hint="eastAsia"/>
          <w:b/>
        </w:rPr>
        <w:t>设计</w:t>
      </w:r>
      <w:bookmarkEnd w:id="53"/>
    </w:p>
    <w:p w:rsidR="00B610BB" w:rsidRDefault="00B610BB" w:rsidP="00B610BB">
      <w:pPr>
        <w:pStyle w:val="3"/>
        <w:numPr>
          <w:ilvl w:val="2"/>
          <w:numId w:val="0"/>
        </w:numPr>
        <w:rPr>
          <w:rFonts w:ascii="宋体" w:hAnsi="宋体"/>
          <w:sz w:val="28"/>
          <w:szCs w:val="28"/>
        </w:rPr>
      </w:pPr>
      <w:bookmarkStart w:id="54" w:name="_Toc497921402"/>
      <w:r>
        <w:rPr>
          <w:rFonts w:ascii="宋体" w:hAnsi="宋体" w:hint="eastAsia"/>
          <w:sz w:val="28"/>
          <w:szCs w:val="28"/>
        </w:rPr>
        <w:t>4.2.1.基本性能指标</w:t>
      </w:r>
      <w:bookmarkEnd w:id="54"/>
    </w:p>
    <w:p w:rsidR="00B610BB" w:rsidRPr="00B610BB" w:rsidRDefault="00B610BB" w:rsidP="00B610BB">
      <w:pPr>
        <w:ind w:firstLine="720"/>
        <w:rPr>
          <w:rFonts w:ascii="宋体"/>
          <w:sz w:val="24"/>
        </w:rPr>
      </w:pPr>
      <w:r w:rsidRPr="00B610BB">
        <w:rPr>
          <w:rFonts w:ascii="宋体" w:hint="eastAsia"/>
          <w:sz w:val="24"/>
        </w:rPr>
        <w:t>本系统基础性能指标如下：</w:t>
      </w:r>
    </w:p>
    <w:p w:rsidR="00061773" w:rsidRDefault="00C5065A" w:rsidP="00B610BB">
      <w:pPr>
        <w:ind w:firstLine="720"/>
        <w:rPr>
          <w:rFonts w:ascii="宋体"/>
          <w:sz w:val="24"/>
        </w:rPr>
      </w:pPr>
      <w:r>
        <w:rPr>
          <w:rFonts w:ascii="宋体" w:hint="eastAsia"/>
          <w:sz w:val="24"/>
        </w:rPr>
        <w:t>在线数在100内，</w:t>
      </w:r>
      <w:r w:rsidR="00612A80">
        <w:rPr>
          <w:rFonts w:ascii="宋体" w:hint="eastAsia"/>
          <w:sz w:val="24"/>
        </w:rPr>
        <w:t>并发数在</w:t>
      </w:r>
      <w:r>
        <w:rPr>
          <w:rFonts w:ascii="宋体" w:hint="eastAsia"/>
          <w:sz w:val="24"/>
        </w:rPr>
        <w:t>20</w:t>
      </w:r>
      <w:r w:rsidR="00612A80">
        <w:rPr>
          <w:rFonts w:ascii="宋体" w:hint="eastAsia"/>
          <w:sz w:val="24"/>
        </w:rPr>
        <w:t>内，页面响应时间5秒内，数据量大，查询条件复杂的页面，页面响应时间控制在10秒内。</w:t>
      </w:r>
    </w:p>
    <w:p w:rsidR="00B610BB" w:rsidRDefault="00B610BB" w:rsidP="00B610BB">
      <w:pPr>
        <w:ind w:firstLine="720"/>
        <w:rPr>
          <w:rFonts w:ascii="宋体"/>
          <w:sz w:val="24"/>
        </w:rPr>
      </w:pPr>
    </w:p>
    <w:p w:rsidR="00061773" w:rsidRPr="00B610BB" w:rsidRDefault="00B610BB" w:rsidP="00B610BB">
      <w:pPr>
        <w:pStyle w:val="3"/>
        <w:numPr>
          <w:ilvl w:val="2"/>
          <w:numId w:val="0"/>
        </w:numPr>
        <w:rPr>
          <w:rFonts w:ascii="宋体" w:hAnsi="宋体"/>
          <w:sz w:val="28"/>
          <w:szCs w:val="28"/>
        </w:rPr>
      </w:pPr>
      <w:bookmarkStart w:id="55" w:name="_Toc497921403"/>
      <w:r>
        <w:rPr>
          <w:rFonts w:ascii="宋体" w:hAnsi="宋体" w:hint="eastAsia"/>
          <w:sz w:val="28"/>
          <w:szCs w:val="28"/>
        </w:rPr>
        <w:lastRenderedPageBreak/>
        <w:t>4.4.2.</w:t>
      </w:r>
      <w:r w:rsidRPr="00B610BB">
        <w:rPr>
          <w:rFonts w:ascii="宋体" w:hAnsi="宋体" w:hint="eastAsia"/>
          <w:sz w:val="28"/>
          <w:szCs w:val="28"/>
        </w:rPr>
        <w:t>性能提升可扩展设计</w:t>
      </w:r>
      <w:bookmarkEnd w:id="55"/>
    </w:p>
    <w:p w:rsidR="00061773" w:rsidRPr="00B610BB" w:rsidRDefault="00B610BB" w:rsidP="00B610BB">
      <w:pPr>
        <w:ind w:firstLine="720"/>
        <w:rPr>
          <w:rFonts w:ascii="宋体"/>
          <w:sz w:val="24"/>
        </w:rPr>
      </w:pPr>
      <w:r w:rsidRPr="00B610BB">
        <w:rPr>
          <w:rFonts w:ascii="宋体" w:hint="eastAsia"/>
          <w:sz w:val="24"/>
        </w:rPr>
        <w:t>系统根据实际访问情况，未来预留性能可扩展方案，如下：</w:t>
      </w:r>
    </w:p>
    <w:p w:rsidR="00B610BB" w:rsidRDefault="00B610BB" w:rsidP="00B610BB">
      <w:pPr>
        <w:numPr>
          <w:ilvl w:val="0"/>
          <w:numId w:val="36"/>
        </w:numPr>
        <w:rPr>
          <w:rFonts w:ascii="宋体"/>
          <w:sz w:val="24"/>
        </w:rPr>
      </w:pPr>
      <w:r w:rsidRPr="00B610BB">
        <w:rPr>
          <w:rFonts w:ascii="宋体" w:hint="eastAsia"/>
          <w:sz w:val="24"/>
        </w:rPr>
        <w:t>负载均衡扩展：可通过在前端服务器</w:t>
      </w:r>
      <w:r>
        <w:rPr>
          <w:rFonts w:ascii="宋体" w:hint="eastAsia"/>
          <w:sz w:val="24"/>
        </w:rPr>
        <w:t>之上增加一个反向代理服务，可部署Nginx服务实现，对访问请求进行内网分发，并构建第二台或更多的前端服务器，实现对外部请求的负载均衡。系统本身支持多前端分布式部署。</w:t>
      </w:r>
    </w:p>
    <w:p w:rsidR="00B610BB" w:rsidRDefault="00B610BB" w:rsidP="00B610BB">
      <w:pPr>
        <w:numPr>
          <w:ilvl w:val="0"/>
          <w:numId w:val="36"/>
        </w:numPr>
        <w:rPr>
          <w:rFonts w:ascii="宋体"/>
          <w:sz w:val="24"/>
        </w:rPr>
      </w:pPr>
      <w:r>
        <w:rPr>
          <w:rFonts w:ascii="宋体" w:hint="eastAsia"/>
          <w:sz w:val="24"/>
        </w:rPr>
        <w:t>反向代理双机热备：为防止前端服务器的反向代理服务的单点故障，系统可实现反向代理双击热备，通过假设第二台Nginx服务器，并通过Keepalived中间件实现热备切换。</w:t>
      </w:r>
    </w:p>
    <w:p w:rsidR="00B610BB" w:rsidRDefault="00B610BB" w:rsidP="00B610BB">
      <w:pPr>
        <w:numPr>
          <w:ilvl w:val="0"/>
          <w:numId w:val="36"/>
        </w:numPr>
        <w:rPr>
          <w:rFonts w:ascii="宋体"/>
          <w:sz w:val="24"/>
        </w:rPr>
      </w:pPr>
      <w:r>
        <w:rPr>
          <w:rFonts w:ascii="宋体" w:hint="eastAsia"/>
          <w:sz w:val="24"/>
        </w:rPr>
        <w:t>应用访问池：系统前后端API访问支持应用访问池，当后续并发量过大，可考虑扩展多台API服务器，实现API层面的负载均衡及热备。</w:t>
      </w:r>
    </w:p>
    <w:p w:rsidR="00061773" w:rsidRPr="008A6D23" w:rsidRDefault="00B610BB" w:rsidP="008A6D23">
      <w:pPr>
        <w:numPr>
          <w:ilvl w:val="0"/>
          <w:numId w:val="36"/>
        </w:numPr>
        <w:rPr>
          <w:rFonts w:ascii="宋体"/>
          <w:sz w:val="24"/>
        </w:rPr>
      </w:pPr>
      <w:r>
        <w:rPr>
          <w:rFonts w:ascii="宋体" w:hint="eastAsia"/>
          <w:sz w:val="24"/>
        </w:rPr>
        <w:t>数据访问高可用：系统数据库采用Mysql，支持数据库的主从复制、读写分离，如运营过程中出现数据访问瓶颈，可扩展相关的功能，确保数据访问的性能和高可用。</w:t>
      </w:r>
    </w:p>
    <w:sectPr w:rsidR="00061773" w:rsidRPr="008A6D23" w:rsidSect="00555297">
      <w:headerReference w:type="even" r:id="rId22"/>
      <w:headerReference w:type="default" r:id="rId23"/>
      <w:footerReference w:type="default" r:id="rId24"/>
      <w:headerReference w:type="first" r:id="rId25"/>
      <w:pgSz w:w="11906" w:h="16838"/>
      <w:pgMar w:top="1701" w:right="1418" w:bottom="1701" w:left="1418" w:header="811" w:footer="556" w:gutter="567"/>
      <w:pgNumType w:start="1"/>
      <w:cols w:space="720"/>
      <w:docGrid w:type="lines" w:linePitch="40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3BA" w:rsidRDefault="00C903BA">
      <w:r>
        <w:separator/>
      </w:r>
    </w:p>
  </w:endnote>
  <w:endnote w:type="continuationSeparator" w:id="1">
    <w:p w:rsidR="00C903BA" w:rsidRDefault="00C903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B5+CAJ FNT00">
    <w:altName w:val="Cambria"/>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3237DB">
    <w:pPr>
      <w:pStyle w:val="ad"/>
    </w:pPr>
  </w:p>
  <w:p w:rsidR="003237DB" w:rsidRDefault="003237DB">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3237DB">
    <w:pPr>
      <w:pStyle w:val="ad"/>
      <w:pBdr>
        <w:top w:val="single" w:sz="4" w:space="1" w:color="auto"/>
      </w:pBdr>
      <w:ind w:firstLineChars="100" w:firstLine="210"/>
      <w:jc w:val="center"/>
      <w:rPr>
        <w:sz w:val="21"/>
        <w:szCs w:val="21"/>
      </w:rPr>
    </w:pPr>
    <w:r>
      <w:rPr>
        <w:rFonts w:hint="eastAsia"/>
        <w:sz w:val="21"/>
        <w:szCs w:val="21"/>
      </w:rPr>
      <w:t>第</w:t>
    </w:r>
    <w:r w:rsidR="00555297">
      <w:rPr>
        <w:sz w:val="21"/>
        <w:szCs w:val="21"/>
      </w:rPr>
      <w:fldChar w:fldCharType="begin"/>
    </w:r>
    <w:r>
      <w:rPr>
        <w:rStyle w:val="1f5"/>
        <w:sz w:val="21"/>
        <w:szCs w:val="21"/>
      </w:rPr>
      <w:instrText xml:space="preserve"> PAGE </w:instrText>
    </w:r>
    <w:r w:rsidR="00555297">
      <w:rPr>
        <w:sz w:val="21"/>
        <w:szCs w:val="21"/>
      </w:rPr>
      <w:fldChar w:fldCharType="separate"/>
    </w:r>
    <w:r w:rsidR="00062F04">
      <w:rPr>
        <w:rStyle w:val="1f5"/>
        <w:noProof/>
        <w:sz w:val="21"/>
        <w:szCs w:val="21"/>
      </w:rPr>
      <w:t>1</w:t>
    </w:r>
    <w:r w:rsidR="00555297">
      <w:rPr>
        <w:sz w:val="21"/>
        <w:szCs w:val="21"/>
      </w:rPr>
      <w:fldChar w:fldCharType="end"/>
    </w:r>
    <w:r>
      <w:rPr>
        <w:rStyle w:val="1f5"/>
        <w:rFonts w:hint="eastAsia"/>
        <w:sz w:val="21"/>
        <w:szCs w:val="21"/>
      </w:rPr>
      <w:t>页，共</w:t>
    </w:r>
    <w:r w:rsidR="00555297">
      <w:rPr>
        <w:sz w:val="21"/>
        <w:szCs w:val="21"/>
      </w:rPr>
      <w:fldChar w:fldCharType="begin"/>
    </w:r>
    <w:r>
      <w:rPr>
        <w:rStyle w:val="1f5"/>
        <w:sz w:val="21"/>
        <w:szCs w:val="21"/>
      </w:rPr>
      <w:instrText xml:space="preserve"> NUMPAGES </w:instrText>
    </w:r>
    <w:r w:rsidR="00555297">
      <w:rPr>
        <w:sz w:val="21"/>
        <w:szCs w:val="21"/>
      </w:rPr>
      <w:fldChar w:fldCharType="separate"/>
    </w:r>
    <w:r w:rsidR="00062F04">
      <w:rPr>
        <w:rStyle w:val="1f5"/>
        <w:noProof/>
        <w:sz w:val="21"/>
        <w:szCs w:val="21"/>
      </w:rPr>
      <w:t>19</w:t>
    </w:r>
    <w:r w:rsidR="00555297">
      <w:rPr>
        <w:sz w:val="21"/>
        <w:szCs w:val="21"/>
      </w:rPr>
      <w:fldChar w:fldCharType="end"/>
    </w:r>
    <w:r>
      <w:rPr>
        <w:rStyle w:val="1f5"/>
        <w:rFonts w:hint="eastAsia"/>
        <w:sz w:val="21"/>
        <w:szCs w:val="21"/>
      </w:rPr>
      <w:t>页</w:t>
    </w:r>
  </w:p>
  <w:p w:rsidR="003237DB" w:rsidRDefault="003237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3BA" w:rsidRDefault="00C903BA">
      <w:r>
        <w:separator/>
      </w:r>
    </w:p>
  </w:footnote>
  <w:footnote w:type="continuationSeparator" w:id="1">
    <w:p w:rsidR="00C903BA" w:rsidRDefault="00C903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left:0;text-align:left;margin-left:0;margin-top:0;width:7in;height:80pt;rotation:315;z-index:-251660288;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pPr>
      <w:pStyle w:val="1b"/>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left:0;text-align:left;margin-left:0;margin-top:0;width:7in;height:80pt;rotation:315;z-index:-251659264;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left:0;text-align:left;margin-left:0;margin-top:0;width:7in;height:80pt;rotation:315;z-index:-251661312;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49" type="#_x0000_t136" style="position:absolute;left:0;text-align:left;margin-left:0;margin-top:0;width:7in;height:80pt;rotation:315;z-index:-251657216;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pPr>
      <w:pStyle w:val="1b"/>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1" type="#_x0000_t136" style="position:absolute;left:0;text-align:left;margin-left:0;margin-top:0;width:7in;height:80pt;rotation:315;z-index:-251656192;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r w:rsidR="003237DB">
      <w:t>平顶山高新区</w:t>
    </w:r>
    <w:r w:rsidR="003237DB">
      <w:rPr>
        <w:rFonts w:hint="eastAsia"/>
      </w:rPr>
      <w:t>智慧园区项目之项目管理系统</w:t>
    </w:r>
    <w:r w:rsidR="00575011">
      <w:rPr>
        <w:rFonts w:hint="eastAsia"/>
      </w:rPr>
      <w:t>概要设计</w:t>
    </w:r>
    <w:r w:rsidR="00062F04">
      <w:rPr>
        <w:rFonts w:hint="eastAsia"/>
      </w:rPr>
      <w:t xml:space="preserve">                                                                        </w:t>
    </w:r>
    <w:r w:rsidR="00062F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1" o:spid="_x0000_i1035" type="#_x0000_t75" style="width:48.25pt;height:25.8pt">
          <v:imagedata r:id="rId1" o:title=""/>
        </v:shape>
      </w:pict>
    </w:r>
  </w:p>
  <w:p w:rsidR="003237DB" w:rsidRDefault="003237DB">
    <w:pPr>
      <w:pStyle w:val="1b"/>
      <w:pBdr>
        <w:bottom w:val="none" w:sz="0" w:space="0" w:color="auto"/>
      </w:pBdr>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7DB" w:rsidRDefault="0055529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2" type="#_x0000_t136" style="position:absolute;left:0;text-align:left;margin-left:0;margin-top:0;width:7in;height:80pt;rotation:315;z-index:-251658240;mso-position-horizontal:center;mso-position-horizontal-relative:margin;mso-position-vertical:center;mso-position-vertical-relative:margin" o:preferrelative="t" o:allowincell="f" fillcolor="silver" stroked="f">
          <v:fill opacity=".5"/>
          <v:textpath style="font-family:&quot;宋体&quot;;font-size:1in" trim="t" fitpath="t" string="概要设计说明书"/>
          <o:lock v:ext="edi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tentative="1">
      <w:start w:val="1"/>
      <w:numFmt w:val="bullet"/>
      <w:pStyle w:val="a"/>
      <w:lvlText w:val=""/>
      <w:lvlJc w:val="left"/>
      <w:pPr>
        <w:tabs>
          <w:tab w:val="left" w:pos="748"/>
        </w:tabs>
        <w:ind w:left="748" w:hanging="374"/>
      </w:pPr>
      <w:rPr>
        <w:rFonts w:ascii="Wingdings" w:hAnsi="Wingdings" w:hint="default"/>
        <w:sz w:val="21"/>
      </w:rPr>
    </w:lvl>
  </w:abstractNum>
  <w:abstractNum w:abstractNumId="1">
    <w:nsid w:val="0000000B"/>
    <w:multiLevelType w:val="multilevel"/>
    <w:tmpl w:val="0000000B"/>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C"/>
    <w:multiLevelType w:val="multilevel"/>
    <w:tmpl w:val="C6B6C63E"/>
    <w:lvl w:ilvl="0">
      <w:start w:val="1"/>
      <w:numFmt w:val="bullet"/>
      <w:lvlText w:val=""/>
      <w:lvlJc w:val="left"/>
      <w:pPr>
        <w:ind w:left="420" w:hanging="420"/>
      </w:pPr>
      <w:rPr>
        <w:rFonts w:ascii="Wingdings" w:hAnsi="Wingdings" w:hint="default"/>
      </w:rPr>
    </w:lvl>
    <w:lvl w:ilvl="1">
      <w:start w:val="1"/>
      <w:numFmt w:val="japaneseCounting"/>
      <w:lvlText w:val="第%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000000D"/>
    <w:multiLevelType w:val="multilevel"/>
    <w:tmpl w:val="000000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E"/>
    <w:multiLevelType w:val="multilevel"/>
    <w:tmpl w:val="000000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000000F"/>
    <w:multiLevelType w:val="multilevel"/>
    <w:tmpl w:val="0000000F"/>
    <w:lvl w:ilvl="0" w:tentative="1">
      <w:start w:val="1"/>
      <w:numFmt w:val="decimal"/>
      <w:pStyle w:val="1"/>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00000010"/>
    <w:multiLevelType w:val="multilevel"/>
    <w:tmpl w:val="0000001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00000011"/>
    <w:multiLevelType w:val="multilevel"/>
    <w:tmpl w:val="0000001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00000012"/>
    <w:multiLevelType w:val="multilevel"/>
    <w:tmpl w:val="000000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00000013"/>
    <w:multiLevelType w:val="multilevel"/>
    <w:tmpl w:val="00000013"/>
    <w:lvl w:ilvl="0" w:tentative="1">
      <w:start w:val="1"/>
      <w:numFmt w:val="decimal"/>
      <w:pStyle w:val="SZF"/>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00000014"/>
    <w:multiLevelType w:val="multilevel"/>
    <w:tmpl w:val="00000014"/>
    <w:lvl w:ilvl="0" w:tentative="1">
      <w:start w:val="1"/>
      <w:numFmt w:val="bullet"/>
      <w:pStyle w:val="a0"/>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0000015"/>
    <w:multiLevelType w:val="multilevel"/>
    <w:tmpl w:val="00000015"/>
    <w:lvl w:ilvl="0" w:tentative="1">
      <w:start w:val="1"/>
      <w:numFmt w:val="bullet"/>
      <w:pStyle w:val="a1"/>
      <w:lvlText w:val=""/>
      <w:lvlJc w:val="left"/>
      <w:pPr>
        <w:ind w:left="420" w:hanging="420"/>
      </w:pPr>
      <w:rPr>
        <w:rFonts w:ascii="Wingdings" w:hAnsi="Wingdings" w:hint="default"/>
      </w:rPr>
    </w:lvl>
    <w:lvl w:ilvl="1" w:tentative="1">
      <w:start w:val="1"/>
      <w:numFmt w:val="bullet"/>
      <w:pStyle w:val="a2"/>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0000016"/>
    <w:multiLevelType w:val="multilevel"/>
    <w:tmpl w:val="00000016"/>
    <w:lvl w:ilvl="0">
      <w:start w:val="1"/>
      <w:numFmt w:val="decimal"/>
      <w:lvlText w:val="%1."/>
      <w:lvlJc w:val="left"/>
      <w:pPr>
        <w:ind w:left="420" w:hanging="420"/>
      </w:pPr>
    </w:lvl>
    <w:lvl w:ilvl="1">
      <w:start w:val="2"/>
      <w:numFmt w:val="decimal"/>
      <w:isLgl/>
      <w:lvlText w:val="%1.%2"/>
      <w:lvlJc w:val="left"/>
      <w:pPr>
        <w:ind w:left="1041" w:hanging="465"/>
      </w:pPr>
      <w:rPr>
        <w:rFonts w:hint="default"/>
      </w:rPr>
    </w:lvl>
    <w:lvl w:ilvl="2" w:tentative="1">
      <w:start w:val="1"/>
      <w:numFmt w:val="decimal"/>
      <w:isLgl/>
      <w:lvlText w:val="%1.%2.%3"/>
      <w:lvlJc w:val="left"/>
      <w:pPr>
        <w:ind w:left="1872" w:hanging="720"/>
      </w:pPr>
      <w:rPr>
        <w:rFonts w:hint="default"/>
      </w:rPr>
    </w:lvl>
    <w:lvl w:ilvl="3" w:tentative="1">
      <w:start w:val="1"/>
      <w:numFmt w:val="decimal"/>
      <w:isLgl/>
      <w:lvlText w:val="%1.%2.%3.%4"/>
      <w:lvlJc w:val="left"/>
      <w:pPr>
        <w:ind w:left="2448" w:hanging="720"/>
      </w:pPr>
      <w:rPr>
        <w:rFonts w:hint="default"/>
      </w:rPr>
    </w:lvl>
    <w:lvl w:ilvl="4" w:tentative="1">
      <w:start w:val="1"/>
      <w:numFmt w:val="decimal"/>
      <w:isLgl/>
      <w:lvlText w:val="%1.%2.%3.%4.%5"/>
      <w:lvlJc w:val="left"/>
      <w:pPr>
        <w:ind w:left="3384" w:hanging="1080"/>
      </w:pPr>
      <w:rPr>
        <w:rFonts w:hint="default"/>
      </w:rPr>
    </w:lvl>
    <w:lvl w:ilvl="5" w:tentative="1">
      <w:start w:val="1"/>
      <w:numFmt w:val="decimal"/>
      <w:isLgl/>
      <w:lvlText w:val="%1.%2.%3.%4.%5.%6"/>
      <w:lvlJc w:val="left"/>
      <w:pPr>
        <w:ind w:left="3960" w:hanging="1080"/>
      </w:pPr>
      <w:rPr>
        <w:rFonts w:hint="default"/>
      </w:rPr>
    </w:lvl>
    <w:lvl w:ilvl="6" w:tentative="1">
      <w:start w:val="1"/>
      <w:numFmt w:val="decimal"/>
      <w:isLgl/>
      <w:lvlText w:val="%1.%2.%3.%4.%5.%6.%7"/>
      <w:lvlJc w:val="left"/>
      <w:pPr>
        <w:ind w:left="4536" w:hanging="1080"/>
      </w:pPr>
      <w:rPr>
        <w:rFonts w:hint="default"/>
      </w:rPr>
    </w:lvl>
    <w:lvl w:ilvl="7" w:tentative="1">
      <w:start w:val="1"/>
      <w:numFmt w:val="decimal"/>
      <w:isLgl/>
      <w:lvlText w:val="%1.%2.%3.%4.%5.%6.%7.%8"/>
      <w:lvlJc w:val="left"/>
      <w:pPr>
        <w:ind w:left="5472" w:hanging="1440"/>
      </w:pPr>
      <w:rPr>
        <w:rFonts w:hint="default"/>
      </w:rPr>
    </w:lvl>
    <w:lvl w:ilvl="8" w:tentative="1">
      <w:start w:val="1"/>
      <w:numFmt w:val="decimal"/>
      <w:isLgl/>
      <w:lvlText w:val="%1.%2.%3.%4.%5.%6.%7.%8.%9"/>
      <w:lvlJc w:val="left"/>
      <w:pPr>
        <w:ind w:left="6048" w:hanging="1440"/>
      </w:pPr>
      <w:rPr>
        <w:rFonts w:hint="default"/>
      </w:rPr>
    </w:lvl>
  </w:abstractNum>
  <w:abstractNum w:abstractNumId="13">
    <w:nsid w:val="00000017"/>
    <w:multiLevelType w:val="multilevel"/>
    <w:tmpl w:val="0000001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0000018"/>
    <w:multiLevelType w:val="multilevel"/>
    <w:tmpl w:val="00000018"/>
    <w:lvl w:ilvl="0" w:tentative="1">
      <w:start w:val="1"/>
      <w:numFmt w:val="decimal"/>
      <w:pStyle w:val="my1"/>
      <w:isLgl/>
      <w:lvlText w:val="第%1章"/>
      <w:lvlJc w:val="left"/>
      <w:pPr>
        <w:tabs>
          <w:tab w:val="left" w:pos="1440"/>
        </w:tabs>
        <w:ind w:left="432" w:hanging="432"/>
      </w:pPr>
      <w:rPr>
        <w:rFonts w:hint="eastAsia"/>
      </w:rPr>
    </w:lvl>
    <w:lvl w:ilvl="1" w:tentative="1">
      <w:start w:val="1"/>
      <w:numFmt w:val="decimal"/>
      <w:lvlText w:val="%1.%2"/>
      <w:lvlJc w:val="left"/>
      <w:pPr>
        <w:tabs>
          <w:tab w:val="left" w:pos="860"/>
        </w:tabs>
        <w:ind w:left="860" w:hanging="576"/>
      </w:pPr>
      <w:rPr>
        <w:b w:val="0"/>
        <w:bCs w:val="0"/>
        <w:i w:val="0"/>
        <w:iCs w:val="0"/>
        <w:caps w:val="0"/>
        <w:smallCaps w:val="0"/>
        <w:strike w:val="0"/>
        <w:dstrike w:val="0"/>
        <w:color w:val="000000"/>
        <w:spacing w:val="0"/>
        <w:position w:val="0"/>
        <w:u w:val="none"/>
      </w:rPr>
    </w:lvl>
    <w:lvl w:ilvl="2" w:tentative="1">
      <w:start w:val="1"/>
      <w:numFmt w:val="decimal"/>
      <w:lvlText w:val="%1.%2.%3"/>
      <w:lvlJc w:val="left"/>
      <w:pPr>
        <w:tabs>
          <w:tab w:val="left" w:pos="1428"/>
        </w:tabs>
        <w:ind w:left="1428" w:hanging="720"/>
      </w:pPr>
      <w:rPr>
        <w:b w:val="0"/>
        <w:bCs w:val="0"/>
        <w:i w:val="0"/>
        <w:iCs w:val="0"/>
        <w:caps w:val="0"/>
        <w:smallCaps w:val="0"/>
        <w:strike w:val="0"/>
        <w:dstrike w:val="0"/>
        <w:color w:val="000000"/>
        <w:spacing w:val="0"/>
        <w:position w:val="0"/>
        <w:u w:val="none"/>
      </w:rPr>
    </w:lvl>
    <w:lvl w:ilvl="3" w:tentative="1">
      <w:start w:val="1"/>
      <w:numFmt w:val="decimal"/>
      <w:pStyle w:val="4"/>
      <w:lvlText w:val="%1.%2.%3.%4"/>
      <w:lvlJc w:val="left"/>
      <w:pPr>
        <w:tabs>
          <w:tab w:val="left" w:pos="1800"/>
        </w:tabs>
        <w:ind w:left="1584" w:hanging="864"/>
      </w:pPr>
      <w:rPr>
        <w:rFonts w:hint="eastAsia"/>
      </w:rPr>
    </w:lvl>
    <w:lvl w:ilvl="4" w:tentative="1">
      <w:start w:val="1"/>
      <w:numFmt w:val="decimal"/>
      <w:lvlText w:val="%1.%2.%3.%4.%5"/>
      <w:lvlJc w:val="left"/>
      <w:pPr>
        <w:tabs>
          <w:tab w:val="left" w:pos="1440"/>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800"/>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nsid w:val="00000019"/>
    <w:multiLevelType w:val="multilevel"/>
    <w:tmpl w:val="00000019"/>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0000001A"/>
    <w:multiLevelType w:val="multilevel"/>
    <w:tmpl w:val="0000001A"/>
    <w:lvl w:ilvl="0" w:tentative="1">
      <w:start w:val="4"/>
      <w:numFmt w:val="decimal"/>
      <w:pStyle w:val="a3"/>
      <w:lvlText w:val="%1"/>
      <w:lvlJc w:val="left"/>
      <w:pPr>
        <w:ind w:left="425" w:hanging="425"/>
      </w:pPr>
    </w:lvl>
    <w:lvl w:ilvl="1" w:tentative="1">
      <w:start w:val="1"/>
      <w:numFmt w:val="decimal"/>
      <w:lvlText w:val="%1.%2 "/>
      <w:lvlJc w:val="left"/>
      <w:pPr>
        <w:ind w:left="0" w:firstLine="0"/>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7">
    <w:nsid w:val="0000001B"/>
    <w:multiLevelType w:val="multilevel"/>
    <w:tmpl w:val="0000001B"/>
    <w:lvl w:ilvl="0" w:tentative="1">
      <w:start w:val="1"/>
      <w:numFmt w:val="decimal"/>
      <w:pStyle w:val="a4"/>
      <w:lvlText w:val="表格%1."/>
      <w:lvlJc w:val="righ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0000001C"/>
    <w:multiLevelType w:val="multilevel"/>
    <w:tmpl w:val="0000001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0000001D"/>
    <w:multiLevelType w:val="multilevel"/>
    <w:tmpl w:val="0000001D"/>
    <w:lvl w:ilvl="0" w:tentative="1">
      <w:start w:val="1"/>
      <w:numFmt w:val="decimal"/>
      <w:pStyle w:val="10"/>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0">
    <w:nsid w:val="0000001E"/>
    <w:multiLevelType w:val="multilevel"/>
    <w:tmpl w:val="0000001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F"/>
    <w:multiLevelType w:val="multilevel"/>
    <w:tmpl w:val="0000001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00000020"/>
    <w:multiLevelType w:val="multilevel"/>
    <w:tmpl w:val="00000020"/>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3">
    <w:nsid w:val="00000021"/>
    <w:multiLevelType w:val="multilevel"/>
    <w:tmpl w:val="0000002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00000022"/>
    <w:multiLevelType w:val="multilevel"/>
    <w:tmpl w:val="00000022"/>
    <w:lvl w:ilvl="0" w:tentative="1">
      <w:start w:val="1"/>
      <w:numFmt w:val="decimal"/>
      <w:pStyle w:val="11"/>
      <w:lvlText w:val="%1."/>
      <w:lvlJc w:val="left"/>
      <w:pPr>
        <w:ind w:left="425" w:hanging="425"/>
      </w:pPr>
    </w:lvl>
    <w:lvl w:ilvl="1" w:tentative="1">
      <w:start w:val="1"/>
      <w:numFmt w:val="decimal"/>
      <w:lvlText w:val="%1.%2."/>
      <w:lvlJc w:val="left"/>
      <w:pPr>
        <w:ind w:left="709" w:hanging="567"/>
      </w:pPr>
      <w:rPr>
        <w:rFonts w:ascii="Times New Roman" w:hAnsi="Times New Roman" w:cs="Times New Roman"/>
        <w:b w:val="0"/>
        <w:bCs w:val="0"/>
        <w:i w:val="0"/>
        <w:iCs w:val="0"/>
        <w:caps w:val="0"/>
        <w:smallCaps w:val="0"/>
        <w:strike w:val="0"/>
        <w:dstrike w:val="0"/>
        <w:color w:val="000000"/>
        <w:spacing w:val="0"/>
        <w:position w:val="0"/>
        <w:u w:val="none"/>
      </w:rPr>
    </w:lvl>
    <w:lvl w:ilvl="2" w:tentative="1">
      <w:start w:val="1"/>
      <w:numFmt w:val="decimal"/>
      <w:lvlText w:val="%1.%2.%3."/>
      <w:lvlJc w:val="left"/>
      <w:pPr>
        <w:ind w:left="709" w:hanging="709"/>
      </w:pPr>
    </w:lvl>
    <w:lvl w:ilvl="3" w:tentative="1">
      <w:start w:val="1"/>
      <w:numFmt w:val="decimal"/>
      <w:pStyle w:val="Andy4"/>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5">
    <w:nsid w:val="00000023"/>
    <w:multiLevelType w:val="multilevel"/>
    <w:tmpl w:val="0000002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00000024"/>
    <w:multiLevelType w:val="multilevel"/>
    <w:tmpl w:val="0000002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00000025"/>
    <w:multiLevelType w:val="multilevel"/>
    <w:tmpl w:val="00000025"/>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rPr>
        <w:rFonts w:ascii="Times New Roman" w:hAnsi="Times New Roman" w:cs="Times New Roman" w:hint="default"/>
      </w:r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8">
    <w:nsid w:val="00000026"/>
    <w:multiLevelType w:val="multilevel"/>
    <w:tmpl w:val="000000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00000027"/>
    <w:multiLevelType w:val="multilevel"/>
    <w:tmpl w:val="0000002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00000028"/>
    <w:multiLevelType w:val="multilevel"/>
    <w:tmpl w:val="00000028"/>
    <w:lvl w:ilvl="0" w:tentative="1">
      <w:start w:val="1"/>
      <w:numFmt w:val="chineseCountingThousand"/>
      <w:pStyle w:val="12"/>
      <w:lvlText w:val="%1、"/>
      <w:lvlJc w:val="left"/>
      <w:pPr>
        <w:ind w:left="431" w:hanging="431"/>
      </w:pPr>
      <w:rPr>
        <w:rFonts w:hint="eastAsia"/>
      </w:rPr>
    </w:lvl>
    <w:lvl w:ilvl="1" w:tentative="1">
      <w:start w:val="1"/>
      <w:numFmt w:val="decimal"/>
      <w:pStyle w:val="21"/>
      <w:lvlText w:val="%2."/>
      <w:lvlJc w:val="left"/>
      <w:pPr>
        <w:ind w:left="576" w:hanging="576"/>
      </w:pPr>
      <w:rPr>
        <w:rFonts w:hint="eastAsia"/>
        <w:b w:val="0"/>
        <w:i w:val="0"/>
        <w:sz w:val="28"/>
        <w:szCs w:val="32"/>
      </w:rPr>
    </w:lvl>
    <w:lvl w:ilvl="2" w:tentative="1">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color w:val="000000"/>
        <w:spacing w:val="0"/>
        <w:w w:val="0"/>
        <w:kern w:val="0"/>
        <w:position w:val="0"/>
        <w:sz w:val="16"/>
        <w:szCs w:val="16"/>
        <w:u w:val="none" w:color="000000"/>
        <w:shd w:val="clear" w:color="000000" w:fill="000000"/>
      </w:rPr>
    </w:lvl>
    <w:lvl w:ilvl="3" w:tentative="1">
      <w:start w:val="1"/>
      <w:numFmt w:val="decimal"/>
      <w:suff w:val="space"/>
      <w:lvlText w:val="%1.%2.%3.%4"/>
      <w:lvlJc w:val="left"/>
      <w:pPr>
        <w:ind w:left="864" w:hanging="864"/>
      </w:pPr>
      <w:rPr>
        <w:rFonts w:hint="eastAsia"/>
      </w:rPr>
    </w:lvl>
    <w:lvl w:ilvl="4" w:tentative="1">
      <w:start w:val="1"/>
      <w:numFmt w:val="decimal"/>
      <w:pStyle w:val="5"/>
      <w:suff w:val="space"/>
      <w:lvlText w:val="%5. "/>
      <w:lvlJc w:val="left"/>
      <w:pPr>
        <w:ind w:left="482" w:hanging="312"/>
      </w:pPr>
      <w:rPr>
        <w:rFonts w:hint="eastAsia"/>
      </w:rPr>
    </w:lvl>
    <w:lvl w:ilvl="5" w:tentative="1">
      <w:start w:val="1"/>
      <w:numFmt w:val="decimal"/>
      <w:pStyle w:val="6"/>
      <w:suff w:val="space"/>
      <w:lvlText w:val="%6)"/>
      <w:lvlJc w:val="left"/>
      <w:pPr>
        <w:ind w:left="680" w:hanging="283"/>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1">
    <w:nsid w:val="00000029"/>
    <w:multiLevelType w:val="multilevel"/>
    <w:tmpl w:val="0000002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04CE1492"/>
    <w:multiLevelType w:val="hybridMultilevel"/>
    <w:tmpl w:val="83D4F5CA"/>
    <w:lvl w:ilvl="0" w:tplc="E76CB8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0C4D262D"/>
    <w:multiLevelType w:val="hybridMultilevel"/>
    <w:tmpl w:val="E6145416"/>
    <w:lvl w:ilvl="0" w:tplc="A55C60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103B4F32"/>
    <w:multiLevelType w:val="hybridMultilevel"/>
    <w:tmpl w:val="06C4DA9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12F734F8"/>
    <w:multiLevelType w:val="hybridMultilevel"/>
    <w:tmpl w:val="A768C11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6">
    <w:nsid w:val="1B1F391D"/>
    <w:multiLevelType w:val="hybridMultilevel"/>
    <w:tmpl w:val="8B34B4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ECE4462"/>
    <w:multiLevelType w:val="hybridMultilevel"/>
    <w:tmpl w:val="4FDC3564"/>
    <w:lvl w:ilvl="0" w:tplc="C002BB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35AF444A"/>
    <w:multiLevelType w:val="hybridMultilevel"/>
    <w:tmpl w:val="3F16A0F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9">
    <w:nsid w:val="3A29741F"/>
    <w:multiLevelType w:val="hybridMultilevel"/>
    <w:tmpl w:val="0F2A146E"/>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0">
    <w:nsid w:val="571D4AA1"/>
    <w:multiLevelType w:val="hybridMultilevel"/>
    <w:tmpl w:val="84A2C234"/>
    <w:lvl w:ilvl="0" w:tplc="A55C603A">
      <w:start w:val="1"/>
      <w:numFmt w:val="decimal"/>
      <w:lvlText w:val="%1."/>
      <w:lvlJc w:val="left"/>
      <w:pPr>
        <w:ind w:left="1089" w:hanging="360"/>
      </w:pPr>
      <w:rPr>
        <w:rFonts w:hint="eastAsia"/>
      </w:rPr>
    </w:lvl>
    <w:lvl w:ilvl="1" w:tplc="04090019" w:tentative="1">
      <w:start w:val="1"/>
      <w:numFmt w:val="lowerLetter"/>
      <w:lvlText w:val="%2)"/>
      <w:lvlJc w:val="left"/>
      <w:pPr>
        <w:ind w:left="1689" w:hanging="480"/>
      </w:pPr>
    </w:lvl>
    <w:lvl w:ilvl="2" w:tplc="0409001B" w:tentative="1">
      <w:start w:val="1"/>
      <w:numFmt w:val="lowerRoman"/>
      <w:lvlText w:val="%3."/>
      <w:lvlJc w:val="right"/>
      <w:pPr>
        <w:ind w:left="2169" w:hanging="480"/>
      </w:pPr>
    </w:lvl>
    <w:lvl w:ilvl="3" w:tplc="0409000F" w:tentative="1">
      <w:start w:val="1"/>
      <w:numFmt w:val="decimal"/>
      <w:lvlText w:val="%4."/>
      <w:lvlJc w:val="left"/>
      <w:pPr>
        <w:ind w:left="2649" w:hanging="480"/>
      </w:pPr>
    </w:lvl>
    <w:lvl w:ilvl="4" w:tplc="04090019" w:tentative="1">
      <w:start w:val="1"/>
      <w:numFmt w:val="lowerLetter"/>
      <w:lvlText w:val="%5)"/>
      <w:lvlJc w:val="left"/>
      <w:pPr>
        <w:ind w:left="3129" w:hanging="480"/>
      </w:pPr>
    </w:lvl>
    <w:lvl w:ilvl="5" w:tplc="0409001B" w:tentative="1">
      <w:start w:val="1"/>
      <w:numFmt w:val="lowerRoman"/>
      <w:lvlText w:val="%6."/>
      <w:lvlJc w:val="right"/>
      <w:pPr>
        <w:ind w:left="3609" w:hanging="480"/>
      </w:pPr>
    </w:lvl>
    <w:lvl w:ilvl="6" w:tplc="0409000F" w:tentative="1">
      <w:start w:val="1"/>
      <w:numFmt w:val="decimal"/>
      <w:lvlText w:val="%7."/>
      <w:lvlJc w:val="left"/>
      <w:pPr>
        <w:ind w:left="4089" w:hanging="480"/>
      </w:pPr>
    </w:lvl>
    <w:lvl w:ilvl="7" w:tplc="04090019" w:tentative="1">
      <w:start w:val="1"/>
      <w:numFmt w:val="lowerLetter"/>
      <w:lvlText w:val="%8)"/>
      <w:lvlJc w:val="left"/>
      <w:pPr>
        <w:ind w:left="4569" w:hanging="480"/>
      </w:pPr>
    </w:lvl>
    <w:lvl w:ilvl="8" w:tplc="0409001B" w:tentative="1">
      <w:start w:val="1"/>
      <w:numFmt w:val="lowerRoman"/>
      <w:lvlText w:val="%9."/>
      <w:lvlJc w:val="right"/>
      <w:pPr>
        <w:ind w:left="5049" w:hanging="480"/>
      </w:pPr>
    </w:lvl>
  </w:abstractNum>
  <w:abstractNum w:abstractNumId="41">
    <w:nsid w:val="6A866163"/>
    <w:multiLevelType w:val="hybridMultilevel"/>
    <w:tmpl w:val="D21C170E"/>
    <w:lvl w:ilvl="0" w:tplc="A55C603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2">
    <w:nsid w:val="749F5737"/>
    <w:multiLevelType w:val="hybridMultilevel"/>
    <w:tmpl w:val="51348860"/>
    <w:lvl w:ilvl="0" w:tplc="04090001">
      <w:start w:val="1"/>
      <w:numFmt w:val="bullet"/>
      <w:lvlText w:val=""/>
      <w:lvlJc w:val="left"/>
      <w:pPr>
        <w:ind w:left="1209" w:hanging="480"/>
      </w:pPr>
      <w:rPr>
        <w:rFonts w:ascii="Wingdings" w:hAnsi="Wingdings" w:hint="default"/>
      </w:rPr>
    </w:lvl>
    <w:lvl w:ilvl="1" w:tplc="04090003" w:tentative="1">
      <w:start w:val="1"/>
      <w:numFmt w:val="bullet"/>
      <w:lvlText w:val=""/>
      <w:lvlJc w:val="left"/>
      <w:pPr>
        <w:ind w:left="1689" w:hanging="480"/>
      </w:pPr>
      <w:rPr>
        <w:rFonts w:ascii="Wingdings" w:hAnsi="Wingdings" w:hint="default"/>
      </w:rPr>
    </w:lvl>
    <w:lvl w:ilvl="2" w:tplc="04090005" w:tentative="1">
      <w:start w:val="1"/>
      <w:numFmt w:val="bullet"/>
      <w:lvlText w:val=""/>
      <w:lvlJc w:val="left"/>
      <w:pPr>
        <w:ind w:left="2169" w:hanging="480"/>
      </w:pPr>
      <w:rPr>
        <w:rFonts w:ascii="Wingdings" w:hAnsi="Wingdings" w:hint="default"/>
      </w:rPr>
    </w:lvl>
    <w:lvl w:ilvl="3" w:tplc="04090001" w:tentative="1">
      <w:start w:val="1"/>
      <w:numFmt w:val="bullet"/>
      <w:lvlText w:val=""/>
      <w:lvlJc w:val="left"/>
      <w:pPr>
        <w:ind w:left="2649" w:hanging="480"/>
      </w:pPr>
      <w:rPr>
        <w:rFonts w:ascii="Wingdings" w:hAnsi="Wingdings" w:hint="default"/>
      </w:rPr>
    </w:lvl>
    <w:lvl w:ilvl="4" w:tplc="04090003" w:tentative="1">
      <w:start w:val="1"/>
      <w:numFmt w:val="bullet"/>
      <w:lvlText w:val=""/>
      <w:lvlJc w:val="left"/>
      <w:pPr>
        <w:ind w:left="3129" w:hanging="480"/>
      </w:pPr>
      <w:rPr>
        <w:rFonts w:ascii="Wingdings" w:hAnsi="Wingdings" w:hint="default"/>
      </w:rPr>
    </w:lvl>
    <w:lvl w:ilvl="5" w:tplc="04090005" w:tentative="1">
      <w:start w:val="1"/>
      <w:numFmt w:val="bullet"/>
      <w:lvlText w:val=""/>
      <w:lvlJc w:val="left"/>
      <w:pPr>
        <w:ind w:left="3609" w:hanging="480"/>
      </w:pPr>
      <w:rPr>
        <w:rFonts w:ascii="Wingdings" w:hAnsi="Wingdings" w:hint="default"/>
      </w:rPr>
    </w:lvl>
    <w:lvl w:ilvl="6" w:tplc="04090001" w:tentative="1">
      <w:start w:val="1"/>
      <w:numFmt w:val="bullet"/>
      <w:lvlText w:val=""/>
      <w:lvlJc w:val="left"/>
      <w:pPr>
        <w:ind w:left="4089" w:hanging="480"/>
      </w:pPr>
      <w:rPr>
        <w:rFonts w:ascii="Wingdings" w:hAnsi="Wingdings" w:hint="default"/>
      </w:rPr>
    </w:lvl>
    <w:lvl w:ilvl="7" w:tplc="04090003" w:tentative="1">
      <w:start w:val="1"/>
      <w:numFmt w:val="bullet"/>
      <w:lvlText w:val=""/>
      <w:lvlJc w:val="left"/>
      <w:pPr>
        <w:ind w:left="4569" w:hanging="480"/>
      </w:pPr>
      <w:rPr>
        <w:rFonts w:ascii="Wingdings" w:hAnsi="Wingdings" w:hint="default"/>
      </w:rPr>
    </w:lvl>
    <w:lvl w:ilvl="8" w:tplc="04090005" w:tentative="1">
      <w:start w:val="1"/>
      <w:numFmt w:val="bullet"/>
      <w:lvlText w:val=""/>
      <w:lvlJc w:val="left"/>
      <w:pPr>
        <w:ind w:left="5049" w:hanging="480"/>
      </w:pPr>
      <w:rPr>
        <w:rFonts w:ascii="Wingdings" w:hAnsi="Wingdings" w:hint="default"/>
      </w:rPr>
    </w:lvl>
  </w:abstractNum>
  <w:abstractNum w:abstractNumId="43">
    <w:nsid w:val="75CD12BC"/>
    <w:multiLevelType w:val="hybridMultilevel"/>
    <w:tmpl w:val="3290382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30"/>
  </w:num>
  <w:num w:numId="2">
    <w:abstractNumId w:val="14"/>
  </w:num>
  <w:num w:numId="3">
    <w:abstractNumId w:val="0"/>
  </w:num>
  <w:num w:numId="4">
    <w:abstractNumId w:val="17"/>
  </w:num>
  <w:num w:numId="5">
    <w:abstractNumId w:val="24"/>
  </w:num>
  <w:num w:numId="6">
    <w:abstractNumId w:val="11"/>
  </w:num>
  <w:num w:numId="7">
    <w:abstractNumId w:val="19"/>
  </w:num>
  <w:num w:numId="8">
    <w:abstractNumId w:val="16"/>
  </w:num>
  <w:num w:numId="9">
    <w:abstractNumId w:val="10"/>
  </w:num>
  <w:num w:numId="10">
    <w:abstractNumId w:val="9"/>
  </w:num>
  <w:num w:numId="11">
    <w:abstractNumId w:val="5"/>
  </w:num>
  <w:num w:numId="12">
    <w:abstractNumId w:val="22"/>
  </w:num>
  <w:num w:numId="13">
    <w:abstractNumId w:val="1"/>
  </w:num>
  <w:num w:numId="14">
    <w:abstractNumId w:val="18"/>
  </w:num>
  <w:num w:numId="15">
    <w:abstractNumId w:val="15"/>
  </w:num>
  <w:num w:numId="16">
    <w:abstractNumId w:val="13"/>
  </w:num>
  <w:num w:numId="17">
    <w:abstractNumId w:val="23"/>
  </w:num>
  <w:num w:numId="18">
    <w:abstractNumId w:val="29"/>
  </w:num>
  <w:num w:numId="19">
    <w:abstractNumId w:val="27"/>
  </w:num>
  <w:num w:numId="20">
    <w:abstractNumId w:val="20"/>
  </w:num>
  <w:num w:numId="21">
    <w:abstractNumId w:val="3"/>
  </w:num>
  <w:num w:numId="22">
    <w:abstractNumId w:val="26"/>
  </w:num>
  <w:num w:numId="23">
    <w:abstractNumId w:val="28"/>
  </w:num>
  <w:num w:numId="24">
    <w:abstractNumId w:val="31"/>
  </w:num>
  <w:num w:numId="25">
    <w:abstractNumId w:val="8"/>
  </w:num>
  <w:num w:numId="26">
    <w:abstractNumId w:val="12"/>
  </w:num>
  <w:num w:numId="27">
    <w:abstractNumId w:val="6"/>
  </w:num>
  <w:num w:numId="28">
    <w:abstractNumId w:val="7"/>
  </w:num>
  <w:num w:numId="29">
    <w:abstractNumId w:val="2"/>
  </w:num>
  <w:num w:numId="30">
    <w:abstractNumId w:val="4"/>
  </w:num>
  <w:num w:numId="31">
    <w:abstractNumId w:val="21"/>
  </w:num>
  <w:num w:numId="32">
    <w:abstractNumId w:val="25"/>
  </w:num>
  <w:num w:numId="33">
    <w:abstractNumId w:val="34"/>
  </w:num>
  <w:num w:numId="34">
    <w:abstractNumId w:val="30"/>
  </w:num>
  <w:num w:numId="35">
    <w:abstractNumId w:val="30"/>
  </w:num>
  <w:num w:numId="36">
    <w:abstractNumId w:val="43"/>
  </w:num>
  <w:num w:numId="37">
    <w:abstractNumId w:val="36"/>
  </w:num>
  <w:num w:numId="38">
    <w:abstractNumId w:val="39"/>
  </w:num>
  <w:num w:numId="39">
    <w:abstractNumId w:val="30"/>
  </w:num>
  <w:num w:numId="40">
    <w:abstractNumId w:val="32"/>
  </w:num>
  <w:num w:numId="41">
    <w:abstractNumId w:val="37"/>
  </w:num>
  <w:num w:numId="42">
    <w:abstractNumId w:val="33"/>
  </w:num>
  <w:num w:numId="43">
    <w:abstractNumId w:val="42"/>
  </w:num>
  <w:num w:numId="44">
    <w:abstractNumId w:val="35"/>
  </w:num>
  <w:num w:numId="45">
    <w:abstractNumId w:val="38"/>
  </w:num>
  <w:num w:numId="46">
    <w:abstractNumId w:val="40"/>
  </w:num>
  <w:num w:numId="47">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720"/>
  <w:drawingGridHorizontalSpacing w:val="105"/>
  <w:drawingGridVerticalSpacing w:val="408"/>
  <w:displayHorizontalDrawingGridEvery w:val="2"/>
  <w:noPunctuationKerning/>
  <w:characterSpacingControl w:val="doNotCompress"/>
  <w:hdrShapeDefaults>
    <o:shapedefaults v:ext="edit" spidmax="409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61773"/>
    <w:rsid w:val="00061773"/>
    <w:rsid w:val="000620E3"/>
    <w:rsid w:val="00062F04"/>
    <w:rsid w:val="00086598"/>
    <w:rsid w:val="000A2D9A"/>
    <w:rsid w:val="000A4012"/>
    <w:rsid w:val="000D0F72"/>
    <w:rsid w:val="000E3910"/>
    <w:rsid w:val="000E4988"/>
    <w:rsid w:val="000E4E1B"/>
    <w:rsid w:val="0011145B"/>
    <w:rsid w:val="001F2841"/>
    <w:rsid w:val="002614A5"/>
    <w:rsid w:val="00275D46"/>
    <w:rsid w:val="003237DB"/>
    <w:rsid w:val="00357D52"/>
    <w:rsid w:val="003663AE"/>
    <w:rsid w:val="003732C8"/>
    <w:rsid w:val="003824A3"/>
    <w:rsid w:val="003B4283"/>
    <w:rsid w:val="004E5638"/>
    <w:rsid w:val="004F448E"/>
    <w:rsid w:val="00555297"/>
    <w:rsid w:val="005679F5"/>
    <w:rsid w:val="00575011"/>
    <w:rsid w:val="0059165F"/>
    <w:rsid w:val="005E6433"/>
    <w:rsid w:val="00612A80"/>
    <w:rsid w:val="006461BD"/>
    <w:rsid w:val="006500AE"/>
    <w:rsid w:val="00652D51"/>
    <w:rsid w:val="006C72C6"/>
    <w:rsid w:val="006D1426"/>
    <w:rsid w:val="00733C13"/>
    <w:rsid w:val="0074113F"/>
    <w:rsid w:val="007B212B"/>
    <w:rsid w:val="007B5A13"/>
    <w:rsid w:val="007E18CB"/>
    <w:rsid w:val="00825D8E"/>
    <w:rsid w:val="00860503"/>
    <w:rsid w:val="00876958"/>
    <w:rsid w:val="00890099"/>
    <w:rsid w:val="008A6D23"/>
    <w:rsid w:val="008D28E4"/>
    <w:rsid w:val="00902284"/>
    <w:rsid w:val="009A3619"/>
    <w:rsid w:val="009B1F64"/>
    <w:rsid w:val="009E7435"/>
    <w:rsid w:val="00A169B5"/>
    <w:rsid w:val="00A60B78"/>
    <w:rsid w:val="00B152A6"/>
    <w:rsid w:val="00B163BF"/>
    <w:rsid w:val="00B312FF"/>
    <w:rsid w:val="00B610BB"/>
    <w:rsid w:val="00BD36D9"/>
    <w:rsid w:val="00BD58C2"/>
    <w:rsid w:val="00BF5346"/>
    <w:rsid w:val="00C5065A"/>
    <w:rsid w:val="00C673C7"/>
    <w:rsid w:val="00C903BA"/>
    <w:rsid w:val="00CE02E7"/>
    <w:rsid w:val="00CF7E74"/>
    <w:rsid w:val="00D1523F"/>
    <w:rsid w:val="00D21D70"/>
    <w:rsid w:val="00D2218C"/>
    <w:rsid w:val="00D41360"/>
    <w:rsid w:val="00D455D5"/>
    <w:rsid w:val="00DB50FE"/>
    <w:rsid w:val="00DE2AB4"/>
    <w:rsid w:val="00DE38FB"/>
    <w:rsid w:val="00E33049"/>
    <w:rsid w:val="00E4062D"/>
    <w:rsid w:val="00E430E3"/>
    <w:rsid w:val="00E506E8"/>
    <w:rsid w:val="00E85AB2"/>
    <w:rsid w:val="00EB1636"/>
    <w:rsid w:val="00EF2915"/>
    <w:rsid w:val="00EF4342"/>
    <w:rsid w:val="00F07D59"/>
    <w:rsid w:val="00F305DE"/>
    <w:rsid w:val="00F3629D"/>
    <w:rsid w:val="00F4029A"/>
    <w:rsid w:val="00F42813"/>
    <w:rsid w:val="00FA2086"/>
    <w:rsid w:val="00FD54F0"/>
    <w:rsid w:val="00FE5C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555297"/>
    <w:pPr>
      <w:ind w:rightChars="-51" w:right="-107"/>
      <w:jc w:val="both"/>
    </w:pPr>
    <w:rPr>
      <w:sz w:val="21"/>
      <w:szCs w:val="24"/>
    </w:rPr>
  </w:style>
  <w:style w:type="paragraph" w:styleId="12">
    <w:name w:val="heading 1"/>
    <w:basedOn w:val="a5"/>
    <w:next w:val="a5"/>
    <w:link w:val="1Char"/>
    <w:rsid w:val="00555297"/>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3">
    <w:name w:val="heading 3"/>
    <w:basedOn w:val="a5"/>
    <w:next w:val="a5"/>
    <w:link w:val="3Char"/>
    <w:rsid w:val="00555297"/>
    <w:pPr>
      <w:keepNext/>
      <w:keepLines/>
      <w:numPr>
        <w:ilvl w:val="2"/>
        <w:numId w:val="1"/>
      </w:numPr>
      <w:spacing w:line="480" w:lineRule="auto"/>
      <w:outlineLvl w:val="2"/>
    </w:pPr>
    <w:rPr>
      <w:bCs/>
      <w:sz w:val="24"/>
    </w:rPr>
  </w:style>
  <w:style w:type="paragraph" w:styleId="4">
    <w:name w:val="heading 4"/>
    <w:basedOn w:val="a5"/>
    <w:next w:val="a5"/>
    <w:link w:val="4Char"/>
    <w:rsid w:val="00555297"/>
    <w:pPr>
      <w:keepNext/>
      <w:keepLines/>
      <w:widowControl w:val="0"/>
      <w:numPr>
        <w:ilvl w:val="3"/>
        <w:numId w:val="2"/>
      </w:numPr>
      <w:tabs>
        <w:tab w:val="left" w:pos="1440"/>
      </w:tabs>
      <w:spacing w:before="260" w:after="260" w:line="360" w:lineRule="auto"/>
      <w:ind w:right="0"/>
      <w:outlineLvl w:val="3"/>
    </w:pPr>
    <w:rPr>
      <w:sz w:val="24"/>
    </w:rPr>
  </w:style>
  <w:style w:type="paragraph" w:styleId="5">
    <w:name w:val="heading 5"/>
    <w:basedOn w:val="a5"/>
    <w:next w:val="a5"/>
    <w:link w:val="5Char"/>
    <w:rsid w:val="00555297"/>
    <w:pPr>
      <w:widowControl w:val="0"/>
      <w:numPr>
        <w:ilvl w:val="4"/>
        <w:numId w:val="1"/>
      </w:numPr>
      <w:outlineLvl w:val="4"/>
    </w:pPr>
    <w:rPr>
      <w:bCs/>
      <w:szCs w:val="21"/>
    </w:rPr>
  </w:style>
  <w:style w:type="paragraph" w:styleId="6">
    <w:name w:val="heading 6"/>
    <w:basedOn w:val="a5"/>
    <w:next w:val="a5"/>
    <w:link w:val="6Char"/>
    <w:rsid w:val="00555297"/>
    <w:pPr>
      <w:widowControl w:val="0"/>
      <w:numPr>
        <w:ilvl w:val="5"/>
        <w:numId w:val="1"/>
      </w:numPr>
      <w:outlineLvl w:val="5"/>
    </w:pPr>
  </w:style>
  <w:style w:type="paragraph" w:styleId="7">
    <w:name w:val="heading 7"/>
    <w:basedOn w:val="a5"/>
    <w:next w:val="a5"/>
    <w:link w:val="7Char"/>
    <w:rsid w:val="00555297"/>
    <w:pPr>
      <w:widowControl w:val="0"/>
      <w:numPr>
        <w:ilvl w:val="6"/>
        <w:numId w:val="1"/>
      </w:numPr>
      <w:spacing w:line="240" w:lineRule="atLeast"/>
      <w:outlineLvl w:val="6"/>
    </w:pPr>
    <w:rPr>
      <w:bCs/>
    </w:rPr>
  </w:style>
  <w:style w:type="paragraph" w:styleId="8">
    <w:name w:val="heading 8"/>
    <w:basedOn w:val="a5"/>
    <w:next w:val="a5"/>
    <w:link w:val="8Char"/>
    <w:rsid w:val="0055529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link w:val="9Char"/>
    <w:rsid w:val="00555297"/>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2"/>
    <w:semiHidden/>
    <w:rsid w:val="00555297"/>
    <w:rPr>
      <w:rFonts w:ascii="Arial" w:eastAsia="黑体" w:hAnsi="Arial"/>
      <w:kern w:val="44"/>
      <w:sz w:val="32"/>
      <w:szCs w:val="32"/>
    </w:rPr>
  </w:style>
  <w:style w:type="character" w:customStyle="1" w:styleId="3Char">
    <w:name w:val="标题 3 Char"/>
    <w:link w:val="3"/>
    <w:semiHidden/>
    <w:rsid w:val="00555297"/>
    <w:rPr>
      <w:bCs/>
      <w:sz w:val="24"/>
      <w:szCs w:val="24"/>
    </w:rPr>
  </w:style>
  <w:style w:type="character" w:customStyle="1" w:styleId="4Char">
    <w:name w:val="标题 4 Char"/>
    <w:link w:val="4"/>
    <w:semiHidden/>
    <w:rsid w:val="00555297"/>
    <w:rPr>
      <w:sz w:val="24"/>
      <w:szCs w:val="24"/>
    </w:rPr>
  </w:style>
  <w:style w:type="character" w:customStyle="1" w:styleId="5Char">
    <w:name w:val="标题 5 Char"/>
    <w:link w:val="5"/>
    <w:semiHidden/>
    <w:rsid w:val="00555297"/>
    <w:rPr>
      <w:bCs/>
      <w:sz w:val="21"/>
      <w:szCs w:val="21"/>
    </w:rPr>
  </w:style>
  <w:style w:type="character" w:customStyle="1" w:styleId="6Char">
    <w:name w:val="标题 6 Char"/>
    <w:link w:val="6"/>
    <w:semiHidden/>
    <w:rsid w:val="00555297"/>
    <w:rPr>
      <w:sz w:val="21"/>
      <w:szCs w:val="24"/>
    </w:rPr>
  </w:style>
  <w:style w:type="character" w:customStyle="1" w:styleId="7Char">
    <w:name w:val="标题 7 Char"/>
    <w:link w:val="7"/>
    <w:semiHidden/>
    <w:rsid w:val="00555297"/>
    <w:rPr>
      <w:bCs/>
      <w:sz w:val="21"/>
      <w:szCs w:val="24"/>
    </w:rPr>
  </w:style>
  <w:style w:type="character" w:customStyle="1" w:styleId="8Char">
    <w:name w:val="标题 8 Char"/>
    <w:link w:val="8"/>
    <w:semiHidden/>
    <w:rsid w:val="00555297"/>
    <w:rPr>
      <w:rFonts w:ascii="Arial" w:eastAsia="黑体" w:hAnsi="Arial"/>
      <w:sz w:val="24"/>
      <w:szCs w:val="24"/>
    </w:rPr>
  </w:style>
  <w:style w:type="character" w:customStyle="1" w:styleId="9Char">
    <w:name w:val="标题 9 Char"/>
    <w:link w:val="9"/>
    <w:semiHidden/>
    <w:rsid w:val="00555297"/>
    <w:rPr>
      <w:rFonts w:ascii="Arial" w:eastAsia="黑体" w:hAnsi="Arial"/>
      <w:sz w:val="21"/>
      <w:szCs w:val="21"/>
    </w:rPr>
  </w:style>
  <w:style w:type="character" w:customStyle="1" w:styleId="Char">
    <w:name w:val="批注主题 Char"/>
    <w:link w:val="13"/>
    <w:semiHidden/>
    <w:rsid w:val="00555297"/>
    <w:rPr>
      <w:b/>
      <w:bCs/>
      <w:sz w:val="21"/>
      <w:szCs w:val="24"/>
    </w:rPr>
  </w:style>
  <w:style w:type="paragraph" w:customStyle="1" w:styleId="13">
    <w:name w:val="批注主题1"/>
    <w:basedOn w:val="a9"/>
    <w:next w:val="a9"/>
    <w:link w:val="Char"/>
    <w:rsid w:val="00555297"/>
    <w:rPr>
      <w:b/>
      <w:bCs/>
    </w:rPr>
  </w:style>
  <w:style w:type="paragraph" w:styleId="a9">
    <w:name w:val="annotation text"/>
    <w:basedOn w:val="a5"/>
    <w:link w:val="Char0"/>
    <w:rsid w:val="00555297"/>
    <w:pPr>
      <w:jc w:val="left"/>
    </w:pPr>
  </w:style>
  <w:style w:type="paragraph" w:styleId="70">
    <w:name w:val="toc 7"/>
    <w:basedOn w:val="a5"/>
    <w:next w:val="a5"/>
    <w:rsid w:val="00555297"/>
    <w:pPr>
      <w:ind w:left="1260"/>
      <w:jc w:val="left"/>
    </w:pPr>
    <w:rPr>
      <w:szCs w:val="21"/>
    </w:rPr>
  </w:style>
  <w:style w:type="character" w:customStyle="1" w:styleId="Char1">
    <w:name w:val="正文首行缩进 Char"/>
    <w:link w:val="14"/>
    <w:semiHidden/>
    <w:rsid w:val="00555297"/>
    <w:rPr>
      <w:rFonts w:ascii="Calibri" w:eastAsia="仿宋_GB2312" w:hAnsi="Calibri" w:cs="黑体"/>
      <w:kern w:val="2"/>
      <w:sz w:val="28"/>
      <w:szCs w:val="22"/>
    </w:rPr>
  </w:style>
  <w:style w:type="character" w:customStyle="1" w:styleId="Char2">
    <w:name w:val="正文文本 Char"/>
    <w:link w:val="aa"/>
    <w:semiHidden/>
    <w:rsid w:val="00555297"/>
    <w:rPr>
      <w:rFonts w:ascii="Calibri" w:eastAsia="仿宋_GB2312" w:hAnsi="Calibri" w:cs="黑体"/>
      <w:kern w:val="2"/>
      <w:sz w:val="28"/>
      <w:szCs w:val="22"/>
    </w:rPr>
  </w:style>
  <w:style w:type="paragraph" w:styleId="aa">
    <w:name w:val="Body Text"/>
    <w:basedOn w:val="a5"/>
    <w:link w:val="Char2"/>
    <w:rsid w:val="00555297"/>
    <w:pPr>
      <w:widowControl w:val="0"/>
      <w:spacing w:after="120" w:line="360" w:lineRule="auto"/>
      <w:ind w:left="200" w:right="0" w:hangingChars="200" w:hanging="200"/>
    </w:pPr>
    <w:rPr>
      <w:rFonts w:ascii="Calibri" w:eastAsia="仿宋_GB2312" w:hAnsi="Calibri" w:cs="黑体"/>
      <w:kern w:val="2"/>
      <w:sz w:val="28"/>
      <w:szCs w:val="22"/>
    </w:rPr>
  </w:style>
  <w:style w:type="paragraph" w:customStyle="1" w:styleId="14">
    <w:name w:val="正文首行缩进1"/>
    <w:basedOn w:val="aa"/>
    <w:link w:val="Char1"/>
    <w:rsid w:val="00555297"/>
    <w:pPr>
      <w:ind w:firstLineChars="100" w:firstLine="420"/>
    </w:pPr>
  </w:style>
  <w:style w:type="paragraph" w:styleId="a">
    <w:name w:val="List Bullet"/>
    <w:basedOn w:val="a5"/>
    <w:rsid w:val="00555297"/>
    <w:pPr>
      <w:widowControl w:val="0"/>
      <w:numPr>
        <w:numId w:val="3"/>
      </w:numPr>
      <w:spacing w:line="360" w:lineRule="auto"/>
      <w:ind w:right="0" w:hangingChars="200" w:hanging="200"/>
    </w:pPr>
    <w:rPr>
      <w:kern w:val="2"/>
      <w:sz w:val="28"/>
    </w:rPr>
  </w:style>
  <w:style w:type="character" w:customStyle="1" w:styleId="Char3">
    <w:name w:val="文档结构图 Char"/>
    <w:link w:val="15"/>
    <w:semiHidden/>
    <w:rsid w:val="00555297"/>
    <w:rPr>
      <w:sz w:val="21"/>
      <w:szCs w:val="24"/>
      <w:shd w:val="clear" w:color="auto" w:fill="000080"/>
    </w:rPr>
  </w:style>
  <w:style w:type="paragraph" w:customStyle="1" w:styleId="15">
    <w:name w:val="文档结构图1"/>
    <w:basedOn w:val="a5"/>
    <w:link w:val="Char3"/>
    <w:rsid w:val="00555297"/>
    <w:pPr>
      <w:shd w:val="clear" w:color="auto" w:fill="000080"/>
    </w:pPr>
    <w:rPr>
      <w:shd w:val="clear" w:color="auto" w:fill="000080"/>
    </w:rPr>
  </w:style>
  <w:style w:type="character" w:customStyle="1" w:styleId="Char0">
    <w:name w:val="批注文字 Char"/>
    <w:link w:val="a9"/>
    <w:semiHidden/>
    <w:rsid w:val="00555297"/>
    <w:rPr>
      <w:sz w:val="21"/>
      <w:szCs w:val="24"/>
    </w:rPr>
  </w:style>
  <w:style w:type="character" w:customStyle="1" w:styleId="Char4">
    <w:name w:val="正文文本缩进 Char"/>
    <w:link w:val="16"/>
    <w:semiHidden/>
    <w:rsid w:val="00555297"/>
    <w:rPr>
      <w:kern w:val="2"/>
      <w:sz w:val="21"/>
    </w:rPr>
  </w:style>
  <w:style w:type="paragraph" w:customStyle="1" w:styleId="16">
    <w:name w:val="正文文本缩进1"/>
    <w:basedOn w:val="a5"/>
    <w:link w:val="Char4"/>
    <w:rsid w:val="00555297"/>
    <w:pPr>
      <w:widowControl w:val="0"/>
      <w:spacing w:after="120"/>
      <w:ind w:leftChars="200" w:left="420" w:right="0"/>
    </w:pPr>
    <w:rPr>
      <w:kern w:val="2"/>
    </w:rPr>
  </w:style>
  <w:style w:type="paragraph" w:styleId="2">
    <w:name w:val="List Bullet 2"/>
    <w:basedOn w:val="a5"/>
    <w:rsid w:val="00555297"/>
    <w:pPr>
      <w:widowControl w:val="0"/>
      <w:tabs>
        <w:tab w:val="left" w:pos="780"/>
      </w:tabs>
      <w:adjustRightInd w:val="0"/>
      <w:spacing w:line="312" w:lineRule="atLeast"/>
      <w:ind w:left="431" w:right="0" w:hanging="431"/>
      <w:textAlignment w:val="baseline"/>
    </w:pPr>
    <w:rPr>
      <w:szCs w:val="20"/>
    </w:rPr>
  </w:style>
  <w:style w:type="paragraph" w:styleId="50">
    <w:name w:val="toc 5"/>
    <w:basedOn w:val="a5"/>
    <w:next w:val="a5"/>
    <w:rsid w:val="00555297"/>
    <w:pPr>
      <w:ind w:left="840"/>
      <w:jc w:val="left"/>
    </w:pPr>
    <w:rPr>
      <w:szCs w:val="21"/>
    </w:rPr>
  </w:style>
  <w:style w:type="paragraph" w:styleId="30">
    <w:name w:val="toc 3"/>
    <w:basedOn w:val="a5"/>
    <w:next w:val="a5"/>
    <w:uiPriority w:val="39"/>
    <w:rsid w:val="00555297"/>
    <w:pPr>
      <w:ind w:left="420"/>
      <w:jc w:val="left"/>
    </w:pPr>
    <w:rPr>
      <w:i/>
      <w:iCs/>
    </w:rPr>
  </w:style>
  <w:style w:type="character" w:customStyle="1" w:styleId="Char5">
    <w:name w:val="纯文本 Char"/>
    <w:link w:val="17"/>
    <w:semiHidden/>
    <w:rsid w:val="00555297"/>
    <w:rPr>
      <w:rFonts w:ascii="宋体" w:hAnsi="Courier New"/>
      <w:kern w:val="2"/>
      <w:sz w:val="21"/>
    </w:rPr>
  </w:style>
  <w:style w:type="paragraph" w:customStyle="1" w:styleId="17">
    <w:name w:val="纯文本1"/>
    <w:basedOn w:val="a5"/>
    <w:link w:val="Char5"/>
    <w:rsid w:val="00555297"/>
    <w:pPr>
      <w:widowControl w:val="0"/>
      <w:ind w:right="0"/>
    </w:pPr>
    <w:rPr>
      <w:rFonts w:ascii="宋体" w:hAnsi="Courier New"/>
      <w:kern w:val="2"/>
    </w:rPr>
  </w:style>
  <w:style w:type="paragraph" w:styleId="80">
    <w:name w:val="toc 8"/>
    <w:basedOn w:val="a5"/>
    <w:next w:val="a5"/>
    <w:rsid w:val="00555297"/>
    <w:pPr>
      <w:ind w:left="1470"/>
      <w:jc w:val="left"/>
    </w:pPr>
    <w:rPr>
      <w:szCs w:val="21"/>
    </w:rPr>
  </w:style>
  <w:style w:type="character" w:customStyle="1" w:styleId="Char6">
    <w:name w:val="日期 Char"/>
    <w:link w:val="18"/>
    <w:semiHidden/>
    <w:rsid w:val="00555297"/>
    <w:rPr>
      <w:rFonts w:ascii="宋体"/>
      <w:kern w:val="2"/>
      <w:sz w:val="24"/>
    </w:rPr>
  </w:style>
  <w:style w:type="paragraph" w:customStyle="1" w:styleId="18">
    <w:name w:val="日期1"/>
    <w:basedOn w:val="a5"/>
    <w:next w:val="a5"/>
    <w:link w:val="Char6"/>
    <w:rsid w:val="00555297"/>
    <w:pPr>
      <w:widowControl w:val="0"/>
      <w:spacing w:before="60" w:after="60"/>
      <w:ind w:right="0"/>
    </w:pPr>
    <w:rPr>
      <w:rFonts w:ascii="宋体"/>
      <w:kern w:val="2"/>
      <w:sz w:val="24"/>
    </w:rPr>
  </w:style>
  <w:style w:type="character" w:customStyle="1" w:styleId="2Char">
    <w:name w:val="正文文本缩进 2 Char"/>
    <w:link w:val="210"/>
    <w:semiHidden/>
    <w:rsid w:val="00555297"/>
    <w:rPr>
      <w:kern w:val="2"/>
      <w:sz w:val="21"/>
    </w:rPr>
  </w:style>
  <w:style w:type="paragraph" w:customStyle="1" w:styleId="210">
    <w:name w:val="正文文本缩进 21"/>
    <w:basedOn w:val="a5"/>
    <w:link w:val="2Char"/>
    <w:rsid w:val="00555297"/>
    <w:pPr>
      <w:widowControl w:val="0"/>
      <w:spacing w:after="120" w:line="480" w:lineRule="auto"/>
      <w:ind w:leftChars="200" w:left="420" w:right="0"/>
    </w:pPr>
    <w:rPr>
      <w:kern w:val="2"/>
    </w:rPr>
  </w:style>
  <w:style w:type="paragraph" w:styleId="ab">
    <w:name w:val="endnote text"/>
    <w:basedOn w:val="a5"/>
    <w:link w:val="Char7"/>
    <w:rsid w:val="00555297"/>
    <w:pPr>
      <w:widowControl w:val="0"/>
      <w:snapToGrid w:val="0"/>
      <w:ind w:right="0"/>
      <w:jc w:val="left"/>
    </w:pPr>
    <w:rPr>
      <w:kern w:val="2"/>
    </w:rPr>
  </w:style>
  <w:style w:type="character" w:customStyle="1" w:styleId="Char7">
    <w:name w:val="尾注文本 Char"/>
    <w:link w:val="ab"/>
    <w:semiHidden/>
    <w:rsid w:val="00555297"/>
    <w:rPr>
      <w:kern w:val="2"/>
      <w:sz w:val="21"/>
    </w:rPr>
  </w:style>
  <w:style w:type="paragraph" w:styleId="ac">
    <w:name w:val="Balloon Text"/>
    <w:basedOn w:val="a5"/>
    <w:link w:val="Char8"/>
    <w:rsid w:val="00555297"/>
    <w:rPr>
      <w:sz w:val="18"/>
      <w:szCs w:val="18"/>
    </w:rPr>
  </w:style>
  <w:style w:type="character" w:customStyle="1" w:styleId="Char8">
    <w:name w:val="批注框文本 Char"/>
    <w:link w:val="ac"/>
    <w:semiHidden/>
    <w:rsid w:val="00555297"/>
    <w:rPr>
      <w:sz w:val="18"/>
      <w:szCs w:val="18"/>
    </w:rPr>
  </w:style>
  <w:style w:type="paragraph" w:styleId="ad">
    <w:name w:val="footer"/>
    <w:basedOn w:val="a5"/>
    <w:link w:val="Char9"/>
    <w:rsid w:val="00555297"/>
    <w:pPr>
      <w:tabs>
        <w:tab w:val="center" w:pos="4153"/>
        <w:tab w:val="right" w:pos="8306"/>
      </w:tabs>
      <w:snapToGrid w:val="0"/>
      <w:jc w:val="left"/>
    </w:pPr>
    <w:rPr>
      <w:sz w:val="18"/>
      <w:szCs w:val="18"/>
    </w:rPr>
  </w:style>
  <w:style w:type="character" w:customStyle="1" w:styleId="Char9">
    <w:name w:val="页脚 Char"/>
    <w:link w:val="ad"/>
    <w:semiHidden/>
    <w:rsid w:val="00555297"/>
    <w:rPr>
      <w:sz w:val="18"/>
      <w:szCs w:val="18"/>
    </w:rPr>
  </w:style>
  <w:style w:type="paragraph" w:styleId="19">
    <w:name w:val="toc 1"/>
    <w:basedOn w:val="a5"/>
    <w:next w:val="a5"/>
    <w:uiPriority w:val="39"/>
    <w:rsid w:val="00555297"/>
    <w:pPr>
      <w:spacing w:before="120" w:after="120"/>
      <w:jc w:val="left"/>
    </w:pPr>
    <w:rPr>
      <w:b/>
      <w:bCs/>
      <w:caps/>
    </w:rPr>
  </w:style>
  <w:style w:type="paragraph" w:styleId="40">
    <w:name w:val="toc 4"/>
    <w:basedOn w:val="a5"/>
    <w:next w:val="a5"/>
    <w:rsid w:val="00555297"/>
    <w:pPr>
      <w:ind w:left="630"/>
      <w:jc w:val="left"/>
    </w:pPr>
    <w:rPr>
      <w:szCs w:val="21"/>
    </w:rPr>
  </w:style>
  <w:style w:type="paragraph" w:styleId="ae">
    <w:name w:val="footnote text"/>
    <w:basedOn w:val="a5"/>
    <w:link w:val="Chara"/>
    <w:rsid w:val="00555297"/>
    <w:pPr>
      <w:widowControl w:val="0"/>
      <w:snapToGrid w:val="0"/>
      <w:ind w:right="0"/>
      <w:jc w:val="left"/>
    </w:pPr>
    <w:rPr>
      <w:kern w:val="2"/>
      <w:sz w:val="18"/>
    </w:rPr>
  </w:style>
  <w:style w:type="character" w:customStyle="1" w:styleId="Chara">
    <w:name w:val="脚注文本 Char"/>
    <w:link w:val="ae"/>
    <w:semiHidden/>
    <w:rsid w:val="00555297"/>
    <w:rPr>
      <w:kern w:val="2"/>
      <w:sz w:val="18"/>
    </w:rPr>
  </w:style>
  <w:style w:type="paragraph" w:styleId="60">
    <w:name w:val="toc 6"/>
    <w:basedOn w:val="a5"/>
    <w:next w:val="a5"/>
    <w:rsid w:val="00555297"/>
    <w:pPr>
      <w:ind w:left="1050"/>
      <w:jc w:val="left"/>
    </w:pPr>
    <w:rPr>
      <w:szCs w:val="21"/>
    </w:rPr>
  </w:style>
  <w:style w:type="character" w:customStyle="1" w:styleId="3Char0">
    <w:name w:val="正文文本缩进 3 Char"/>
    <w:link w:val="31"/>
    <w:semiHidden/>
    <w:rsid w:val="00555297"/>
    <w:rPr>
      <w:rFonts w:ascii="宋体"/>
      <w:kern w:val="2"/>
      <w:sz w:val="24"/>
    </w:rPr>
  </w:style>
  <w:style w:type="paragraph" w:customStyle="1" w:styleId="31">
    <w:name w:val="正文文本缩进 31"/>
    <w:basedOn w:val="a5"/>
    <w:link w:val="3Char0"/>
    <w:rsid w:val="00555297"/>
    <w:pPr>
      <w:widowControl w:val="0"/>
      <w:spacing w:line="360" w:lineRule="auto"/>
      <w:ind w:right="0" w:firstLine="420"/>
    </w:pPr>
    <w:rPr>
      <w:rFonts w:ascii="宋体"/>
      <w:kern w:val="2"/>
      <w:sz w:val="24"/>
    </w:rPr>
  </w:style>
  <w:style w:type="paragraph" w:styleId="20">
    <w:name w:val="toc 2"/>
    <w:basedOn w:val="a5"/>
    <w:next w:val="a5"/>
    <w:uiPriority w:val="39"/>
    <w:rsid w:val="00555297"/>
    <w:pPr>
      <w:ind w:left="210"/>
      <w:jc w:val="left"/>
    </w:pPr>
    <w:rPr>
      <w:smallCaps/>
    </w:rPr>
  </w:style>
  <w:style w:type="paragraph" w:styleId="90">
    <w:name w:val="toc 9"/>
    <w:basedOn w:val="a5"/>
    <w:next w:val="a5"/>
    <w:rsid w:val="00555297"/>
    <w:pPr>
      <w:ind w:left="1680"/>
      <w:jc w:val="left"/>
    </w:pPr>
    <w:rPr>
      <w:szCs w:val="21"/>
    </w:rPr>
  </w:style>
  <w:style w:type="character" w:customStyle="1" w:styleId="2Char0">
    <w:name w:val="正文文本 2 Char"/>
    <w:link w:val="211"/>
    <w:semiHidden/>
    <w:rsid w:val="00555297"/>
    <w:rPr>
      <w:kern w:val="2"/>
      <w:sz w:val="21"/>
    </w:rPr>
  </w:style>
  <w:style w:type="paragraph" w:customStyle="1" w:styleId="211">
    <w:name w:val="正文文本 21"/>
    <w:basedOn w:val="a5"/>
    <w:link w:val="2Char0"/>
    <w:rsid w:val="00555297"/>
    <w:pPr>
      <w:widowControl w:val="0"/>
      <w:spacing w:after="120" w:line="480" w:lineRule="auto"/>
      <w:ind w:right="0"/>
    </w:pPr>
    <w:rPr>
      <w:kern w:val="2"/>
    </w:rPr>
  </w:style>
  <w:style w:type="character" w:customStyle="1" w:styleId="HTMLChar">
    <w:name w:val="HTML 预设格式 Char"/>
    <w:link w:val="HTML1"/>
    <w:semiHidden/>
    <w:rsid w:val="00555297"/>
    <w:rPr>
      <w:rFonts w:ascii="Courier New" w:hAnsi="Courier New"/>
      <w:kern w:val="2"/>
    </w:rPr>
  </w:style>
  <w:style w:type="paragraph" w:customStyle="1" w:styleId="HTML1">
    <w:name w:val="HTML 预设格式1"/>
    <w:basedOn w:val="a5"/>
    <w:link w:val="HTMLChar"/>
    <w:rsid w:val="00555297"/>
    <w:pPr>
      <w:widowControl w:val="0"/>
      <w:ind w:right="0"/>
    </w:pPr>
    <w:rPr>
      <w:rFonts w:ascii="Courier New" w:hAnsi="Courier New"/>
      <w:kern w:val="2"/>
    </w:rPr>
  </w:style>
  <w:style w:type="paragraph" w:styleId="af">
    <w:name w:val="Title"/>
    <w:basedOn w:val="a5"/>
    <w:next w:val="a5"/>
    <w:link w:val="Charb"/>
    <w:rsid w:val="00555297"/>
    <w:pPr>
      <w:spacing w:before="240" w:after="60"/>
      <w:jc w:val="center"/>
      <w:outlineLvl w:val="0"/>
    </w:pPr>
    <w:rPr>
      <w:rFonts w:ascii="Cambria" w:hAnsi="Cambria"/>
      <w:b/>
      <w:bCs/>
      <w:sz w:val="32"/>
      <w:szCs w:val="32"/>
    </w:rPr>
  </w:style>
  <w:style w:type="character" w:customStyle="1" w:styleId="Charb">
    <w:name w:val="标题 Char"/>
    <w:link w:val="af"/>
    <w:semiHidden/>
    <w:rsid w:val="00555297"/>
    <w:rPr>
      <w:rFonts w:ascii="Cambria" w:hAnsi="Cambria" w:cs="Times New Roman"/>
      <w:b/>
      <w:bCs/>
      <w:sz w:val="32"/>
      <w:szCs w:val="32"/>
    </w:rPr>
  </w:style>
  <w:style w:type="character" w:styleId="af0">
    <w:name w:val="Strong"/>
    <w:rsid w:val="00555297"/>
    <w:rPr>
      <w:b/>
    </w:rPr>
  </w:style>
  <w:style w:type="character" w:styleId="af1">
    <w:name w:val="endnote reference"/>
    <w:rsid w:val="00555297"/>
    <w:rPr>
      <w:vertAlign w:val="superscript"/>
    </w:rPr>
  </w:style>
  <w:style w:type="character" w:styleId="af2">
    <w:name w:val="FollowedHyperlink"/>
    <w:rsid w:val="00555297"/>
    <w:rPr>
      <w:color w:val="800080"/>
      <w:u w:val="single"/>
    </w:rPr>
  </w:style>
  <w:style w:type="character" w:styleId="af3">
    <w:name w:val="Hyperlink"/>
    <w:uiPriority w:val="99"/>
    <w:rsid w:val="00555297"/>
    <w:rPr>
      <w:color w:val="0000FF"/>
      <w:u w:val="single"/>
    </w:rPr>
  </w:style>
  <w:style w:type="character" w:styleId="af4">
    <w:name w:val="footnote reference"/>
    <w:rsid w:val="00555297"/>
    <w:rPr>
      <w:rFonts w:eastAsia="宋体"/>
      <w:kern w:val="2"/>
      <w:sz w:val="24"/>
      <w:vertAlign w:val="superscript"/>
      <w:lang w:val="en-US" w:eastAsia="zh-CN"/>
    </w:rPr>
  </w:style>
  <w:style w:type="paragraph" w:customStyle="1" w:styleId="21">
    <w:name w:val="标题 21"/>
    <w:basedOn w:val="a5"/>
    <w:next w:val="a5"/>
    <w:link w:val="2Char1"/>
    <w:rsid w:val="00555297"/>
    <w:pPr>
      <w:keepNext/>
      <w:keepLines/>
      <w:widowControl w:val="0"/>
      <w:numPr>
        <w:ilvl w:val="1"/>
        <w:numId w:val="1"/>
      </w:numPr>
      <w:spacing w:before="120" w:after="120" w:line="360" w:lineRule="auto"/>
      <w:outlineLvl w:val="1"/>
    </w:pPr>
    <w:rPr>
      <w:rFonts w:ascii="Arial" w:eastAsia="黑体" w:hAnsi="Arial"/>
      <w:sz w:val="28"/>
      <w:szCs w:val="28"/>
    </w:rPr>
  </w:style>
  <w:style w:type="paragraph" w:customStyle="1" w:styleId="-31">
    <w:name w:val="浅色网格 - 强调文字颜色 31"/>
    <w:basedOn w:val="a5"/>
    <w:link w:val="-3Char"/>
    <w:rsid w:val="00555297"/>
    <w:pPr>
      <w:widowControl w:val="0"/>
      <w:spacing w:line="360" w:lineRule="auto"/>
      <w:ind w:right="0" w:firstLineChars="200" w:firstLine="420"/>
    </w:pPr>
    <w:rPr>
      <w:kern w:val="2"/>
    </w:rPr>
  </w:style>
  <w:style w:type="paragraph" w:customStyle="1" w:styleId="af5">
    <w:name w:val="样式２"/>
    <w:basedOn w:val="af6"/>
    <w:link w:val="CharChar"/>
    <w:rsid w:val="00555297"/>
  </w:style>
  <w:style w:type="paragraph" w:customStyle="1" w:styleId="af6">
    <w:name w:val="正文缩进体"/>
    <w:basedOn w:val="1a"/>
    <w:link w:val="CharChar0"/>
    <w:rsid w:val="00555297"/>
    <w:pPr>
      <w:spacing w:line="240" w:lineRule="auto"/>
      <w:ind w:firstLineChars="200" w:firstLine="420"/>
    </w:pPr>
    <w:rPr>
      <w:szCs w:val="21"/>
    </w:rPr>
  </w:style>
  <w:style w:type="paragraph" w:customStyle="1" w:styleId="1a">
    <w:name w:val="正文缩进1"/>
    <w:basedOn w:val="a5"/>
    <w:link w:val="Charc"/>
    <w:rsid w:val="00555297"/>
    <w:pPr>
      <w:widowControl w:val="0"/>
      <w:adjustRightInd w:val="0"/>
      <w:spacing w:line="0" w:lineRule="atLeast"/>
      <w:ind w:firstLine="567"/>
      <w:jc w:val="left"/>
      <w:textAlignment w:val="baseline"/>
    </w:pPr>
  </w:style>
  <w:style w:type="paragraph" w:customStyle="1" w:styleId="af7">
    <w:name w:val="封面 公司英文名称"/>
    <w:basedOn w:val="a5"/>
    <w:next w:val="a5"/>
    <w:rsid w:val="00555297"/>
    <w:pPr>
      <w:widowControl w:val="0"/>
      <w:spacing w:before="80" w:after="80"/>
      <w:ind w:leftChars="771" w:left="1619" w:right="1663"/>
      <w:jc w:val="distribute"/>
    </w:pPr>
    <w:rPr>
      <w:kern w:val="2"/>
      <w:sz w:val="24"/>
    </w:rPr>
  </w:style>
  <w:style w:type="paragraph" w:customStyle="1" w:styleId="1b">
    <w:name w:val="页眉1"/>
    <w:basedOn w:val="a5"/>
    <w:link w:val="Chard"/>
    <w:rsid w:val="00555297"/>
    <w:pPr>
      <w:pBdr>
        <w:bottom w:val="single" w:sz="6" w:space="1" w:color="auto"/>
      </w:pBdr>
      <w:tabs>
        <w:tab w:val="center" w:pos="4153"/>
        <w:tab w:val="right" w:pos="8306"/>
      </w:tabs>
      <w:snapToGrid w:val="0"/>
      <w:jc w:val="center"/>
    </w:pPr>
    <w:rPr>
      <w:sz w:val="18"/>
      <w:szCs w:val="18"/>
    </w:rPr>
  </w:style>
  <w:style w:type="paragraph" w:customStyle="1" w:styleId="B">
    <w:name w:val="B表头样式"/>
    <w:next w:val="a5"/>
    <w:rsid w:val="00555297"/>
    <w:pPr>
      <w:jc w:val="center"/>
    </w:pPr>
    <w:rPr>
      <w:rFonts w:ascii="Calibri" w:eastAsia="黑体" w:hAnsi="Calibri"/>
      <w:b/>
      <w:kern w:val="2"/>
      <w:sz w:val="21"/>
      <w:szCs w:val="21"/>
    </w:rPr>
  </w:style>
  <w:style w:type="paragraph" w:customStyle="1" w:styleId="af8">
    <w:name w:val="正文体"/>
    <w:basedOn w:val="af6"/>
    <w:link w:val="CharChar1"/>
    <w:rsid w:val="00555297"/>
    <w:pPr>
      <w:ind w:firstLine="0"/>
    </w:pPr>
  </w:style>
  <w:style w:type="paragraph" w:customStyle="1" w:styleId="TOC1">
    <w:name w:val="TOC 标题1"/>
    <w:basedOn w:val="12"/>
    <w:next w:val="a5"/>
    <w:rsid w:val="00555297"/>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customStyle="1" w:styleId="ISS">
    <w:name w:val="ISS正文样式"/>
    <w:basedOn w:val="a5"/>
    <w:link w:val="ISSCharChar"/>
    <w:rsid w:val="00555297"/>
    <w:pPr>
      <w:widowControl w:val="0"/>
      <w:spacing w:line="360" w:lineRule="auto"/>
      <w:ind w:right="0" w:firstLine="454"/>
    </w:pPr>
    <w:rPr>
      <w:rFonts w:ascii="Calibri" w:hAnsi="Calibri"/>
      <w:kern w:val="2"/>
      <w:sz w:val="24"/>
      <w:szCs w:val="22"/>
    </w:rPr>
  </w:style>
  <w:style w:type="paragraph" w:customStyle="1" w:styleId="af9">
    <w:name w:val="封面 公司中文名称"/>
    <w:basedOn w:val="a5"/>
    <w:rsid w:val="00555297"/>
    <w:pPr>
      <w:widowControl w:val="0"/>
      <w:ind w:leftChars="771" w:left="1619" w:rightChars="800" w:right="1680"/>
      <w:jc w:val="distribute"/>
    </w:pPr>
    <w:rPr>
      <w:rFonts w:ascii="黑体" w:eastAsia="黑体" w:cs="宋体"/>
      <w:kern w:val="2"/>
      <w:sz w:val="30"/>
      <w:szCs w:val="20"/>
    </w:rPr>
  </w:style>
  <w:style w:type="paragraph" w:customStyle="1" w:styleId="afa">
    <w:name w:val="封面 时间"/>
    <w:basedOn w:val="a5"/>
    <w:rsid w:val="00555297"/>
    <w:pPr>
      <w:widowControl w:val="0"/>
      <w:spacing w:beforeLines="50" w:afterLines="50"/>
      <w:jc w:val="center"/>
    </w:pPr>
    <w:rPr>
      <w:rFonts w:eastAsia="黑体"/>
      <w:kern w:val="2"/>
      <w:sz w:val="28"/>
    </w:rPr>
  </w:style>
  <w:style w:type="paragraph" w:customStyle="1" w:styleId="afb">
    <w:name w:val="封面 标题"/>
    <w:basedOn w:val="a5"/>
    <w:rsid w:val="00555297"/>
    <w:pPr>
      <w:widowControl w:val="0"/>
      <w:spacing w:beforeLines="100" w:afterLines="100"/>
      <w:jc w:val="center"/>
    </w:pPr>
    <w:rPr>
      <w:rFonts w:eastAsia="黑体"/>
      <w:b/>
      <w:spacing w:val="40"/>
      <w:kern w:val="2"/>
      <w:sz w:val="72"/>
    </w:rPr>
  </w:style>
  <w:style w:type="paragraph" w:customStyle="1" w:styleId="B0">
    <w:name w:val="B表格正文"/>
    <w:next w:val="B"/>
    <w:rsid w:val="00555297"/>
    <w:rPr>
      <w:rFonts w:ascii="Calibri" w:eastAsia="黑体" w:hAnsi="Calibri"/>
      <w:kern w:val="2"/>
      <w:sz w:val="21"/>
      <w:szCs w:val="21"/>
    </w:rPr>
  </w:style>
  <w:style w:type="paragraph" w:customStyle="1" w:styleId="CharChar1CharChar1CharChar1">
    <w:name w:val="Char Char1 Char Char1 Char Char1"/>
    <w:basedOn w:val="a5"/>
    <w:rsid w:val="00555297"/>
    <w:pPr>
      <w:widowControl w:val="0"/>
      <w:ind w:right="0"/>
    </w:pPr>
    <w:rPr>
      <w:rFonts w:ascii="Tahoma" w:hAnsi="Tahoma"/>
      <w:kern w:val="2"/>
      <w:sz w:val="24"/>
    </w:rPr>
  </w:style>
  <w:style w:type="paragraph" w:customStyle="1" w:styleId="1c">
    <w:name w:val="样式1"/>
    <w:basedOn w:val="3"/>
    <w:link w:val="1CharChar"/>
    <w:rsid w:val="00555297"/>
    <w:pPr>
      <w:numPr>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15"/>
    <w:rsid w:val="00555297"/>
    <w:pPr>
      <w:widowControl w:val="0"/>
    </w:pPr>
    <w:rPr>
      <w:rFonts w:ascii="Tahoma" w:hAnsi="Tahoma"/>
      <w:kern w:val="2"/>
      <w:sz w:val="24"/>
    </w:rPr>
  </w:style>
  <w:style w:type="paragraph" w:customStyle="1" w:styleId="1d">
    <w:name w:val="普通(网站)1"/>
    <w:basedOn w:val="a5"/>
    <w:rsid w:val="00555297"/>
    <w:pPr>
      <w:spacing w:before="100" w:beforeAutospacing="1" w:after="100" w:afterAutospacing="1"/>
      <w:ind w:right="0"/>
      <w:jc w:val="left"/>
    </w:pPr>
    <w:rPr>
      <w:rFonts w:ascii="宋体" w:hAnsi="宋体" w:cs="宋体"/>
      <w:sz w:val="24"/>
    </w:rPr>
  </w:style>
  <w:style w:type="paragraph" w:customStyle="1" w:styleId="1e">
    <w:name w:val="列出段落1"/>
    <w:basedOn w:val="a5"/>
    <w:link w:val="Chare"/>
    <w:rsid w:val="00555297"/>
    <w:pPr>
      <w:ind w:firstLineChars="200" w:firstLine="420"/>
    </w:pPr>
  </w:style>
  <w:style w:type="paragraph" w:customStyle="1" w:styleId="1f">
    <w:name w:val="修订1"/>
    <w:rsid w:val="00555297"/>
    <w:rPr>
      <w:sz w:val="21"/>
      <w:szCs w:val="24"/>
    </w:rPr>
  </w:style>
  <w:style w:type="paragraph" w:customStyle="1" w:styleId="1f0">
    <w:name w:val="题注1"/>
    <w:basedOn w:val="a5"/>
    <w:next w:val="a5"/>
    <w:link w:val="Charf"/>
    <w:rsid w:val="00555297"/>
    <w:pPr>
      <w:widowControl w:val="0"/>
      <w:spacing w:line="360" w:lineRule="auto"/>
      <w:ind w:left="200" w:right="0" w:hangingChars="200" w:hanging="200"/>
    </w:pPr>
    <w:rPr>
      <w:rFonts w:ascii="Cambria" w:eastAsia="黑体" w:hAnsi="Cambria" w:cs="黑体"/>
      <w:kern w:val="2"/>
    </w:rPr>
  </w:style>
  <w:style w:type="paragraph" w:customStyle="1" w:styleId="1f1">
    <w:name w:val="无间隔1"/>
    <w:rsid w:val="00555297"/>
    <w:pPr>
      <w:widowControl w:val="0"/>
      <w:ind w:firstLineChars="200" w:firstLine="560"/>
      <w:jc w:val="both"/>
    </w:pPr>
    <w:rPr>
      <w:rFonts w:ascii="仿宋_GB2312" w:eastAsia="仿宋_GB2312" w:hAnsi="Calibri" w:cs="黑体"/>
      <w:kern w:val="2"/>
      <w:sz w:val="28"/>
      <w:szCs w:val="22"/>
    </w:rPr>
  </w:style>
  <w:style w:type="paragraph" w:customStyle="1" w:styleId="afc">
    <w:name w:val="缺省文本"/>
    <w:basedOn w:val="a5"/>
    <w:rsid w:val="00555297"/>
    <w:pPr>
      <w:widowControl w:val="0"/>
      <w:autoSpaceDE w:val="0"/>
      <w:autoSpaceDN w:val="0"/>
      <w:adjustRightInd w:val="0"/>
      <w:spacing w:before="105" w:line="360" w:lineRule="auto"/>
      <w:ind w:left="200" w:right="0" w:hangingChars="200" w:hanging="200"/>
      <w:jc w:val="left"/>
    </w:pPr>
    <w:rPr>
      <w:sz w:val="28"/>
      <w:szCs w:val="21"/>
    </w:rPr>
  </w:style>
  <w:style w:type="paragraph" w:customStyle="1" w:styleId="afd">
    <w:name w:val="表头样式"/>
    <w:basedOn w:val="a5"/>
    <w:rsid w:val="00555297"/>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e">
    <w:name w:val="表格列标题"/>
    <w:basedOn w:val="a5"/>
    <w:rsid w:val="00555297"/>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f">
    <w:name w:val="表格文本"/>
    <w:basedOn w:val="a5"/>
    <w:rsid w:val="00555297"/>
    <w:pPr>
      <w:widowControl w:val="0"/>
      <w:tabs>
        <w:tab w:val="decimal" w:pos="0"/>
      </w:tabs>
      <w:autoSpaceDE w:val="0"/>
      <w:autoSpaceDN w:val="0"/>
      <w:adjustRightInd w:val="0"/>
      <w:spacing w:line="360" w:lineRule="auto"/>
      <w:ind w:left="200" w:right="0" w:hangingChars="200" w:hanging="200"/>
      <w:jc w:val="left"/>
    </w:pPr>
    <w:rPr>
      <w:sz w:val="28"/>
      <w:szCs w:val="21"/>
    </w:rPr>
  </w:style>
  <w:style w:type="paragraph" w:customStyle="1" w:styleId="aff0">
    <w:name w:val="表格首行"/>
    <w:basedOn w:val="a5"/>
    <w:rsid w:val="00555297"/>
    <w:pPr>
      <w:widowControl w:val="0"/>
      <w:spacing w:line="360" w:lineRule="auto"/>
      <w:ind w:left="200" w:right="0" w:hangingChars="200" w:hanging="200"/>
      <w:jc w:val="center"/>
    </w:pPr>
    <w:rPr>
      <w:rFonts w:ascii="宋体" w:hAnsi="宋体"/>
      <w:kern w:val="2"/>
      <w:sz w:val="28"/>
    </w:rPr>
  </w:style>
  <w:style w:type="paragraph" w:customStyle="1" w:styleId="a4">
    <w:name w:val="表格表头"/>
    <w:basedOn w:val="a5"/>
    <w:next w:val="1a"/>
    <w:rsid w:val="00555297"/>
    <w:pPr>
      <w:widowControl w:val="0"/>
      <w:numPr>
        <w:numId w:val="4"/>
      </w:numPr>
      <w:spacing w:line="360" w:lineRule="auto"/>
      <w:ind w:right="0" w:hangingChars="200" w:hanging="200"/>
      <w:jc w:val="center"/>
    </w:pPr>
    <w:rPr>
      <w:kern w:val="2"/>
      <w:sz w:val="28"/>
    </w:rPr>
  </w:style>
  <w:style w:type="paragraph" w:customStyle="1" w:styleId="aff1">
    <w:name w:val="表格正文"/>
    <w:basedOn w:val="a5"/>
    <w:rsid w:val="00555297"/>
    <w:pPr>
      <w:widowControl w:val="0"/>
      <w:snapToGrid w:val="0"/>
      <w:spacing w:line="300" w:lineRule="auto"/>
      <w:ind w:left="200" w:right="0" w:hangingChars="200" w:hanging="200"/>
    </w:pPr>
    <w:rPr>
      <w:kern w:val="2"/>
      <w:sz w:val="28"/>
    </w:rPr>
  </w:style>
  <w:style w:type="paragraph" w:customStyle="1" w:styleId="aff2">
    <w:name w:val="_正文段落"/>
    <w:basedOn w:val="a5"/>
    <w:link w:val="CharChar2"/>
    <w:rsid w:val="00555297"/>
    <w:pPr>
      <w:widowControl w:val="0"/>
      <w:spacing w:line="360" w:lineRule="auto"/>
      <w:ind w:left="200" w:right="0" w:firstLineChars="200" w:firstLine="200"/>
    </w:pPr>
    <w:rPr>
      <w:rFonts w:ascii="宋体" w:hAnsi="宋体"/>
      <w:sz w:val="28"/>
    </w:rPr>
  </w:style>
  <w:style w:type="paragraph" w:customStyle="1" w:styleId="aff3">
    <w:name w:val="目录"/>
    <w:basedOn w:val="a5"/>
    <w:next w:val="1a"/>
    <w:rsid w:val="00555297"/>
    <w:pPr>
      <w:widowControl w:val="0"/>
      <w:spacing w:line="360" w:lineRule="auto"/>
      <w:ind w:left="200" w:right="0" w:hangingChars="200" w:hanging="200"/>
      <w:jc w:val="center"/>
    </w:pPr>
    <w:rPr>
      <w:rFonts w:ascii="Arial" w:eastAsia="黑体" w:hAnsi="Arial"/>
      <w:b/>
      <w:kern w:val="2"/>
      <w:sz w:val="32"/>
    </w:rPr>
  </w:style>
  <w:style w:type="paragraph" w:customStyle="1" w:styleId="Table">
    <w:name w:val="Table"/>
    <w:basedOn w:val="a5"/>
    <w:rsid w:val="00555297"/>
    <w:pPr>
      <w:spacing w:before="40" w:after="40" w:line="360" w:lineRule="auto"/>
      <w:ind w:left="200" w:right="0" w:hangingChars="200" w:hanging="200"/>
      <w:jc w:val="left"/>
    </w:pPr>
    <w:rPr>
      <w:rFonts w:ascii="Calibri" w:hAnsi="Calibri"/>
      <w:sz w:val="24"/>
      <w:lang w:eastAsia="en-US" w:bidi="en-US"/>
    </w:rPr>
  </w:style>
  <w:style w:type="paragraph" w:customStyle="1" w:styleId="aff4">
    <w:name w:val="表格 雅黑"/>
    <w:basedOn w:val="a5"/>
    <w:link w:val="CharChar3"/>
    <w:rsid w:val="00555297"/>
    <w:pPr>
      <w:widowControl w:val="0"/>
      <w:spacing w:line="276" w:lineRule="auto"/>
      <w:ind w:right="0"/>
      <w:jc w:val="center"/>
    </w:pPr>
    <w:rPr>
      <w:sz w:val="22"/>
      <w:szCs w:val="32"/>
    </w:rPr>
  </w:style>
  <w:style w:type="paragraph" w:customStyle="1" w:styleId="22">
    <w:name w:val="正文2"/>
    <w:basedOn w:val="a5"/>
    <w:link w:val="2CharChar"/>
    <w:rsid w:val="00555297"/>
    <w:pPr>
      <w:widowControl w:val="0"/>
      <w:spacing w:line="360" w:lineRule="auto"/>
      <w:ind w:right="0" w:firstLineChars="200" w:firstLine="560"/>
    </w:pPr>
    <w:rPr>
      <w:rFonts w:eastAsia="仿宋_GB2312"/>
      <w:sz w:val="28"/>
      <w:szCs w:val="28"/>
    </w:rPr>
  </w:style>
  <w:style w:type="paragraph" w:customStyle="1" w:styleId="11">
    <w:name w:val="1级目录"/>
    <w:basedOn w:val="a5"/>
    <w:rsid w:val="00555297"/>
    <w:pPr>
      <w:widowControl w:val="0"/>
      <w:numPr>
        <w:numId w:val="5"/>
      </w:numPr>
      <w:spacing w:line="360" w:lineRule="auto"/>
      <w:ind w:right="0" w:firstLine="0"/>
      <w:jc w:val="left"/>
    </w:pPr>
    <w:rPr>
      <w:rFonts w:ascii="仿宋_GB2312" w:eastAsia="仿宋_GB2312" w:hAnsi="Calibri" w:cs="黑体"/>
      <w:kern w:val="2"/>
      <w:sz w:val="28"/>
      <w:szCs w:val="32"/>
    </w:rPr>
  </w:style>
  <w:style w:type="paragraph" w:customStyle="1" w:styleId="Andy4">
    <w:name w:val="Andy_4级目录"/>
    <w:basedOn w:val="a5"/>
    <w:rsid w:val="00555297"/>
    <w:pPr>
      <w:widowControl w:val="0"/>
      <w:numPr>
        <w:ilvl w:val="3"/>
        <w:numId w:val="5"/>
      </w:numPr>
      <w:spacing w:line="360" w:lineRule="auto"/>
      <w:ind w:right="0" w:firstLine="0"/>
      <w:jc w:val="left"/>
    </w:pPr>
    <w:rPr>
      <w:rFonts w:ascii="仿宋_GB2312" w:eastAsia="仿宋_GB2312" w:hAnsi="Calibri" w:cs="黑体"/>
      <w:kern w:val="2"/>
      <w:sz w:val="28"/>
      <w:szCs w:val="32"/>
    </w:rPr>
  </w:style>
  <w:style w:type="paragraph" w:customStyle="1" w:styleId="Andy">
    <w:name w:val="Andy"/>
    <w:basedOn w:val="a5"/>
    <w:link w:val="AndyCharChar"/>
    <w:rsid w:val="00555297"/>
    <w:pPr>
      <w:widowControl w:val="0"/>
      <w:spacing w:line="360" w:lineRule="auto"/>
      <w:ind w:right="0" w:firstLineChars="200" w:firstLine="560"/>
    </w:pPr>
    <w:rPr>
      <w:rFonts w:ascii="仿宋_GB2312" w:eastAsia="仿宋_GB2312" w:hAnsi="仿宋" w:cs="仿宋"/>
      <w:color w:val="000000"/>
      <w:sz w:val="28"/>
      <w:szCs w:val="28"/>
    </w:rPr>
  </w:style>
  <w:style w:type="paragraph" w:customStyle="1" w:styleId="1f2">
    <w:name w:val="封面标题1"/>
    <w:basedOn w:val="a5"/>
    <w:rsid w:val="00555297"/>
    <w:pPr>
      <w:widowControl w:val="0"/>
      <w:ind w:right="0"/>
      <w:jc w:val="center"/>
    </w:pPr>
    <w:rPr>
      <w:rFonts w:ascii="黑体" w:eastAsia="黑体"/>
      <w:kern w:val="2"/>
      <w:sz w:val="72"/>
      <w:szCs w:val="72"/>
    </w:rPr>
  </w:style>
  <w:style w:type="paragraph" w:customStyle="1" w:styleId="23">
    <w:name w:val="封面标题2"/>
    <w:basedOn w:val="a5"/>
    <w:rsid w:val="00555297"/>
    <w:pPr>
      <w:widowControl w:val="0"/>
      <w:ind w:right="0"/>
      <w:jc w:val="center"/>
    </w:pPr>
    <w:rPr>
      <w:rFonts w:ascii="黑体" w:eastAsia="黑体"/>
      <w:kern w:val="2"/>
      <w:sz w:val="36"/>
      <w:szCs w:val="36"/>
    </w:rPr>
  </w:style>
  <w:style w:type="paragraph" w:customStyle="1" w:styleId="aff5">
    <w:name w:val="正文居左"/>
    <w:basedOn w:val="aa"/>
    <w:rsid w:val="00555297"/>
    <w:pPr>
      <w:spacing w:after="0"/>
      <w:ind w:left="0" w:firstLineChars="0" w:firstLine="0"/>
    </w:pPr>
    <w:rPr>
      <w:rFonts w:ascii="Times New Roman" w:eastAsia="宋体" w:hAnsi="Times New Roman" w:cs="Times New Roman"/>
      <w:sz w:val="24"/>
      <w:szCs w:val="24"/>
    </w:rPr>
  </w:style>
  <w:style w:type="paragraph" w:customStyle="1" w:styleId="andy0">
    <w:name w:val="andy"/>
    <w:basedOn w:val="a5"/>
    <w:link w:val="andyCharChar0"/>
    <w:rsid w:val="00555297"/>
    <w:pPr>
      <w:widowControl w:val="0"/>
      <w:ind w:right="0" w:firstLineChars="200" w:firstLine="560"/>
    </w:pPr>
    <w:rPr>
      <w:rFonts w:ascii="仿宋_GB2312" w:eastAsia="仿宋_GB2312"/>
      <w:sz w:val="28"/>
      <w:szCs w:val="28"/>
    </w:rPr>
  </w:style>
  <w:style w:type="paragraph" w:customStyle="1" w:styleId="Style69">
    <w:name w:val="_Style 69"/>
    <w:rsid w:val="00555297"/>
    <w:pPr>
      <w:ind w:rightChars="-51" w:right="-107"/>
      <w:jc w:val="both"/>
    </w:pPr>
    <w:rPr>
      <w:sz w:val="21"/>
      <w:szCs w:val="24"/>
    </w:rPr>
  </w:style>
  <w:style w:type="paragraph" w:customStyle="1" w:styleId="Style25">
    <w:name w:val="_Style 25"/>
    <w:basedOn w:val="a5"/>
    <w:next w:val="17"/>
    <w:rsid w:val="00555297"/>
    <w:pPr>
      <w:widowControl w:val="0"/>
      <w:ind w:right="0"/>
    </w:pPr>
    <w:rPr>
      <w:rFonts w:ascii="Courier New" w:hAnsi="Courier New"/>
      <w:kern w:val="2"/>
      <w:szCs w:val="20"/>
    </w:rPr>
  </w:style>
  <w:style w:type="paragraph" w:customStyle="1" w:styleId="AltB">
    <w:name w:val="Alt+B_表内文字（加粗居中）"/>
    <w:basedOn w:val="a5"/>
    <w:rsid w:val="00555297"/>
    <w:pPr>
      <w:widowControl w:val="0"/>
      <w:spacing w:line="300" w:lineRule="auto"/>
      <w:ind w:right="0"/>
      <w:jc w:val="center"/>
    </w:pPr>
    <w:rPr>
      <w:rFonts w:ascii="宋体" w:hAnsi="宋体"/>
      <w:b/>
      <w:kern w:val="2"/>
      <w:szCs w:val="20"/>
    </w:rPr>
  </w:style>
  <w:style w:type="paragraph" w:customStyle="1" w:styleId="my1">
    <w:name w:val="my（1）"/>
    <w:basedOn w:val="my"/>
    <w:rsid w:val="00555297"/>
    <w:pPr>
      <w:numPr>
        <w:numId w:val="2"/>
      </w:numPr>
      <w:tabs>
        <w:tab w:val="left" w:pos="1335"/>
      </w:tabs>
      <w:spacing w:before="156" w:beforeAutospacing="0" w:after="156" w:afterAutospacing="0" w:line="240" w:lineRule="auto"/>
      <w:ind w:firstLineChars="0" w:firstLine="0"/>
    </w:pPr>
    <w:rPr>
      <w:rFonts w:ascii="Times New Roman" w:hAnsi="Times New Roman"/>
    </w:rPr>
  </w:style>
  <w:style w:type="paragraph" w:customStyle="1" w:styleId="my">
    <w:name w:val="my正文"/>
    <w:basedOn w:val="a5"/>
    <w:rsid w:val="00555297"/>
    <w:pPr>
      <w:widowControl w:val="0"/>
      <w:tabs>
        <w:tab w:val="left" w:pos="0"/>
      </w:tabs>
      <w:spacing w:before="100" w:beforeAutospacing="1" w:after="100" w:afterAutospacing="1" w:line="360" w:lineRule="auto"/>
      <w:ind w:right="0" w:firstLineChars="200" w:firstLine="480"/>
    </w:pPr>
    <w:rPr>
      <w:rFonts w:ascii="宋体" w:hAnsi="宋体"/>
      <w:kern w:val="2"/>
      <w:sz w:val="24"/>
      <w:szCs w:val="20"/>
    </w:rPr>
  </w:style>
  <w:style w:type="paragraph" w:customStyle="1" w:styleId="aff6">
    <w:name w:val="样式 附件"/>
    <w:basedOn w:val="aff7"/>
    <w:next w:val="AltX2"/>
    <w:rsid w:val="00555297"/>
    <w:pPr>
      <w:spacing w:before="156" w:after="156"/>
    </w:pPr>
  </w:style>
  <w:style w:type="paragraph" w:customStyle="1" w:styleId="aff7">
    <w:name w:val="附件"/>
    <w:basedOn w:val="aff3"/>
    <w:rsid w:val="00555297"/>
    <w:pPr>
      <w:pageBreakBefore/>
      <w:spacing w:before="50" w:after="50" w:line="300" w:lineRule="auto"/>
      <w:ind w:left="0" w:firstLineChars="0" w:firstLine="0"/>
      <w:jc w:val="both"/>
    </w:pPr>
    <w:rPr>
      <w:rFonts w:ascii="宋体" w:eastAsia="宋体" w:hAnsi="宋体"/>
      <w:szCs w:val="20"/>
    </w:rPr>
  </w:style>
  <w:style w:type="paragraph" w:customStyle="1" w:styleId="AltX2">
    <w:name w:val="Alt+X_首行空2"/>
    <w:basedOn w:val="a5"/>
    <w:link w:val="AltX2CharChar"/>
    <w:rsid w:val="00555297"/>
    <w:pPr>
      <w:widowControl w:val="0"/>
      <w:spacing w:line="360" w:lineRule="auto"/>
      <w:ind w:right="0" w:firstLineChars="200" w:firstLine="480"/>
    </w:pPr>
    <w:rPr>
      <w:kern w:val="2"/>
      <w:sz w:val="24"/>
    </w:rPr>
  </w:style>
  <w:style w:type="paragraph" w:customStyle="1" w:styleId="51">
    <w:name w:val="表格5号 宽行"/>
    <w:basedOn w:val="a5"/>
    <w:rsid w:val="00555297"/>
    <w:pPr>
      <w:widowControl w:val="0"/>
      <w:spacing w:line="360" w:lineRule="auto"/>
      <w:ind w:right="0"/>
    </w:pPr>
    <w:rPr>
      <w:rFonts w:ascii="宋体" w:hAnsi="宋体"/>
      <w:kern w:val="2"/>
      <w:szCs w:val="20"/>
    </w:rPr>
  </w:style>
  <w:style w:type="paragraph" w:customStyle="1" w:styleId="aff8">
    <w:name w:val="图编号"/>
    <w:basedOn w:val="a5"/>
    <w:rsid w:val="00555297"/>
    <w:pPr>
      <w:widowControl w:val="0"/>
      <w:spacing w:line="350" w:lineRule="auto"/>
      <w:ind w:left="680" w:right="0"/>
      <w:jc w:val="center"/>
    </w:pPr>
    <w:rPr>
      <w:rFonts w:ascii="宋体" w:hAnsi="Arial Unicode MS"/>
      <w:color w:val="000000"/>
      <w:szCs w:val="20"/>
      <w:lang w:val="zh-CN"/>
    </w:rPr>
  </w:style>
  <w:style w:type="paragraph" w:customStyle="1" w:styleId="aff9">
    <w:name w:val="五级条标题"/>
    <w:basedOn w:val="affa"/>
    <w:next w:val="affb"/>
    <w:rsid w:val="00555297"/>
    <w:pPr>
      <w:outlineLvl w:val="6"/>
    </w:pPr>
  </w:style>
  <w:style w:type="paragraph" w:customStyle="1" w:styleId="affa">
    <w:name w:val="四级条标题"/>
    <w:basedOn w:val="affc"/>
    <w:next w:val="affb"/>
    <w:rsid w:val="00555297"/>
    <w:pPr>
      <w:outlineLvl w:val="5"/>
    </w:pPr>
  </w:style>
  <w:style w:type="paragraph" w:customStyle="1" w:styleId="affc">
    <w:name w:val="三级条标题"/>
    <w:basedOn w:val="affd"/>
    <w:next w:val="affb"/>
    <w:rsid w:val="00555297"/>
    <w:pPr>
      <w:outlineLvl w:val="4"/>
    </w:pPr>
  </w:style>
  <w:style w:type="paragraph" w:customStyle="1" w:styleId="affd">
    <w:name w:val="二级条标题"/>
    <w:basedOn w:val="affe"/>
    <w:next w:val="affb"/>
    <w:rsid w:val="00555297"/>
    <w:pPr>
      <w:outlineLvl w:val="3"/>
    </w:pPr>
  </w:style>
  <w:style w:type="paragraph" w:customStyle="1" w:styleId="affe">
    <w:name w:val="一级条标题"/>
    <w:basedOn w:val="a2"/>
    <w:next w:val="affb"/>
    <w:rsid w:val="00555297"/>
    <w:pPr>
      <w:numPr>
        <w:numId w:val="0"/>
      </w:numPr>
      <w:outlineLvl w:val="2"/>
    </w:pPr>
  </w:style>
  <w:style w:type="paragraph" w:customStyle="1" w:styleId="a2">
    <w:name w:val="章标题"/>
    <w:next w:val="affb"/>
    <w:rsid w:val="00555297"/>
    <w:pPr>
      <w:numPr>
        <w:ilvl w:val="1"/>
        <w:numId w:val="6"/>
      </w:numPr>
      <w:spacing w:beforeLines="50" w:afterLines="50"/>
      <w:jc w:val="both"/>
      <w:outlineLvl w:val="1"/>
    </w:pPr>
    <w:rPr>
      <w:rFonts w:ascii="黑体" w:eastAsia="黑体"/>
      <w:sz w:val="21"/>
    </w:rPr>
  </w:style>
  <w:style w:type="paragraph" w:customStyle="1" w:styleId="affb">
    <w:name w:val="段"/>
    <w:rsid w:val="00555297"/>
    <w:pPr>
      <w:autoSpaceDE w:val="0"/>
      <w:autoSpaceDN w:val="0"/>
      <w:ind w:firstLineChars="200" w:firstLine="200"/>
      <w:jc w:val="both"/>
    </w:pPr>
    <w:rPr>
      <w:rFonts w:ascii="宋体"/>
      <w:sz w:val="21"/>
    </w:rPr>
  </w:style>
  <w:style w:type="paragraph" w:customStyle="1" w:styleId="BECC">
    <w:name w:val="!BECC正文"/>
    <w:basedOn w:val="a5"/>
    <w:link w:val="BECCCharChar"/>
    <w:rsid w:val="00555297"/>
    <w:pPr>
      <w:widowControl w:val="0"/>
      <w:tabs>
        <w:tab w:val="left" w:pos="0"/>
      </w:tabs>
      <w:spacing w:beforeLines="50" w:afterLines="50" w:line="360" w:lineRule="auto"/>
      <w:ind w:right="0" w:firstLineChars="200" w:firstLine="200"/>
    </w:pPr>
    <w:rPr>
      <w:kern w:val="2"/>
      <w:sz w:val="24"/>
    </w:rPr>
  </w:style>
  <w:style w:type="paragraph" w:customStyle="1" w:styleId="Charf0">
    <w:name w:val="Char"/>
    <w:basedOn w:val="a5"/>
    <w:rsid w:val="00555297"/>
    <w:pPr>
      <w:spacing w:after="160" w:line="240" w:lineRule="exact"/>
      <w:ind w:right="0"/>
      <w:jc w:val="left"/>
    </w:pPr>
    <w:rPr>
      <w:rFonts w:ascii="Verdana" w:eastAsia="仿宋_GB2312" w:hAnsi="Verdana"/>
      <w:sz w:val="20"/>
      <w:szCs w:val="20"/>
      <w:lang w:eastAsia="en-US"/>
    </w:rPr>
  </w:style>
  <w:style w:type="paragraph" w:customStyle="1" w:styleId="afff">
    <w:name w:val="样式 表题注+居中"/>
    <w:basedOn w:val="1f0"/>
    <w:rsid w:val="00555297"/>
    <w:pPr>
      <w:spacing w:line="240" w:lineRule="auto"/>
      <w:ind w:left="0" w:firstLineChars="0" w:firstLine="0"/>
      <w:jc w:val="center"/>
    </w:pPr>
    <w:rPr>
      <w:rFonts w:ascii="Arial" w:hAnsi="Arial" w:cs="Times New Roman"/>
    </w:rPr>
  </w:style>
  <w:style w:type="paragraph" w:customStyle="1" w:styleId="afff0">
    <w:name w:val="正文（首行缩进）"/>
    <w:basedOn w:val="a5"/>
    <w:rsid w:val="00555297"/>
    <w:pPr>
      <w:widowControl w:val="0"/>
      <w:spacing w:line="360" w:lineRule="auto"/>
      <w:ind w:right="210" w:firstLineChars="200" w:firstLine="480"/>
    </w:pPr>
    <w:rPr>
      <w:kern w:val="2"/>
      <w:sz w:val="24"/>
      <w:szCs w:val="20"/>
    </w:rPr>
  </w:style>
  <w:style w:type="paragraph" w:customStyle="1" w:styleId="xl79">
    <w:name w:val="xl79"/>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8"/>
      <w:szCs w:val="20"/>
    </w:rPr>
  </w:style>
  <w:style w:type="paragraph" w:customStyle="1" w:styleId="32">
    <w:name w:val="样式3"/>
    <w:basedOn w:val="a5"/>
    <w:next w:val="1a"/>
    <w:rsid w:val="00555297"/>
    <w:pPr>
      <w:widowControl w:val="0"/>
      <w:spacing w:line="360" w:lineRule="auto"/>
      <w:ind w:right="0" w:firstLineChars="200" w:firstLine="200"/>
    </w:pPr>
    <w:rPr>
      <w:kern w:val="2"/>
      <w:sz w:val="24"/>
      <w:szCs w:val="20"/>
    </w:rPr>
  </w:style>
  <w:style w:type="paragraph" w:customStyle="1" w:styleId="xl110">
    <w:name w:val="xl110"/>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SZF0">
    <w:name w:val="SZF项目图"/>
    <w:basedOn w:val="a5"/>
    <w:next w:val="SZF1"/>
    <w:link w:val="SZFCharChar"/>
    <w:rsid w:val="00555297"/>
    <w:pPr>
      <w:widowControl w:val="0"/>
      <w:spacing w:beforeLines="50" w:afterLines="50" w:line="360" w:lineRule="auto"/>
      <w:ind w:right="0"/>
      <w:jc w:val="center"/>
    </w:pPr>
    <w:rPr>
      <w:rFonts w:ascii="楷体_GB2312" w:eastAsia="楷体_GB2312" w:hAnsi="华文细黑"/>
      <w:kern w:val="2"/>
    </w:rPr>
  </w:style>
  <w:style w:type="paragraph" w:customStyle="1" w:styleId="SZF1">
    <w:name w:val="SZF项目正文"/>
    <w:basedOn w:val="a5"/>
    <w:link w:val="SZFCharChar0"/>
    <w:rsid w:val="00555297"/>
    <w:pPr>
      <w:widowControl w:val="0"/>
      <w:spacing w:line="300" w:lineRule="auto"/>
      <w:ind w:right="0" w:firstLineChars="200" w:firstLine="480"/>
    </w:pPr>
    <w:rPr>
      <w:rFonts w:ascii="宋体" w:hAnsi="宋体"/>
      <w:kern w:val="2"/>
      <w:sz w:val="24"/>
    </w:rPr>
  </w:style>
  <w:style w:type="paragraph" w:customStyle="1" w:styleId="font5">
    <w:name w:val="font5"/>
    <w:basedOn w:val="a5"/>
    <w:rsid w:val="00555297"/>
    <w:pPr>
      <w:spacing w:before="100" w:beforeAutospacing="1" w:after="100" w:afterAutospacing="1"/>
      <w:ind w:right="0"/>
      <w:jc w:val="left"/>
    </w:pPr>
    <w:rPr>
      <w:rFonts w:ascii="宋体" w:hAnsi="宋体"/>
      <w:b/>
      <w:sz w:val="18"/>
      <w:szCs w:val="20"/>
    </w:rPr>
  </w:style>
  <w:style w:type="paragraph" w:customStyle="1" w:styleId="font7">
    <w:name w:val="font7"/>
    <w:basedOn w:val="a5"/>
    <w:rsid w:val="00555297"/>
    <w:pPr>
      <w:spacing w:before="100" w:beforeAutospacing="1" w:after="100" w:afterAutospacing="1"/>
      <w:ind w:right="0"/>
      <w:jc w:val="left"/>
    </w:pPr>
    <w:rPr>
      <w:rFonts w:ascii="宋体" w:hAnsi="宋体"/>
      <w:sz w:val="18"/>
      <w:szCs w:val="20"/>
    </w:rPr>
  </w:style>
  <w:style w:type="paragraph" w:customStyle="1" w:styleId="xl87">
    <w:name w:val="xl87"/>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b/>
      <w:sz w:val="18"/>
      <w:szCs w:val="20"/>
    </w:rPr>
  </w:style>
  <w:style w:type="paragraph" w:customStyle="1" w:styleId="10">
    <w:name w:val="标题1"/>
    <w:basedOn w:val="12"/>
    <w:next w:val="AltX2"/>
    <w:rsid w:val="00555297"/>
    <w:pPr>
      <w:pageBreakBefore/>
      <w:numPr>
        <w:numId w:val="7"/>
      </w:numPr>
      <w:tabs>
        <w:tab w:val="left" w:pos="432"/>
      </w:tabs>
      <w:spacing w:before="240" w:after="240" w:line="300" w:lineRule="auto"/>
      <w:ind w:right="0"/>
      <w:jc w:val="center"/>
    </w:pPr>
    <w:rPr>
      <w:rFonts w:ascii="Times New Roman" w:hAnsi="Times New Roman"/>
      <w:b/>
      <w:szCs w:val="20"/>
    </w:rPr>
  </w:style>
  <w:style w:type="paragraph" w:customStyle="1" w:styleId="212">
    <w:name w:val="列表接续 21"/>
    <w:basedOn w:val="a5"/>
    <w:rsid w:val="00555297"/>
    <w:pPr>
      <w:widowControl w:val="0"/>
      <w:spacing w:after="120" w:line="480" w:lineRule="exact"/>
      <w:ind w:leftChars="400" w:left="840" w:right="0" w:firstLineChars="200" w:firstLine="200"/>
    </w:pPr>
    <w:rPr>
      <w:kern w:val="2"/>
      <w:sz w:val="24"/>
      <w:szCs w:val="20"/>
    </w:rPr>
  </w:style>
  <w:style w:type="paragraph" w:customStyle="1" w:styleId="myCharChar1">
    <w:name w:val="my正文 Char Char1"/>
    <w:basedOn w:val="a5"/>
    <w:link w:val="myCharCharChar1"/>
    <w:rsid w:val="00555297"/>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3">
    <w:name w:val="xl73"/>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52">
    <w:name w:val="普通5号字"/>
    <w:basedOn w:val="a5"/>
    <w:rsid w:val="00555297"/>
    <w:pPr>
      <w:widowControl w:val="0"/>
      <w:autoSpaceDE w:val="0"/>
      <w:autoSpaceDN w:val="0"/>
      <w:adjustRightInd w:val="0"/>
      <w:spacing w:line="320" w:lineRule="atLeast"/>
      <w:ind w:right="0"/>
      <w:jc w:val="center"/>
    </w:pPr>
    <w:rPr>
      <w:rFonts w:ascii="宋体" w:hAnsi="宋体"/>
      <w:kern w:val="2"/>
      <w:szCs w:val="20"/>
    </w:rPr>
  </w:style>
  <w:style w:type="paragraph" w:customStyle="1" w:styleId="xl72">
    <w:name w:val="xl72"/>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xl107">
    <w:name w:val="xl107"/>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6"/>
      <w:szCs w:val="20"/>
    </w:rPr>
  </w:style>
  <w:style w:type="paragraph" w:customStyle="1" w:styleId="font6">
    <w:name w:val="font6"/>
    <w:basedOn w:val="a5"/>
    <w:rsid w:val="00555297"/>
    <w:pPr>
      <w:spacing w:before="100" w:beforeAutospacing="1" w:after="100" w:afterAutospacing="1"/>
      <w:ind w:right="0"/>
      <w:jc w:val="left"/>
    </w:pPr>
    <w:rPr>
      <w:b/>
      <w:sz w:val="18"/>
      <w:szCs w:val="20"/>
    </w:rPr>
  </w:style>
  <w:style w:type="paragraph" w:customStyle="1" w:styleId="My0">
    <w:name w:val="My正文"/>
    <w:basedOn w:val="a5"/>
    <w:rsid w:val="00555297"/>
    <w:pPr>
      <w:widowControl w:val="0"/>
      <w:adjustRightInd w:val="0"/>
      <w:spacing w:line="300" w:lineRule="auto"/>
      <w:ind w:right="0" w:firstLine="567"/>
      <w:jc w:val="left"/>
      <w:textAlignment w:val="baseline"/>
    </w:pPr>
    <w:rPr>
      <w:rFonts w:ascii="Arial" w:hAnsi="Arial"/>
      <w:sz w:val="24"/>
      <w:szCs w:val="20"/>
    </w:rPr>
  </w:style>
  <w:style w:type="paragraph" w:customStyle="1" w:styleId="xl75">
    <w:name w:val="xl75"/>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1f3">
    <w:name w:val="日期1"/>
    <w:basedOn w:val="a5"/>
    <w:next w:val="a5"/>
    <w:rsid w:val="00555297"/>
    <w:pPr>
      <w:widowControl w:val="0"/>
      <w:adjustRightInd w:val="0"/>
      <w:spacing w:line="312" w:lineRule="atLeast"/>
      <w:ind w:right="0"/>
      <w:textAlignment w:val="baseline"/>
    </w:pPr>
    <w:rPr>
      <w:sz w:val="24"/>
      <w:szCs w:val="20"/>
    </w:rPr>
  </w:style>
  <w:style w:type="paragraph" w:customStyle="1" w:styleId="41">
    <w:name w:val="样式4"/>
    <w:basedOn w:val="4"/>
    <w:rsid w:val="00555297"/>
    <w:pPr>
      <w:numPr>
        <w:numId w:val="0"/>
      </w:numPr>
      <w:tabs>
        <w:tab w:val="clear" w:pos="1440"/>
        <w:tab w:val="clear" w:pos="1800"/>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5"/>
    <w:link w:val="myCharCharCharChar"/>
    <w:rsid w:val="00555297"/>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1">
    <w:name w:val="xl71"/>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08566">
    <w:name w:val="样式 首行缩进:  0.85 厘米 段前: 6 磅 段后: 6 磅"/>
    <w:basedOn w:val="My0"/>
    <w:rsid w:val="00555297"/>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customStyle="1" w:styleId="afff1">
    <w:name w:val="封面（项目名称）"/>
    <w:basedOn w:val="a5"/>
    <w:rsid w:val="00555297"/>
    <w:pPr>
      <w:widowControl w:val="0"/>
      <w:spacing w:beforeLines="50" w:afterLines="50" w:line="300" w:lineRule="auto"/>
      <w:ind w:right="0"/>
      <w:jc w:val="center"/>
    </w:pPr>
    <w:rPr>
      <w:rFonts w:eastAsia="黑体"/>
      <w:b/>
      <w:kern w:val="2"/>
      <w:sz w:val="48"/>
      <w:szCs w:val="20"/>
    </w:rPr>
  </w:style>
  <w:style w:type="paragraph" w:customStyle="1" w:styleId="xl88">
    <w:name w:val="xl88"/>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my10">
    <w:name w:val="!my（1）"/>
    <w:rsid w:val="00555297"/>
    <w:pPr>
      <w:tabs>
        <w:tab w:val="left" w:pos="1335"/>
      </w:tabs>
      <w:spacing w:beforeLines="50" w:afterLines="50" w:line="360" w:lineRule="auto"/>
      <w:ind w:left="1335" w:hanging="855"/>
    </w:pPr>
    <w:rPr>
      <w:kern w:val="2"/>
      <w:sz w:val="24"/>
    </w:rPr>
  </w:style>
  <w:style w:type="paragraph" w:customStyle="1" w:styleId="310">
    <w:name w:val="列表 31"/>
    <w:basedOn w:val="a5"/>
    <w:rsid w:val="00555297"/>
    <w:pPr>
      <w:widowControl w:val="0"/>
      <w:spacing w:line="480" w:lineRule="exact"/>
      <w:ind w:leftChars="400" w:left="100" w:right="0" w:hangingChars="200" w:hanging="200"/>
    </w:pPr>
    <w:rPr>
      <w:kern w:val="2"/>
      <w:sz w:val="24"/>
      <w:szCs w:val="20"/>
    </w:rPr>
  </w:style>
  <w:style w:type="paragraph" w:customStyle="1" w:styleId="afff2">
    <w:name w:val="封面（文件编号、版本号、密级）"/>
    <w:basedOn w:val="a5"/>
    <w:rsid w:val="00555297"/>
    <w:pPr>
      <w:widowControl w:val="0"/>
      <w:spacing w:line="300" w:lineRule="auto"/>
      <w:ind w:right="0"/>
    </w:pPr>
    <w:rPr>
      <w:rFonts w:eastAsia="黑体"/>
      <w:b/>
      <w:kern w:val="2"/>
      <w:sz w:val="32"/>
      <w:szCs w:val="20"/>
    </w:rPr>
  </w:style>
  <w:style w:type="paragraph" w:customStyle="1" w:styleId="xl92">
    <w:name w:val="xl92"/>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xl77">
    <w:name w:val="xl77"/>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111">
    <w:name w:val="xl111"/>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xl101">
    <w:name w:val="xl101"/>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sz w:val="18"/>
      <w:szCs w:val="20"/>
    </w:rPr>
  </w:style>
  <w:style w:type="paragraph" w:customStyle="1" w:styleId="xl104">
    <w:name w:val="xl104"/>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109">
    <w:name w:val="xl109"/>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textAlignment w:val="bottom"/>
    </w:pPr>
    <w:rPr>
      <w:rFonts w:ascii="宋体" w:hAnsi="宋体"/>
      <w:sz w:val="18"/>
      <w:szCs w:val="20"/>
    </w:rPr>
  </w:style>
  <w:style w:type="paragraph" w:customStyle="1" w:styleId="AltX20">
    <w:name w:val="Alt+X_首行空2 + 加粗"/>
    <w:basedOn w:val="AltX2"/>
    <w:next w:val="AltX2"/>
    <w:link w:val="AltX2CharChar0"/>
    <w:rsid w:val="00555297"/>
    <w:pPr>
      <w:ind w:firstLine="482"/>
    </w:pPr>
    <w:rPr>
      <w:b/>
    </w:rPr>
  </w:style>
  <w:style w:type="paragraph" w:customStyle="1" w:styleId="afff3">
    <w:name w:val="样式 图题注 + 居中"/>
    <w:basedOn w:val="1f0"/>
    <w:rsid w:val="00555297"/>
    <w:pPr>
      <w:spacing w:line="240" w:lineRule="auto"/>
      <w:ind w:left="0" w:firstLineChars="0" w:firstLine="0"/>
      <w:jc w:val="center"/>
    </w:pPr>
    <w:rPr>
      <w:rFonts w:ascii="Arial" w:hAnsi="Arial" w:cs="Times New Roman"/>
    </w:rPr>
  </w:style>
  <w:style w:type="paragraph" w:customStyle="1" w:styleId="ctrlq">
    <w:name w:val="ctrl+q_（１）多级项目符号"/>
    <w:basedOn w:val="a5"/>
    <w:rsid w:val="00555297"/>
    <w:pPr>
      <w:widowControl w:val="0"/>
      <w:tabs>
        <w:tab w:val="left" w:pos="748"/>
        <w:tab w:val="left" w:pos="845"/>
      </w:tabs>
      <w:spacing w:line="300" w:lineRule="auto"/>
      <w:ind w:left="748" w:right="0" w:hanging="374"/>
    </w:pPr>
    <w:rPr>
      <w:kern w:val="2"/>
      <w:sz w:val="24"/>
      <w:szCs w:val="20"/>
    </w:rPr>
  </w:style>
  <w:style w:type="paragraph" w:customStyle="1" w:styleId="xl98">
    <w:name w:val="xl98"/>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103">
    <w:name w:val="xl103"/>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xl100">
    <w:name w:val="xl100"/>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83">
    <w:name w:val="xl83"/>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MyText1">
    <w:name w:val="MyText 1"/>
    <w:basedOn w:val="a5"/>
    <w:link w:val="MyText1CharChar"/>
    <w:rsid w:val="00555297"/>
    <w:pPr>
      <w:widowControl w:val="0"/>
      <w:tabs>
        <w:tab w:val="left" w:pos="8280"/>
      </w:tabs>
      <w:autoSpaceDE w:val="0"/>
      <w:autoSpaceDN w:val="0"/>
      <w:spacing w:before="216"/>
      <w:ind w:right="0" w:firstLineChars="200" w:firstLine="480"/>
    </w:pPr>
    <w:rPr>
      <w:rFonts w:ascii="宋体" w:hAnsi="宋体"/>
      <w:color w:val="000000"/>
      <w:kern w:val="2"/>
      <w:sz w:val="24"/>
    </w:rPr>
  </w:style>
  <w:style w:type="paragraph" w:customStyle="1" w:styleId="xl69">
    <w:name w:val="xl69"/>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xl84">
    <w:name w:val="xl84"/>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sz w:val="18"/>
      <w:szCs w:val="20"/>
    </w:rPr>
  </w:style>
  <w:style w:type="paragraph" w:customStyle="1" w:styleId="Char1CharCharCharCharCharCharCharCharChar1">
    <w:name w:val="Char1 Char Char Char Char Char Char Char Char Char1"/>
    <w:basedOn w:val="a5"/>
    <w:rsid w:val="00555297"/>
    <w:pPr>
      <w:widowControl w:val="0"/>
      <w:ind w:leftChars="100" w:left="100" w:rightChars="100" w:right="0"/>
    </w:pPr>
    <w:rPr>
      <w:rFonts w:ascii="Tahoma" w:hAnsi="Tahoma"/>
      <w:kern w:val="2"/>
      <w:sz w:val="24"/>
      <w:szCs w:val="20"/>
    </w:rPr>
  </w:style>
  <w:style w:type="paragraph" w:customStyle="1" w:styleId="afff4">
    <w:name w:val="注："/>
    <w:next w:val="a5"/>
    <w:rsid w:val="00555297"/>
    <w:pPr>
      <w:widowControl w:val="0"/>
      <w:tabs>
        <w:tab w:val="left" w:pos="840"/>
      </w:tabs>
      <w:autoSpaceDE w:val="0"/>
      <w:autoSpaceDN w:val="0"/>
      <w:ind w:left="840" w:hanging="420"/>
      <w:jc w:val="both"/>
    </w:pPr>
    <w:rPr>
      <w:rFonts w:ascii="宋体"/>
      <w:sz w:val="18"/>
    </w:rPr>
  </w:style>
  <w:style w:type="paragraph" w:customStyle="1" w:styleId="afff5">
    <w:name w:val="打勾重点"/>
    <w:basedOn w:val="a5"/>
    <w:rsid w:val="00555297"/>
    <w:pPr>
      <w:widowControl w:val="0"/>
      <w:tabs>
        <w:tab w:val="left" w:pos="883"/>
      </w:tabs>
      <w:spacing w:beforeLines="50" w:afterLines="50" w:line="360" w:lineRule="auto"/>
      <w:ind w:left="425" w:right="300" w:hanging="425"/>
    </w:pPr>
    <w:rPr>
      <w:rFonts w:ascii="仿宋_GB2312" w:eastAsia="仿宋_GB2312"/>
      <w:kern w:val="2"/>
      <w:sz w:val="24"/>
      <w:szCs w:val="20"/>
    </w:rPr>
  </w:style>
  <w:style w:type="paragraph" w:customStyle="1" w:styleId="xl113">
    <w:name w:val="xl113"/>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20"/>
      <w:szCs w:val="20"/>
    </w:rPr>
  </w:style>
  <w:style w:type="paragraph" w:customStyle="1" w:styleId="xl89">
    <w:name w:val="xl89"/>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a3">
    <w:name w:val="第一章"/>
    <w:basedOn w:val="12"/>
    <w:rsid w:val="00555297"/>
    <w:pPr>
      <w:numPr>
        <w:numId w:val="8"/>
      </w:numPr>
      <w:spacing w:before="340" w:after="330" w:line="576" w:lineRule="auto"/>
      <w:ind w:right="0"/>
      <w:jc w:val="center"/>
    </w:pPr>
    <w:rPr>
      <w:rFonts w:ascii="Times New Roman" w:eastAsia="宋体" w:hAnsi="Times New Roman"/>
      <w:b/>
      <w:sz w:val="44"/>
      <w:szCs w:val="20"/>
    </w:rPr>
  </w:style>
  <w:style w:type="paragraph" w:customStyle="1" w:styleId="afff6">
    <w:name w:val="正文无缩进"/>
    <w:basedOn w:val="a5"/>
    <w:rsid w:val="00555297"/>
    <w:pPr>
      <w:widowControl w:val="0"/>
      <w:adjustRightInd w:val="0"/>
      <w:spacing w:line="300" w:lineRule="auto"/>
      <w:ind w:right="0"/>
      <w:textAlignment w:val="baseline"/>
    </w:pPr>
    <w:rPr>
      <w:szCs w:val="20"/>
    </w:rPr>
  </w:style>
  <w:style w:type="paragraph" w:customStyle="1" w:styleId="afff7">
    <w:name w:val="封面（文件名称）"/>
    <w:basedOn w:val="a5"/>
    <w:rsid w:val="00555297"/>
    <w:pPr>
      <w:widowControl w:val="0"/>
      <w:spacing w:line="300" w:lineRule="auto"/>
      <w:ind w:right="0"/>
      <w:jc w:val="center"/>
    </w:pPr>
    <w:rPr>
      <w:rFonts w:eastAsia="黑体"/>
      <w:b/>
      <w:kern w:val="2"/>
      <w:sz w:val="60"/>
      <w:szCs w:val="20"/>
    </w:rPr>
  </w:style>
  <w:style w:type="paragraph" w:customStyle="1" w:styleId="CharChar1Char">
    <w:name w:val="Char Char1 Char"/>
    <w:basedOn w:val="a5"/>
    <w:rsid w:val="00555297"/>
    <w:pPr>
      <w:widowControl w:val="0"/>
      <w:ind w:right="0"/>
    </w:pPr>
    <w:rPr>
      <w:kern w:val="2"/>
      <w:szCs w:val="20"/>
    </w:rPr>
  </w:style>
  <w:style w:type="paragraph" w:customStyle="1" w:styleId="53">
    <w:name w:val="5号"/>
    <w:rsid w:val="00555297"/>
    <w:rPr>
      <w:sz w:val="21"/>
    </w:rPr>
  </w:style>
  <w:style w:type="paragraph" w:customStyle="1" w:styleId="afff8">
    <w:name w:val="表格样式"/>
    <w:basedOn w:val="a5"/>
    <w:rsid w:val="00555297"/>
    <w:pPr>
      <w:widowControl w:val="0"/>
      <w:ind w:right="0"/>
    </w:pPr>
    <w:rPr>
      <w:rFonts w:eastAsia="幼圆"/>
      <w:kern w:val="2"/>
      <w:szCs w:val="20"/>
    </w:rPr>
  </w:style>
  <w:style w:type="paragraph" w:customStyle="1" w:styleId="xl78">
    <w:name w:val="xl78"/>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97">
    <w:name w:val="xl97"/>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b/>
      <w:sz w:val="18"/>
      <w:szCs w:val="20"/>
    </w:rPr>
  </w:style>
  <w:style w:type="paragraph" w:customStyle="1" w:styleId="xl90">
    <w:name w:val="xl90"/>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81">
    <w:name w:val="xl81"/>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9">
    <w:name w:val="表格文字"/>
    <w:basedOn w:val="a5"/>
    <w:rsid w:val="00555297"/>
    <w:pPr>
      <w:widowControl w:val="0"/>
      <w:ind w:right="0"/>
    </w:pPr>
    <w:rPr>
      <w:rFonts w:ascii="宋体" w:hAnsi="宋体"/>
      <w:kern w:val="2"/>
      <w:szCs w:val="20"/>
    </w:rPr>
  </w:style>
  <w:style w:type="paragraph" w:customStyle="1" w:styleId="xl96">
    <w:name w:val="xl96"/>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b/>
      <w:sz w:val="18"/>
      <w:szCs w:val="20"/>
    </w:rPr>
  </w:style>
  <w:style w:type="paragraph" w:customStyle="1" w:styleId="xl106">
    <w:name w:val="xl106"/>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76">
    <w:name w:val="xl76"/>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Char1CharCharChar">
    <w:name w:val="Char1 Char Char Char"/>
    <w:basedOn w:val="a5"/>
    <w:rsid w:val="00555297"/>
    <w:pPr>
      <w:widowControl w:val="0"/>
      <w:ind w:right="0"/>
    </w:pPr>
    <w:rPr>
      <w:rFonts w:ascii="Tahoma" w:hAnsi="Tahoma"/>
      <w:kern w:val="2"/>
      <w:sz w:val="24"/>
      <w:szCs w:val="20"/>
    </w:rPr>
  </w:style>
  <w:style w:type="paragraph" w:customStyle="1" w:styleId="xl80">
    <w:name w:val="xl80"/>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CharCharCharCharCharCharCharChar">
    <w:name w:val="Char Char Char Char Char Char Char Char"/>
    <w:basedOn w:val="a5"/>
    <w:rsid w:val="00555297"/>
    <w:pPr>
      <w:ind w:left="402" w:right="0"/>
    </w:pPr>
    <w:rPr>
      <w:rFonts w:ascii="Tahoma" w:hAnsi="Tahoma"/>
      <w:kern w:val="2"/>
      <w:szCs w:val="20"/>
    </w:rPr>
  </w:style>
  <w:style w:type="paragraph" w:customStyle="1" w:styleId="xl108">
    <w:name w:val="xl108"/>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1">
    <w:name w:val="前言、引言标题"/>
    <w:next w:val="a5"/>
    <w:rsid w:val="00555297"/>
    <w:pPr>
      <w:numPr>
        <w:numId w:val="6"/>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5"/>
    <w:rsid w:val="00555297"/>
    <w:pPr>
      <w:widowControl w:val="0"/>
      <w:ind w:right="0"/>
    </w:pPr>
    <w:rPr>
      <w:rFonts w:ascii="Tahoma" w:hAnsi="Tahoma"/>
      <w:kern w:val="2"/>
      <w:szCs w:val="20"/>
    </w:rPr>
  </w:style>
  <w:style w:type="paragraph" w:customStyle="1" w:styleId="xl95">
    <w:name w:val="xl95"/>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content">
    <w:name w:val="content"/>
    <w:basedOn w:val="a5"/>
    <w:rsid w:val="00555297"/>
    <w:pPr>
      <w:spacing w:before="100" w:beforeAutospacing="1" w:after="100" w:afterAutospacing="1"/>
      <w:ind w:right="0"/>
      <w:jc w:val="left"/>
    </w:pPr>
    <w:rPr>
      <w:rFonts w:ascii="宋体" w:hAnsi="宋体"/>
      <w:color w:val="000000"/>
      <w:sz w:val="18"/>
      <w:szCs w:val="20"/>
    </w:rPr>
  </w:style>
  <w:style w:type="paragraph" w:customStyle="1" w:styleId="CharCharCharChar3CharCharChar1CharCharCharChar">
    <w:name w:val="Char Char Char Char3 Char Char Char1 Char Char Char Char"/>
    <w:basedOn w:val="a5"/>
    <w:rsid w:val="00555297"/>
    <w:pPr>
      <w:widowControl w:val="0"/>
      <w:ind w:right="0"/>
    </w:pPr>
    <w:rPr>
      <w:rFonts w:ascii="Tahoma" w:hAnsi="Tahoma"/>
      <w:kern w:val="2"/>
      <w:szCs w:val="20"/>
    </w:rPr>
  </w:style>
  <w:style w:type="paragraph" w:customStyle="1" w:styleId="xl85">
    <w:name w:val="xl85"/>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0">
    <w:name w:val="数字重点"/>
    <w:basedOn w:val="a5"/>
    <w:rsid w:val="00555297"/>
    <w:pPr>
      <w:widowControl w:val="0"/>
      <w:numPr>
        <w:numId w:val="9"/>
      </w:numPr>
      <w:tabs>
        <w:tab w:val="left" w:pos="900"/>
      </w:tabs>
      <w:spacing w:beforeLines="50" w:afterLines="50" w:line="360" w:lineRule="auto"/>
      <w:ind w:right="300"/>
    </w:pPr>
    <w:rPr>
      <w:rFonts w:ascii="仿宋_GB2312" w:eastAsia="仿宋_GB2312"/>
      <w:b/>
      <w:kern w:val="2"/>
      <w:sz w:val="24"/>
      <w:szCs w:val="20"/>
    </w:rPr>
  </w:style>
  <w:style w:type="paragraph" w:customStyle="1" w:styleId="213">
    <w:name w:val="列表 21"/>
    <w:basedOn w:val="a5"/>
    <w:rsid w:val="00555297"/>
    <w:pPr>
      <w:widowControl w:val="0"/>
      <w:spacing w:line="480" w:lineRule="exact"/>
      <w:ind w:leftChars="200" w:left="100" w:right="0" w:hangingChars="200" w:hanging="200"/>
    </w:pPr>
    <w:rPr>
      <w:kern w:val="2"/>
      <w:sz w:val="24"/>
      <w:szCs w:val="20"/>
    </w:rPr>
  </w:style>
  <w:style w:type="paragraph" w:customStyle="1" w:styleId="xl94">
    <w:name w:val="xl94"/>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a">
    <w:name w:val="封面（编制、审核、批准）"/>
    <w:basedOn w:val="a5"/>
    <w:rsid w:val="00555297"/>
    <w:pPr>
      <w:widowControl w:val="0"/>
      <w:spacing w:before="156" w:after="156" w:line="360" w:lineRule="auto"/>
      <w:ind w:right="0"/>
      <w:jc w:val="center"/>
    </w:pPr>
    <w:rPr>
      <w:rFonts w:ascii="宋体" w:eastAsia="黑体"/>
      <w:b/>
      <w:kern w:val="2"/>
      <w:sz w:val="36"/>
      <w:szCs w:val="20"/>
    </w:rPr>
  </w:style>
  <w:style w:type="paragraph" w:customStyle="1" w:styleId="xl86">
    <w:name w:val="xl86"/>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sz w:val="18"/>
      <w:szCs w:val="20"/>
    </w:rPr>
  </w:style>
  <w:style w:type="paragraph" w:customStyle="1" w:styleId="AltL">
    <w:name w:val="Alt+L表内文字（左对齐）"/>
    <w:basedOn w:val="AltM"/>
    <w:link w:val="AltLCharChar"/>
    <w:rsid w:val="00555297"/>
    <w:pPr>
      <w:jc w:val="left"/>
    </w:pPr>
  </w:style>
  <w:style w:type="paragraph" w:customStyle="1" w:styleId="AltM">
    <w:name w:val="Alt+M_表内文字（居中）"/>
    <w:basedOn w:val="a5"/>
    <w:rsid w:val="00555297"/>
    <w:pPr>
      <w:widowControl w:val="0"/>
      <w:spacing w:line="300" w:lineRule="auto"/>
      <w:ind w:right="0"/>
      <w:jc w:val="center"/>
    </w:pPr>
    <w:rPr>
      <w:kern w:val="2"/>
      <w:szCs w:val="20"/>
    </w:rPr>
  </w:style>
  <w:style w:type="paragraph" w:customStyle="1" w:styleId="afffb">
    <w:name w:val="图五"/>
    <w:basedOn w:val="a5"/>
    <w:rsid w:val="00555297"/>
    <w:pPr>
      <w:widowControl w:val="0"/>
      <w:spacing w:line="240" w:lineRule="exact"/>
      <w:ind w:right="0"/>
      <w:jc w:val="center"/>
    </w:pPr>
    <w:rPr>
      <w:rFonts w:ascii="宋体" w:hAnsi="宋体"/>
      <w:kern w:val="2"/>
      <w:szCs w:val="20"/>
    </w:rPr>
  </w:style>
  <w:style w:type="paragraph" w:customStyle="1" w:styleId="xl74">
    <w:name w:val="xl74"/>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SZF">
    <w:name w:val="SZF项目符号"/>
    <w:basedOn w:val="SZF1"/>
    <w:rsid w:val="00555297"/>
    <w:pPr>
      <w:numPr>
        <w:numId w:val="10"/>
      </w:numPr>
      <w:tabs>
        <w:tab w:val="left" w:pos="360"/>
        <w:tab w:val="left" w:pos="420"/>
      </w:tabs>
      <w:spacing w:line="360" w:lineRule="auto"/>
      <w:ind w:left="0" w:firstLineChars="0" w:firstLine="480"/>
    </w:pPr>
  </w:style>
  <w:style w:type="paragraph" w:customStyle="1" w:styleId="my41">
    <w:name w:val="my 标题 4(一)1."/>
    <w:basedOn w:val="a5"/>
    <w:rsid w:val="00555297"/>
    <w:pPr>
      <w:widowControl w:val="0"/>
      <w:tabs>
        <w:tab w:val="left" w:pos="478"/>
      </w:tabs>
      <w:ind w:left="478" w:right="0" w:hanging="420"/>
    </w:pPr>
    <w:rPr>
      <w:kern w:val="2"/>
      <w:szCs w:val="20"/>
    </w:rPr>
  </w:style>
  <w:style w:type="paragraph" w:customStyle="1" w:styleId="1">
    <w:name w:val="样式 样式 _ + 加粗 + 加粗1"/>
    <w:basedOn w:val="a5"/>
    <w:rsid w:val="00555297"/>
    <w:pPr>
      <w:widowControl w:val="0"/>
      <w:numPr>
        <w:numId w:val="11"/>
      </w:numPr>
      <w:tabs>
        <w:tab w:val="left" w:pos="200"/>
      </w:tabs>
      <w:adjustRightInd w:val="0"/>
      <w:spacing w:line="360" w:lineRule="auto"/>
      <w:ind w:right="0"/>
      <w:textAlignment w:val="baseline"/>
    </w:pPr>
    <w:rPr>
      <w:sz w:val="24"/>
      <w:szCs w:val="20"/>
    </w:rPr>
  </w:style>
  <w:style w:type="paragraph" w:customStyle="1" w:styleId="xl112">
    <w:name w:val="xl112"/>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textAlignment w:val="bottom"/>
    </w:pPr>
    <w:rPr>
      <w:rFonts w:ascii="宋体" w:hAnsi="宋体"/>
      <w:sz w:val="18"/>
      <w:szCs w:val="20"/>
    </w:rPr>
  </w:style>
  <w:style w:type="paragraph" w:customStyle="1" w:styleId="Normal1">
    <w:name w:val="Normal1"/>
    <w:basedOn w:val="a5"/>
    <w:rsid w:val="00555297"/>
    <w:pPr>
      <w:widowControl w:val="0"/>
      <w:spacing w:line="360" w:lineRule="auto"/>
      <w:ind w:right="0" w:firstLineChars="200" w:firstLine="482"/>
    </w:pPr>
    <w:rPr>
      <w:rFonts w:ascii="宋体" w:hAnsi="宋体"/>
      <w:b/>
      <w:kern w:val="2"/>
      <w:sz w:val="24"/>
      <w:szCs w:val="20"/>
    </w:rPr>
  </w:style>
  <w:style w:type="paragraph" w:customStyle="1" w:styleId="xl102">
    <w:name w:val="xl102"/>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afffc">
    <w:name w:val="段落正文"/>
    <w:basedOn w:val="a5"/>
    <w:rsid w:val="00555297"/>
    <w:pPr>
      <w:widowControl w:val="0"/>
      <w:spacing w:beforeLines="50" w:line="360" w:lineRule="atLeast"/>
      <w:ind w:leftChars="100" w:left="100" w:right="0" w:firstLineChars="200" w:firstLine="200"/>
    </w:pPr>
    <w:rPr>
      <w:spacing w:val="2"/>
      <w:kern w:val="2"/>
      <w:sz w:val="24"/>
      <w:szCs w:val="20"/>
    </w:rPr>
  </w:style>
  <w:style w:type="paragraph" w:customStyle="1" w:styleId="xl105">
    <w:name w:val="xl105"/>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99">
    <w:name w:val="xl99"/>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b/>
      <w:sz w:val="18"/>
      <w:szCs w:val="20"/>
    </w:rPr>
  </w:style>
  <w:style w:type="paragraph" w:customStyle="1" w:styleId="afffd">
    <w:name w:val="图注"/>
    <w:basedOn w:val="1a"/>
    <w:rsid w:val="00555297"/>
    <w:pPr>
      <w:adjustRightInd/>
      <w:spacing w:before="120" w:after="120" w:line="360" w:lineRule="auto"/>
      <w:ind w:right="0" w:firstLine="0"/>
      <w:jc w:val="center"/>
      <w:textAlignment w:val="auto"/>
    </w:pPr>
    <w:rPr>
      <w:rFonts w:eastAsia="楷体_GB2312"/>
      <w:kern w:val="2"/>
    </w:rPr>
  </w:style>
  <w:style w:type="paragraph" w:customStyle="1" w:styleId="afffe">
    <w:name w:val="图（居中）"/>
    <w:basedOn w:val="a5"/>
    <w:rsid w:val="00555297"/>
    <w:pPr>
      <w:widowControl w:val="0"/>
      <w:ind w:right="0"/>
      <w:jc w:val="center"/>
    </w:pPr>
    <w:rPr>
      <w:kern w:val="2"/>
      <w:szCs w:val="20"/>
    </w:rPr>
  </w:style>
  <w:style w:type="paragraph" w:customStyle="1" w:styleId="affff">
    <w:name w:val="_"/>
    <w:basedOn w:val="a5"/>
    <w:rsid w:val="00555297"/>
    <w:pPr>
      <w:widowControl w:val="0"/>
      <w:adjustRightInd w:val="0"/>
      <w:spacing w:line="360" w:lineRule="auto"/>
      <w:ind w:left="480" w:right="0"/>
      <w:textAlignment w:val="baseline"/>
    </w:pPr>
    <w:rPr>
      <w:sz w:val="24"/>
      <w:szCs w:val="20"/>
    </w:rPr>
  </w:style>
  <w:style w:type="paragraph" w:customStyle="1" w:styleId="affff0">
    <w:name w:val="标记"/>
    <w:basedOn w:val="a5"/>
    <w:rsid w:val="00555297"/>
    <w:pPr>
      <w:widowControl w:val="0"/>
      <w:ind w:left="84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5"/>
    <w:rsid w:val="00555297"/>
    <w:pPr>
      <w:widowControl w:val="0"/>
      <w:ind w:right="0"/>
    </w:pPr>
    <w:rPr>
      <w:rFonts w:ascii="Tahoma" w:hAnsi="Tahoma"/>
      <w:kern w:val="2"/>
      <w:szCs w:val="20"/>
    </w:rPr>
  </w:style>
  <w:style w:type="paragraph" w:customStyle="1" w:styleId="xl70">
    <w:name w:val="xl70"/>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110">
    <w:name w:val="索引 11"/>
    <w:basedOn w:val="a5"/>
    <w:next w:val="a5"/>
    <w:rsid w:val="00555297"/>
    <w:pPr>
      <w:widowControl w:val="0"/>
      <w:ind w:right="0"/>
    </w:pPr>
    <w:rPr>
      <w:kern w:val="2"/>
      <w:szCs w:val="20"/>
    </w:rPr>
  </w:style>
  <w:style w:type="paragraph" w:customStyle="1" w:styleId="xl93">
    <w:name w:val="xl93"/>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sz w:val="18"/>
      <w:szCs w:val="20"/>
    </w:rPr>
  </w:style>
  <w:style w:type="paragraph" w:customStyle="1" w:styleId="24">
    <w:name w:val="样式 图片样式2"/>
    <w:basedOn w:val="a5"/>
    <w:rsid w:val="00555297"/>
    <w:pPr>
      <w:widowControl w:val="0"/>
      <w:spacing w:beforeLines="50" w:afterLines="50" w:line="360" w:lineRule="auto"/>
      <w:ind w:right="300"/>
      <w:jc w:val="center"/>
    </w:pPr>
    <w:rPr>
      <w:rFonts w:ascii="仿宋_GB2312" w:eastAsia="仿宋_GB2312"/>
      <w:kern w:val="2"/>
      <w:sz w:val="24"/>
      <w:szCs w:val="20"/>
    </w:rPr>
  </w:style>
  <w:style w:type="paragraph" w:customStyle="1" w:styleId="xl91">
    <w:name w:val="xl91"/>
    <w:basedOn w:val="a5"/>
    <w:rsid w:val="0055529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20"/>
      <w:szCs w:val="20"/>
    </w:rPr>
  </w:style>
  <w:style w:type="paragraph" w:customStyle="1" w:styleId="xl82">
    <w:name w:val="xl82"/>
    <w:basedOn w:val="a5"/>
    <w:rsid w:val="0055529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sz w:val="18"/>
      <w:szCs w:val="20"/>
    </w:rPr>
  </w:style>
  <w:style w:type="paragraph" w:customStyle="1" w:styleId="xl68">
    <w:name w:val="xl68"/>
    <w:basedOn w:val="a5"/>
    <w:rsid w:val="0055529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affff1">
    <w:name w:val="图表"/>
    <w:basedOn w:val="a5"/>
    <w:rsid w:val="00555297"/>
    <w:pPr>
      <w:widowControl w:val="0"/>
      <w:spacing w:line="360" w:lineRule="auto"/>
      <w:ind w:right="0"/>
    </w:pPr>
    <w:rPr>
      <w:kern w:val="2"/>
      <w:szCs w:val="20"/>
    </w:rPr>
  </w:style>
  <w:style w:type="paragraph" w:customStyle="1" w:styleId="CharChar1CharCharCharCharCharChar">
    <w:name w:val="Char Char1 Char Char Char Char Char Char"/>
    <w:basedOn w:val="a5"/>
    <w:rsid w:val="00555297"/>
    <w:pPr>
      <w:spacing w:after="160" w:line="240" w:lineRule="exact"/>
      <w:ind w:right="0"/>
      <w:jc w:val="left"/>
    </w:pPr>
    <w:rPr>
      <w:rFonts w:ascii="Verdana" w:eastAsia="仿宋_GB2312" w:hAnsi="Verdana"/>
      <w:sz w:val="24"/>
      <w:szCs w:val="20"/>
      <w:lang w:eastAsia="en-US"/>
    </w:rPr>
  </w:style>
  <w:style w:type="paragraph" w:customStyle="1" w:styleId="affff2">
    <w:name w:val="正文 + 宋体"/>
    <w:basedOn w:val="a5"/>
    <w:rsid w:val="00555297"/>
    <w:pPr>
      <w:widowControl w:val="0"/>
      <w:spacing w:line="360" w:lineRule="auto"/>
      <w:ind w:right="0"/>
    </w:pPr>
    <w:rPr>
      <w:rFonts w:ascii="宋体" w:cs="宋体"/>
      <w:kern w:val="2"/>
      <w:sz w:val="24"/>
    </w:rPr>
  </w:style>
  <w:style w:type="paragraph" w:customStyle="1" w:styleId="1f4">
    <w:name w:val="正文_1"/>
    <w:basedOn w:val="a5"/>
    <w:next w:val="a5"/>
    <w:rsid w:val="00555297"/>
    <w:pPr>
      <w:widowControl w:val="0"/>
      <w:adjustRightInd w:val="0"/>
      <w:snapToGrid w:val="0"/>
      <w:spacing w:before="120" w:after="120" w:line="360" w:lineRule="auto"/>
      <w:ind w:right="0" w:firstLineChars="200" w:firstLine="200"/>
    </w:pPr>
    <w:rPr>
      <w:rFonts w:ascii="宋体" w:hAnsi="Calibri"/>
      <w:kern w:val="2"/>
      <w:sz w:val="30"/>
      <w:szCs w:val="22"/>
    </w:rPr>
  </w:style>
  <w:style w:type="paragraph" w:customStyle="1" w:styleId="affff3">
    <w:name w:val="宋小四"/>
    <w:basedOn w:val="a5"/>
    <w:link w:val="CharChar4"/>
    <w:rsid w:val="00555297"/>
    <w:pPr>
      <w:spacing w:line="360" w:lineRule="auto"/>
      <w:ind w:right="0" w:firstLineChars="200" w:firstLine="480"/>
      <w:jc w:val="left"/>
    </w:pPr>
    <w:rPr>
      <w:rFonts w:ascii="宋体" w:hAnsi="宋体" w:cs="宋体"/>
      <w:sz w:val="24"/>
    </w:rPr>
  </w:style>
  <w:style w:type="paragraph" w:customStyle="1" w:styleId="1521">
    <w:name w:val="样式 (西文) 宋体 小四 行距: 1.5 倍行距 首行缩进:  2 字符1"/>
    <w:basedOn w:val="a5"/>
    <w:rsid w:val="00555297"/>
    <w:pPr>
      <w:widowControl w:val="0"/>
      <w:spacing w:line="360" w:lineRule="auto"/>
      <w:ind w:right="0" w:firstLineChars="200" w:firstLine="480"/>
    </w:pPr>
    <w:rPr>
      <w:rFonts w:ascii="宋体" w:hAnsi="宋体" w:cs="宋体"/>
      <w:kern w:val="2"/>
      <w:sz w:val="28"/>
      <w:szCs w:val="20"/>
    </w:rPr>
  </w:style>
  <w:style w:type="paragraph" w:customStyle="1" w:styleId="affff4">
    <w:name w:val="a"/>
    <w:basedOn w:val="a5"/>
    <w:rsid w:val="00555297"/>
    <w:pPr>
      <w:spacing w:before="100" w:beforeAutospacing="1" w:after="100" w:afterAutospacing="1"/>
      <w:ind w:right="0"/>
      <w:jc w:val="left"/>
    </w:pPr>
    <w:rPr>
      <w:rFonts w:ascii="宋体" w:hAnsi="宋体" w:cs="宋体"/>
      <w:sz w:val="24"/>
    </w:rPr>
  </w:style>
  <w:style w:type="paragraph" w:customStyle="1" w:styleId="CharChar10">
    <w:name w:val="Char Char1"/>
    <w:basedOn w:val="a5"/>
    <w:rsid w:val="00555297"/>
    <w:pPr>
      <w:spacing w:after="160" w:line="240" w:lineRule="exact"/>
      <w:ind w:right="0"/>
      <w:jc w:val="left"/>
    </w:pPr>
    <w:rPr>
      <w:kern w:val="2"/>
      <w:sz w:val="24"/>
      <w:szCs w:val="20"/>
    </w:rPr>
  </w:style>
  <w:style w:type="paragraph" w:customStyle="1" w:styleId="085">
    <w:name w:val="样式 首行缩进:  0.85 厘米"/>
    <w:basedOn w:val="a5"/>
    <w:rsid w:val="00555297"/>
    <w:pPr>
      <w:widowControl w:val="0"/>
      <w:adjustRightInd w:val="0"/>
      <w:spacing w:line="360" w:lineRule="auto"/>
      <w:ind w:right="0" w:firstLine="480"/>
      <w:textAlignment w:val="baseline"/>
    </w:pPr>
    <w:rPr>
      <w:rFonts w:ascii="Arial" w:hAnsi="Arial"/>
      <w:kern w:val="2"/>
      <w:sz w:val="24"/>
      <w:szCs w:val="20"/>
    </w:rPr>
  </w:style>
  <w:style w:type="character" w:customStyle="1" w:styleId="Charc">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1a"/>
    <w:semiHidden/>
    <w:rsid w:val="00555297"/>
    <w:rPr>
      <w:sz w:val="21"/>
      <w:lang w:val="en-US" w:eastAsia="zh-CN"/>
    </w:rPr>
  </w:style>
  <w:style w:type="character" w:customStyle="1" w:styleId="CharChar1">
    <w:name w:val="正文体 Char Char"/>
    <w:link w:val="af8"/>
    <w:semiHidden/>
    <w:rsid w:val="00555297"/>
    <w:rPr>
      <w:sz w:val="21"/>
      <w:szCs w:val="21"/>
      <w:lang w:val="en-US" w:eastAsia="zh-CN"/>
    </w:rPr>
  </w:style>
  <w:style w:type="character" w:customStyle="1" w:styleId="CharChar0">
    <w:name w:val="正文缩进体 Char Char"/>
    <w:link w:val="af6"/>
    <w:semiHidden/>
    <w:rsid w:val="00555297"/>
    <w:rPr>
      <w:sz w:val="21"/>
      <w:szCs w:val="21"/>
      <w:lang w:val="en-US" w:eastAsia="zh-CN"/>
    </w:rPr>
  </w:style>
  <w:style w:type="character" w:customStyle="1" w:styleId="1f5">
    <w:name w:val="页码1"/>
    <w:basedOn w:val="a6"/>
    <w:rsid w:val="00555297"/>
  </w:style>
  <w:style w:type="character" w:customStyle="1" w:styleId="1f6">
    <w:name w:val="批注引用1"/>
    <w:rsid w:val="00555297"/>
    <w:rPr>
      <w:sz w:val="21"/>
      <w:szCs w:val="21"/>
    </w:rPr>
  </w:style>
  <w:style w:type="character" w:customStyle="1" w:styleId="ISSCharChar">
    <w:name w:val="ISS正文样式 Char Char"/>
    <w:link w:val="ISS"/>
    <w:semiHidden/>
    <w:rsid w:val="00555297"/>
    <w:rPr>
      <w:rFonts w:ascii="Calibri" w:hAnsi="Calibri"/>
      <w:kern w:val="2"/>
      <w:sz w:val="24"/>
      <w:szCs w:val="22"/>
    </w:rPr>
  </w:style>
  <w:style w:type="character" w:customStyle="1" w:styleId="fontstyle01">
    <w:name w:val="fontstyle01"/>
    <w:rsid w:val="00555297"/>
    <w:rPr>
      <w:rFonts w:ascii="宋体" w:eastAsia="宋体" w:hAnsi="宋体" w:hint="eastAsia"/>
      <w:color w:val="000000"/>
      <w:sz w:val="22"/>
      <w:szCs w:val="22"/>
    </w:rPr>
  </w:style>
  <w:style w:type="character" w:customStyle="1" w:styleId="-3Char">
    <w:name w:val="浅色网格 - 强调文字颜色 3 Char"/>
    <w:link w:val="-31"/>
    <w:semiHidden/>
    <w:rsid w:val="00555297"/>
    <w:rPr>
      <w:kern w:val="2"/>
      <w:sz w:val="21"/>
      <w:szCs w:val="24"/>
    </w:rPr>
  </w:style>
  <w:style w:type="character" w:customStyle="1" w:styleId="Chard">
    <w:name w:val="页眉 Char"/>
    <w:aliases w:val="封面页眉 Char"/>
    <w:link w:val="1b"/>
    <w:semiHidden/>
    <w:rsid w:val="00555297"/>
    <w:rPr>
      <w:sz w:val="18"/>
      <w:szCs w:val="18"/>
    </w:rPr>
  </w:style>
  <w:style w:type="character" w:customStyle="1" w:styleId="CharChar">
    <w:name w:val="样式２ Char Char"/>
    <w:link w:val="af5"/>
    <w:semiHidden/>
    <w:rsid w:val="00555297"/>
    <w:rPr>
      <w:sz w:val="21"/>
      <w:szCs w:val="21"/>
      <w:lang w:val="en-US" w:eastAsia="zh-CN"/>
    </w:rPr>
  </w:style>
  <w:style w:type="character" w:customStyle="1" w:styleId="fontstyle21">
    <w:name w:val="fontstyle21"/>
    <w:rsid w:val="00555297"/>
    <w:rPr>
      <w:rFonts w:ascii="B5+CAJ FNT00" w:hAnsi="B5+CAJ FNT00" w:hint="default"/>
      <w:color w:val="000000"/>
      <w:sz w:val="22"/>
      <w:szCs w:val="22"/>
    </w:rPr>
  </w:style>
  <w:style w:type="character" w:customStyle="1" w:styleId="2Char1">
    <w:name w:val="标题 2 Char"/>
    <w:aliases w:val="h2 Char,l2 Char,sect 1.2 Char,2 Char,l1 Char,Heading 2 Hidden Char,Heading 2 CCBS Char,H2 Char,PA Major Section Char,Titre3 Char,Level 2 Topic Heading Char,HD2 Char,Underrubrik1 Char,prop2 Char,Header 2 Char,heading 2 Char,标题2 Char,chn Char"/>
    <w:link w:val="21"/>
    <w:semiHidden/>
    <w:rsid w:val="00555297"/>
    <w:rPr>
      <w:rFonts w:ascii="Arial" w:eastAsia="黑体" w:hAnsi="Arial"/>
      <w:sz w:val="28"/>
      <w:szCs w:val="28"/>
    </w:rPr>
  </w:style>
  <w:style w:type="character" w:customStyle="1" w:styleId="2Char10">
    <w:name w:val="标题 2 Char1"/>
    <w:aliases w:val="h2 Char1,l2 Char1,sect 1.2 Char1,2 Char1,l1 Char1,Heading 2 Hidden Char1,Heading 2 CCBS Char1,H2 Char1,PA Major Section Char1,Titre3 Char1,Level 2 Topic Heading Char1,HD2 Char1,Underrubrik1 Char1,prop2 Char1,Header 2 Char1,heading 2 Char1"/>
    <w:rsid w:val="00555297"/>
    <w:rPr>
      <w:rFonts w:ascii="Cambria" w:eastAsia="宋体" w:hAnsi="Cambria" w:cs="黑体"/>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rsid w:val="00555297"/>
    <w:rPr>
      <w:rFonts w:ascii="仿宋_GB2312" w:eastAsia="仿宋_GB2312"/>
      <w:sz w:val="28"/>
    </w:rPr>
  </w:style>
  <w:style w:type="character" w:customStyle="1" w:styleId="Char11">
    <w:name w:val="页眉 Char1"/>
    <w:aliases w:val="封面页眉 Char1"/>
    <w:rsid w:val="00555297"/>
    <w:rPr>
      <w:rFonts w:ascii="Calibri" w:eastAsia="仿宋_GB2312" w:hAnsi="Calibri" w:cs="黑体"/>
      <w:kern w:val="2"/>
      <w:sz w:val="18"/>
      <w:szCs w:val="18"/>
    </w:rPr>
  </w:style>
  <w:style w:type="character" w:customStyle="1" w:styleId="Chare">
    <w:name w:val="列出段落 Char"/>
    <w:link w:val="1e"/>
    <w:semiHidden/>
    <w:rsid w:val="00555297"/>
    <w:rPr>
      <w:sz w:val="21"/>
      <w:szCs w:val="24"/>
    </w:rPr>
  </w:style>
  <w:style w:type="character" w:customStyle="1" w:styleId="CharChar2">
    <w:name w:val="_正文段落 Char Char"/>
    <w:link w:val="aff2"/>
    <w:semiHidden/>
    <w:rsid w:val="00555297"/>
    <w:rPr>
      <w:rFonts w:ascii="宋体" w:hAnsi="宋体"/>
      <w:sz w:val="28"/>
      <w:szCs w:val="24"/>
    </w:rPr>
  </w:style>
  <w:style w:type="character" w:customStyle="1" w:styleId="CharChar3">
    <w:name w:val="表格 雅黑 Char Char"/>
    <w:link w:val="aff4"/>
    <w:semiHidden/>
    <w:rsid w:val="00555297"/>
    <w:rPr>
      <w:rFonts w:eastAsia="宋体"/>
      <w:sz w:val="22"/>
      <w:szCs w:val="32"/>
    </w:rPr>
  </w:style>
  <w:style w:type="character" w:customStyle="1" w:styleId="1CharChar">
    <w:name w:val="样式1 Char Char"/>
    <w:link w:val="1c"/>
    <w:semiHidden/>
    <w:rsid w:val="00555297"/>
    <w:rPr>
      <w:bCs/>
      <w:sz w:val="24"/>
      <w:szCs w:val="24"/>
    </w:rPr>
  </w:style>
  <w:style w:type="character" w:customStyle="1" w:styleId="2CharChar">
    <w:name w:val="正文2 Char Char"/>
    <w:link w:val="22"/>
    <w:semiHidden/>
    <w:rsid w:val="00555297"/>
    <w:rPr>
      <w:rFonts w:eastAsia="仿宋_GB2312"/>
      <w:sz w:val="28"/>
      <w:szCs w:val="28"/>
    </w:rPr>
  </w:style>
  <w:style w:type="character" w:customStyle="1" w:styleId="AndyCharChar">
    <w:name w:val="Andy Char Char"/>
    <w:link w:val="Andy"/>
    <w:semiHidden/>
    <w:rsid w:val="00555297"/>
    <w:rPr>
      <w:rFonts w:ascii="仿宋_GB2312" w:eastAsia="仿宋_GB2312" w:hAnsi="仿宋" w:cs="仿宋"/>
      <w:color w:val="000000"/>
      <w:sz w:val="28"/>
      <w:szCs w:val="28"/>
    </w:rPr>
  </w:style>
  <w:style w:type="character" w:customStyle="1" w:styleId="andyCharChar0">
    <w:name w:val="andy Char Char"/>
    <w:link w:val="andy0"/>
    <w:semiHidden/>
    <w:rsid w:val="00555297"/>
    <w:rPr>
      <w:rFonts w:ascii="仿宋_GB2312" w:eastAsia="仿宋_GB2312"/>
      <w:sz w:val="28"/>
      <w:szCs w:val="28"/>
    </w:rPr>
  </w:style>
  <w:style w:type="character" w:customStyle="1" w:styleId="htmltxt1">
    <w:name w:val="html_txt1"/>
    <w:rsid w:val="00555297"/>
    <w:rPr>
      <w:rFonts w:ascii="宋体" w:eastAsia="宋体" w:hAnsi="宋体" w:hint="eastAsia"/>
      <w:color w:val="000000"/>
      <w:kern w:val="2"/>
      <w:sz w:val="24"/>
      <w:szCs w:val="24"/>
      <w:lang w:val="en-US" w:eastAsia="zh-CN" w:bidi="ar-SA"/>
    </w:rPr>
  </w:style>
  <w:style w:type="character" w:customStyle="1" w:styleId="3Char1">
    <w:name w:val="标题 3 Char1"/>
    <w:rsid w:val="00555297"/>
    <w:rPr>
      <w:b/>
      <w:kern w:val="2"/>
      <w:sz w:val="32"/>
    </w:rPr>
  </w:style>
  <w:style w:type="character" w:customStyle="1" w:styleId="MyText1CharChar">
    <w:name w:val="MyText 1 Char Char"/>
    <w:link w:val="MyText1"/>
    <w:semiHidden/>
    <w:rsid w:val="00555297"/>
    <w:rPr>
      <w:rFonts w:ascii="宋体" w:hAnsi="宋体"/>
      <w:color w:val="000000"/>
      <w:kern w:val="2"/>
      <w:sz w:val="24"/>
    </w:rPr>
  </w:style>
  <w:style w:type="character" w:customStyle="1" w:styleId="myCharCharCharChar">
    <w:name w:val="my正文 Char Char Char Char"/>
    <w:link w:val="myChar"/>
    <w:semiHidden/>
    <w:rsid w:val="00555297"/>
    <w:rPr>
      <w:kern w:val="2"/>
      <w:sz w:val="24"/>
    </w:rPr>
  </w:style>
  <w:style w:type="character" w:customStyle="1" w:styleId="SZFCharChar">
    <w:name w:val="SZF项目图 Char Char"/>
    <w:link w:val="SZF0"/>
    <w:semiHidden/>
    <w:rsid w:val="00555297"/>
    <w:rPr>
      <w:rFonts w:ascii="楷体_GB2312" w:eastAsia="楷体_GB2312" w:hAnsi="华文细黑"/>
      <w:kern w:val="2"/>
      <w:sz w:val="21"/>
    </w:rPr>
  </w:style>
  <w:style w:type="character" w:customStyle="1" w:styleId="AltX2CharChar">
    <w:name w:val="Alt+X_首行空2 Char Char"/>
    <w:link w:val="AltX2"/>
    <w:semiHidden/>
    <w:rsid w:val="00555297"/>
    <w:rPr>
      <w:kern w:val="2"/>
      <w:sz w:val="24"/>
    </w:rPr>
  </w:style>
  <w:style w:type="character" w:customStyle="1" w:styleId="content1">
    <w:name w:val="content1"/>
    <w:rsid w:val="00555297"/>
    <w:rPr>
      <w:sz w:val="18"/>
    </w:rPr>
  </w:style>
  <w:style w:type="character" w:customStyle="1" w:styleId="SZFCharChar0">
    <w:name w:val="SZF项目正文 Char Char"/>
    <w:link w:val="SZF1"/>
    <w:semiHidden/>
    <w:rsid w:val="00555297"/>
    <w:rPr>
      <w:rFonts w:ascii="宋体" w:hAnsi="宋体"/>
      <w:kern w:val="2"/>
      <w:sz w:val="24"/>
    </w:rPr>
  </w:style>
  <w:style w:type="character" w:customStyle="1" w:styleId="AltLCharChar">
    <w:name w:val="Alt+L表内文字（左对齐） Char Char"/>
    <w:link w:val="AltL"/>
    <w:semiHidden/>
    <w:rsid w:val="00555297"/>
    <w:rPr>
      <w:kern w:val="2"/>
      <w:sz w:val="21"/>
    </w:rPr>
  </w:style>
  <w:style w:type="character" w:customStyle="1" w:styleId="2CharCharCharCharChar">
    <w:name w:val="标题 2 Char Char Char Char Char"/>
    <w:rsid w:val="00555297"/>
    <w:rPr>
      <w:rFonts w:ascii="黑体" w:eastAsia="黑体" w:hAnsi="Arial"/>
      <w:kern w:val="2"/>
      <w:sz w:val="28"/>
      <w:lang w:val="en-US" w:eastAsia="zh-CN"/>
    </w:rPr>
  </w:style>
  <w:style w:type="character" w:customStyle="1" w:styleId="AltX2CharChar0">
    <w:name w:val="Alt+X_首行空2 + 加粗 Char Char"/>
    <w:link w:val="AltX20"/>
    <w:semiHidden/>
    <w:rsid w:val="00555297"/>
    <w:rPr>
      <w:b/>
      <w:kern w:val="2"/>
      <w:sz w:val="24"/>
    </w:rPr>
  </w:style>
  <w:style w:type="character" w:customStyle="1" w:styleId="body8pt">
    <w:name w:val="body8pt"/>
    <w:basedOn w:val="a6"/>
    <w:rsid w:val="00555297"/>
  </w:style>
  <w:style w:type="character" w:customStyle="1" w:styleId="BECCCharChar">
    <w:name w:val="!BECC正文 Char Char"/>
    <w:link w:val="BECC"/>
    <w:semiHidden/>
    <w:rsid w:val="00555297"/>
    <w:rPr>
      <w:kern w:val="2"/>
      <w:sz w:val="24"/>
    </w:rPr>
  </w:style>
  <w:style w:type="character" w:customStyle="1" w:styleId="Charf">
    <w:name w:val="题注 Char"/>
    <w:aliases w:val="信息主题 Char,Caption Char Char2,Caption Char Char Char Char1,Caption Char Char1 Char,Caption Char Char Char Char Char,Caption Char Char Char1"/>
    <w:link w:val="1f0"/>
    <w:semiHidden/>
    <w:rsid w:val="00555297"/>
    <w:rPr>
      <w:rFonts w:ascii="Cambria" w:eastAsia="黑体" w:hAnsi="Cambria" w:cs="黑体"/>
      <w:kern w:val="2"/>
    </w:rPr>
  </w:style>
  <w:style w:type="character" w:customStyle="1" w:styleId="text1">
    <w:name w:val="text1"/>
    <w:basedOn w:val="a6"/>
    <w:rsid w:val="00555297"/>
  </w:style>
  <w:style w:type="character" w:customStyle="1" w:styleId="myCharCharChar1">
    <w:name w:val="my正文 Char Char Char1"/>
    <w:link w:val="myCharChar1"/>
    <w:semiHidden/>
    <w:rsid w:val="00555297"/>
    <w:rPr>
      <w:kern w:val="2"/>
      <w:sz w:val="24"/>
    </w:rPr>
  </w:style>
  <w:style w:type="character" w:customStyle="1" w:styleId="CharChar6">
    <w:name w:val="Char Char6"/>
    <w:rsid w:val="00555297"/>
    <w:rPr>
      <w:b/>
      <w:kern w:val="2"/>
      <w:sz w:val="32"/>
    </w:rPr>
  </w:style>
  <w:style w:type="character" w:customStyle="1" w:styleId="CharChar5">
    <w:name w:val="Char Char5"/>
    <w:rsid w:val="00555297"/>
    <w:rPr>
      <w:rFonts w:ascii="Arial" w:eastAsia="黑体" w:hAnsi="Arial"/>
      <w:b/>
      <w:kern w:val="2"/>
      <w:sz w:val="28"/>
      <w:lang w:val="en-US" w:eastAsia="zh-CN"/>
    </w:rPr>
  </w:style>
  <w:style w:type="character" w:customStyle="1" w:styleId="CharChar40">
    <w:name w:val="Char Char4"/>
    <w:rsid w:val="00555297"/>
    <w:rPr>
      <w:rFonts w:eastAsia="宋体"/>
      <w:kern w:val="2"/>
      <w:sz w:val="21"/>
      <w:lang w:val="en-US" w:eastAsia="zh-CN"/>
    </w:rPr>
  </w:style>
  <w:style w:type="character" w:customStyle="1" w:styleId="CharChar4">
    <w:name w:val="宋小四 Char Char"/>
    <w:link w:val="affff3"/>
    <w:semiHidden/>
    <w:rsid w:val="00555297"/>
    <w:rPr>
      <w:rFonts w:ascii="宋体" w:hAnsi="宋体" w:cs="宋体"/>
      <w:sz w:val="24"/>
    </w:rPr>
  </w:style>
  <w:style w:type="character" w:customStyle="1" w:styleId="affff5">
    <w:name w:val="列出段落 字符"/>
    <w:rsid w:val="00555297"/>
    <w:rPr>
      <w:rFonts w:ascii="Calibri" w:hAnsi="Calibri"/>
      <w:kern w:val="2"/>
      <w:sz w:val="21"/>
    </w:rPr>
  </w:style>
  <w:style w:type="character" w:customStyle="1" w:styleId="a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rsid w:val="00555297"/>
    <w:rPr>
      <w:rFonts w:ascii="Times New Roman" w:eastAsia="楷体_GB2312" w:hAnsi="Times New Roman" w:cs="Times New Roman"/>
      <w:sz w:val="24"/>
      <w:szCs w:val="20"/>
    </w:rPr>
  </w:style>
  <w:style w:type="paragraph" w:styleId="affff7">
    <w:name w:val="Document Map"/>
    <w:basedOn w:val="a5"/>
    <w:link w:val="Char12"/>
    <w:uiPriority w:val="99"/>
    <w:semiHidden/>
    <w:unhideWhenUsed/>
    <w:rsid w:val="005E6433"/>
    <w:rPr>
      <w:rFonts w:ascii="宋体"/>
      <w:sz w:val="24"/>
    </w:rPr>
  </w:style>
  <w:style w:type="character" w:customStyle="1" w:styleId="Char12">
    <w:name w:val="文档结构图 Char1"/>
    <w:link w:val="affff7"/>
    <w:uiPriority w:val="99"/>
    <w:semiHidden/>
    <w:rsid w:val="005E6433"/>
    <w:rPr>
      <w:rFonts w:ascii="宋体"/>
      <w:sz w:val="24"/>
      <w:szCs w:val="24"/>
    </w:rPr>
  </w:style>
  <w:style w:type="paragraph" w:styleId="affff8">
    <w:name w:val="List Paragraph"/>
    <w:basedOn w:val="a5"/>
    <w:uiPriority w:val="34"/>
    <w:qFormat/>
    <w:rsid w:val="00BD58C2"/>
    <w:pPr>
      <w:widowControl w:val="0"/>
      <w:ind w:rightChars="0" w:right="0" w:firstLineChars="200" w:firstLine="420"/>
    </w:pPr>
    <w:rPr>
      <w:rFonts w:ascii="Calibri" w:hAnsi="Calibri"/>
      <w:kern w:val="2"/>
      <w:szCs w:val="22"/>
    </w:rPr>
  </w:style>
  <w:style w:type="paragraph" w:styleId="affff9">
    <w:name w:val="Normal (Web)"/>
    <w:basedOn w:val="a5"/>
    <w:uiPriority w:val="99"/>
    <w:rsid w:val="00F07D59"/>
    <w:pPr>
      <w:spacing w:before="100" w:beforeAutospacing="1" w:after="100" w:afterAutospacing="1"/>
      <w:ind w:rightChars="0" w:right="0"/>
      <w:jc w:val="left"/>
    </w:pPr>
    <w:rPr>
      <w:sz w:val="24"/>
      <w:lang w:eastAsia="en-US"/>
    </w:rPr>
  </w:style>
  <w:style w:type="table" w:styleId="affffa">
    <w:name w:val="Table Grid"/>
    <w:basedOn w:val="a7"/>
    <w:uiPriority w:val="59"/>
    <w:rsid w:val="00D221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830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28"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19</Pages>
  <Words>1205</Words>
  <Characters>6871</Characters>
  <Application>Microsoft Office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投标书文档模板</vt:lpstr>
    </vt:vector>
  </TitlesOfParts>
  <Company>科大恒星</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微软用户</cp:lastModifiedBy>
  <cp:revision>55</cp:revision>
  <dcterms:created xsi:type="dcterms:W3CDTF">2017-09-20T17:37:00Z</dcterms:created>
  <dcterms:modified xsi:type="dcterms:W3CDTF">2017-11-27T09:02:00Z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